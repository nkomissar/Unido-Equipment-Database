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00000" w:rsidRDefault="008E6A5F">
      <w:pPr>
        <w:pStyle w:val="RouteTitle"/>
        <w:ind w:left="1701"/>
        <w:rPr>
          <w:lang w:val="en-GB"/>
        </w:rPr>
      </w:pPr>
      <w:r>
        <w:rPr>
          <w:lang w:val="en-GB"/>
        </w:rPr>
        <w:t>AIM</w:t>
      </w:r>
    </w:p>
    <w:p w:rsidR="00000000" w:rsidRDefault="008E6A5F">
      <w:bookmarkStart w:id="0" w:name="DocTitle"/>
      <w:r>
        <w:rPr>
          <w:lang w:val="en-GB"/>
        </w:rPr>
        <w:t>Application Functional Design</w:t>
      </w:r>
      <w:bookmarkStart w:id="1" w:name="TitleEnd"/>
      <w:bookmarkEnd w:id="0"/>
      <w:bookmarkEnd w:id="1"/>
    </w:p>
    <w:p w:rsidR="00000000" w:rsidRDefault="008E6A5F">
      <w:pPr>
        <w:pStyle w:val="BodyText"/>
        <w:tabs>
          <w:tab w:val="left" w:pos="4320"/>
        </w:tabs>
        <w:spacing w:after="0"/>
        <w:ind w:left="1701"/>
      </w:pPr>
    </w:p>
    <w:p w:rsidR="00000000" w:rsidRDefault="008E6A5F">
      <w:pPr>
        <w:pStyle w:val="BodyText"/>
        <w:tabs>
          <w:tab w:val="left" w:pos="4320"/>
        </w:tabs>
        <w:spacing w:after="0"/>
        <w:ind w:left="1701"/>
        <w:rPr>
          <w:rFonts w:ascii="Trebuchet MS" w:hAnsi="Trebuchet MS" w:cs="Trebuchet MS"/>
          <w:lang w:val="fr-FR"/>
        </w:rPr>
      </w:pPr>
      <w:r>
        <w:rPr>
          <w:rStyle w:val="HighlightedVariable"/>
          <w:sz w:val="48"/>
          <w:lang w:val="fr-FR"/>
        </w:rPr>
        <w:t>EETDB Data Access Services</w:t>
      </w:r>
    </w:p>
    <w:p w:rsidR="00000000" w:rsidRDefault="008E6A5F">
      <w:pPr>
        <w:pStyle w:val="BodyText"/>
        <w:tabs>
          <w:tab w:val="left" w:pos="4320"/>
        </w:tabs>
        <w:spacing w:after="0"/>
        <w:ind w:left="1701"/>
        <w:rPr>
          <w:rFonts w:ascii="Trebuchet MS" w:hAnsi="Trebuchet MS" w:cs="Trebuchet MS"/>
          <w:lang w:val="en-GB"/>
        </w:rPr>
      </w:pPr>
      <w:r>
        <w:rPr>
          <w:rFonts w:ascii="Trebuchet MS" w:hAnsi="Trebuchet MS" w:cs="Trebuchet MS"/>
          <w:lang w:val="fr-FR"/>
        </w:rPr>
        <w:t>Programme:</w:t>
      </w:r>
      <w:r>
        <w:rPr>
          <w:rFonts w:ascii="Trebuchet MS" w:hAnsi="Trebuchet MS" w:cs="Trebuchet MS"/>
          <w:lang w:val="fr-FR"/>
        </w:rPr>
        <w:tab/>
      </w:r>
      <w:r>
        <w:rPr>
          <w:rStyle w:val="HighlightedVariable"/>
          <w:rFonts w:ascii="Trebuchet MS" w:hAnsi="Trebuchet MS" w:cs="Trebuchet MS"/>
          <w:color w:val="000000"/>
          <w:lang w:val="fr-FR"/>
        </w:rPr>
        <w:t>UNIDO EETDB</w:t>
      </w:r>
    </w:p>
    <w:p w:rsidR="00000000" w:rsidRDefault="008E6A5F">
      <w:pPr>
        <w:pStyle w:val="BodyText"/>
        <w:tabs>
          <w:tab w:val="left" w:pos="4320"/>
        </w:tabs>
        <w:spacing w:after="0"/>
        <w:ind w:left="1701"/>
        <w:rPr>
          <w:rFonts w:ascii="Trebuchet MS" w:hAnsi="Trebuchet MS" w:cs="Trebuchet MS"/>
          <w:lang w:val="en-GB"/>
        </w:rPr>
      </w:pPr>
      <w:r>
        <w:rPr>
          <w:rFonts w:ascii="Trebuchet MS" w:hAnsi="Trebuchet MS" w:cs="Trebuchet MS"/>
          <w:lang w:val="en-GB"/>
        </w:rPr>
        <w:t>Author:</w:t>
      </w:r>
      <w:r>
        <w:rPr>
          <w:rFonts w:ascii="Trebuchet MS" w:hAnsi="Trebuchet MS" w:cs="Trebuchet MS"/>
          <w:lang w:val="en-GB"/>
        </w:rPr>
        <w:tab/>
      </w:r>
      <w:r>
        <w:rPr>
          <w:rStyle w:val="HighlightedVariable"/>
          <w:rFonts w:ascii="Trebuchet MS" w:hAnsi="Trebuchet MS" w:cs="Trebuchet MS"/>
          <w:color w:val="000000"/>
          <w:lang w:val="en-GB"/>
        </w:rPr>
        <w:t>Nikolay Komissarenko</w:t>
      </w:r>
    </w:p>
    <w:p w:rsidR="00000000" w:rsidRDefault="008E6A5F">
      <w:pPr>
        <w:pStyle w:val="BodyText"/>
        <w:tabs>
          <w:tab w:val="left" w:pos="4320"/>
        </w:tabs>
        <w:spacing w:after="0"/>
        <w:ind w:left="1701"/>
        <w:rPr>
          <w:rFonts w:ascii="Trebuchet MS" w:hAnsi="Trebuchet MS" w:cs="Trebuchet MS"/>
          <w:lang w:val="en-GB"/>
        </w:rPr>
      </w:pPr>
      <w:r>
        <w:rPr>
          <w:rFonts w:ascii="Trebuchet MS" w:hAnsi="Trebuchet MS" w:cs="Trebuchet MS"/>
          <w:lang w:val="en-GB"/>
        </w:rPr>
        <w:t>Creation Date:</w:t>
      </w:r>
      <w:r>
        <w:rPr>
          <w:rFonts w:ascii="Trebuchet MS" w:hAnsi="Trebuchet MS" w:cs="Trebuchet MS"/>
          <w:lang w:val="en-GB"/>
        </w:rPr>
        <w:tab/>
        <w:t xml:space="preserve">16 April 2013 </w:t>
      </w:r>
    </w:p>
    <w:p w:rsidR="00000000" w:rsidRDefault="008E6A5F">
      <w:pPr>
        <w:pStyle w:val="BodyText"/>
        <w:tabs>
          <w:tab w:val="left" w:pos="4320"/>
        </w:tabs>
        <w:spacing w:after="0"/>
        <w:ind w:left="1701"/>
        <w:rPr>
          <w:rFonts w:ascii="Trebuchet MS" w:hAnsi="Trebuchet MS" w:cs="Trebuchet MS"/>
          <w:lang w:val="en-GB"/>
        </w:rPr>
      </w:pPr>
      <w:r>
        <w:rPr>
          <w:rFonts w:ascii="Trebuchet MS" w:hAnsi="Trebuchet MS" w:cs="Trebuchet MS"/>
          <w:lang w:val="en-GB"/>
        </w:rPr>
        <w:t>Last Updated:</w:t>
      </w:r>
      <w:r>
        <w:rPr>
          <w:rFonts w:ascii="Trebuchet MS" w:hAnsi="Trebuchet MS" w:cs="Trebuchet MS"/>
          <w:lang w:val="en-GB"/>
        </w:rPr>
        <w:tab/>
        <w:t>2</w:t>
      </w:r>
      <w:r>
        <w:rPr>
          <w:rFonts w:ascii="Trebuchet MS" w:hAnsi="Trebuchet MS" w:cs="Trebuchet MS"/>
        </w:rPr>
        <w:t>3</w:t>
      </w:r>
      <w:r>
        <w:rPr>
          <w:rFonts w:ascii="Trebuchet MS" w:hAnsi="Trebuchet MS" w:cs="Trebuchet MS"/>
          <w:lang w:val="en-GB"/>
        </w:rPr>
        <w:t xml:space="preserve"> April 2013</w:t>
      </w:r>
    </w:p>
    <w:p w:rsidR="00000000" w:rsidRDefault="008E6A5F">
      <w:pPr>
        <w:pStyle w:val="BodyText"/>
        <w:tabs>
          <w:tab w:val="left" w:pos="4320"/>
        </w:tabs>
        <w:spacing w:after="0"/>
        <w:ind w:left="1701"/>
        <w:rPr>
          <w:b/>
          <w:lang w:val="en-GB"/>
        </w:rPr>
      </w:pPr>
      <w:r>
        <w:rPr>
          <w:rFonts w:ascii="Trebuchet MS" w:hAnsi="Trebuchet MS" w:cs="Trebuchet MS"/>
          <w:lang w:val="en-GB"/>
        </w:rPr>
        <w:t>Version:</w:t>
      </w:r>
      <w:r>
        <w:rPr>
          <w:rFonts w:ascii="Trebuchet MS" w:hAnsi="Trebuchet MS" w:cs="Trebuchet MS"/>
          <w:lang w:val="en-GB"/>
        </w:rPr>
        <w:tab/>
        <w:t>1.1</w:t>
      </w:r>
    </w:p>
    <w:p w:rsidR="00000000" w:rsidRDefault="008E6A5F">
      <w:pPr>
        <w:pStyle w:val="Note"/>
        <w:numPr>
          <w:ilvl w:val="0"/>
          <w:numId w:val="10"/>
        </w:numPr>
        <w:ind w:left="1701"/>
        <w:rPr>
          <w:b/>
          <w:lang w:val="en-GB"/>
        </w:rPr>
      </w:pPr>
      <w:r>
        <w:rPr>
          <w:b/>
          <w:lang w:val="en-GB"/>
        </w:rPr>
        <w:t>Title, Subject, Last Updated Date, Reference Number</w:t>
      </w:r>
      <w:r>
        <w:rPr>
          <w:lang w:val="en-GB"/>
        </w:rPr>
        <w:t xml:space="preserve">, </w:t>
      </w:r>
      <w:r>
        <w:rPr>
          <w:b/>
          <w:lang w:val="en-GB"/>
        </w:rPr>
        <w:t>and</w:t>
      </w:r>
      <w:r>
        <w:rPr>
          <w:lang w:val="en-GB"/>
        </w:rPr>
        <w:t xml:space="preserve"> </w:t>
      </w:r>
      <w:r>
        <w:rPr>
          <w:b/>
          <w:lang w:val="en-GB"/>
        </w:rPr>
        <w:t>Version</w:t>
      </w:r>
      <w:r>
        <w:rPr>
          <w:lang w:val="en-GB"/>
        </w:rPr>
        <w:t xml:space="preserve"> are ma</w:t>
      </w:r>
      <w:r>
        <w:rPr>
          <w:lang w:val="en-GB"/>
        </w:rPr>
        <w:t xml:space="preserve">rked by a Word Bookmark so that they can be easily reproduced in the header and footer of documents.  When you change any of these values, be careful not to accidentally delete the bookmark.  </w:t>
      </w:r>
      <w:r>
        <w:rPr>
          <w:b/>
          <w:lang w:val="en-GB"/>
        </w:rPr>
        <w:t xml:space="preserve">You can make bookmarks visible by selecting Tools-&gt;Options…View </w:t>
      </w:r>
      <w:r>
        <w:rPr>
          <w:b/>
          <w:lang w:val="en-GB"/>
        </w:rPr>
        <w:t>and checking the Bookmarks option in the Show region.</w:t>
      </w:r>
    </w:p>
    <w:p w:rsidR="00000000" w:rsidRDefault="008E6A5F">
      <w:pPr>
        <w:pStyle w:val="BodyText"/>
        <w:tabs>
          <w:tab w:val="left" w:pos="4320"/>
        </w:tabs>
        <w:ind w:left="1701"/>
        <w:rPr>
          <w:b/>
          <w:lang w:val="en-GB"/>
        </w:rPr>
      </w:pPr>
    </w:p>
    <w:p w:rsidR="00000000" w:rsidRDefault="008E6A5F">
      <w:pPr>
        <w:pStyle w:val="BodyText"/>
        <w:tabs>
          <w:tab w:val="left" w:pos="4320"/>
        </w:tabs>
        <w:ind w:left="1701"/>
        <w:rPr>
          <w:rStyle w:val="HighlightedVariable"/>
          <w:lang w:val="en-GB"/>
        </w:rPr>
      </w:pPr>
      <w:r>
        <w:rPr>
          <w:b/>
          <w:lang w:val="en-GB"/>
        </w:rPr>
        <w:t>Approvals:</w:t>
      </w:r>
    </w:p>
    <w:tbl>
      <w:tblPr>
        <w:tblW w:w="0" w:type="auto"/>
        <w:tblInd w:w="1881" w:type="dxa"/>
        <w:tblLayout w:type="fixed"/>
        <w:tblLook w:val="0000" w:firstRow="0" w:lastRow="0" w:firstColumn="0" w:lastColumn="0" w:noHBand="0" w:noVBand="0"/>
      </w:tblPr>
      <w:tblGrid>
        <w:gridCol w:w="2718"/>
        <w:gridCol w:w="5040"/>
      </w:tblGrid>
      <w:tr w:rsidR="00000000">
        <w:tc>
          <w:tcPr>
            <w:tcW w:w="2718" w:type="dxa"/>
            <w:shd w:val="clear" w:color="auto" w:fill="auto"/>
          </w:tcPr>
          <w:p w:rsidR="00000000" w:rsidRDefault="008E6A5F">
            <w:pPr>
              <w:spacing w:before="360"/>
              <w:ind w:left="1701"/>
              <w:rPr>
                <w:lang w:val="en-GB"/>
              </w:rPr>
            </w:pPr>
            <w:r>
              <w:rPr>
                <w:rStyle w:val="HighlightedVariable"/>
                <w:lang w:val="en-GB"/>
              </w:rPr>
              <w:t>TBD</w:t>
            </w:r>
          </w:p>
        </w:tc>
        <w:tc>
          <w:tcPr>
            <w:tcW w:w="5040" w:type="dxa"/>
            <w:tcBorders>
              <w:bottom w:val="single" w:sz="4" w:space="0" w:color="000000"/>
            </w:tcBorders>
            <w:shd w:val="clear" w:color="auto" w:fill="auto"/>
          </w:tcPr>
          <w:p w:rsidR="00000000" w:rsidRDefault="008E6A5F">
            <w:pPr>
              <w:snapToGrid w:val="0"/>
              <w:spacing w:before="360"/>
              <w:ind w:left="1701"/>
              <w:rPr>
                <w:lang w:val="en-GB"/>
              </w:rPr>
            </w:pPr>
          </w:p>
        </w:tc>
      </w:tr>
      <w:tr w:rsidR="00000000">
        <w:tc>
          <w:tcPr>
            <w:tcW w:w="2718" w:type="dxa"/>
            <w:shd w:val="clear" w:color="auto" w:fill="auto"/>
          </w:tcPr>
          <w:p w:rsidR="00000000" w:rsidRDefault="008E6A5F">
            <w:pPr>
              <w:spacing w:before="360"/>
              <w:ind w:left="1701"/>
              <w:rPr>
                <w:lang w:val="en-GB"/>
              </w:rPr>
            </w:pPr>
            <w:r>
              <w:rPr>
                <w:rStyle w:val="HighlightedVariable"/>
                <w:lang w:val="en-GB"/>
              </w:rPr>
              <w:t>TBD</w:t>
            </w:r>
          </w:p>
        </w:tc>
        <w:tc>
          <w:tcPr>
            <w:tcW w:w="5040" w:type="dxa"/>
            <w:tcBorders>
              <w:top w:val="single" w:sz="4" w:space="0" w:color="000000"/>
              <w:bottom w:val="single" w:sz="4" w:space="0" w:color="000000"/>
            </w:tcBorders>
            <w:shd w:val="clear" w:color="auto" w:fill="auto"/>
          </w:tcPr>
          <w:p w:rsidR="00000000" w:rsidRDefault="008E6A5F">
            <w:pPr>
              <w:snapToGrid w:val="0"/>
              <w:spacing w:before="360"/>
              <w:ind w:left="1701"/>
              <w:rPr>
                <w:lang w:val="en-GB"/>
              </w:rPr>
            </w:pPr>
          </w:p>
        </w:tc>
      </w:tr>
      <w:tr w:rsidR="00000000">
        <w:tc>
          <w:tcPr>
            <w:tcW w:w="2718" w:type="dxa"/>
            <w:shd w:val="clear" w:color="auto" w:fill="auto"/>
          </w:tcPr>
          <w:p w:rsidR="00000000" w:rsidRDefault="008E6A5F">
            <w:pPr>
              <w:spacing w:before="360"/>
              <w:ind w:left="1701"/>
              <w:rPr>
                <w:lang w:val="en-GB"/>
              </w:rPr>
            </w:pPr>
            <w:r>
              <w:rPr>
                <w:rStyle w:val="HighlightedVariable"/>
                <w:lang w:val="en-GB"/>
              </w:rPr>
              <w:t>TBD</w:t>
            </w:r>
          </w:p>
        </w:tc>
        <w:tc>
          <w:tcPr>
            <w:tcW w:w="5040" w:type="dxa"/>
            <w:tcBorders>
              <w:top w:val="single" w:sz="4" w:space="0" w:color="000000"/>
              <w:bottom w:val="single" w:sz="4" w:space="0" w:color="000000"/>
            </w:tcBorders>
            <w:shd w:val="clear" w:color="auto" w:fill="auto"/>
          </w:tcPr>
          <w:p w:rsidR="00000000" w:rsidRDefault="008E6A5F">
            <w:pPr>
              <w:snapToGrid w:val="0"/>
              <w:spacing w:before="360"/>
              <w:ind w:left="1701"/>
              <w:rPr>
                <w:lang w:val="en-GB"/>
              </w:rPr>
            </w:pPr>
          </w:p>
        </w:tc>
      </w:tr>
    </w:tbl>
    <w:p w:rsidR="00000000" w:rsidRDefault="008E6A5F">
      <w:pPr>
        <w:pStyle w:val="Note"/>
        <w:numPr>
          <w:ilvl w:val="0"/>
          <w:numId w:val="8"/>
        </w:numPr>
        <w:ind w:left="1701"/>
        <w:rPr>
          <w:lang w:val="en-GB"/>
        </w:rPr>
      </w:pPr>
      <w:r>
        <w:rPr>
          <w:lang w:val="en-GB"/>
        </w:rPr>
        <w:t>To add additional approval lines, press [Tab] from the last cell in the table above.</w:t>
      </w:r>
    </w:p>
    <w:p w:rsidR="00000000" w:rsidRDefault="008E6A5F">
      <w:pPr>
        <w:pStyle w:val="Note"/>
        <w:numPr>
          <w:ilvl w:val="0"/>
          <w:numId w:val="2"/>
        </w:numPr>
        <w:ind w:left="1701"/>
        <w:rPr>
          <w:lang w:val="en-GB"/>
        </w:rPr>
      </w:pPr>
      <w:r>
        <w:rPr>
          <w:lang w:val="en-GB"/>
        </w:rPr>
        <w:t xml:space="preserve">You can delete any elements of this cover page that you do not need for your document. </w:t>
      </w:r>
      <w:r>
        <w:rPr>
          <w:lang w:val="en-GB"/>
        </w:rPr>
        <w:t xml:space="preserve"> For example, Copy Number is only required if this is a controlled document and you need to track each copy that you distribute.</w:t>
      </w:r>
    </w:p>
    <w:p w:rsidR="00000000" w:rsidRDefault="008E6A5F">
      <w:pPr>
        <w:rPr>
          <w:lang w:val="en-GB"/>
        </w:rPr>
      </w:pPr>
    </w:p>
    <w:p w:rsidR="00000000" w:rsidRDefault="008E6A5F">
      <w:pPr>
        <w:sectPr w:rsidR="00000000">
          <w:headerReference w:type="default" r:id="rId8"/>
          <w:footerReference w:type="even" r:id="rId9"/>
          <w:footerReference w:type="default" r:id="rId10"/>
          <w:headerReference w:type="first" r:id="rId11"/>
          <w:footerReference w:type="first" r:id="rId12"/>
          <w:pgSz w:w="11880" w:h="15840"/>
          <w:pgMar w:top="909" w:right="720" w:bottom="1077" w:left="1077" w:header="720" w:footer="432" w:gutter="0"/>
          <w:pgNumType w:fmt="lowerRoman" w:start="1"/>
          <w:cols w:space="720"/>
          <w:docGrid w:linePitch="360"/>
        </w:sectPr>
      </w:pPr>
    </w:p>
    <w:p w:rsidR="00000000" w:rsidRDefault="008E6A5F">
      <w:pPr>
        <w:pStyle w:val="Heading2"/>
        <w:spacing w:before="120"/>
        <w:rPr>
          <w:lang w:val="en-GB"/>
        </w:rPr>
      </w:pPr>
      <w:r>
        <w:rPr>
          <w:lang w:val="en-GB"/>
        </w:rPr>
        <w:lastRenderedPageBreak/>
        <w:t>Document Control</w:t>
      </w:r>
      <w:r>
        <w:rPr>
          <w:lang w:val="en-GB"/>
        </w:rPr>
        <w:br/>
      </w:r>
    </w:p>
    <w:p w:rsidR="00000000" w:rsidRDefault="008E6A5F">
      <w:pPr>
        <w:pStyle w:val="HeadingBar"/>
        <w:rPr>
          <w:lang w:val="en-GB"/>
        </w:rPr>
      </w:pPr>
    </w:p>
    <w:p w:rsidR="00000000" w:rsidRDefault="008E6A5F">
      <w:pPr>
        <w:rPr>
          <w:lang w:val="en-GB"/>
        </w:rPr>
      </w:pPr>
      <w:r>
        <w:rPr>
          <w:lang w:val="en-GB"/>
        </w:rPr>
        <w:t>Change Record</w:t>
      </w:r>
    </w:p>
    <w:tbl>
      <w:tblPr>
        <w:tblW w:w="0" w:type="auto"/>
        <w:tblInd w:w="2505" w:type="dxa"/>
        <w:tblLayout w:type="fixed"/>
        <w:tblCellMar>
          <w:left w:w="96" w:type="dxa"/>
          <w:right w:w="96" w:type="dxa"/>
        </w:tblCellMar>
        <w:tblLook w:val="0000" w:firstRow="0" w:lastRow="0" w:firstColumn="0" w:lastColumn="0" w:noHBand="0" w:noVBand="0"/>
      </w:tblPr>
      <w:tblGrid>
        <w:gridCol w:w="1404"/>
        <w:gridCol w:w="1275"/>
        <w:gridCol w:w="851"/>
        <w:gridCol w:w="4156"/>
      </w:tblGrid>
      <w:tr w:rsidR="00000000">
        <w:trPr>
          <w:cantSplit/>
          <w:tblHeader/>
        </w:trPr>
        <w:tc>
          <w:tcPr>
            <w:tcW w:w="1404" w:type="dxa"/>
            <w:tcBorders>
              <w:top w:val="single" w:sz="8" w:space="0" w:color="000000"/>
              <w:left w:val="single" w:sz="8" w:space="0" w:color="000000"/>
            </w:tcBorders>
            <w:shd w:val="clear" w:color="auto" w:fill="E5E5E5"/>
          </w:tcPr>
          <w:p w:rsidR="00000000" w:rsidRDefault="008E6A5F">
            <w:pPr>
              <w:pStyle w:val="TableHeading"/>
              <w:rPr>
                <w:lang w:val="en-GB"/>
              </w:rPr>
            </w:pPr>
            <w:r>
              <w:rPr>
                <w:lang w:val="en-GB"/>
              </w:rPr>
              <w:t>Date</w:t>
            </w:r>
          </w:p>
        </w:tc>
        <w:tc>
          <w:tcPr>
            <w:tcW w:w="1275" w:type="dxa"/>
            <w:tcBorders>
              <w:top w:val="single" w:sz="8" w:space="0" w:color="000000"/>
            </w:tcBorders>
            <w:shd w:val="clear" w:color="auto" w:fill="E5E5E5"/>
          </w:tcPr>
          <w:p w:rsidR="00000000" w:rsidRDefault="008E6A5F">
            <w:pPr>
              <w:pStyle w:val="TableHeading"/>
              <w:rPr>
                <w:lang w:val="en-GB"/>
              </w:rPr>
            </w:pPr>
            <w:r>
              <w:rPr>
                <w:lang w:val="en-GB"/>
              </w:rPr>
              <w:t>Author</w:t>
            </w:r>
          </w:p>
        </w:tc>
        <w:tc>
          <w:tcPr>
            <w:tcW w:w="851" w:type="dxa"/>
            <w:tcBorders>
              <w:top w:val="single" w:sz="8" w:space="0" w:color="000000"/>
            </w:tcBorders>
            <w:shd w:val="clear" w:color="auto" w:fill="E5E5E5"/>
          </w:tcPr>
          <w:p w:rsidR="00000000" w:rsidRDefault="008E6A5F">
            <w:pPr>
              <w:pStyle w:val="TableHeading"/>
              <w:rPr>
                <w:lang w:val="en-GB"/>
              </w:rPr>
            </w:pPr>
            <w:r>
              <w:rPr>
                <w:lang w:val="en-GB"/>
              </w:rPr>
              <w:t>Version</w:t>
            </w:r>
          </w:p>
        </w:tc>
        <w:tc>
          <w:tcPr>
            <w:tcW w:w="4156" w:type="dxa"/>
            <w:tcBorders>
              <w:top w:val="single" w:sz="8" w:space="0" w:color="000000"/>
              <w:right w:val="single" w:sz="8" w:space="0" w:color="000000"/>
            </w:tcBorders>
            <w:shd w:val="clear" w:color="auto" w:fill="E5E5E5"/>
          </w:tcPr>
          <w:p w:rsidR="00000000" w:rsidRDefault="008E6A5F">
            <w:pPr>
              <w:pStyle w:val="TableHeading"/>
              <w:rPr>
                <w:sz w:val="8"/>
                <w:lang w:val="en-GB"/>
              </w:rPr>
            </w:pPr>
            <w:r>
              <w:rPr>
                <w:lang w:val="en-GB"/>
              </w:rPr>
              <w:t>Change Reference</w:t>
            </w:r>
          </w:p>
        </w:tc>
      </w:tr>
      <w:tr w:rsidR="00000000">
        <w:trPr>
          <w:cantSplit/>
          <w:trHeight w:hRule="exact" w:val="60"/>
          <w:tblHeader/>
        </w:trPr>
        <w:tc>
          <w:tcPr>
            <w:tcW w:w="1404" w:type="dxa"/>
            <w:tcBorders>
              <w:top w:val="single" w:sz="4" w:space="0" w:color="000000"/>
              <w:bottom w:val="single" w:sz="4" w:space="0" w:color="000000"/>
            </w:tcBorders>
            <w:shd w:val="clear" w:color="auto" w:fill="7F7F7F"/>
          </w:tcPr>
          <w:p w:rsidR="00000000" w:rsidRDefault="008E6A5F">
            <w:pPr>
              <w:pStyle w:val="TableText"/>
              <w:snapToGrid w:val="0"/>
              <w:rPr>
                <w:sz w:val="8"/>
                <w:lang w:val="en-GB"/>
              </w:rPr>
            </w:pPr>
          </w:p>
        </w:tc>
        <w:tc>
          <w:tcPr>
            <w:tcW w:w="1275" w:type="dxa"/>
            <w:tcBorders>
              <w:top w:val="single" w:sz="4" w:space="0" w:color="000000"/>
              <w:bottom w:val="single" w:sz="4" w:space="0" w:color="000000"/>
            </w:tcBorders>
            <w:shd w:val="clear" w:color="auto" w:fill="7F7F7F"/>
          </w:tcPr>
          <w:p w:rsidR="00000000" w:rsidRDefault="008E6A5F">
            <w:pPr>
              <w:pStyle w:val="TableText"/>
              <w:snapToGrid w:val="0"/>
              <w:rPr>
                <w:sz w:val="8"/>
                <w:lang w:val="en-GB"/>
              </w:rPr>
            </w:pPr>
          </w:p>
        </w:tc>
        <w:tc>
          <w:tcPr>
            <w:tcW w:w="851" w:type="dxa"/>
            <w:tcBorders>
              <w:top w:val="single" w:sz="4" w:space="0" w:color="000000"/>
              <w:bottom w:val="single" w:sz="4" w:space="0" w:color="000000"/>
            </w:tcBorders>
            <w:shd w:val="clear" w:color="auto" w:fill="7F7F7F"/>
          </w:tcPr>
          <w:p w:rsidR="00000000" w:rsidRDefault="008E6A5F">
            <w:pPr>
              <w:pStyle w:val="TableText"/>
              <w:snapToGrid w:val="0"/>
              <w:rPr>
                <w:sz w:val="8"/>
                <w:lang w:val="en-GB"/>
              </w:rPr>
            </w:pPr>
          </w:p>
        </w:tc>
        <w:tc>
          <w:tcPr>
            <w:tcW w:w="4156" w:type="dxa"/>
            <w:tcBorders>
              <w:top w:val="single" w:sz="4" w:space="0" w:color="000000"/>
              <w:bottom w:val="single" w:sz="4" w:space="0" w:color="000000"/>
            </w:tcBorders>
            <w:shd w:val="clear" w:color="auto" w:fill="7F7F7F"/>
          </w:tcPr>
          <w:p w:rsidR="00000000" w:rsidRDefault="008E6A5F">
            <w:pPr>
              <w:pStyle w:val="TableText"/>
              <w:snapToGrid w:val="0"/>
              <w:rPr>
                <w:sz w:val="8"/>
                <w:lang w:val="en-GB"/>
              </w:rPr>
            </w:pPr>
          </w:p>
        </w:tc>
      </w:tr>
      <w:tr w:rsidR="00000000">
        <w:trPr>
          <w:cantSplit/>
        </w:trPr>
        <w:tc>
          <w:tcPr>
            <w:tcW w:w="1404" w:type="dxa"/>
            <w:tcBorders>
              <w:left w:val="single" w:sz="8" w:space="0" w:color="000000"/>
              <w:bottom w:val="single" w:sz="4" w:space="0" w:color="000000"/>
            </w:tcBorders>
            <w:shd w:val="clear" w:color="auto" w:fill="auto"/>
          </w:tcPr>
          <w:p w:rsidR="00000000" w:rsidRDefault="008E6A5F">
            <w:pPr>
              <w:pStyle w:val="TableText"/>
              <w:rPr>
                <w:rFonts w:ascii="Trebuchet MS" w:hAnsi="Trebuchet MS" w:cs="Trebuchet MS"/>
                <w:lang w:val="en-GB"/>
              </w:rPr>
            </w:pPr>
            <w:r>
              <w:rPr>
                <w:rFonts w:ascii="Trebuchet MS" w:hAnsi="Trebuchet MS" w:cs="Trebuchet MS"/>
                <w:lang w:val="en-GB"/>
              </w:rPr>
              <w:t>16 April 2013</w:t>
            </w:r>
          </w:p>
        </w:tc>
        <w:tc>
          <w:tcPr>
            <w:tcW w:w="1275" w:type="dxa"/>
            <w:tcBorders>
              <w:left w:val="single" w:sz="4" w:space="0" w:color="000000"/>
              <w:bottom w:val="single" w:sz="4" w:space="0" w:color="000000"/>
            </w:tcBorders>
            <w:shd w:val="clear" w:color="auto" w:fill="auto"/>
          </w:tcPr>
          <w:p w:rsidR="00000000" w:rsidRDefault="008E6A5F">
            <w:pPr>
              <w:pStyle w:val="TableText"/>
              <w:rPr>
                <w:rFonts w:ascii="Trebuchet MS" w:hAnsi="Trebuchet MS" w:cs="Trebuchet MS"/>
                <w:lang w:val="en-GB"/>
              </w:rPr>
            </w:pPr>
            <w:r>
              <w:rPr>
                <w:rFonts w:ascii="Trebuchet MS" w:hAnsi="Trebuchet MS" w:cs="Trebuchet MS"/>
                <w:lang w:val="en-GB"/>
              </w:rPr>
              <w:t>Nikolay Komissarenko</w:t>
            </w:r>
          </w:p>
        </w:tc>
        <w:tc>
          <w:tcPr>
            <w:tcW w:w="851" w:type="dxa"/>
            <w:tcBorders>
              <w:left w:val="single" w:sz="4" w:space="0" w:color="000000"/>
              <w:bottom w:val="single" w:sz="4" w:space="0" w:color="000000"/>
            </w:tcBorders>
            <w:shd w:val="clear" w:color="auto" w:fill="auto"/>
          </w:tcPr>
          <w:p w:rsidR="00000000" w:rsidRDefault="008E6A5F">
            <w:pPr>
              <w:pStyle w:val="TableText"/>
              <w:rPr>
                <w:rFonts w:ascii="Trebuchet MS" w:hAnsi="Trebuchet MS" w:cs="Trebuchet MS"/>
                <w:lang w:val="en-GB"/>
              </w:rPr>
            </w:pPr>
            <w:r>
              <w:rPr>
                <w:rFonts w:ascii="Trebuchet MS" w:hAnsi="Trebuchet MS" w:cs="Trebuchet MS"/>
                <w:lang w:val="en-GB"/>
              </w:rPr>
              <w:t>1.0</w:t>
            </w:r>
          </w:p>
        </w:tc>
        <w:tc>
          <w:tcPr>
            <w:tcW w:w="4156" w:type="dxa"/>
            <w:tcBorders>
              <w:left w:val="single" w:sz="4" w:space="0" w:color="000000"/>
              <w:bottom w:val="single" w:sz="4" w:space="0" w:color="000000"/>
              <w:right w:val="single" w:sz="8" w:space="0" w:color="000000"/>
            </w:tcBorders>
            <w:shd w:val="clear" w:color="auto" w:fill="auto"/>
          </w:tcPr>
          <w:p w:rsidR="00000000" w:rsidRDefault="008E6A5F">
            <w:pPr>
              <w:pStyle w:val="TableText"/>
              <w:rPr>
                <w:rFonts w:ascii="Trebuchet MS" w:hAnsi="Trebuchet MS" w:cs="Trebuchet MS"/>
                <w:lang w:val="en-GB"/>
              </w:rPr>
            </w:pPr>
            <w:r>
              <w:rPr>
                <w:rFonts w:ascii="Trebuchet MS" w:hAnsi="Trebuchet MS" w:cs="Trebuchet MS"/>
                <w:lang w:val="en-GB"/>
              </w:rPr>
              <w:t>draft</w:t>
            </w:r>
          </w:p>
        </w:tc>
      </w:tr>
      <w:tr w:rsidR="00000000">
        <w:trPr>
          <w:cantSplit/>
        </w:trPr>
        <w:tc>
          <w:tcPr>
            <w:tcW w:w="1404" w:type="dxa"/>
            <w:tcBorders>
              <w:top w:val="single" w:sz="4" w:space="0" w:color="000000"/>
              <w:left w:val="single" w:sz="8" w:space="0" w:color="000000"/>
              <w:bottom w:val="single" w:sz="8" w:space="0" w:color="000000"/>
            </w:tcBorders>
            <w:shd w:val="clear" w:color="auto" w:fill="auto"/>
          </w:tcPr>
          <w:p w:rsidR="00000000" w:rsidRDefault="008E6A5F">
            <w:pPr>
              <w:pStyle w:val="TableText"/>
              <w:rPr>
                <w:rFonts w:ascii="Trebuchet MS" w:hAnsi="Trebuchet MS" w:cs="Trebuchet MS"/>
                <w:lang w:val="en-GB"/>
              </w:rPr>
            </w:pPr>
            <w:r>
              <w:rPr>
                <w:rFonts w:ascii="Trebuchet MS" w:hAnsi="Trebuchet MS" w:cs="Trebuchet MS"/>
                <w:lang w:val="en-GB"/>
              </w:rPr>
              <w:t xml:space="preserve">23 </w:t>
            </w:r>
            <w:r>
              <w:rPr>
                <w:rFonts w:ascii="Trebuchet MS" w:hAnsi="Trebuchet MS" w:cs="Trebuchet MS"/>
                <w:lang w:val="en-GB"/>
              </w:rPr>
              <w:t>April 2013</w:t>
            </w:r>
          </w:p>
        </w:tc>
        <w:tc>
          <w:tcPr>
            <w:tcW w:w="1275" w:type="dxa"/>
            <w:tcBorders>
              <w:top w:val="single" w:sz="4" w:space="0" w:color="000000"/>
              <w:left w:val="single" w:sz="4" w:space="0" w:color="000000"/>
              <w:bottom w:val="single" w:sz="8" w:space="0" w:color="000000"/>
            </w:tcBorders>
            <w:shd w:val="clear" w:color="auto" w:fill="auto"/>
          </w:tcPr>
          <w:p w:rsidR="00000000" w:rsidRDefault="008E6A5F">
            <w:pPr>
              <w:pStyle w:val="TableText"/>
              <w:rPr>
                <w:rFonts w:ascii="Trebuchet MS" w:hAnsi="Trebuchet MS" w:cs="Trebuchet MS"/>
                <w:lang w:val="en-GB"/>
              </w:rPr>
            </w:pPr>
            <w:r>
              <w:rPr>
                <w:rFonts w:ascii="Trebuchet MS" w:hAnsi="Trebuchet MS" w:cs="Trebuchet MS"/>
                <w:lang w:val="en-GB"/>
              </w:rPr>
              <w:t>Nikolay Komissarenko</w:t>
            </w:r>
          </w:p>
        </w:tc>
        <w:tc>
          <w:tcPr>
            <w:tcW w:w="851" w:type="dxa"/>
            <w:tcBorders>
              <w:top w:val="single" w:sz="4" w:space="0" w:color="000000"/>
              <w:left w:val="single" w:sz="4" w:space="0" w:color="000000"/>
              <w:bottom w:val="single" w:sz="8" w:space="0" w:color="000000"/>
            </w:tcBorders>
            <w:shd w:val="clear" w:color="auto" w:fill="auto"/>
          </w:tcPr>
          <w:p w:rsidR="00000000" w:rsidRDefault="008E6A5F">
            <w:pPr>
              <w:pStyle w:val="TableText"/>
              <w:rPr>
                <w:rFonts w:ascii="Trebuchet MS" w:hAnsi="Trebuchet MS" w:cs="Trebuchet MS"/>
                <w:lang w:val="en-GB"/>
              </w:rPr>
            </w:pPr>
            <w:r>
              <w:rPr>
                <w:rFonts w:ascii="Trebuchet MS" w:hAnsi="Trebuchet MS" w:cs="Trebuchet MS"/>
                <w:lang w:val="en-GB"/>
              </w:rPr>
              <w:t>1.1</w:t>
            </w:r>
          </w:p>
        </w:tc>
        <w:tc>
          <w:tcPr>
            <w:tcW w:w="4156" w:type="dxa"/>
            <w:tcBorders>
              <w:top w:val="single" w:sz="4" w:space="0" w:color="000000"/>
              <w:left w:val="single" w:sz="4" w:space="0" w:color="000000"/>
              <w:bottom w:val="single" w:sz="8" w:space="0" w:color="000000"/>
              <w:right w:val="single" w:sz="8" w:space="0" w:color="000000"/>
            </w:tcBorders>
            <w:shd w:val="clear" w:color="auto" w:fill="auto"/>
          </w:tcPr>
          <w:p w:rsidR="00000000" w:rsidRDefault="008E6A5F">
            <w:pPr>
              <w:pStyle w:val="TableText"/>
              <w:rPr>
                <w:lang w:val="en-GB"/>
              </w:rPr>
            </w:pPr>
            <w:r>
              <w:rPr>
                <w:rFonts w:ascii="Trebuchet MS" w:hAnsi="Trebuchet MS" w:cs="Trebuchet MS"/>
                <w:lang w:val="en-GB"/>
              </w:rPr>
              <w:t>Technical details added</w:t>
            </w:r>
          </w:p>
        </w:tc>
      </w:tr>
    </w:tbl>
    <w:p w:rsidR="00000000" w:rsidRDefault="008E6A5F">
      <w:pPr>
        <w:pStyle w:val="HeadingBar"/>
        <w:rPr>
          <w:lang w:val="en-GB"/>
        </w:rPr>
      </w:pPr>
    </w:p>
    <w:p w:rsidR="00000000" w:rsidRDefault="008E6A5F">
      <w:pPr>
        <w:rPr>
          <w:lang w:val="en-GB"/>
        </w:rPr>
      </w:pPr>
      <w:r>
        <w:rPr>
          <w:lang w:val="en-GB"/>
        </w:rPr>
        <w:t>Reviewers</w:t>
      </w:r>
    </w:p>
    <w:tbl>
      <w:tblPr>
        <w:tblW w:w="0" w:type="auto"/>
        <w:tblInd w:w="2505" w:type="dxa"/>
        <w:tblLayout w:type="fixed"/>
        <w:tblLook w:val="0000" w:firstRow="0" w:lastRow="0" w:firstColumn="0" w:lastColumn="0" w:noHBand="0" w:noVBand="0"/>
      </w:tblPr>
      <w:tblGrid>
        <w:gridCol w:w="3960"/>
        <w:gridCol w:w="3738"/>
      </w:tblGrid>
      <w:tr w:rsidR="00000000">
        <w:trPr>
          <w:cantSplit/>
          <w:tblHeader/>
        </w:trPr>
        <w:tc>
          <w:tcPr>
            <w:tcW w:w="3960" w:type="dxa"/>
            <w:tcBorders>
              <w:top w:val="single" w:sz="8" w:space="0" w:color="000000"/>
              <w:left w:val="single" w:sz="8" w:space="0" w:color="000000"/>
            </w:tcBorders>
            <w:shd w:val="clear" w:color="auto" w:fill="E5E5E5"/>
          </w:tcPr>
          <w:p w:rsidR="00000000" w:rsidRDefault="008E6A5F">
            <w:pPr>
              <w:pStyle w:val="TableHeading"/>
              <w:rPr>
                <w:lang w:val="en-GB"/>
              </w:rPr>
            </w:pPr>
            <w:r>
              <w:rPr>
                <w:lang w:val="en-GB"/>
              </w:rPr>
              <w:t>Name</w:t>
            </w:r>
          </w:p>
        </w:tc>
        <w:tc>
          <w:tcPr>
            <w:tcW w:w="3738" w:type="dxa"/>
            <w:tcBorders>
              <w:top w:val="single" w:sz="8" w:space="0" w:color="000000"/>
              <w:right w:val="single" w:sz="8" w:space="0" w:color="000000"/>
            </w:tcBorders>
            <w:shd w:val="clear" w:color="auto" w:fill="E5E5E5"/>
          </w:tcPr>
          <w:p w:rsidR="00000000" w:rsidRDefault="008E6A5F">
            <w:pPr>
              <w:pStyle w:val="TableHeading"/>
              <w:rPr>
                <w:sz w:val="8"/>
                <w:lang w:val="en-GB"/>
              </w:rPr>
            </w:pPr>
            <w:r>
              <w:rPr>
                <w:lang w:val="en-GB"/>
              </w:rPr>
              <w:t>Position</w:t>
            </w:r>
          </w:p>
        </w:tc>
      </w:tr>
      <w:tr w:rsidR="00000000">
        <w:trPr>
          <w:cantSplit/>
          <w:trHeight w:hRule="exact" w:val="60"/>
          <w:tblHeader/>
        </w:trPr>
        <w:tc>
          <w:tcPr>
            <w:tcW w:w="3960" w:type="dxa"/>
            <w:tcBorders>
              <w:top w:val="single" w:sz="4" w:space="0" w:color="000000"/>
              <w:bottom w:val="single" w:sz="4" w:space="0" w:color="000000"/>
            </w:tcBorders>
            <w:shd w:val="clear" w:color="auto" w:fill="7F7F7F"/>
          </w:tcPr>
          <w:p w:rsidR="00000000" w:rsidRDefault="008E6A5F">
            <w:pPr>
              <w:pStyle w:val="TableText"/>
              <w:snapToGrid w:val="0"/>
              <w:rPr>
                <w:sz w:val="8"/>
                <w:lang w:val="en-GB"/>
              </w:rPr>
            </w:pPr>
          </w:p>
        </w:tc>
        <w:tc>
          <w:tcPr>
            <w:tcW w:w="3738" w:type="dxa"/>
            <w:tcBorders>
              <w:top w:val="single" w:sz="4" w:space="0" w:color="000000"/>
              <w:bottom w:val="single" w:sz="4" w:space="0" w:color="000000"/>
            </w:tcBorders>
            <w:shd w:val="clear" w:color="auto" w:fill="7F7F7F"/>
          </w:tcPr>
          <w:p w:rsidR="00000000" w:rsidRDefault="008E6A5F">
            <w:pPr>
              <w:pStyle w:val="TableText"/>
              <w:snapToGrid w:val="0"/>
              <w:rPr>
                <w:sz w:val="8"/>
                <w:lang w:val="en-GB"/>
              </w:rPr>
            </w:pPr>
          </w:p>
        </w:tc>
      </w:tr>
      <w:tr w:rsidR="00000000">
        <w:trPr>
          <w:cantSplit/>
        </w:trPr>
        <w:tc>
          <w:tcPr>
            <w:tcW w:w="3960" w:type="dxa"/>
            <w:tcBorders>
              <w:left w:val="single" w:sz="8" w:space="0" w:color="000000"/>
              <w:bottom w:val="single" w:sz="4" w:space="0" w:color="000000"/>
            </w:tcBorders>
            <w:shd w:val="clear" w:color="auto" w:fill="auto"/>
          </w:tcPr>
          <w:p w:rsidR="00000000" w:rsidRDefault="008E6A5F">
            <w:pPr>
              <w:snapToGrid w:val="0"/>
              <w:rPr>
                <w:sz w:val="8"/>
                <w:lang w:val="en-GB"/>
              </w:rPr>
            </w:pPr>
          </w:p>
        </w:tc>
        <w:tc>
          <w:tcPr>
            <w:tcW w:w="3738" w:type="dxa"/>
            <w:tcBorders>
              <w:left w:val="single" w:sz="4" w:space="0" w:color="000000"/>
              <w:bottom w:val="single" w:sz="4" w:space="0" w:color="000000"/>
              <w:right w:val="single" w:sz="8" w:space="0" w:color="000000"/>
            </w:tcBorders>
            <w:shd w:val="clear" w:color="auto" w:fill="auto"/>
          </w:tcPr>
          <w:p w:rsidR="00000000" w:rsidRDefault="008E6A5F">
            <w:pPr>
              <w:rPr>
                <w:lang w:val="en-GB"/>
              </w:rPr>
            </w:pPr>
            <w:r>
              <w:rPr>
                <w:lang w:val="en-GB"/>
              </w:rPr>
              <w:t>Approver</w:t>
            </w:r>
          </w:p>
        </w:tc>
      </w:tr>
      <w:tr w:rsidR="00000000">
        <w:trPr>
          <w:cantSplit/>
        </w:trPr>
        <w:tc>
          <w:tcPr>
            <w:tcW w:w="3960" w:type="dxa"/>
            <w:tcBorders>
              <w:left w:val="single" w:sz="8" w:space="0" w:color="000000"/>
              <w:bottom w:val="single" w:sz="4" w:space="0" w:color="000000"/>
            </w:tcBorders>
            <w:shd w:val="clear" w:color="auto" w:fill="auto"/>
          </w:tcPr>
          <w:p w:rsidR="00000000" w:rsidRDefault="008E6A5F">
            <w:pPr>
              <w:snapToGrid w:val="0"/>
              <w:rPr>
                <w:lang w:val="en-GB"/>
              </w:rPr>
            </w:pPr>
          </w:p>
        </w:tc>
        <w:tc>
          <w:tcPr>
            <w:tcW w:w="3738" w:type="dxa"/>
            <w:tcBorders>
              <w:left w:val="single" w:sz="4" w:space="0" w:color="000000"/>
              <w:bottom w:val="single" w:sz="4" w:space="0" w:color="000000"/>
              <w:right w:val="single" w:sz="8" w:space="0" w:color="000000"/>
            </w:tcBorders>
            <w:shd w:val="clear" w:color="auto" w:fill="auto"/>
          </w:tcPr>
          <w:p w:rsidR="00000000" w:rsidRDefault="008E6A5F">
            <w:pPr>
              <w:rPr>
                <w:lang w:val="en-GB"/>
              </w:rPr>
            </w:pPr>
            <w:r>
              <w:rPr>
                <w:lang w:val="en-GB"/>
              </w:rPr>
              <w:t>Reviewer</w:t>
            </w:r>
          </w:p>
        </w:tc>
      </w:tr>
      <w:tr w:rsidR="00000000">
        <w:trPr>
          <w:cantSplit/>
        </w:trPr>
        <w:tc>
          <w:tcPr>
            <w:tcW w:w="3960" w:type="dxa"/>
            <w:tcBorders>
              <w:left w:val="single" w:sz="8" w:space="0" w:color="000000"/>
              <w:bottom w:val="single" w:sz="8" w:space="0" w:color="000000"/>
            </w:tcBorders>
            <w:shd w:val="clear" w:color="auto" w:fill="auto"/>
          </w:tcPr>
          <w:p w:rsidR="00000000" w:rsidRDefault="008E6A5F">
            <w:pPr>
              <w:snapToGrid w:val="0"/>
              <w:rPr>
                <w:lang w:val="en-GB"/>
              </w:rPr>
            </w:pPr>
          </w:p>
        </w:tc>
        <w:tc>
          <w:tcPr>
            <w:tcW w:w="3738" w:type="dxa"/>
            <w:tcBorders>
              <w:left w:val="single" w:sz="4" w:space="0" w:color="000000"/>
              <w:bottom w:val="single" w:sz="8" w:space="0" w:color="000000"/>
              <w:right w:val="single" w:sz="8" w:space="0" w:color="000000"/>
            </w:tcBorders>
            <w:shd w:val="clear" w:color="auto" w:fill="auto"/>
          </w:tcPr>
          <w:p w:rsidR="00000000" w:rsidRDefault="008E6A5F">
            <w:pPr>
              <w:rPr>
                <w:lang w:val="en-GB"/>
              </w:rPr>
            </w:pPr>
            <w:r>
              <w:rPr>
                <w:lang w:val="en-GB"/>
              </w:rPr>
              <w:t>Approver</w:t>
            </w:r>
          </w:p>
        </w:tc>
      </w:tr>
    </w:tbl>
    <w:p w:rsidR="00000000" w:rsidRDefault="008E6A5F">
      <w:pPr>
        <w:pStyle w:val="Note"/>
        <w:numPr>
          <w:ilvl w:val="0"/>
          <w:numId w:val="0"/>
        </w:numPr>
        <w:ind w:left="720" w:right="0"/>
        <w:rPr>
          <w:lang w:val="en-GB"/>
        </w:rPr>
      </w:pPr>
    </w:p>
    <w:p w:rsidR="00000000" w:rsidRDefault="008E6A5F">
      <w:pPr>
        <w:pStyle w:val="Note"/>
        <w:numPr>
          <w:ilvl w:val="0"/>
          <w:numId w:val="3"/>
        </w:numPr>
        <w:rPr>
          <w:lang w:val="en-GB"/>
        </w:rPr>
      </w:pPr>
    </w:p>
    <w:p w:rsidR="00000000" w:rsidRDefault="008E6A5F">
      <w:pPr>
        <w:pStyle w:val="Note"/>
        <w:numPr>
          <w:ilvl w:val="0"/>
          <w:numId w:val="3"/>
        </w:numPr>
        <w:rPr>
          <w:lang w:val="en-GB"/>
        </w:rPr>
      </w:pPr>
    </w:p>
    <w:p w:rsidR="00000000" w:rsidRDefault="008E6A5F">
      <w:pPr>
        <w:pStyle w:val="Note"/>
        <w:numPr>
          <w:ilvl w:val="0"/>
          <w:numId w:val="3"/>
        </w:numPr>
        <w:rPr>
          <w:lang w:val="en-GB"/>
        </w:rPr>
      </w:pPr>
    </w:p>
    <w:p w:rsidR="00000000" w:rsidRDefault="008E6A5F">
      <w:pPr>
        <w:pStyle w:val="Note"/>
        <w:numPr>
          <w:ilvl w:val="0"/>
          <w:numId w:val="3"/>
        </w:numPr>
        <w:rPr>
          <w:lang w:val="en-GB"/>
        </w:rPr>
      </w:pPr>
    </w:p>
    <w:p w:rsidR="00000000" w:rsidRDefault="008E6A5F">
      <w:pPr>
        <w:pStyle w:val="Note"/>
        <w:numPr>
          <w:ilvl w:val="0"/>
          <w:numId w:val="3"/>
        </w:numPr>
        <w:rPr>
          <w:lang w:val="en-GB"/>
        </w:rPr>
      </w:pPr>
    </w:p>
    <w:p w:rsidR="00000000" w:rsidRDefault="008E6A5F">
      <w:pPr>
        <w:pStyle w:val="Note"/>
        <w:numPr>
          <w:ilvl w:val="0"/>
          <w:numId w:val="3"/>
        </w:numPr>
        <w:rPr>
          <w:lang w:val="en-GB"/>
        </w:rPr>
      </w:pPr>
    </w:p>
    <w:p w:rsidR="00000000" w:rsidRDefault="008E6A5F">
      <w:pPr>
        <w:pStyle w:val="Note"/>
        <w:numPr>
          <w:ilvl w:val="0"/>
          <w:numId w:val="3"/>
        </w:numPr>
        <w:rPr>
          <w:lang w:val="en-GB"/>
        </w:rPr>
      </w:pPr>
      <w:r>
        <w:rPr>
          <w:lang w:val="en-GB"/>
        </w:rPr>
        <w:t xml:space="preserve">The copy numbers referenced above should be written into the </w:t>
      </w:r>
      <w:r>
        <w:rPr>
          <w:b/>
          <w:lang w:val="en-GB"/>
        </w:rPr>
        <w:t>Copy Number</w:t>
      </w:r>
      <w:r>
        <w:rPr>
          <w:lang w:val="en-GB"/>
        </w:rPr>
        <w:t xml:space="preserve"> space on the cover of each distributed copy.  If the </w:t>
      </w:r>
      <w:r>
        <w:rPr>
          <w:lang w:val="en-GB"/>
        </w:rPr>
        <w:t xml:space="preserve">document is not controlled, you can delete this table, the Note To Holders, and the </w:t>
      </w:r>
      <w:r>
        <w:rPr>
          <w:b/>
          <w:lang w:val="en-GB"/>
        </w:rPr>
        <w:t>Copy Number</w:t>
      </w:r>
      <w:r>
        <w:rPr>
          <w:lang w:val="en-GB"/>
        </w:rPr>
        <w:t xml:space="preserve"> label from the cover page.</w:t>
      </w:r>
    </w:p>
    <w:p w:rsidR="00000000" w:rsidRDefault="008E6A5F">
      <w:pPr>
        <w:pStyle w:val="BodyText"/>
        <w:rPr>
          <w:lang w:val="en-GB"/>
        </w:rPr>
      </w:pPr>
    </w:p>
    <w:p w:rsidR="00000000" w:rsidRDefault="008E6A5F">
      <w:pPr>
        <w:pStyle w:val="BodyText"/>
        <w:rPr>
          <w:lang w:val="en-GB"/>
        </w:rPr>
      </w:pPr>
    </w:p>
    <w:p w:rsidR="00000000" w:rsidRDefault="008E6A5F">
      <w:pPr>
        <w:pStyle w:val="BodyText"/>
        <w:pageBreakBefore/>
        <w:rPr>
          <w:lang w:val="en-GB"/>
        </w:rPr>
      </w:pPr>
    </w:p>
    <w:p w:rsidR="00000000" w:rsidRDefault="008E6A5F">
      <w:pPr>
        <w:pStyle w:val="HeadingBar"/>
        <w:rPr>
          <w:lang w:val="en-GB"/>
        </w:rPr>
      </w:pPr>
    </w:p>
    <w:p w:rsidR="00000000" w:rsidRDefault="008E6A5F">
      <w:pPr>
        <w:rPr>
          <w:lang w:val="en-GB"/>
        </w:rPr>
      </w:pPr>
      <w:r>
        <w:rPr>
          <w:lang w:val="en-GB"/>
        </w:rPr>
        <w:t>References</w:t>
      </w:r>
    </w:p>
    <w:p w:rsidR="00000000" w:rsidRDefault="008E6A5F">
      <w:pPr>
        <w:pStyle w:val="BodyText"/>
        <w:rPr>
          <w:lang w:val="en-GB"/>
        </w:rPr>
      </w:pPr>
    </w:p>
    <w:tbl>
      <w:tblPr>
        <w:tblW w:w="0" w:type="auto"/>
        <w:tblInd w:w="723" w:type="dxa"/>
        <w:tblLayout w:type="fixed"/>
        <w:tblLook w:val="0000" w:firstRow="0" w:lastRow="0" w:firstColumn="0" w:lastColumn="0" w:noHBand="0" w:noVBand="0"/>
      </w:tblPr>
      <w:tblGrid>
        <w:gridCol w:w="1274"/>
        <w:gridCol w:w="2126"/>
        <w:gridCol w:w="992"/>
        <w:gridCol w:w="3007"/>
      </w:tblGrid>
      <w:tr w:rsidR="00000000">
        <w:trPr>
          <w:cantSplit/>
          <w:tblHeader/>
        </w:trPr>
        <w:tc>
          <w:tcPr>
            <w:tcW w:w="1274" w:type="dxa"/>
            <w:tcBorders>
              <w:top w:val="single" w:sz="8" w:space="0" w:color="000000"/>
              <w:left w:val="single" w:sz="8" w:space="0" w:color="000000"/>
            </w:tcBorders>
            <w:shd w:val="clear" w:color="auto" w:fill="E5E5E5"/>
          </w:tcPr>
          <w:p w:rsidR="00000000" w:rsidRDefault="008E6A5F">
            <w:pPr>
              <w:pStyle w:val="TableHeading"/>
              <w:rPr>
                <w:lang w:val="en-GB"/>
              </w:rPr>
            </w:pPr>
            <w:r>
              <w:rPr>
                <w:lang w:val="en-GB"/>
              </w:rPr>
              <w:t xml:space="preserve">Document Title </w:t>
            </w:r>
          </w:p>
        </w:tc>
        <w:tc>
          <w:tcPr>
            <w:tcW w:w="2126" w:type="dxa"/>
            <w:tcBorders>
              <w:top w:val="single" w:sz="8" w:space="0" w:color="000000"/>
            </w:tcBorders>
            <w:shd w:val="clear" w:color="auto" w:fill="E5E5E5"/>
          </w:tcPr>
          <w:p w:rsidR="00000000" w:rsidRDefault="008E6A5F">
            <w:pPr>
              <w:pStyle w:val="TableHeading"/>
              <w:rPr>
                <w:lang w:val="en-GB"/>
              </w:rPr>
            </w:pPr>
            <w:r>
              <w:rPr>
                <w:lang w:val="en-GB"/>
              </w:rPr>
              <w:t>Description</w:t>
            </w:r>
          </w:p>
        </w:tc>
        <w:tc>
          <w:tcPr>
            <w:tcW w:w="992" w:type="dxa"/>
            <w:tcBorders>
              <w:top w:val="single" w:sz="8" w:space="0" w:color="000000"/>
            </w:tcBorders>
            <w:shd w:val="clear" w:color="auto" w:fill="E5E5E5"/>
          </w:tcPr>
          <w:p w:rsidR="00000000" w:rsidRDefault="008E6A5F">
            <w:pPr>
              <w:pStyle w:val="TableHeading"/>
              <w:rPr>
                <w:lang w:val="en-GB"/>
              </w:rPr>
            </w:pPr>
            <w:r>
              <w:rPr>
                <w:lang w:val="en-GB"/>
              </w:rPr>
              <w:t>Owner</w:t>
            </w:r>
          </w:p>
        </w:tc>
        <w:tc>
          <w:tcPr>
            <w:tcW w:w="3007" w:type="dxa"/>
            <w:tcBorders>
              <w:top w:val="single" w:sz="8" w:space="0" w:color="000000"/>
              <w:right w:val="single" w:sz="8" w:space="0" w:color="000000"/>
            </w:tcBorders>
            <w:shd w:val="clear" w:color="auto" w:fill="E5E5E5"/>
          </w:tcPr>
          <w:p w:rsidR="00000000" w:rsidRDefault="008E6A5F">
            <w:pPr>
              <w:pStyle w:val="TableHeading"/>
              <w:rPr>
                <w:sz w:val="8"/>
                <w:lang w:val="en-GB"/>
              </w:rPr>
            </w:pPr>
            <w:r>
              <w:rPr>
                <w:lang w:val="en-GB"/>
              </w:rPr>
              <w:t>Location</w:t>
            </w:r>
          </w:p>
        </w:tc>
      </w:tr>
      <w:tr w:rsidR="00000000">
        <w:trPr>
          <w:cantSplit/>
          <w:trHeight w:hRule="exact" w:val="60"/>
          <w:tblHeader/>
        </w:trPr>
        <w:tc>
          <w:tcPr>
            <w:tcW w:w="1274" w:type="dxa"/>
            <w:tcBorders>
              <w:top w:val="single" w:sz="4" w:space="0" w:color="000000"/>
              <w:bottom w:val="single" w:sz="4" w:space="0" w:color="000000"/>
            </w:tcBorders>
            <w:shd w:val="clear" w:color="auto" w:fill="7F7F7F"/>
          </w:tcPr>
          <w:p w:rsidR="00000000" w:rsidRDefault="008E6A5F">
            <w:pPr>
              <w:pStyle w:val="TableText"/>
              <w:snapToGrid w:val="0"/>
              <w:rPr>
                <w:sz w:val="8"/>
                <w:lang w:val="en-GB"/>
              </w:rPr>
            </w:pPr>
          </w:p>
        </w:tc>
        <w:tc>
          <w:tcPr>
            <w:tcW w:w="2126" w:type="dxa"/>
            <w:tcBorders>
              <w:top w:val="single" w:sz="4" w:space="0" w:color="000000"/>
              <w:bottom w:val="single" w:sz="4" w:space="0" w:color="000000"/>
            </w:tcBorders>
            <w:shd w:val="clear" w:color="auto" w:fill="7F7F7F"/>
          </w:tcPr>
          <w:p w:rsidR="00000000" w:rsidRDefault="008E6A5F">
            <w:pPr>
              <w:pStyle w:val="TableText"/>
              <w:snapToGrid w:val="0"/>
              <w:rPr>
                <w:sz w:val="8"/>
                <w:lang w:val="en-GB"/>
              </w:rPr>
            </w:pPr>
          </w:p>
        </w:tc>
        <w:tc>
          <w:tcPr>
            <w:tcW w:w="992" w:type="dxa"/>
            <w:tcBorders>
              <w:top w:val="single" w:sz="4" w:space="0" w:color="000000"/>
              <w:bottom w:val="single" w:sz="4" w:space="0" w:color="000000"/>
            </w:tcBorders>
            <w:shd w:val="clear" w:color="auto" w:fill="7F7F7F"/>
          </w:tcPr>
          <w:p w:rsidR="00000000" w:rsidRDefault="008E6A5F">
            <w:pPr>
              <w:pStyle w:val="TableText"/>
              <w:snapToGrid w:val="0"/>
              <w:rPr>
                <w:sz w:val="8"/>
                <w:lang w:val="en-GB"/>
              </w:rPr>
            </w:pPr>
          </w:p>
        </w:tc>
        <w:tc>
          <w:tcPr>
            <w:tcW w:w="3007" w:type="dxa"/>
            <w:tcBorders>
              <w:top w:val="single" w:sz="4" w:space="0" w:color="000000"/>
              <w:bottom w:val="single" w:sz="4" w:space="0" w:color="000000"/>
            </w:tcBorders>
            <w:shd w:val="clear" w:color="auto" w:fill="7F7F7F"/>
          </w:tcPr>
          <w:p w:rsidR="00000000" w:rsidRDefault="008E6A5F">
            <w:pPr>
              <w:pStyle w:val="TableText"/>
              <w:snapToGrid w:val="0"/>
              <w:rPr>
                <w:sz w:val="8"/>
                <w:lang w:val="en-GB"/>
              </w:rPr>
            </w:pPr>
          </w:p>
        </w:tc>
      </w:tr>
      <w:tr w:rsidR="00000000">
        <w:trPr>
          <w:cantSplit/>
        </w:trPr>
        <w:tc>
          <w:tcPr>
            <w:tcW w:w="1274" w:type="dxa"/>
            <w:tcBorders>
              <w:left w:val="single" w:sz="8" w:space="0" w:color="000000"/>
              <w:bottom w:val="single" w:sz="4" w:space="0" w:color="000000"/>
            </w:tcBorders>
            <w:shd w:val="clear" w:color="auto" w:fill="auto"/>
          </w:tcPr>
          <w:p w:rsidR="00000000" w:rsidRDefault="008E6A5F">
            <w:pPr>
              <w:pStyle w:val="TableText"/>
              <w:rPr>
                <w:rFonts w:ascii="Trebuchet MS" w:hAnsi="Trebuchet MS" w:cs="Trebuchet MS"/>
                <w:lang w:val="en-GB"/>
              </w:rPr>
            </w:pPr>
            <w:r>
              <w:rPr>
                <w:rFonts w:ascii="Trebuchet MS" w:hAnsi="Trebuchet MS" w:cs="Trebuchet MS"/>
                <w:lang w:val="en-GB"/>
              </w:rPr>
              <w:t>EETDB DB specification</w:t>
            </w:r>
          </w:p>
        </w:tc>
        <w:tc>
          <w:tcPr>
            <w:tcW w:w="2126" w:type="dxa"/>
            <w:tcBorders>
              <w:left w:val="single" w:sz="4" w:space="0" w:color="000000"/>
              <w:bottom w:val="single" w:sz="4" w:space="0" w:color="000000"/>
            </w:tcBorders>
            <w:shd w:val="clear" w:color="auto" w:fill="auto"/>
          </w:tcPr>
          <w:p w:rsidR="00000000" w:rsidRDefault="008E6A5F">
            <w:pPr>
              <w:pStyle w:val="TableText"/>
              <w:rPr>
                <w:rFonts w:ascii="Trebuchet MS" w:hAnsi="Trebuchet MS" w:cs="Trebuchet MS"/>
                <w:lang w:val="en-GB"/>
              </w:rPr>
            </w:pPr>
            <w:r>
              <w:rPr>
                <w:rFonts w:ascii="Trebuchet MS" w:hAnsi="Trebuchet MS" w:cs="Trebuchet MS"/>
                <w:lang w:val="en-GB"/>
              </w:rPr>
              <w:t>Defines EETDB database structure and code</w:t>
            </w:r>
          </w:p>
        </w:tc>
        <w:tc>
          <w:tcPr>
            <w:tcW w:w="992" w:type="dxa"/>
            <w:tcBorders>
              <w:left w:val="single" w:sz="4" w:space="0" w:color="000000"/>
              <w:bottom w:val="single" w:sz="4" w:space="0" w:color="000000"/>
            </w:tcBorders>
            <w:shd w:val="clear" w:color="auto" w:fill="auto"/>
          </w:tcPr>
          <w:p w:rsidR="00000000" w:rsidRDefault="008E6A5F">
            <w:pPr>
              <w:pStyle w:val="TableText"/>
              <w:snapToGrid w:val="0"/>
              <w:rPr>
                <w:rFonts w:ascii="Trebuchet MS" w:hAnsi="Trebuchet MS" w:cs="Trebuchet MS"/>
                <w:lang w:val="en-GB"/>
              </w:rPr>
            </w:pPr>
          </w:p>
        </w:tc>
        <w:tc>
          <w:tcPr>
            <w:tcW w:w="3007" w:type="dxa"/>
            <w:tcBorders>
              <w:left w:val="single" w:sz="4" w:space="0" w:color="000000"/>
              <w:bottom w:val="single" w:sz="4" w:space="0" w:color="000000"/>
              <w:right w:val="single" w:sz="8" w:space="0" w:color="000000"/>
            </w:tcBorders>
            <w:shd w:val="clear" w:color="auto" w:fill="auto"/>
          </w:tcPr>
          <w:p w:rsidR="00000000" w:rsidRDefault="008E6A5F">
            <w:pPr>
              <w:pStyle w:val="TableText"/>
              <w:snapToGrid w:val="0"/>
              <w:rPr>
                <w:rFonts w:ascii="Trebuchet MS" w:hAnsi="Trebuchet MS" w:cs="Trebuchet MS"/>
                <w:lang w:val="en-GB"/>
              </w:rPr>
            </w:pPr>
          </w:p>
        </w:tc>
      </w:tr>
      <w:tr w:rsidR="00000000">
        <w:trPr>
          <w:cantSplit/>
        </w:trPr>
        <w:tc>
          <w:tcPr>
            <w:tcW w:w="1274" w:type="dxa"/>
            <w:tcBorders>
              <w:top w:val="single" w:sz="4" w:space="0" w:color="000000"/>
              <w:left w:val="single" w:sz="8" w:space="0" w:color="000000"/>
              <w:bottom w:val="single" w:sz="4" w:space="0" w:color="000000"/>
            </w:tcBorders>
            <w:shd w:val="clear" w:color="auto" w:fill="auto"/>
          </w:tcPr>
          <w:p w:rsidR="00000000" w:rsidRDefault="008E6A5F">
            <w:pPr>
              <w:pStyle w:val="TableText"/>
              <w:snapToGrid w:val="0"/>
              <w:rPr>
                <w:rFonts w:ascii="Trebuchet MS" w:hAnsi="Trebuchet MS" w:cs="Trebuchet MS"/>
                <w:lang w:val="en-GB"/>
              </w:rPr>
            </w:pPr>
          </w:p>
        </w:tc>
        <w:tc>
          <w:tcPr>
            <w:tcW w:w="2126" w:type="dxa"/>
            <w:tcBorders>
              <w:top w:val="single" w:sz="4" w:space="0" w:color="000000"/>
              <w:left w:val="single" w:sz="4" w:space="0" w:color="000000"/>
              <w:bottom w:val="single" w:sz="4" w:space="0" w:color="000000"/>
            </w:tcBorders>
            <w:shd w:val="clear" w:color="auto" w:fill="auto"/>
          </w:tcPr>
          <w:p w:rsidR="00000000" w:rsidRDefault="008E6A5F">
            <w:pPr>
              <w:pStyle w:val="TableText"/>
              <w:snapToGrid w:val="0"/>
              <w:rPr>
                <w:rFonts w:ascii="Trebuchet MS" w:hAnsi="Trebuchet MS" w:cs="Trebuchet MS"/>
                <w:lang w:val="en-GB"/>
              </w:rPr>
            </w:pPr>
          </w:p>
        </w:tc>
        <w:tc>
          <w:tcPr>
            <w:tcW w:w="992" w:type="dxa"/>
            <w:tcBorders>
              <w:top w:val="single" w:sz="4" w:space="0" w:color="000000"/>
              <w:left w:val="single" w:sz="4" w:space="0" w:color="000000"/>
              <w:bottom w:val="single" w:sz="4" w:space="0" w:color="000000"/>
            </w:tcBorders>
            <w:shd w:val="clear" w:color="auto" w:fill="auto"/>
          </w:tcPr>
          <w:p w:rsidR="00000000" w:rsidRDefault="008E6A5F">
            <w:pPr>
              <w:pStyle w:val="TableText"/>
              <w:snapToGrid w:val="0"/>
              <w:rPr>
                <w:rFonts w:ascii="Trebuchet MS" w:hAnsi="Trebuchet MS" w:cs="Trebuchet MS"/>
                <w:lang w:val="en-GB"/>
              </w:rPr>
            </w:pPr>
          </w:p>
        </w:tc>
        <w:tc>
          <w:tcPr>
            <w:tcW w:w="3007" w:type="dxa"/>
            <w:tcBorders>
              <w:top w:val="single" w:sz="4" w:space="0" w:color="000000"/>
              <w:left w:val="single" w:sz="4" w:space="0" w:color="000000"/>
              <w:bottom w:val="single" w:sz="4" w:space="0" w:color="000000"/>
              <w:right w:val="single" w:sz="8" w:space="0" w:color="000000"/>
            </w:tcBorders>
            <w:shd w:val="clear" w:color="auto" w:fill="auto"/>
          </w:tcPr>
          <w:p w:rsidR="00000000" w:rsidRDefault="008E6A5F">
            <w:pPr>
              <w:autoSpaceDE w:val="0"/>
              <w:snapToGrid w:val="0"/>
              <w:rPr>
                <w:rFonts w:ascii="Trebuchet MS" w:hAnsi="Trebuchet MS" w:cs="Trebuchet MS"/>
                <w:lang w:val="en-GB"/>
              </w:rPr>
            </w:pPr>
          </w:p>
        </w:tc>
      </w:tr>
      <w:tr w:rsidR="00000000">
        <w:trPr>
          <w:cantSplit/>
        </w:trPr>
        <w:tc>
          <w:tcPr>
            <w:tcW w:w="1274" w:type="dxa"/>
            <w:tcBorders>
              <w:top w:val="single" w:sz="4" w:space="0" w:color="000000"/>
              <w:left w:val="single" w:sz="8" w:space="0" w:color="000000"/>
              <w:bottom w:val="single" w:sz="4" w:space="0" w:color="000000"/>
            </w:tcBorders>
            <w:shd w:val="clear" w:color="auto" w:fill="auto"/>
          </w:tcPr>
          <w:p w:rsidR="00000000" w:rsidRDefault="008E6A5F">
            <w:pPr>
              <w:pStyle w:val="TableText"/>
              <w:snapToGrid w:val="0"/>
              <w:rPr>
                <w:rFonts w:ascii="Trebuchet MS" w:hAnsi="Trebuchet MS" w:cs="Trebuchet MS"/>
                <w:lang w:val="en-GB"/>
              </w:rPr>
            </w:pPr>
          </w:p>
        </w:tc>
        <w:tc>
          <w:tcPr>
            <w:tcW w:w="2126" w:type="dxa"/>
            <w:tcBorders>
              <w:top w:val="single" w:sz="4" w:space="0" w:color="000000"/>
              <w:left w:val="single" w:sz="4" w:space="0" w:color="000000"/>
              <w:bottom w:val="single" w:sz="4" w:space="0" w:color="000000"/>
            </w:tcBorders>
            <w:shd w:val="clear" w:color="auto" w:fill="auto"/>
          </w:tcPr>
          <w:p w:rsidR="00000000" w:rsidRDefault="008E6A5F">
            <w:pPr>
              <w:pStyle w:val="TableText"/>
              <w:snapToGrid w:val="0"/>
              <w:rPr>
                <w:lang w:val="en-GB"/>
              </w:rPr>
            </w:pPr>
          </w:p>
        </w:tc>
        <w:tc>
          <w:tcPr>
            <w:tcW w:w="992" w:type="dxa"/>
            <w:tcBorders>
              <w:top w:val="single" w:sz="4" w:space="0" w:color="000000"/>
              <w:left w:val="single" w:sz="4" w:space="0" w:color="000000"/>
              <w:bottom w:val="single" w:sz="4" w:space="0" w:color="000000"/>
            </w:tcBorders>
            <w:shd w:val="clear" w:color="auto" w:fill="auto"/>
          </w:tcPr>
          <w:p w:rsidR="00000000" w:rsidRDefault="008E6A5F">
            <w:pPr>
              <w:pStyle w:val="TableText"/>
              <w:snapToGrid w:val="0"/>
              <w:rPr>
                <w:lang w:val="en-GB"/>
              </w:rPr>
            </w:pPr>
          </w:p>
        </w:tc>
        <w:tc>
          <w:tcPr>
            <w:tcW w:w="3007" w:type="dxa"/>
            <w:tcBorders>
              <w:top w:val="single" w:sz="4" w:space="0" w:color="000000"/>
              <w:left w:val="single" w:sz="4" w:space="0" w:color="000000"/>
              <w:bottom w:val="single" w:sz="4" w:space="0" w:color="000000"/>
              <w:right w:val="single" w:sz="8" w:space="0" w:color="000000"/>
            </w:tcBorders>
            <w:shd w:val="clear" w:color="auto" w:fill="auto"/>
          </w:tcPr>
          <w:p w:rsidR="00000000" w:rsidRDefault="008E6A5F">
            <w:pPr>
              <w:pStyle w:val="TableText"/>
              <w:snapToGrid w:val="0"/>
              <w:rPr>
                <w:lang w:val="en-GB"/>
              </w:rPr>
            </w:pPr>
          </w:p>
        </w:tc>
      </w:tr>
      <w:tr w:rsidR="00000000">
        <w:trPr>
          <w:cantSplit/>
        </w:trPr>
        <w:tc>
          <w:tcPr>
            <w:tcW w:w="1274" w:type="dxa"/>
            <w:tcBorders>
              <w:top w:val="single" w:sz="4" w:space="0" w:color="000000"/>
              <w:left w:val="single" w:sz="8" w:space="0" w:color="000000"/>
              <w:bottom w:val="single" w:sz="8" w:space="0" w:color="000000"/>
            </w:tcBorders>
            <w:shd w:val="clear" w:color="auto" w:fill="auto"/>
          </w:tcPr>
          <w:p w:rsidR="00000000" w:rsidRDefault="008E6A5F">
            <w:pPr>
              <w:pStyle w:val="TableText"/>
              <w:snapToGrid w:val="0"/>
              <w:rPr>
                <w:lang w:val="en-GB"/>
              </w:rPr>
            </w:pPr>
          </w:p>
        </w:tc>
        <w:tc>
          <w:tcPr>
            <w:tcW w:w="2126" w:type="dxa"/>
            <w:tcBorders>
              <w:top w:val="single" w:sz="4" w:space="0" w:color="000000"/>
              <w:left w:val="single" w:sz="4" w:space="0" w:color="000000"/>
              <w:bottom w:val="single" w:sz="8" w:space="0" w:color="000000"/>
            </w:tcBorders>
            <w:shd w:val="clear" w:color="auto" w:fill="auto"/>
          </w:tcPr>
          <w:p w:rsidR="00000000" w:rsidRDefault="008E6A5F">
            <w:pPr>
              <w:pStyle w:val="TableText"/>
              <w:snapToGrid w:val="0"/>
              <w:rPr>
                <w:lang w:val="en-GB"/>
              </w:rPr>
            </w:pPr>
          </w:p>
        </w:tc>
        <w:tc>
          <w:tcPr>
            <w:tcW w:w="992" w:type="dxa"/>
            <w:tcBorders>
              <w:top w:val="single" w:sz="4" w:space="0" w:color="000000"/>
              <w:left w:val="single" w:sz="4" w:space="0" w:color="000000"/>
              <w:bottom w:val="single" w:sz="8" w:space="0" w:color="000000"/>
            </w:tcBorders>
            <w:shd w:val="clear" w:color="auto" w:fill="auto"/>
          </w:tcPr>
          <w:p w:rsidR="00000000" w:rsidRDefault="008E6A5F">
            <w:pPr>
              <w:pStyle w:val="TableText"/>
              <w:snapToGrid w:val="0"/>
              <w:rPr>
                <w:lang w:val="en-GB"/>
              </w:rPr>
            </w:pPr>
          </w:p>
        </w:tc>
        <w:tc>
          <w:tcPr>
            <w:tcW w:w="3007" w:type="dxa"/>
            <w:tcBorders>
              <w:top w:val="single" w:sz="4" w:space="0" w:color="000000"/>
              <w:left w:val="single" w:sz="4" w:space="0" w:color="000000"/>
              <w:bottom w:val="single" w:sz="8" w:space="0" w:color="000000"/>
              <w:right w:val="single" w:sz="8" w:space="0" w:color="000000"/>
            </w:tcBorders>
            <w:shd w:val="clear" w:color="auto" w:fill="auto"/>
          </w:tcPr>
          <w:p w:rsidR="00000000" w:rsidRDefault="008E6A5F">
            <w:pPr>
              <w:pStyle w:val="TableText"/>
              <w:snapToGrid w:val="0"/>
              <w:rPr>
                <w:lang w:val="en-GB"/>
              </w:rPr>
            </w:pPr>
          </w:p>
        </w:tc>
      </w:tr>
    </w:tbl>
    <w:p w:rsidR="00000000" w:rsidRDefault="008E6A5F">
      <w:pPr>
        <w:pStyle w:val="BodyText"/>
      </w:pPr>
    </w:p>
    <w:p w:rsidR="00000000" w:rsidRDefault="008E6A5F">
      <w:pPr>
        <w:pStyle w:val="BodyText"/>
        <w:pageBreakBefore/>
        <w:rPr>
          <w:lang w:val="en-GB"/>
        </w:rPr>
      </w:pPr>
    </w:p>
    <w:p w:rsidR="00000000" w:rsidRDefault="008E6A5F">
      <w:pPr>
        <w:pStyle w:val="Heading3"/>
        <w:sectPr w:rsidR="00000000">
          <w:headerReference w:type="even" r:id="rId13"/>
          <w:headerReference w:type="default" r:id="rId14"/>
          <w:footerReference w:type="even" r:id="rId15"/>
          <w:footerReference w:type="default" r:id="rId16"/>
          <w:headerReference w:type="first" r:id="rId17"/>
          <w:footerReference w:type="first" r:id="rId18"/>
          <w:pgSz w:w="11880" w:h="15840"/>
          <w:pgMar w:top="720" w:right="720" w:bottom="1077" w:left="1077" w:header="431" w:footer="432" w:gutter="0"/>
          <w:pgNumType w:fmt="lowerRoman"/>
          <w:cols w:space="720"/>
          <w:docGrid w:linePitch="360"/>
        </w:sectPr>
      </w:pPr>
      <w:r>
        <w:rPr>
          <w:lang w:val="en-GB"/>
        </w:rPr>
        <w:t>Contents</w:t>
      </w:r>
    </w:p>
    <w:p w:rsidR="00000000" w:rsidRDefault="008E6A5F">
      <w:pPr>
        <w:pStyle w:val="TOC2"/>
        <w:tabs>
          <w:tab w:val="clear" w:pos="10080"/>
          <w:tab w:val="right" w:leader="dot" w:pos="10083"/>
        </w:tabs>
      </w:pPr>
      <w:r>
        <w:lastRenderedPageBreak/>
        <w:fldChar w:fldCharType="begin"/>
      </w:r>
      <w:r>
        <w:instrText xml:space="preserve"> TOC </w:instrText>
      </w:r>
      <w:r>
        <w:fldChar w:fldCharType="separate"/>
      </w:r>
      <w:r>
        <w:t>Document Control</w:t>
      </w:r>
      <w:r>
        <w:br/>
      </w:r>
      <w:r>
        <w:tab/>
        <w:t>ii</w:t>
      </w:r>
    </w:p>
    <w:p w:rsidR="00000000" w:rsidRDefault="008E6A5F">
      <w:pPr>
        <w:pStyle w:val="TOC3"/>
        <w:tabs>
          <w:tab w:val="clear" w:pos="10080"/>
          <w:tab w:val="right" w:leader="dot" w:pos="10083"/>
        </w:tabs>
      </w:pPr>
      <w:r>
        <w:t>Contents</w:t>
      </w:r>
      <w:r>
        <w:tab/>
        <w:t>iv</w:t>
      </w:r>
    </w:p>
    <w:p w:rsidR="00000000" w:rsidRDefault="008E6A5F">
      <w:pPr>
        <w:pStyle w:val="TOC2"/>
        <w:tabs>
          <w:tab w:val="clear" w:pos="10080"/>
          <w:tab w:val="right" w:leader="dot" w:pos="10083"/>
        </w:tabs>
      </w:pPr>
      <w:r>
        <w:t>Overview</w:t>
      </w:r>
      <w:r>
        <w:tab/>
        <w:t>v</w:t>
      </w:r>
    </w:p>
    <w:p w:rsidR="00000000" w:rsidRDefault="008E6A5F">
      <w:pPr>
        <w:pStyle w:val="TOC3"/>
        <w:tabs>
          <w:tab w:val="clear" w:pos="10080"/>
          <w:tab w:val="right" w:leader="dot" w:pos="10083"/>
        </w:tabs>
      </w:pPr>
      <w:r>
        <w:t>Definitions</w:t>
      </w:r>
      <w:r>
        <w:tab/>
        <w:t>v</w:t>
      </w:r>
    </w:p>
    <w:p w:rsidR="00000000" w:rsidRDefault="008E6A5F">
      <w:pPr>
        <w:pStyle w:val="TOC3"/>
        <w:tabs>
          <w:tab w:val="clear" w:pos="10080"/>
          <w:tab w:val="right" w:leader="dot" w:pos="10083"/>
        </w:tabs>
      </w:pPr>
      <w:r>
        <w:t>Assumptions</w:t>
      </w:r>
      <w:r>
        <w:tab/>
        <w:t>v</w:t>
      </w:r>
    </w:p>
    <w:p w:rsidR="00000000" w:rsidRDefault="008E6A5F">
      <w:pPr>
        <w:pStyle w:val="TOC2"/>
        <w:tabs>
          <w:tab w:val="clear" w:pos="10080"/>
          <w:tab w:val="right" w:leader="dot" w:pos="10083"/>
        </w:tabs>
      </w:pPr>
      <w:r>
        <w:t>Basic Needs</w:t>
      </w:r>
      <w:r>
        <w:tab/>
        <w:t>vi</w:t>
      </w:r>
    </w:p>
    <w:p w:rsidR="00000000" w:rsidRDefault="008E6A5F">
      <w:pPr>
        <w:pStyle w:val="TOC3"/>
        <w:tabs>
          <w:tab w:val="clear" w:pos="10080"/>
          <w:tab w:val="right" w:leader="dot" w:pos="10083"/>
        </w:tabs>
      </w:pPr>
      <w:r>
        <w:t>Current state</w:t>
      </w:r>
      <w:r>
        <w:tab/>
        <w:t>vi</w:t>
      </w:r>
    </w:p>
    <w:p w:rsidR="00000000" w:rsidRDefault="008E6A5F">
      <w:pPr>
        <w:pStyle w:val="TOC3"/>
        <w:tabs>
          <w:tab w:val="clear" w:pos="10080"/>
          <w:tab w:val="right" w:leader="dot" w:pos="10083"/>
        </w:tabs>
      </w:pPr>
      <w:r>
        <w:t>Common requirements</w:t>
      </w:r>
      <w:r>
        <w:tab/>
        <w:t>vi</w:t>
      </w:r>
    </w:p>
    <w:p w:rsidR="00000000" w:rsidRDefault="008E6A5F">
      <w:pPr>
        <w:pStyle w:val="TOC3"/>
        <w:tabs>
          <w:tab w:val="clear" w:pos="10080"/>
          <w:tab w:val="right" w:leader="dot" w:pos="10083"/>
        </w:tabs>
      </w:pPr>
      <w:r>
        <w:t>EETDB Data Access Services requirements</w:t>
      </w:r>
      <w:r>
        <w:tab/>
        <w:t>vi</w:t>
      </w:r>
    </w:p>
    <w:p w:rsidR="00000000" w:rsidRDefault="008E6A5F">
      <w:pPr>
        <w:pStyle w:val="TOC2"/>
        <w:tabs>
          <w:tab w:val="clear" w:pos="10080"/>
          <w:tab w:val="right" w:leader="dot" w:pos="10083"/>
        </w:tabs>
      </w:pPr>
      <w:r>
        <w:t>EETDB Data Access Services architecture</w:t>
      </w:r>
      <w:r>
        <w:tab/>
        <w:t>vii</w:t>
      </w:r>
    </w:p>
    <w:p w:rsidR="00000000" w:rsidRDefault="008E6A5F">
      <w:pPr>
        <w:pStyle w:val="TOC2"/>
        <w:tabs>
          <w:tab w:val="clear" w:pos="10080"/>
          <w:tab w:val="right" w:leader="dot" w:pos="10083"/>
        </w:tabs>
      </w:pPr>
      <w:r>
        <w:t>EETDB API</w:t>
      </w:r>
      <w:r>
        <w:tab/>
        <w:t>ix</w:t>
      </w:r>
    </w:p>
    <w:p w:rsidR="00000000" w:rsidRDefault="008E6A5F">
      <w:pPr>
        <w:pStyle w:val="TOC2"/>
        <w:tabs>
          <w:tab w:val="clear" w:pos="10080"/>
          <w:tab w:val="right" w:leader="dot" w:pos="10083"/>
        </w:tabs>
      </w:pPr>
      <w:r>
        <w:t>Data Access Layer</w:t>
      </w:r>
      <w:r>
        <w:tab/>
        <w:t>x</w:t>
      </w:r>
    </w:p>
    <w:p w:rsidR="00000000" w:rsidRDefault="008E6A5F">
      <w:pPr>
        <w:pStyle w:val="TOC2"/>
        <w:tabs>
          <w:tab w:val="clear" w:pos="10080"/>
          <w:tab w:val="right" w:leader="dot" w:pos="10083"/>
        </w:tabs>
      </w:pPr>
      <w:r>
        <w:t>Configuration</w:t>
      </w:r>
      <w:r>
        <w:tab/>
        <w:t>xi</w:t>
      </w:r>
    </w:p>
    <w:p w:rsidR="00000000" w:rsidRDefault="008E6A5F">
      <w:pPr>
        <w:pStyle w:val="TOC2"/>
        <w:tabs>
          <w:tab w:val="clear" w:pos="10080"/>
          <w:tab w:val="right" w:leader="dot" w:pos="10083"/>
        </w:tabs>
      </w:pPr>
      <w:r>
        <w:t>Open and Closed Issues for this Deliverable</w:t>
      </w:r>
      <w:r>
        <w:tab/>
        <w:t>xiii</w:t>
      </w:r>
    </w:p>
    <w:p w:rsidR="00000000" w:rsidRDefault="008E6A5F">
      <w:pPr>
        <w:pStyle w:val="TOC3"/>
        <w:tabs>
          <w:tab w:val="clear" w:pos="10080"/>
          <w:tab w:val="right" w:leader="dot" w:pos="10083"/>
        </w:tabs>
      </w:pPr>
      <w:r>
        <w:t>Open Issues</w:t>
      </w:r>
      <w:r>
        <w:tab/>
        <w:t>xiii</w:t>
      </w:r>
    </w:p>
    <w:p w:rsidR="00000000" w:rsidRDefault="008E6A5F">
      <w:pPr>
        <w:pStyle w:val="TOC3"/>
        <w:tabs>
          <w:tab w:val="clear" w:pos="10080"/>
          <w:tab w:val="right" w:leader="dot" w:pos="10083"/>
        </w:tabs>
      </w:pPr>
      <w:r>
        <w:t>Closed Issues</w:t>
      </w:r>
      <w:r>
        <w:tab/>
        <w:t>xiii</w:t>
      </w:r>
    </w:p>
    <w:p w:rsidR="00000000" w:rsidRDefault="008E6A5F">
      <w:pPr>
        <w:pStyle w:val="TOC2"/>
        <w:tabs>
          <w:tab w:val="clear" w:pos="10080"/>
          <w:tab w:val="right" w:leader="dot" w:pos="10083"/>
        </w:tabs>
        <w:rPr>
          <w:rFonts w:ascii="Trebuchet MS" w:hAnsi="Trebuchet MS" w:cs="Trebuchet MS"/>
          <w:sz w:val="16"/>
          <w:szCs w:val="18"/>
          <w:lang w:val="en-GB"/>
        </w:rPr>
        <w:sectPr w:rsidR="00000000">
          <w:type w:val="continuous"/>
          <w:pgSz w:w="11880" w:h="15840"/>
          <w:pgMar w:top="720" w:right="720" w:bottom="1077" w:left="1077" w:header="431" w:footer="432" w:gutter="0"/>
          <w:cols w:space="720"/>
          <w:docGrid w:linePitch="360"/>
        </w:sectPr>
      </w:pPr>
      <w:r>
        <w:t>Appendix A</w:t>
      </w:r>
      <w:r>
        <w:tab/>
        <w:t>xiv</w:t>
      </w:r>
      <w:r>
        <w:fldChar w:fldCharType="end"/>
      </w:r>
    </w:p>
    <w:p w:rsidR="00000000" w:rsidRDefault="008E6A5F">
      <w:pPr>
        <w:rPr>
          <w:rFonts w:ascii="Trebuchet MS" w:hAnsi="Trebuchet MS" w:cs="Trebuchet MS"/>
          <w:sz w:val="16"/>
          <w:szCs w:val="18"/>
          <w:lang w:val="en-GB"/>
        </w:rPr>
      </w:pPr>
    </w:p>
    <w:p w:rsidR="00000000" w:rsidRDefault="008E6A5F">
      <w:pPr>
        <w:pStyle w:val="Note"/>
        <w:numPr>
          <w:ilvl w:val="0"/>
          <w:numId w:val="6"/>
        </w:numPr>
        <w:rPr>
          <w:lang w:val="en-GB"/>
        </w:rPr>
        <w:sectPr w:rsidR="00000000">
          <w:type w:val="continuous"/>
          <w:pgSz w:w="11880" w:h="15840"/>
          <w:pgMar w:top="720" w:right="720" w:bottom="1077" w:left="1077" w:header="431" w:footer="432" w:gutter="0"/>
          <w:pgNumType w:fmt="lowerRoman"/>
          <w:cols w:space="720"/>
          <w:docGrid w:linePitch="360"/>
        </w:sectPr>
      </w:pPr>
      <w:r>
        <w:rPr>
          <w:lang w:val="en-GB"/>
        </w:rPr>
        <w:t>To update the table of contents, put the cursor anywhere in the table and press [F9].  To change the number of le</w:t>
      </w:r>
      <w:r>
        <w:rPr>
          <w:lang w:val="en-GB"/>
        </w:rPr>
        <w:t>vels displayed, select the menu option Insert</w:t>
      </w:r>
      <w:r>
        <w:rPr>
          <w:lang w:val="en-GB"/>
        </w:rPr>
        <w:noBreakHyphen/>
        <w:t>&gt;Index and Tables, make sure the Table of Contents tab is active, and change the Number of Levels to a new value.</w:t>
      </w:r>
    </w:p>
    <w:p w:rsidR="00000000" w:rsidRDefault="008E6A5F">
      <w:pPr>
        <w:pStyle w:val="Horizontext"/>
        <w:rPr>
          <w:lang w:val="en-GB"/>
        </w:rPr>
      </w:pPr>
    </w:p>
    <w:p w:rsidR="00000000" w:rsidRDefault="008E6A5F">
      <w:pPr>
        <w:pStyle w:val="Heading2"/>
      </w:pPr>
      <w:r>
        <w:rPr>
          <w:lang w:val="en-GB"/>
        </w:rPr>
        <w:lastRenderedPageBreak/>
        <w:t>Overview</w:t>
      </w:r>
    </w:p>
    <w:p w:rsidR="00000000" w:rsidRDefault="008E6A5F"/>
    <w:p w:rsidR="00000000" w:rsidRDefault="008E6A5F">
      <w:pPr>
        <w:pStyle w:val="Heading3"/>
      </w:pPr>
      <w:r>
        <w:rPr>
          <w:lang w:val="en-GB"/>
        </w:rPr>
        <w:t>Definitions</w:t>
      </w:r>
    </w:p>
    <w:p w:rsidR="00000000" w:rsidRDefault="008E6A5F"/>
    <w:p w:rsidR="00000000" w:rsidRDefault="008E6A5F">
      <w:r>
        <w:t>EETDB – Energy Efficient Technologies Data Bank</w:t>
      </w:r>
    </w:p>
    <w:p w:rsidR="00000000" w:rsidRDefault="008E6A5F"/>
    <w:p w:rsidR="00000000" w:rsidRDefault="008E6A5F">
      <w:r>
        <w:t xml:space="preserve">UNIDO – United Nations </w:t>
      </w:r>
      <w:r>
        <w:t>Industrial Development Organization</w:t>
      </w:r>
    </w:p>
    <w:p w:rsidR="00000000" w:rsidRDefault="008E6A5F"/>
    <w:p w:rsidR="00000000" w:rsidRDefault="008E6A5F">
      <w:r>
        <w:t>DAS – Data Access Services</w:t>
      </w:r>
    </w:p>
    <w:p w:rsidR="00000000" w:rsidRDefault="008E6A5F"/>
    <w:p w:rsidR="00000000" w:rsidRDefault="008E6A5F">
      <w:r>
        <w:t>CRUD – Create, Read, Update and Delete</w:t>
      </w:r>
    </w:p>
    <w:p w:rsidR="00000000" w:rsidRDefault="008E6A5F"/>
    <w:p w:rsidR="00000000" w:rsidRDefault="008E6A5F">
      <w:r>
        <w:t>MVC – Model, View, Controller</w:t>
      </w:r>
    </w:p>
    <w:p w:rsidR="00000000" w:rsidRDefault="008E6A5F"/>
    <w:p w:rsidR="00000000" w:rsidRDefault="008E6A5F">
      <w:r>
        <w:t>REST</w:t>
      </w:r>
      <w:r>
        <w:t xml:space="preserve"> - </w:t>
      </w:r>
      <w:r>
        <w:t xml:space="preserve">Representational State Transfer </w:t>
      </w:r>
    </w:p>
    <w:p w:rsidR="00000000" w:rsidRDefault="008E6A5F"/>
    <w:p w:rsidR="00000000" w:rsidRDefault="008E6A5F">
      <w:pPr>
        <w:pStyle w:val="Heading3"/>
      </w:pPr>
      <w:r>
        <w:rPr>
          <w:lang w:val="en-GB"/>
        </w:rPr>
        <w:t>Assumptions</w:t>
      </w:r>
    </w:p>
    <w:p w:rsidR="00000000" w:rsidRDefault="008E6A5F">
      <w:pPr>
        <w:numPr>
          <w:ilvl w:val="0"/>
          <w:numId w:val="11"/>
        </w:numPr>
      </w:pPr>
      <w:r>
        <w:t>EETDB is not a standalone web-enabled system, it’s part of the UNID</w:t>
      </w:r>
      <w:r>
        <w:t xml:space="preserve">O web site </w:t>
      </w:r>
      <w:hyperlink r:id="rId19" w:history="1">
        <w:r>
          <w:rPr>
            <w:rStyle w:val="Hyperlink"/>
          </w:rPr>
          <w:t>http://energy.unido.ru/</w:t>
        </w:r>
      </w:hyperlink>
    </w:p>
    <w:p w:rsidR="00000000" w:rsidRDefault="008E6A5F">
      <w:pPr>
        <w:ind w:left="360"/>
      </w:pPr>
    </w:p>
    <w:p w:rsidR="00000000" w:rsidRDefault="008E6A5F"/>
    <w:p w:rsidR="00000000" w:rsidRDefault="008E6A5F"/>
    <w:p w:rsidR="00000000" w:rsidRDefault="008E6A5F">
      <w:pPr>
        <w:ind w:left="360"/>
      </w:pPr>
    </w:p>
    <w:p w:rsidR="00000000" w:rsidRDefault="008E6A5F">
      <w:pPr>
        <w:pStyle w:val="BodyText"/>
        <w:ind w:left="0"/>
        <w:rPr>
          <w:rFonts w:ascii="Trebuchet MS" w:hAnsi="Trebuchet MS" w:cs="Trebuchet MS"/>
          <w:sz w:val="18"/>
          <w:szCs w:val="18"/>
        </w:rPr>
      </w:pPr>
    </w:p>
    <w:p w:rsidR="00000000" w:rsidRDefault="008E6A5F">
      <w:pPr>
        <w:pStyle w:val="Note"/>
        <w:numPr>
          <w:ilvl w:val="0"/>
          <w:numId w:val="9"/>
        </w:numPr>
        <w:ind w:left="0"/>
        <w:jc w:val="both"/>
        <w:rPr>
          <w:lang w:val="en-GB"/>
        </w:rPr>
      </w:pPr>
      <w:r>
        <w:rPr>
          <w:lang w:val="en-GB"/>
        </w:rPr>
        <w:t>If you use a user-friendly name for this customization as the replacement for &lt;Subject&gt;, the following paragraphs will default nicely.</w:t>
      </w:r>
    </w:p>
    <w:p w:rsidR="00000000" w:rsidRDefault="008E6A5F">
      <w:pPr>
        <w:pStyle w:val="Heading2"/>
        <w:rPr>
          <w:lang w:val="en-GB"/>
        </w:rPr>
      </w:pPr>
      <w:r>
        <w:rPr>
          <w:lang w:val="en-GB"/>
        </w:rPr>
        <w:lastRenderedPageBreak/>
        <w:t>Basic Needs</w:t>
      </w:r>
    </w:p>
    <w:p w:rsidR="00000000" w:rsidRDefault="008E6A5F">
      <w:pPr>
        <w:pStyle w:val="Heading3"/>
        <w:rPr>
          <w:lang w:val="en-GB"/>
        </w:rPr>
      </w:pPr>
    </w:p>
    <w:p w:rsidR="00000000" w:rsidRDefault="008E6A5F">
      <w:pPr>
        <w:pStyle w:val="Heading3"/>
      </w:pPr>
      <w:r>
        <w:rPr>
          <w:lang w:val="en-GB"/>
        </w:rPr>
        <w:t xml:space="preserve">Current </w:t>
      </w:r>
      <w:r>
        <w:t>state</w:t>
      </w:r>
    </w:p>
    <w:p w:rsidR="00000000" w:rsidRDefault="008E6A5F">
      <w:r>
        <w:t xml:space="preserve">At present it </w:t>
      </w:r>
      <w:r>
        <w:t xml:space="preserve">is rather difficult to investigate and to describe in detail the whole situation with the energy efficiency management system of Russia on the whole and IEE technology online database systems in particular. </w:t>
      </w:r>
    </w:p>
    <w:p w:rsidR="00000000" w:rsidRDefault="008E6A5F">
      <w:r>
        <w:t xml:space="preserve"> </w:t>
      </w:r>
    </w:p>
    <w:p w:rsidR="00000000" w:rsidRDefault="008E6A5F">
      <w:r>
        <w:t>Characterized by a very large geographical dis</w:t>
      </w:r>
      <w:r>
        <w:t>tribution, the information on energy efficiency is still scattered and lacks good structuring. Despite the abundance of web sites the databases covering the technology aspect of energy efficiency are rather limited in number. There is apparent lack of stru</w:t>
      </w:r>
      <w:r>
        <w:t>ctured databanks particularly focusing on energy efficiency/renewable energy technologies, innovations and equipment, i.e. those offering comprehensive industry-specific information which can be utilized by real practitioners – various industrial enterpris</w:t>
      </w:r>
      <w:r>
        <w:t>es planning to introduce energy efficiency improvements.</w:t>
      </w:r>
    </w:p>
    <w:p w:rsidR="00000000" w:rsidRDefault="008E6A5F"/>
    <w:p w:rsidR="00000000" w:rsidRDefault="008E6A5F"/>
    <w:p w:rsidR="00000000" w:rsidRDefault="008E6A5F">
      <w:pPr>
        <w:pStyle w:val="Heading3"/>
      </w:pPr>
      <w:bookmarkStart w:id="2" w:name="_Common_requirements"/>
      <w:bookmarkEnd w:id="2"/>
      <w:r>
        <w:rPr>
          <w:lang w:val="en-GB"/>
        </w:rPr>
        <w:t>Common requirements</w:t>
      </w:r>
    </w:p>
    <w:p w:rsidR="00000000" w:rsidRDefault="008E6A5F">
      <w:r>
        <w:t>EETDB is recommended to opt for the energy efficiency portal with comprehensive and all-inclusive information on energy efficiency rather than a pure technology database which w</w:t>
      </w:r>
      <w:r>
        <w:t>ill target only a narrow segment of users.</w:t>
      </w:r>
    </w:p>
    <w:p w:rsidR="00000000" w:rsidRDefault="008E6A5F"/>
    <w:p w:rsidR="00000000" w:rsidRDefault="008E6A5F">
      <w:r>
        <w:t>Content which should be tailored to the information needs of the target audience and encompass different areas of energy efficiency which might be potentially interesting specifically for industries and SMEs. Apa</w:t>
      </w:r>
      <w:r>
        <w:t>rt from technology/equipment databases the portal must also include information on legislation/regulations, energy management systems and standards, registers of energy audit and energy service companies, profiles of typical projects implemented in the ind</w:t>
      </w:r>
      <w:r>
        <w:t>ustrial or SME sector, and other relevant information.</w:t>
      </w:r>
    </w:p>
    <w:p w:rsidR="00000000" w:rsidRDefault="008E6A5F">
      <w:r>
        <w:t xml:space="preserve"> </w:t>
      </w:r>
    </w:p>
    <w:p w:rsidR="00000000" w:rsidRDefault="008E6A5F">
      <w:r>
        <w:t>Cross-linkages with other web sites and databases will provide users with access to global resources on energy efficiency (industry data, research papers, articles, documents, case studies and succes</w:t>
      </w:r>
      <w:r>
        <w:t>s stories, best practice examples, equipment and technologies).</w:t>
      </w:r>
    </w:p>
    <w:p w:rsidR="00000000" w:rsidRDefault="008E6A5F"/>
    <w:p w:rsidR="00000000" w:rsidRDefault="008E6A5F"/>
    <w:p w:rsidR="00000000" w:rsidRDefault="008E6A5F">
      <w:pPr>
        <w:pStyle w:val="Heading3"/>
        <w:rPr>
          <w:lang w:val="en-GB"/>
        </w:rPr>
      </w:pPr>
      <w:r>
        <w:rPr>
          <w:lang w:val="en-GB"/>
        </w:rPr>
        <w:t>EETDB Data Access Services requirements</w:t>
      </w:r>
    </w:p>
    <w:p w:rsidR="00000000" w:rsidRDefault="008E6A5F">
      <w:pPr>
        <w:rPr>
          <w:lang w:val="en-GB"/>
        </w:rPr>
      </w:pPr>
      <w:r>
        <w:rPr>
          <w:lang w:val="en-GB"/>
        </w:rPr>
        <w:t xml:space="preserve">Data Access Services is part of EETDB solution and is aimed to provide access to the physical data storage isolating DB structure and specifics </w:t>
      </w:r>
      <w:r>
        <w:t>from h</w:t>
      </w:r>
      <w:r>
        <w:t>igher layers</w:t>
      </w:r>
      <w:r>
        <w:rPr>
          <w:lang w:val="en-GB"/>
        </w:rPr>
        <w:t>. DAS provides an easy to use API for:</w:t>
      </w:r>
    </w:p>
    <w:p w:rsidR="00000000" w:rsidRDefault="008E6A5F">
      <w:pPr>
        <w:numPr>
          <w:ilvl w:val="0"/>
          <w:numId w:val="12"/>
        </w:numPr>
        <w:rPr>
          <w:lang w:val="en-GB"/>
        </w:rPr>
      </w:pPr>
      <w:r>
        <w:rPr>
          <w:lang w:val="en-GB"/>
        </w:rPr>
        <w:t>data search, filtering and paging</w:t>
      </w:r>
    </w:p>
    <w:p w:rsidR="00000000" w:rsidRDefault="008E6A5F">
      <w:pPr>
        <w:numPr>
          <w:ilvl w:val="0"/>
          <w:numId w:val="12"/>
        </w:numPr>
        <w:rPr>
          <w:lang w:val="en-GB"/>
        </w:rPr>
      </w:pPr>
      <w:r>
        <w:rPr>
          <w:lang w:val="en-GB"/>
        </w:rPr>
        <w:t>CRUD operations for EETDB data entities</w:t>
      </w:r>
    </w:p>
    <w:p w:rsidR="00000000" w:rsidRDefault="008E6A5F">
      <w:pPr>
        <w:rPr>
          <w:lang w:val="en-GB"/>
        </w:rPr>
      </w:pPr>
    </w:p>
    <w:p w:rsidR="00000000" w:rsidRDefault="008E6A5F">
      <w:pPr>
        <w:rPr>
          <w:lang w:val="en-GB"/>
        </w:rPr>
      </w:pPr>
      <w:r>
        <w:rPr>
          <w:lang w:val="en-GB"/>
        </w:rPr>
        <w:t>DAS is to be used by EETDB UI layer for accessing and manipulating EETDB data: both Data Entry tools and User UI.</w:t>
      </w:r>
    </w:p>
    <w:p w:rsidR="00000000" w:rsidRDefault="008E6A5F">
      <w:pPr>
        <w:rPr>
          <w:lang w:val="en-GB"/>
        </w:rPr>
      </w:pPr>
    </w:p>
    <w:p w:rsidR="00000000" w:rsidRDefault="008E6A5F">
      <w:pPr>
        <w:rPr>
          <w:lang w:val="en-GB"/>
        </w:rPr>
      </w:pPr>
      <w:r>
        <w:rPr>
          <w:lang w:val="en-GB"/>
        </w:rPr>
        <w:t>DAS is operatin</w:t>
      </w:r>
      <w:r>
        <w:rPr>
          <w:lang w:val="en-GB"/>
        </w:rPr>
        <w:t>g in context of EETDB Domai</w:t>
      </w:r>
      <w:r>
        <w:t>n</w:t>
      </w:r>
      <w:r>
        <w:rPr>
          <w:lang w:val="en-GB"/>
        </w:rPr>
        <w:t xml:space="preserve"> Model isolating physical DB entities.</w:t>
      </w:r>
    </w:p>
    <w:p w:rsidR="00000000" w:rsidRDefault="008E6A5F">
      <w:pPr>
        <w:rPr>
          <w:lang w:val="en-GB"/>
        </w:rPr>
      </w:pPr>
    </w:p>
    <w:p w:rsidR="00000000" w:rsidRDefault="008E6A5F">
      <w:pPr>
        <w:pStyle w:val="Heading3"/>
        <w:rPr>
          <w:lang w:val="en-GB"/>
        </w:rPr>
      </w:pPr>
      <w:r>
        <w:t>Tools and technologies</w:t>
      </w:r>
    </w:p>
    <w:p w:rsidR="00000000" w:rsidRDefault="008E6A5F">
      <w:pPr>
        <w:rPr>
          <w:lang w:val="en-GB"/>
        </w:rPr>
      </w:pPr>
      <w:r>
        <w:rPr>
          <w:lang w:val="en-GB"/>
        </w:rPr>
        <w:t>Development tools:</w:t>
      </w:r>
    </w:p>
    <w:p w:rsidR="00000000" w:rsidRDefault="008E6A5F">
      <w:pPr>
        <w:numPr>
          <w:ilvl w:val="0"/>
          <w:numId w:val="12"/>
        </w:numPr>
        <w:rPr>
          <w:lang w:val="en-GB"/>
        </w:rPr>
      </w:pPr>
      <w:r>
        <w:rPr>
          <w:lang w:val="en-GB"/>
        </w:rPr>
        <w:t>Java Eclipse</w:t>
      </w:r>
    </w:p>
    <w:p w:rsidR="00000000" w:rsidRDefault="008E6A5F">
      <w:pPr>
        <w:numPr>
          <w:ilvl w:val="0"/>
          <w:numId w:val="12"/>
        </w:numPr>
        <w:rPr>
          <w:lang w:val="en-GB"/>
        </w:rPr>
      </w:pPr>
      <w:r>
        <w:rPr>
          <w:lang w:val="en-GB"/>
        </w:rPr>
        <w:t>MySQL Workbench</w:t>
      </w:r>
    </w:p>
    <w:p w:rsidR="00000000" w:rsidRDefault="008E6A5F">
      <w:pPr>
        <w:rPr>
          <w:lang w:val="en-GB"/>
        </w:rPr>
      </w:pPr>
    </w:p>
    <w:p w:rsidR="00000000" w:rsidRDefault="008E6A5F">
      <w:pPr>
        <w:rPr>
          <w:lang w:val="en-GB"/>
        </w:rPr>
      </w:pPr>
      <w:r>
        <w:rPr>
          <w:lang w:val="en-GB"/>
        </w:rPr>
        <w:lastRenderedPageBreak/>
        <w:t>Platform and technologies:</w:t>
      </w:r>
    </w:p>
    <w:p w:rsidR="00000000" w:rsidRDefault="008E6A5F">
      <w:pPr>
        <w:numPr>
          <w:ilvl w:val="0"/>
          <w:numId w:val="12"/>
        </w:numPr>
        <w:rPr>
          <w:lang w:val="en-GB"/>
        </w:rPr>
      </w:pPr>
      <w:r>
        <w:rPr>
          <w:lang w:val="en-GB"/>
        </w:rPr>
        <w:t>Java 1.6</w:t>
      </w:r>
    </w:p>
    <w:p w:rsidR="00000000" w:rsidRDefault="008E6A5F">
      <w:pPr>
        <w:numPr>
          <w:ilvl w:val="0"/>
          <w:numId w:val="12"/>
        </w:numPr>
        <w:rPr>
          <w:lang w:val="en-GB"/>
        </w:rPr>
      </w:pPr>
      <w:r>
        <w:rPr>
          <w:lang w:val="en-GB"/>
        </w:rPr>
        <w:t>Spring Framework</w:t>
      </w:r>
    </w:p>
    <w:p w:rsidR="00000000" w:rsidRDefault="008E6A5F">
      <w:pPr>
        <w:numPr>
          <w:ilvl w:val="0"/>
          <w:numId w:val="12"/>
        </w:numPr>
      </w:pPr>
      <w:r>
        <w:rPr>
          <w:lang w:val="en-GB"/>
        </w:rPr>
        <w:t>Hibernate ORM Framework</w:t>
      </w:r>
    </w:p>
    <w:p w:rsidR="00000000" w:rsidRDefault="008E6A5F">
      <w:pPr>
        <w:numPr>
          <w:ilvl w:val="0"/>
          <w:numId w:val="12"/>
        </w:numPr>
      </w:pPr>
      <w:r>
        <w:t>RDBMS: MySQL</w:t>
      </w:r>
    </w:p>
    <w:p w:rsidR="00000000" w:rsidRDefault="008E6A5F">
      <w:pPr>
        <w:pStyle w:val="BodyText"/>
        <w:spacing w:before="0" w:after="0"/>
        <w:ind w:left="0"/>
      </w:pPr>
    </w:p>
    <w:p w:rsidR="00000000" w:rsidRDefault="008E6A5F">
      <w:pPr>
        <w:pStyle w:val="Heading2"/>
      </w:pPr>
      <w:r>
        <w:rPr>
          <w:lang w:val="en-GB"/>
        </w:rPr>
        <w:lastRenderedPageBreak/>
        <w:t>EETDB Data Access Service</w:t>
      </w:r>
      <w:r>
        <w:rPr>
          <w:lang w:val="en-GB"/>
        </w:rPr>
        <w:t>s architecture</w:t>
      </w:r>
    </w:p>
    <w:p w:rsidR="00000000" w:rsidRDefault="008E6A5F">
      <w:pPr>
        <w:rPr>
          <w:lang w:val="ru-RU"/>
        </w:rPr>
      </w:pPr>
      <w:r>
        <w:t>DAS architecture follows the de-facto system design standard for data services – RESTful MVC service</w:t>
      </w:r>
      <w:r>
        <w:rPr>
          <w:lang w:val="ru-RU"/>
        </w:rPr>
        <w:t>:</w:t>
      </w:r>
    </w:p>
    <w:p w:rsidR="00000000" w:rsidRDefault="008E6A5F">
      <w:pPr>
        <w:rPr>
          <w:lang w:val="ru-RU"/>
        </w:rPr>
      </w:pPr>
    </w:p>
    <w:p w:rsidR="00000000" w:rsidRDefault="00A94054">
      <w:pPr>
        <w:jc w:val="center"/>
        <w:rPr>
          <w:lang w:val="ru-RU"/>
        </w:rPr>
      </w:pPr>
      <w:r>
        <w:rPr>
          <w:noProof/>
          <w:lang w:val="ru-RU" w:eastAsia="ru-RU"/>
        </w:rPr>
        <w:drawing>
          <wp:anchor distT="0" distB="0" distL="0" distR="0" simplePos="0" relativeHeight="251657216" behindDoc="0" locked="0" layoutInCell="1" allowOverlap="1">
            <wp:simplePos x="0" y="0"/>
            <wp:positionH relativeFrom="column">
              <wp:align>center</wp:align>
            </wp:positionH>
            <wp:positionV relativeFrom="paragraph">
              <wp:posOffset>0</wp:posOffset>
            </wp:positionV>
            <wp:extent cx="2009140" cy="44831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9140" cy="44831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000000" w:rsidRDefault="008E6A5F">
      <w:pPr>
        <w:rPr>
          <w:lang w:val="ru-RU"/>
        </w:rPr>
      </w:pPr>
    </w:p>
    <w:p w:rsidR="00000000" w:rsidRDefault="008E6A5F">
      <w:r>
        <w:rPr>
          <w:b/>
          <w:bCs/>
        </w:rPr>
        <w:t>Controller</w:t>
      </w:r>
      <w:r>
        <w:t xml:space="preserve"> provides access to the application behavior that is defined through a service interface. Controller interprets user input an</w:t>
      </w:r>
      <w:r>
        <w:t xml:space="preserve">d transforms it into a </w:t>
      </w:r>
      <w:r>
        <w:rPr>
          <w:b/>
          <w:bCs/>
        </w:rPr>
        <w:t>Model</w:t>
      </w:r>
      <w:r>
        <w:t xml:space="preserve"> that is represented to the user by the </w:t>
      </w:r>
      <w:r>
        <w:rPr>
          <w:b/>
          <w:bCs/>
        </w:rPr>
        <w:t>View</w:t>
      </w:r>
      <w:r>
        <w:t>. Every method defined in the Controller is mapped to HTTP URL to follow REST notation, for example:</w:t>
      </w:r>
    </w:p>
    <w:p w:rsidR="00000000" w:rsidRDefault="008E6A5F">
      <w:r>
        <w:t>GET:</w:t>
      </w:r>
      <w:hyperlink r:id="rId21" w:history="1">
        <w:r>
          <w:rPr>
            <w:rStyle w:val="Hyperlink"/>
          </w:rPr>
          <w:t>http://hostname/EetdbServ</w:t>
        </w:r>
        <w:r>
          <w:rPr>
            <w:rStyle w:val="Hyperlink"/>
          </w:rPr>
          <w:t>ices/entity/1</w:t>
        </w:r>
      </w:hyperlink>
      <w:r>
        <w:t xml:space="preserve"> returns JSON view for a DB entity with id=1.</w:t>
      </w:r>
    </w:p>
    <w:p w:rsidR="00000000" w:rsidRDefault="008E6A5F"/>
    <w:p w:rsidR="00000000" w:rsidRDefault="008E6A5F">
      <w:pPr>
        <w:rPr>
          <w:lang w:val="ru-RU"/>
        </w:rPr>
      </w:pPr>
      <w:r>
        <w:rPr>
          <w:b/>
          <w:bCs/>
        </w:rPr>
        <w:t>Service</w:t>
      </w:r>
      <w:r>
        <w:t xml:space="preserve"> provides access to the DB storage for Controller. It is responsible for actual executing operations  defined via Controller. The physical operations against the DB as well as transactiona</w:t>
      </w:r>
      <w:r>
        <w:t>l context are provided by Hibernate ORM framework.</w:t>
      </w:r>
    </w:p>
    <w:p w:rsidR="00000000" w:rsidRDefault="008E6A5F">
      <w:pPr>
        <w:rPr>
          <w:b/>
          <w:bCs/>
        </w:rPr>
      </w:pPr>
      <w:r>
        <w:rPr>
          <w:lang w:val="ru-RU"/>
        </w:rPr>
        <w:t xml:space="preserve"> </w:t>
      </w:r>
    </w:p>
    <w:p w:rsidR="00000000" w:rsidRDefault="008E6A5F">
      <w:r>
        <w:rPr>
          <w:b/>
          <w:bCs/>
        </w:rPr>
        <w:t>Model</w:t>
      </w:r>
      <w:r>
        <w:t xml:space="preserve"> represents the EETDB Domain Model.</w:t>
      </w:r>
    </w:p>
    <w:p w:rsidR="00000000" w:rsidRDefault="008E6A5F"/>
    <w:p w:rsidR="00000000" w:rsidRDefault="008E6A5F">
      <w:r>
        <w:t>A typical request handling is depicted on the following sequence diagram:</w:t>
      </w:r>
    </w:p>
    <w:p w:rsidR="00000000" w:rsidRDefault="008E6A5F">
      <w:pPr>
        <w:jc w:val="center"/>
      </w:pPr>
    </w:p>
    <w:p w:rsidR="00000000" w:rsidRDefault="008E6A5F">
      <w:pPr>
        <w:pStyle w:val="BodyTextIndent"/>
        <w:ind w:left="0"/>
      </w:pPr>
      <w:r>
        <w:tab/>
      </w:r>
    </w:p>
    <w:bookmarkStart w:id="3" w:name="_GoBack"/>
    <w:p w:rsidR="00000000" w:rsidRDefault="005F2080">
      <w:pPr>
        <w:pStyle w:val="BodyTextIndent"/>
        <w:ind w:left="0"/>
        <w:rPr>
          <w:rFonts w:ascii="Calibri" w:hAnsi="Calibri" w:cs="Calibri"/>
          <w:color w:val="808000"/>
          <w:sz w:val="22"/>
          <w:szCs w:val="22"/>
          <w:lang w:val="ru-RU"/>
        </w:rPr>
      </w:pPr>
      <w:r>
        <w:object w:dxaOrig="9079" w:dyaOrig="106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75pt;height:583.5pt" o:ole="">
            <v:imagedata r:id="rId22" o:title=""/>
          </v:shape>
          <o:OLEObject Type="Embed" ProgID="Visio.Drawing.11" ShapeID="_x0000_i1025" DrawAspect="Content" ObjectID="_1429516197" r:id="rId23"/>
        </w:object>
      </w:r>
      <w:bookmarkEnd w:id="3"/>
    </w:p>
    <w:p w:rsidR="00000000" w:rsidRDefault="008E6A5F">
      <w:pPr>
        <w:pStyle w:val="BodyTextIndent"/>
        <w:ind w:left="0"/>
        <w:rPr>
          <w:rFonts w:ascii="Calibri" w:hAnsi="Calibri" w:cs="Calibri"/>
          <w:color w:val="808000"/>
          <w:sz w:val="22"/>
          <w:szCs w:val="22"/>
        </w:rPr>
      </w:pPr>
    </w:p>
    <w:p w:rsidR="00000000" w:rsidRDefault="008E6A5F">
      <w:pPr>
        <w:pStyle w:val="Heading2"/>
        <w:spacing w:before="120"/>
      </w:pPr>
      <w:r>
        <w:lastRenderedPageBreak/>
        <w:t>EETDB API</w:t>
      </w:r>
    </w:p>
    <w:p w:rsidR="00000000" w:rsidRDefault="008E6A5F">
      <w:pPr>
        <w:pStyle w:val="BodyText"/>
        <w:spacing w:after="0"/>
        <w:ind w:left="0"/>
      </w:pPr>
      <w:r>
        <w:t xml:space="preserve">EETDB DAS exposes its API via HTPP requests following REST notation as </w:t>
      </w:r>
      <w:r>
        <w:t>described below.</w:t>
      </w:r>
    </w:p>
    <w:p w:rsidR="00000000" w:rsidRDefault="008E6A5F">
      <w:pPr>
        <w:pStyle w:val="BodyText"/>
        <w:spacing w:after="0"/>
        <w:ind w:left="0"/>
      </w:pPr>
    </w:p>
    <w:p w:rsidR="00000000" w:rsidRDefault="008E6A5F">
      <w:pPr>
        <w:pStyle w:val="Heading4"/>
        <w:ind w:left="0"/>
      </w:pPr>
      <w:r>
        <w:rPr>
          <w:bCs/>
        </w:rPr>
        <w:t>Entity Controller</w:t>
      </w:r>
    </w:p>
    <w:p w:rsidR="00000000" w:rsidRDefault="008E6A5F"/>
    <w:p w:rsidR="00000000" w:rsidRDefault="008E6A5F">
      <w:r>
        <w:t>Entity Controller provides methods for dealing with EETDB Entities (equipment, articles, catalogues etc, everything that is subject of persisting to the data bank)</w:t>
      </w:r>
    </w:p>
    <w:p w:rsidR="00000000" w:rsidRDefault="008E6A5F"/>
    <w:p w:rsidR="00000000" w:rsidRDefault="008E6A5F">
      <w:r>
        <w:t xml:space="preserve">Controller method: </w:t>
      </w:r>
      <w:r>
        <w:rPr>
          <w:rFonts w:ascii="Consolas" w:eastAsia="Consolas" w:hAnsi="Consolas" w:cs="Consolas"/>
          <w:color w:val="000000"/>
          <w:sz w:val="20"/>
        </w:rPr>
        <w:t>Entity createEntity(</w:t>
      </w:r>
      <w:r>
        <w:rPr>
          <w:rFonts w:ascii="Consolas" w:eastAsia="Consolas" w:hAnsi="Consolas" w:cs="Consolas"/>
          <w:color w:val="646464"/>
          <w:sz w:val="20"/>
        </w:rPr>
        <w:t>@RequestBody</w:t>
      </w:r>
      <w:r>
        <w:rPr>
          <w:rFonts w:ascii="Consolas" w:eastAsia="Consolas" w:hAnsi="Consolas" w:cs="Consolas"/>
          <w:color w:val="000000"/>
          <w:sz w:val="20"/>
        </w:rPr>
        <w:t xml:space="preserve"> En</w:t>
      </w:r>
      <w:r>
        <w:rPr>
          <w:rFonts w:ascii="Consolas" w:eastAsia="Consolas" w:hAnsi="Consolas" w:cs="Consolas"/>
          <w:color w:val="000000"/>
          <w:sz w:val="20"/>
        </w:rPr>
        <w:t>tity entity)</w:t>
      </w:r>
    </w:p>
    <w:p w:rsidR="00000000" w:rsidRDefault="008E6A5F">
      <w:r>
        <w:t>Description: creates a new Entity.</w:t>
      </w:r>
    </w:p>
    <w:p w:rsidR="00000000" w:rsidRDefault="008E6A5F">
      <w:r>
        <w:t xml:space="preserve">URL pattern: </w:t>
      </w:r>
      <w:r>
        <w:rPr>
          <w:rFonts w:ascii="Consolas" w:eastAsia="Consolas" w:hAnsi="Consolas" w:cs="Consolas"/>
          <w:color w:val="2A00FF"/>
          <w:sz w:val="20"/>
        </w:rPr>
        <w:t>/entity</w:t>
      </w:r>
    </w:p>
    <w:p w:rsidR="00000000" w:rsidRDefault="008E6A5F">
      <w:r>
        <w:t xml:space="preserve">HTTP method: </w:t>
      </w:r>
      <w:r>
        <w:rPr>
          <w:rFonts w:ascii="Consolas" w:eastAsia="Consolas" w:hAnsi="Consolas" w:cs="Consolas"/>
          <w:i/>
          <w:iCs/>
          <w:color w:val="0000C0"/>
          <w:sz w:val="20"/>
        </w:rPr>
        <w:t>POST</w:t>
      </w:r>
    </w:p>
    <w:p w:rsidR="00000000" w:rsidRDefault="008E6A5F"/>
    <w:p w:rsidR="00000000" w:rsidRDefault="008E6A5F">
      <w:r>
        <w:t xml:space="preserve">Controller method: </w:t>
      </w:r>
      <w:r>
        <w:rPr>
          <w:rFonts w:ascii="Consolas" w:eastAsia="Consolas" w:hAnsi="Consolas" w:cs="Consolas"/>
          <w:color w:val="000000"/>
          <w:sz w:val="20"/>
        </w:rPr>
        <w:t>Entity updateEntity(</w:t>
      </w:r>
      <w:r>
        <w:rPr>
          <w:rFonts w:ascii="Consolas" w:eastAsia="Consolas" w:hAnsi="Consolas" w:cs="Consolas"/>
          <w:color w:val="646464"/>
          <w:sz w:val="20"/>
        </w:rPr>
        <w:t>@RequestBody</w:t>
      </w:r>
      <w:r>
        <w:rPr>
          <w:rFonts w:ascii="Consolas" w:eastAsia="Consolas" w:hAnsi="Consolas" w:cs="Consolas"/>
          <w:color w:val="000000"/>
          <w:sz w:val="20"/>
        </w:rPr>
        <w:t xml:space="preserve"> Entity entity)</w:t>
      </w:r>
    </w:p>
    <w:p w:rsidR="00000000" w:rsidRDefault="008E6A5F">
      <w:r>
        <w:t>Description: updates Entity passed to the method.</w:t>
      </w:r>
    </w:p>
    <w:p w:rsidR="00000000" w:rsidRDefault="008E6A5F">
      <w:r>
        <w:t xml:space="preserve">URL pattern: </w:t>
      </w:r>
      <w:r>
        <w:rPr>
          <w:rFonts w:ascii="Consolas" w:eastAsia="Consolas" w:hAnsi="Consolas" w:cs="Consolas"/>
          <w:color w:val="2A00FF"/>
          <w:sz w:val="20"/>
        </w:rPr>
        <w:t>/entity</w:t>
      </w:r>
    </w:p>
    <w:p w:rsidR="00000000" w:rsidRDefault="008E6A5F">
      <w:r>
        <w:t xml:space="preserve">HTTP method: </w:t>
      </w:r>
      <w:r>
        <w:rPr>
          <w:rFonts w:ascii="Consolas" w:eastAsia="Consolas" w:hAnsi="Consolas" w:cs="Consolas"/>
          <w:i/>
          <w:iCs/>
          <w:color w:val="0000C0"/>
          <w:sz w:val="20"/>
        </w:rPr>
        <w:t>PUT</w:t>
      </w:r>
    </w:p>
    <w:p w:rsidR="00000000" w:rsidRDefault="008E6A5F"/>
    <w:p w:rsidR="00000000" w:rsidRDefault="008E6A5F">
      <w:r>
        <w:t>Controller m</w:t>
      </w:r>
      <w:r>
        <w:t xml:space="preserve">ethod: </w:t>
      </w:r>
      <w:r>
        <w:rPr>
          <w:rFonts w:ascii="Consolas" w:eastAsia="Consolas" w:hAnsi="Consolas" w:cs="Consolas"/>
          <w:color w:val="000000"/>
          <w:sz w:val="20"/>
        </w:rPr>
        <w:t>String deleteEntity(</w:t>
      </w:r>
      <w:r>
        <w:rPr>
          <w:rFonts w:ascii="Consolas" w:eastAsia="Consolas" w:hAnsi="Consolas" w:cs="Consolas"/>
          <w:color w:val="646464"/>
          <w:sz w:val="20"/>
        </w:rPr>
        <w:t>@RequestBody</w:t>
      </w:r>
      <w:r>
        <w:rPr>
          <w:rFonts w:ascii="Consolas" w:eastAsia="Consolas" w:hAnsi="Consolas" w:cs="Consolas"/>
          <w:color w:val="000000"/>
          <w:sz w:val="20"/>
        </w:rPr>
        <w:t xml:space="preserve"> Entity entity)</w:t>
      </w:r>
    </w:p>
    <w:p w:rsidR="00000000" w:rsidRDefault="008E6A5F">
      <w:r>
        <w:t>Description: deletes Entity passed to the method from DB.</w:t>
      </w:r>
    </w:p>
    <w:p w:rsidR="00000000" w:rsidRDefault="008E6A5F">
      <w:r>
        <w:t xml:space="preserve">URL pattern: </w:t>
      </w:r>
      <w:r>
        <w:rPr>
          <w:rFonts w:ascii="Consolas" w:eastAsia="Consolas" w:hAnsi="Consolas" w:cs="Consolas"/>
          <w:color w:val="2A00FF"/>
          <w:sz w:val="20"/>
        </w:rPr>
        <w:t>/entity</w:t>
      </w:r>
    </w:p>
    <w:p w:rsidR="00000000" w:rsidRDefault="008E6A5F">
      <w:r>
        <w:t xml:space="preserve">HTTP method: </w:t>
      </w:r>
      <w:r>
        <w:rPr>
          <w:rFonts w:ascii="Consolas" w:eastAsia="Consolas" w:hAnsi="Consolas" w:cs="Consolas"/>
          <w:i/>
          <w:iCs/>
          <w:color w:val="0000C0"/>
          <w:sz w:val="20"/>
        </w:rPr>
        <w:t>DELETE</w:t>
      </w:r>
    </w:p>
    <w:p w:rsidR="00000000" w:rsidRDefault="008E6A5F"/>
    <w:p w:rsidR="00000000" w:rsidRDefault="008E6A5F">
      <w:pPr>
        <w:rPr>
          <w:rFonts w:ascii="Consolas" w:eastAsia="Consolas" w:hAnsi="Consolas" w:cs="Consolas"/>
          <w:color w:val="000000"/>
          <w:sz w:val="20"/>
        </w:rPr>
      </w:pPr>
      <w:r>
        <w:t>Controller method:</w:t>
      </w:r>
    </w:p>
    <w:p w:rsidR="00000000" w:rsidRDefault="008E6A5F">
      <w:r>
        <w:rPr>
          <w:rFonts w:ascii="Consolas" w:eastAsia="Consolas" w:hAnsi="Consolas" w:cs="Consolas"/>
          <w:color w:val="000000"/>
          <w:sz w:val="20"/>
        </w:rPr>
        <w:t>Entity getEntity(</w:t>
      </w:r>
      <w:r>
        <w:rPr>
          <w:rFonts w:ascii="Consolas" w:eastAsia="Consolas" w:hAnsi="Consolas" w:cs="Consolas"/>
          <w:color w:val="646464"/>
          <w:sz w:val="20"/>
        </w:rPr>
        <w:t>@PathVariable</w:t>
      </w:r>
      <w:r>
        <w:rPr>
          <w:rFonts w:ascii="Consolas" w:eastAsia="Consolas" w:hAnsi="Consolas" w:cs="Consolas"/>
          <w:color w:val="000000"/>
          <w:sz w:val="20"/>
        </w:rPr>
        <w:t xml:space="preserve"> Long id, </w:t>
      </w:r>
      <w:r>
        <w:rPr>
          <w:rFonts w:ascii="Consolas" w:eastAsia="Consolas" w:hAnsi="Consolas" w:cs="Consolas"/>
          <w:color w:val="646464"/>
          <w:sz w:val="20"/>
        </w:rPr>
        <w:t>@MatrixVariable</w:t>
      </w:r>
      <w:r>
        <w:rPr>
          <w:rFonts w:ascii="Consolas" w:eastAsia="Consolas" w:hAnsi="Consolas" w:cs="Consolas"/>
          <w:color w:val="000000"/>
          <w:sz w:val="20"/>
        </w:rPr>
        <w:t>(required=</w:t>
      </w:r>
      <w:r>
        <w:rPr>
          <w:rFonts w:ascii="Consolas" w:eastAsia="Consolas" w:hAnsi="Consolas" w:cs="Consolas"/>
          <w:b/>
          <w:bCs/>
          <w:color w:val="7F0055"/>
          <w:sz w:val="20"/>
        </w:rPr>
        <w:t>true</w:t>
      </w:r>
      <w:r>
        <w:rPr>
          <w:rFonts w:ascii="Consolas" w:eastAsia="Consolas" w:hAnsi="Consolas" w:cs="Consolas"/>
          <w:color w:val="000000"/>
          <w:sz w:val="20"/>
        </w:rPr>
        <w:t xml:space="preserve">) </w:t>
      </w:r>
      <w:r>
        <w:rPr>
          <w:rFonts w:ascii="Consolas" w:eastAsia="Consolas" w:hAnsi="Consolas" w:cs="Consolas"/>
          <w:b/>
          <w:bCs/>
          <w:color w:val="7F0055"/>
          <w:sz w:val="20"/>
        </w:rPr>
        <w:t>int</w:t>
      </w:r>
      <w:r>
        <w:rPr>
          <w:rFonts w:ascii="Consolas" w:eastAsia="Consolas" w:hAnsi="Consolas" w:cs="Consolas"/>
          <w:color w:val="000000"/>
          <w:sz w:val="20"/>
        </w:rPr>
        <w:t xml:space="preserve"> skip_ch</w:t>
      </w:r>
      <w:r>
        <w:rPr>
          <w:rFonts w:ascii="Consolas" w:eastAsia="Consolas" w:hAnsi="Consolas" w:cs="Consolas"/>
          <w:color w:val="000000"/>
          <w:sz w:val="20"/>
        </w:rPr>
        <w:t>ilds)</w:t>
      </w:r>
    </w:p>
    <w:p w:rsidR="00000000" w:rsidRDefault="008E6A5F">
      <w:r>
        <w:t>Description: reads an Entity by ID, skip_childs controls if the method should load child entities.</w:t>
      </w:r>
    </w:p>
    <w:p w:rsidR="00000000" w:rsidRDefault="008E6A5F">
      <w:r>
        <w:t xml:space="preserve">URL pattern: </w:t>
      </w:r>
      <w:r>
        <w:rPr>
          <w:rFonts w:ascii="Consolas" w:eastAsia="Consolas" w:hAnsi="Consolas" w:cs="Consolas"/>
          <w:color w:val="2A00FF"/>
          <w:sz w:val="20"/>
        </w:rPr>
        <w:t>/entity/{id}</w:t>
      </w:r>
    </w:p>
    <w:p w:rsidR="00000000" w:rsidRDefault="008E6A5F">
      <w:r>
        <w:t xml:space="preserve">HTTP method: </w:t>
      </w:r>
      <w:r>
        <w:rPr>
          <w:rFonts w:ascii="Consolas" w:eastAsia="Consolas" w:hAnsi="Consolas" w:cs="Consolas"/>
          <w:i/>
          <w:iCs/>
          <w:color w:val="0000C0"/>
          <w:sz w:val="20"/>
        </w:rPr>
        <w:t>GET</w:t>
      </w:r>
    </w:p>
    <w:p w:rsidR="00000000" w:rsidRDefault="008E6A5F"/>
    <w:p w:rsidR="00000000" w:rsidRDefault="008E6A5F">
      <w:r>
        <w:t xml:space="preserve">Controller method: </w:t>
      </w:r>
      <w:r>
        <w:rPr>
          <w:rFonts w:ascii="Consolas" w:eastAsia="Consolas" w:hAnsi="Consolas" w:cs="Consolas"/>
          <w:color w:val="000000"/>
          <w:sz w:val="20"/>
        </w:rPr>
        <w:t>Set&lt;Entity&gt; getEntitiesByTemplateCode(</w:t>
      </w:r>
      <w:r>
        <w:rPr>
          <w:rFonts w:ascii="Consolas" w:eastAsia="Consolas" w:hAnsi="Consolas" w:cs="Consolas"/>
          <w:color w:val="646464"/>
          <w:sz w:val="20"/>
        </w:rPr>
        <w:t>@PathVariable</w:t>
      </w:r>
      <w:r>
        <w:rPr>
          <w:rFonts w:ascii="Consolas" w:eastAsia="Consolas" w:hAnsi="Consolas" w:cs="Consolas"/>
          <w:color w:val="000000"/>
          <w:sz w:val="20"/>
        </w:rPr>
        <w:t xml:space="preserve"> String code)</w:t>
      </w:r>
    </w:p>
    <w:p w:rsidR="00000000" w:rsidRDefault="008E6A5F">
      <w:r>
        <w:t>Description: returns al</w:t>
      </w:r>
      <w:r>
        <w:t>l Entities of some class (template). Usually used for getting Catalogue entities (fuel types, equipment types, vendors etc). But can be used for getting, for example, all boilers (class BOILER) registered in EETDB. For list of entity classes see DB Functio</w:t>
      </w:r>
      <w:r>
        <w:t>nal specification.</w:t>
      </w:r>
    </w:p>
    <w:p w:rsidR="00000000" w:rsidRDefault="008E6A5F">
      <w:r>
        <w:t xml:space="preserve">URL pattern: </w:t>
      </w:r>
      <w:r>
        <w:rPr>
          <w:rFonts w:ascii="Consolas" w:eastAsia="Consolas" w:hAnsi="Consolas" w:cs="Consolas"/>
          <w:color w:val="2A00FF"/>
          <w:sz w:val="20"/>
        </w:rPr>
        <w:t>/entities-by-code/{code}</w:t>
      </w:r>
    </w:p>
    <w:p w:rsidR="00000000" w:rsidRDefault="008E6A5F">
      <w:r>
        <w:t xml:space="preserve">HTTP method: </w:t>
      </w:r>
      <w:r>
        <w:rPr>
          <w:rFonts w:ascii="Consolas" w:eastAsia="Consolas" w:hAnsi="Consolas" w:cs="Consolas"/>
          <w:i/>
          <w:iCs/>
          <w:color w:val="0000C0"/>
          <w:sz w:val="20"/>
        </w:rPr>
        <w:t>GET</w:t>
      </w:r>
    </w:p>
    <w:p w:rsidR="00000000" w:rsidRDefault="008E6A5F"/>
    <w:p w:rsidR="00000000" w:rsidRDefault="008E6A5F">
      <w:r>
        <w:t xml:space="preserve">Controller method: </w:t>
      </w:r>
      <w:r>
        <w:rPr>
          <w:rFonts w:ascii="Consolas" w:eastAsia="Consolas" w:hAnsi="Consolas" w:cs="Consolas"/>
          <w:color w:val="000000"/>
          <w:sz w:val="20"/>
        </w:rPr>
        <w:t>Set&lt;Entity&gt; getEntitiesByTopic(</w:t>
      </w:r>
      <w:r>
        <w:rPr>
          <w:rFonts w:ascii="Consolas" w:eastAsia="Consolas" w:hAnsi="Consolas" w:cs="Consolas"/>
          <w:color w:val="646464"/>
          <w:sz w:val="20"/>
        </w:rPr>
        <w:t>@PathVariable</w:t>
      </w:r>
      <w:r>
        <w:rPr>
          <w:rFonts w:ascii="Consolas" w:eastAsia="Consolas" w:hAnsi="Consolas" w:cs="Consolas"/>
          <w:color w:val="000000"/>
          <w:sz w:val="20"/>
        </w:rPr>
        <w:t xml:space="preserve"> Long topicId)</w:t>
      </w:r>
    </w:p>
    <w:p w:rsidR="00000000" w:rsidRDefault="008E6A5F">
      <w:r>
        <w:t>Description: returns all Entities referenced by the Topic, for example – all Entities of</w:t>
      </w:r>
    </w:p>
    <w:p w:rsidR="00000000" w:rsidRDefault="008E6A5F">
      <w:r>
        <w:t xml:space="preserve">URL pattern: </w:t>
      </w:r>
      <w:r>
        <w:rPr>
          <w:rFonts w:ascii="Consolas" w:eastAsia="Consolas" w:hAnsi="Consolas" w:cs="Consolas"/>
          <w:color w:val="2A00FF"/>
          <w:sz w:val="20"/>
        </w:rPr>
        <w:t>/</w:t>
      </w:r>
      <w:r>
        <w:rPr>
          <w:rFonts w:ascii="Consolas" w:eastAsia="Consolas" w:hAnsi="Consolas" w:cs="Consolas"/>
          <w:color w:val="2A00FF"/>
          <w:sz w:val="20"/>
        </w:rPr>
        <w:t>entities-by-topic/{topicId}</w:t>
      </w:r>
    </w:p>
    <w:p w:rsidR="00000000" w:rsidRDefault="008E6A5F">
      <w:r>
        <w:t xml:space="preserve">HTTP method: </w:t>
      </w:r>
      <w:r>
        <w:rPr>
          <w:rFonts w:ascii="Consolas" w:eastAsia="Consolas" w:hAnsi="Consolas" w:cs="Consolas"/>
          <w:i/>
          <w:iCs/>
          <w:color w:val="0000C0"/>
          <w:sz w:val="20"/>
        </w:rPr>
        <w:t>GET</w:t>
      </w:r>
    </w:p>
    <w:p w:rsidR="00000000" w:rsidRDefault="008E6A5F"/>
    <w:p w:rsidR="00000000" w:rsidRDefault="008E6A5F">
      <w:pPr>
        <w:pStyle w:val="Heading4"/>
        <w:ind w:left="0"/>
        <w:rPr>
          <w:b w:val="0"/>
        </w:rPr>
      </w:pPr>
      <w:r>
        <w:rPr>
          <w:bCs/>
        </w:rPr>
        <w:t>Topic Controller</w:t>
      </w:r>
    </w:p>
    <w:p w:rsidR="00000000" w:rsidRDefault="008E6A5F"/>
    <w:p w:rsidR="00000000" w:rsidRDefault="008E6A5F">
      <w:r>
        <w:t xml:space="preserve">Controller method: </w:t>
      </w:r>
      <w:r>
        <w:rPr>
          <w:rFonts w:ascii="Consolas" w:eastAsia="Consolas" w:hAnsi="Consolas" w:cs="Consolas"/>
          <w:color w:val="000000"/>
          <w:sz w:val="20"/>
        </w:rPr>
        <w:t>Topic createTopic(</w:t>
      </w:r>
      <w:r>
        <w:rPr>
          <w:rFonts w:ascii="Consolas" w:eastAsia="Consolas" w:hAnsi="Consolas" w:cs="Consolas"/>
          <w:color w:val="646464"/>
          <w:sz w:val="20"/>
        </w:rPr>
        <w:t>@RequestBody</w:t>
      </w:r>
      <w:r>
        <w:rPr>
          <w:rFonts w:ascii="Consolas" w:eastAsia="Consolas" w:hAnsi="Consolas" w:cs="Consolas"/>
          <w:color w:val="000000"/>
          <w:sz w:val="20"/>
        </w:rPr>
        <w:t xml:space="preserve"> Topic topic)</w:t>
      </w:r>
    </w:p>
    <w:p w:rsidR="00000000" w:rsidRDefault="008E6A5F">
      <w:r>
        <w:t>Description: creates a new Topic.</w:t>
      </w:r>
    </w:p>
    <w:p w:rsidR="00000000" w:rsidRDefault="008E6A5F">
      <w:r>
        <w:t xml:space="preserve">URL pattern: </w:t>
      </w:r>
      <w:r>
        <w:rPr>
          <w:rFonts w:ascii="Consolas" w:eastAsia="Consolas" w:hAnsi="Consolas" w:cs="Consolas"/>
          <w:color w:val="2A00FF"/>
          <w:sz w:val="20"/>
        </w:rPr>
        <w:t>/topic</w:t>
      </w:r>
    </w:p>
    <w:p w:rsidR="00000000" w:rsidRDefault="008E6A5F">
      <w:r>
        <w:lastRenderedPageBreak/>
        <w:t xml:space="preserve">HTTP method: </w:t>
      </w:r>
      <w:r>
        <w:rPr>
          <w:rFonts w:ascii="Consolas" w:eastAsia="Consolas" w:hAnsi="Consolas" w:cs="Consolas"/>
          <w:i/>
          <w:iCs/>
          <w:color w:val="0000C0"/>
          <w:sz w:val="20"/>
        </w:rPr>
        <w:t>POST</w:t>
      </w:r>
    </w:p>
    <w:p w:rsidR="00000000" w:rsidRDefault="008E6A5F"/>
    <w:p w:rsidR="00000000" w:rsidRDefault="008E6A5F">
      <w:r>
        <w:t xml:space="preserve">Controller method: </w:t>
      </w:r>
      <w:r>
        <w:rPr>
          <w:rFonts w:ascii="Consolas" w:eastAsia="Consolas" w:hAnsi="Consolas" w:cs="Consolas"/>
          <w:color w:val="000000"/>
          <w:sz w:val="20"/>
        </w:rPr>
        <w:t>Topic updateTopic(</w:t>
      </w:r>
      <w:r>
        <w:rPr>
          <w:rFonts w:ascii="Consolas" w:eastAsia="Consolas" w:hAnsi="Consolas" w:cs="Consolas"/>
          <w:color w:val="646464"/>
          <w:sz w:val="20"/>
        </w:rPr>
        <w:t>@RequestBody</w:t>
      </w:r>
      <w:r>
        <w:rPr>
          <w:rFonts w:ascii="Consolas" w:eastAsia="Consolas" w:hAnsi="Consolas" w:cs="Consolas"/>
          <w:color w:val="000000"/>
          <w:sz w:val="20"/>
        </w:rPr>
        <w:t xml:space="preserve"> Topic </w:t>
      </w:r>
      <w:r>
        <w:rPr>
          <w:rFonts w:ascii="Consolas" w:eastAsia="Consolas" w:hAnsi="Consolas" w:cs="Consolas"/>
          <w:color w:val="000000"/>
          <w:sz w:val="20"/>
        </w:rPr>
        <w:t>topic)</w:t>
      </w:r>
    </w:p>
    <w:p w:rsidR="00000000" w:rsidRDefault="008E6A5F">
      <w:r>
        <w:t>Description: updates Topic passed to the method.</w:t>
      </w:r>
    </w:p>
    <w:p w:rsidR="00000000" w:rsidRDefault="008E6A5F">
      <w:r>
        <w:t xml:space="preserve">URL pattern: </w:t>
      </w:r>
      <w:r>
        <w:rPr>
          <w:rFonts w:ascii="Consolas" w:eastAsia="Consolas" w:hAnsi="Consolas" w:cs="Consolas"/>
          <w:color w:val="2A00FF"/>
          <w:sz w:val="20"/>
        </w:rPr>
        <w:t>/topic</w:t>
      </w:r>
    </w:p>
    <w:p w:rsidR="00000000" w:rsidRDefault="008E6A5F">
      <w:r>
        <w:t xml:space="preserve">HTTP method: </w:t>
      </w:r>
      <w:r>
        <w:rPr>
          <w:rFonts w:ascii="Consolas" w:eastAsia="Consolas" w:hAnsi="Consolas" w:cs="Consolas"/>
          <w:i/>
          <w:iCs/>
          <w:color w:val="0000C0"/>
          <w:sz w:val="20"/>
        </w:rPr>
        <w:t>PUT</w:t>
      </w:r>
    </w:p>
    <w:p w:rsidR="00000000" w:rsidRDefault="008E6A5F"/>
    <w:p w:rsidR="00000000" w:rsidRDefault="008E6A5F">
      <w:r>
        <w:t xml:space="preserve">Controller method: </w:t>
      </w:r>
      <w:r>
        <w:rPr>
          <w:rFonts w:ascii="Consolas" w:eastAsia="Consolas" w:hAnsi="Consolas" w:cs="Consolas"/>
          <w:color w:val="000000"/>
          <w:sz w:val="20"/>
        </w:rPr>
        <w:t>String deleteTopic(</w:t>
      </w:r>
      <w:r>
        <w:rPr>
          <w:rFonts w:ascii="Consolas" w:eastAsia="Consolas" w:hAnsi="Consolas" w:cs="Consolas"/>
          <w:color w:val="646464"/>
          <w:sz w:val="20"/>
        </w:rPr>
        <w:t>@RequestBody</w:t>
      </w:r>
      <w:r>
        <w:rPr>
          <w:rFonts w:ascii="Consolas" w:eastAsia="Consolas" w:hAnsi="Consolas" w:cs="Consolas"/>
          <w:color w:val="000000"/>
          <w:sz w:val="20"/>
        </w:rPr>
        <w:t xml:space="preserve"> Topic topic)</w:t>
      </w:r>
    </w:p>
    <w:p w:rsidR="00000000" w:rsidRDefault="008E6A5F">
      <w:r>
        <w:t>Description: deletes Topic passed to the method from DB. The method doesn't delete all child Topic</w:t>
      </w:r>
      <w:r>
        <w:t>s, they should be deleted by they own.</w:t>
      </w:r>
    </w:p>
    <w:p w:rsidR="00000000" w:rsidRDefault="008E6A5F">
      <w:r>
        <w:t xml:space="preserve">URL pattern: </w:t>
      </w:r>
      <w:r>
        <w:rPr>
          <w:rFonts w:ascii="Consolas" w:eastAsia="Consolas" w:hAnsi="Consolas" w:cs="Consolas"/>
          <w:color w:val="2A00FF"/>
          <w:sz w:val="20"/>
        </w:rPr>
        <w:t>/topic</w:t>
      </w:r>
    </w:p>
    <w:p w:rsidR="00000000" w:rsidRDefault="008E6A5F">
      <w:r>
        <w:t xml:space="preserve">HTTP method: </w:t>
      </w:r>
      <w:r>
        <w:rPr>
          <w:rFonts w:ascii="Consolas" w:eastAsia="Consolas" w:hAnsi="Consolas" w:cs="Consolas"/>
          <w:i/>
          <w:iCs/>
          <w:color w:val="0000C0"/>
          <w:sz w:val="20"/>
        </w:rPr>
        <w:t>DELETE</w:t>
      </w:r>
    </w:p>
    <w:p w:rsidR="00000000" w:rsidRDefault="008E6A5F"/>
    <w:p w:rsidR="00000000" w:rsidRDefault="008E6A5F">
      <w:r>
        <w:t xml:space="preserve">Controller method: </w:t>
      </w:r>
      <w:r>
        <w:rPr>
          <w:rFonts w:ascii="Consolas" w:eastAsia="Consolas" w:hAnsi="Consolas" w:cs="Consolas"/>
          <w:color w:val="000000"/>
          <w:sz w:val="20"/>
        </w:rPr>
        <w:t>Topic getTopic(</w:t>
      </w:r>
      <w:r>
        <w:rPr>
          <w:rFonts w:ascii="Consolas" w:eastAsia="Consolas" w:hAnsi="Consolas" w:cs="Consolas"/>
          <w:color w:val="646464"/>
          <w:sz w:val="20"/>
        </w:rPr>
        <w:t>@PathVariable</w:t>
      </w:r>
      <w:r>
        <w:rPr>
          <w:rFonts w:ascii="Consolas" w:eastAsia="Consolas" w:hAnsi="Consolas" w:cs="Consolas"/>
          <w:color w:val="000000"/>
          <w:sz w:val="20"/>
        </w:rPr>
        <w:t xml:space="preserve"> Long id)</w:t>
      </w:r>
    </w:p>
    <w:p w:rsidR="00000000" w:rsidRDefault="008E6A5F">
      <w:r>
        <w:t>Description: reads a Topic by ID.</w:t>
      </w:r>
    </w:p>
    <w:p w:rsidR="00000000" w:rsidRDefault="008E6A5F">
      <w:r>
        <w:t xml:space="preserve">URL pattern: </w:t>
      </w:r>
      <w:r>
        <w:rPr>
          <w:rFonts w:ascii="Consolas" w:eastAsia="Consolas" w:hAnsi="Consolas" w:cs="Consolas"/>
          <w:color w:val="2A00FF"/>
          <w:sz w:val="20"/>
        </w:rPr>
        <w:t>/topic/{id}</w:t>
      </w:r>
    </w:p>
    <w:p w:rsidR="00000000" w:rsidRDefault="008E6A5F">
      <w:r>
        <w:t xml:space="preserve">HTTP method: </w:t>
      </w:r>
      <w:r>
        <w:rPr>
          <w:rFonts w:ascii="Consolas" w:eastAsia="Consolas" w:hAnsi="Consolas" w:cs="Consolas"/>
          <w:i/>
          <w:iCs/>
          <w:color w:val="0000C0"/>
          <w:sz w:val="20"/>
        </w:rPr>
        <w:t>GET</w:t>
      </w:r>
    </w:p>
    <w:p w:rsidR="00000000" w:rsidRDefault="008E6A5F"/>
    <w:p w:rsidR="00000000" w:rsidRDefault="008E6A5F">
      <w:r>
        <w:t xml:space="preserve">Controller method: </w:t>
      </w:r>
      <w:r>
        <w:rPr>
          <w:rFonts w:ascii="Consolas" w:eastAsia="Consolas" w:hAnsi="Consolas" w:cs="Consolas"/>
          <w:color w:val="000000"/>
          <w:sz w:val="20"/>
        </w:rPr>
        <w:t>Set&lt;Topic&gt; getRootTopic</w:t>
      </w:r>
      <w:r>
        <w:rPr>
          <w:rFonts w:ascii="Consolas" w:eastAsia="Consolas" w:hAnsi="Consolas" w:cs="Consolas"/>
          <w:color w:val="000000"/>
          <w:sz w:val="20"/>
        </w:rPr>
        <w:t>s()</w:t>
      </w:r>
    </w:p>
    <w:p w:rsidR="00000000" w:rsidRDefault="008E6A5F">
      <w:r>
        <w:t>Description: returns root Topics i.e. Topics that do not have parent topics and, in contrary, are the root Topics of some categorization hierarchy. For list of predefined category trees see EETDB Functional Specification.</w:t>
      </w:r>
    </w:p>
    <w:p w:rsidR="00000000" w:rsidRDefault="008E6A5F">
      <w:r>
        <w:t xml:space="preserve">URL pattern: </w:t>
      </w:r>
      <w:r>
        <w:rPr>
          <w:rFonts w:ascii="Consolas" w:eastAsia="Consolas" w:hAnsi="Consolas" w:cs="Consolas"/>
          <w:color w:val="2A00FF"/>
          <w:sz w:val="20"/>
        </w:rPr>
        <w:t>/topics</w:t>
      </w:r>
    </w:p>
    <w:p w:rsidR="00000000" w:rsidRDefault="008E6A5F">
      <w:pPr>
        <w:rPr>
          <w:bCs/>
        </w:rPr>
      </w:pPr>
      <w:r>
        <w:t>HTTP meth</w:t>
      </w:r>
      <w:r>
        <w:t xml:space="preserve">od: </w:t>
      </w:r>
      <w:r>
        <w:rPr>
          <w:rFonts w:ascii="Consolas" w:eastAsia="Consolas" w:hAnsi="Consolas" w:cs="Consolas"/>
          <w:i/>
          <w:iCs/>
          <w:color w:val="0000C0"/>
          <w:sz w:val="20"/>
        </w:rPr>
        <w:t>GET</w:t>
      </w:r>
    </w:p>
    <w:p w:rsidR="00000000" w:rsidRDefault="008E6A5F">
      <w:pPr>
        <w:pStyle w:val="Heading4"/>
        <w:ind w:left="0"/>
      </w:pPr>
      <w:r>
        <w:rPr>
          <w:bCs/>
        </w:rPr>
        <w:t>Search Controller</w:t>
      </w:r>
    </w:p>
    <w:p w:rsidR="00000000" w:rsidRDefault="008E6A5F"/>
    <w:p w:rsidR="00000000" w:rsidRDefault="008E6A5F">
      <w:r>
        <w:t xml:space="preserve">Controller method: </w:t>
      </w:r>
      <w:r>
        <w:rPr>
          <w:rFonts w:ascii="Consolas" w:eastAsia="Consolas" w:hAnsi="Consolas" w:cs="Consolas"/>
          <w:color w:val="000000"/>
          <w:sz w:val="20"/>
        </w:rPr>
        <w:t>List&lt;Topic&gt; searchForTopics(</w:t>
      </w:r>
      <w:r>
        <w:rPr>
          <w:rFonts w:ascii="Consolas" w:eastAsia="Consolas" w:hAnsi="Consolas" w:cs="Consolas"/>
          <w:color w:val="646464"/>
          <w:sz w:val="20"/>
        </w:rPr>
        <w:t>@RequestParam</w:t>
      </w:r>
      <w:r>
        <w:rPr>
          <w:rFonts w:ascii="Consolas" w:eastAsia="Consolas" w:hAnsi="Consolas" w:cs="Consolas"/>
          <w:color w:val="000000"/>
          <w:sz w:val="20"/>
        </w:rPr>
        <w:t>(</w:t>
      </w:r>
      <w:r>
        <w:rPr>
          <w:rFonts w:ascii="Consolas" w:eastAsia="Consolas" w:hAnsi="Consolas" w:cs="Consolas"/>
          <w:color w:val="2A00FF"/>
          <w:sz w:val="20"/>
        </w:rPr>
        <w:t>"param"</w:t>
      </w:r>
      <w:r>
        <w:rPr>
          <w:rFonts w:ascii="Consolas" w:eastAsia="Consolas" w:hAnsi="Consolas" w:cs="Consolas"/>
          <w:color w:val="000000"/>
          <w:sz w:val="20"/>
        </w:rPr>
        <w:t>) String param)</w:t>
      </w:r>
    </w:p>
    <w:p w:rsidR="00000000" w:rsidRDefault="008E6A5F">
      <w:r>
        <w:t xml:space="preserve">Description: returns all Topics </w:t>
      </w:r>
      <w:r>
        <w:t>that satisfy search criteria</w:t>
      </w:r>
      <w:r>
        <w:t>.</w:t>
      </w:r>
    </w:p>
    <w:p w:rsidR="00000000" w:rsidRDefault="008E6A5F">
      <w:r>
        <w:t xml:space="preserve">URL pattern: </w:t>
      </w:r>
      <w:r>
        <w:rPr>
          <w:rFonts w:ascii="Consolas" w:eastAsia="Consolas" w:hAnsi="Consolas" w:cs="Consolas"/>
          <w:color w:val="2A00FF"/>
          <w:sz w:val="20"/>
        </w:rPr>
        <w:t>/search-for-topics</w:t>
      </w:r>
    </w:p>
    <w:p w:rsidR="00000000" w:rsidRDefault="008E6A5F">
      <w:r>
        <w:t xml:space="preserve">HTTP method: </w:t>
      </w:r>
      <w:r>
        <w:rPr>
          <w:rFonts w:ascii="Consolas" w:eastAsia="Consolas" w:hAnsi="Consolas" w:cs="Consolas"/>
          <w:i/>
          <w:iCs/>
          <w:color w:val="0000C0"/>
          <w:sz w:val="20"/>
        </w:rPr>
        <w:t>GET</w:t>
      </w:r>
    </w:p>
    <w:p w:rsidR="00000000" w:rsidRDefault="008E6A5F"/>
    <w:p w:rsidR="00000000" w:rsidRDefault="008E6A5F">
      <w:r>
        <w:t xml:space="preserve">Controller method: </w:t>
      </w:r>
      <w:r>
        <w:rPr>
          <w:rFonts w:ascii="Consolas" w:eastAsia="Consolas" w:hAnsi="Consolas" w:cs="Consolas"/>
          <w:color w:val="000000"/>
          <w:sz w:val="20"/>
        </w:rPr>
        <w:t>List&lt;EntitySea</w:t>
      </w:r>
      <w:r>
        <w:rPr>
          <w:rFonts w:ascii="Consolas" w:eastAsia="Consolas" w:hAnsi="Consolas" w:cs="Consolas"/>
          <w:color w:val="000000"/>
          <w:sz w:val="20"/>
        </w:rPr>
        <w:t>rchResult&gt; searchForEntities(</w:t>
      </w:r>
      <w:r>
        <w:rPr>
          <w:rFonts w:ascii="Consolas" w:eastAsia="Consolas" w:hAnsi="Consolas" w:cs="Consolas"/>
          <w:color w:val="646464"/>
          <w:sz w:val="20"/>
        </w:rPr>
        <w:t>@RequestParam</w:t>
      </w:r>
      <w:r>
        <w:rPr>
          <w:rFonts w:ascii="Consolas" w:eastAsia="Consolas" w:hAnsi="Consolas" w:cs="Consolas"/>
          <w:color w:val="000000"/>
          <w:sz w:val="20"/>
        </w:rPr>
        <w:t>(</w:t>
      </w:r>
      <w:r>
        <w:rPr>
          <w:rFonts w:ascii="Consolas" w:eastAsia="Consolas" w:hAnsi="Consolas" w:cs="Consolas"/>
          <w:color w:val="2A00FF"/>
          <w:sz w:val="20"/>
        </w:rPr>
        <w:t>"param"</w:t>
      </w:r>
      <w:r>
        <w:rPr>
          <w:rFonts w:ascii="Consolas" w:eastAsia="Consolas" w:hAnsi="Consolas" w:cs="Consolas"/>
          <w:color w:val="000000"/>
          <w:sz w:val="20"/>
        </w:rPr>
        <w:t>) String param)</w:t>
      </w:r>
    </w:p>
    <w:p w:rsidR="00000000" w:rsidRDefault="008E6A5F">
      <w:r>
        <w:t>Description: returns all Entities that satisfy search criteria. The method does search in Entity and Entity properties tables.</w:t>
      </w:r>
    </w:p>
    <w:p w:rsidR="00000000" w:rsidRDefault="008E6A5F">
      <w:pPr>
        <w:rPr>
          <w:bCs/>
        </w:rPr>
      </w:pPr>
      <w:r>
        <w:t xml:space="preserve">URL pattern: </w:t>
      </w:r>
      <w:r>
        <w:rPr>
          <w:rFonts w:ascii="Consolas" w:eastAsia="Consolas" w:hAnsi="Consolas" w:cs="Consolas"/>
          <w:color w:val="2A00FF"/>
          <w:sz w:val="20"/>
        </w:rPr>
        <w:t>/search-for-entities</w:t>
      </w:r>
    </w:p>
    <w:p w:rsidR="00000000" w:rsidRDefault="008E6A5F">
      <w:pPr>
        <w:rPr>
          <w:rFonts w:ascii="Consolas" w:eastAsia="Consolas" w:hAnsi="Consolas" w:cs="Consolas"/>
          <w:bCs/>
          <w:i/>
          <w:iCs/>
          <w:color w:val="0000C0"/>
          <w:sz w:val="20"/>
        </w:rPr>
      </w:pPr>
      <w:r>
        <w:rPr>
          <w:bCs/>
        </w:rPr>
        <w:t xml:space="preserve">HTTP method: </w:t>
      </w:r>
      <w:r>
        <w:rPr>
          <w:rFonts w:ascii="Consolas" w:eastAsia="Consolas" w:hAnsi="Consolas" w:cs="Consolas"/>
          <w:bCs/>
          <w:i/>
          <w:iCs/>
          <w:color w:val="0000C0"/>
          <w:sz w:val="20"/>
        </w:rPr>
        <w:t>GET</w:t>
      </w:r>
    </w:p>
    <w:p w:rsidR="00000000" w:rsidRDefault="008E6A5F">
      <w:pPr>
        <w:rPr>
          <w:rFonts w:ascii="Consolas" w:eastAsia="Consolas" w:hAnsi="Consolas" w:cs="Consolas"/>
          <w:bCs/>
          <w:i/>
          <w:iCs/>
          <w:color w:val="0000C0"/>
          <w:sz w:val="20"/>
        </w:rPr>
      </w:pPr>
    </w:p>
    <w:p w:rsidR="00000000" w:rsidRDefault="008E6A5F">
      <w:pPr>
        <w:pStyle w:val="Heading4"/>
        <w:ind w:left="0"/>
      </w:pPr>
      <w:r>
        <w:rPr>
          <w:bCs/>
        </w:rPr>
        <w:t>ValueBlob C</w:t>
      </w:r>
      <w:r>
        <w:rPr>
          <w:bCs/>
        </w:rPr>
        <w:t>ontroller</w:t>
      </w:r>
    </w:p>
    <w:p w:rsidR="00000000" w:rsidRDefault="008E6A5F"/>
    <w:p w:rsidR="00000000" w:rsidRDefault="008E6A5F">
      <w:r>
        <w:t xml:space="preserve">Controller method: </w:t>
      </w:r>
      <w:r>
        <w:rPr>
          <w:rFonts w:ascii="Consolas" w:eastAsia="Consolas" w:hAnsi="Consolas" w:cs="Consolas"/>
          <w:color w:val="000000"/>
          <w:sz w:val="20"/>
        </w:rPr>
        <w:t>String getValueBlob(</w:t>
      </w:r>
      <w:r>
        <w:rPr>
          <w:rFonts w:ascii="Consolas" w:eastAsia="Consolas" w:hAnsi="Consolas" w:cs="Consolas"/>
          <w:color w:val="646464"/>
          <w:sz w:val="20"/>
        </w:rPr>
        <w:t>@PathVariable</w:t>
      </w:r>
      <w:r>
        <w:rPr>
          <w:rFonts w:ascii="Consolas" w:eastAsia="Consolas" w:hAnsi="Consolas" w:cs="Consolas"/>
          <w:color w:val="000000"/>
          <w:sz w:val="20"/>
        </w:rPr>
        <w:t xml:space="preserve"> Long id, HttpServletResponse response)</w:t>
      </w:r>
    </w:p>
    <w:p w:rsidR="00000000" w:rsidRDefault="008E6A5F">
      <w:r>
        <w:t xml:space="preserve">Description: returns </w:t>
      </w:r>
      <w:r>
        <w:t>binary data for some Entity property, for example and image or a document</w:t>
      </w:r>
      <w:r>
        <w:t>.</w:t>
      </w:r>
    </w:p>
    <w:p w:rsidR="00000000" w:rsidRDefault="008E6A5F">
      <w:pPr>
        <w:rPr>
          <w:lang w:val="en-GB"/>
        </w:rPr>
      </w:pPr>
      <w:r>
        <w:t xml:space="preserve">URL pattern: </w:t>
      </w:r>
      <w:r>
        <w:rPr>
          <w:rFonts w:ascii="Consolas" w:eastAsia="Consolas" w:hAnsi="Consolas" w:cs="Consolas"/>
          <w:color w:val="2A00FF"/>
          <w:sz w:val="20"/>
        </w:rPr>
        <w:t>/blob/{id}</w:t>
      </w:r>
    </w:p>
    <w:p w:rsidR="00000000" w:rsidRDefault="008E6A5F">
      <w:r>
        <w:rPr>
          <w:lang w:val="en-GB"/>
        </w:rPr>
        <w:t xml:space="preserve">HTTP method: </w:t>
      </w:r>
      <w:r>
        <w:rPr>
          <w:rFonts w:ascii="Consolas" w:eastAsia="Consolas" w:hAnsi="Consolas" w:cs="Consolas"/>
          <w:i/>
          <w:iCs/>
          <w:color w:val="0000C0"/>
          <w:sz w:val="20"/>
          <w:lang w:val="en-GB"/>
        </w:rPr>
        <w:t>GET</w:t>
      </w:r>
    </w:p>
    <w:p w:rsidR="00000000" w:rsidRDefault="008E6A5F"/>
    <w:p w:rsidR="00000000" w:rsidRDefault="008E6A5F">
      <w:r>
        <w:t>Controller meth</w:t>
      </w:r>
      <w:r>
        <w:t xml:space="preserve">od: </w:t>
      </w:r>
      <w:r>
        <w:rPr>
          <w:rFonts w:ascii="Consolas" w:eastAsia="Consolas" w:hAnsi="Consolas" w:cs="Consolas"/>
          <w:color w:val="000000"/>
          <w:sz w:val="20"/>
        </w:rPr>
        <w:t>String saveValueBlob(</w:t>
      </w:r>
      <w:r>
        <w:rPr>
          <w:rFonts w:ascii="Consolas" w:eastAsia="Consolas" w:hAnsi="Consolas" w:cs="Consolas"/>
          <w:color w:val="646464"/>
          <w:sz w:val="20"/>
        </w:rPr>
        <w:t>@RequestBody</w:t>
      </w:r>
      <w:r>
        <w:rPr>
          <w:rFonts w:ascii="Consolas" w:eastAsia="Consolas" w:hAnsi="Consolas" w:cs="Consolas"/>
          <w:color w:val="000000"/>
          <w:sz w:val="20"/>
        </w:rPr>
        <w:t xml:space="preserve"> ValueBlob valueBlob, </w:t>
      </w:r>
      <w:r>
        <w:rPr>
          <w:rFonts w:ascii="Consolas" w:eastAsia="Consolas" w:hAnsi="Consolas" w:cs="Consolas"/>
          <w:color w:val="646464"/>
          <w:sz w:val="20"/>
        </w:rPr>
        <w:t>@RequestParam</w:t>
      </w:r>
      <w:r>
        <w:rPr>
          <w:rFonts w:ascii="Consolas" w:eastAsia="Consolas" w:hAnsi="Consolas" w:cs="Consolas"/>
          <w:color w:val="000000"/>
          <w:sz w:val="20"/>
        </w:rPr>
        <w:t>(</w:t>
      </w:r>
      <w:r>
        <w:rPr>
          <w:rFonts w:ascii="Consolas" w:eastAsia="Consolas" w:hAnsi="Consolas" w:cs="Consolas"/>
          <w:color w:val="2A00FF"/>
          <w:sz w:val="20"/>
        </w:rPr>
        <w:t>"blob"</w:t>
      </w:r>
      <w:r>
        <w:rPr>
          <w:rFonts w:ascii="Consolas" w:eastAsia="Consolas" w:hAnsi="Consolas" w:cs="Consolas"/>
          <w:color w:val="000000"/>
          <w:sz w:val="20"/>
        </w:rPr>
        <w:t>) MultipartFile blobData)</w:t>
      </w:r>
    </w:p>
    <w:p w:rsidR="00000000" w:rsidRDefault="008E6A5F">
      <w:r>
        <w:t xml:space="preserve">Description: uploads </w:t>
      </w:r>
      <w:r>
        <w:t>binary data to the database</w:t>
      </w:r>
      <w:r>
        <w:t>.</w:t>
      </w:r>
    </w:p>
    <w:p w:rsidR="00000000" w:rsidRDefault="008E6A5F">
      <w:pPr>
        <w:rPr>
          <w:lang w:val="en-GB"/>
        </w:rPr>
      </w:pPr>
      <w:r>
        <w:t xml:space="preserve">URL pattern: </w:t>
      </w:r>
      <w:r>
        <w:rPr>
          <w:rFonts w:ascii="Consolas" w:eastAsia="Consolas" w:hAnsi="Consolas" w:cs="Consolas"/>
          <w:color w:val="2A00FF"/>
          <w:sz w:val="20"/>
        </w:rPr>
        <w:t>/blob</w:t>
      </w:r>
    </w:p>
    <w:p w:rsidR="00000000" w:rsidRDefault="008E6A5F">
      <w:pPr>
        <w:rPr>
          <w:lang w:val="en-GB"/>
        </w:rPr>
      </w:pPr>
      <w:r>
        <w:rPr>
          <w:lang w:val="en-GB"/>
        </w:rPr>
        <w:lastRenderedPageBreak/>
        <w:t xml:space="preserve">HTTP method: </w:t>
      </w:r>
      <w:r>
        <w:rPr>
          <w:rFonts w:ascii="Consolas" w:eastAsia="Consolas" w:hAnsi="Consolas" w:cs="Consolas"/>
          <w:i/>
          <w:iCs/>
          <w:color w:val="0000C0"/>
          <w:sz w:val="20"/>
        </w:rPr>
        <w:t>POST</w:t>
      </w:r>
    </w:p>
    <w:p w:rsidR="00000000" w:rsidRDefault="008E6A5F">
      <w:pPr>
        <w:rPr>
          <w:lang w:val="en-GB"/>
        </w:rPr>
      </w:pPr>
    </w:p>
    <w:p w:rsidR="00000000" w:rsidRDefault="008E6A5F">
      <w:pPr>
        <w:pStyle w:val="Heading4"/>
        <w:ind w:left="0"/>
        <w:rPr>
          <w:b w:val="0"/>
        </w:rPr>
      </w:pPr>
      <w:r>
        <w:rPr>
          <w:bCs/>
        </w:rPr>
        <w:t xml:space="preserve">Template </w:t>
      </w:r>
      <w:r>
        <w:rPr>
          <w:bCs/>
          <w:lang w:val="en-GB"/>
        </w:rPr>
        <w:t>Controller</w:t>
      </w:r>
    </w:p>
    <w:p w:rsidR="00000000" w:rsidRDefault="008E6A5F"/>
    <w:p w:rsidR="00000000" w:rsidRDefault="008E6A5F">
      <w:r>
        <w:t xml:space="preserve">Controller method: </w:t>
      </w:r>
      <w:r>
        <w:rPr>
          <w:rFonts w:ascii="Consolas" w:eastAsia="Consolas" w:hAnsi="Consolas" w:cs="Consolas"/>
          <w:color w:val="000000"/>
          <w:sz w:val="20"/>
        </w:rPr>
        <w:t>Set&lt;ValueType&gt; getValue</w:t>
      </w:r>
      <w:r>
        <w:rPr>
          <w:rFonts w:ascii="Consolas" w:eastAsia="Consolas" w:hAnsi="Consolas" w:cs="Consolas"/>
          <w:color w:val="000000"/>
          <w:sz w:val="20"/>
        </w:rPr>
        <w:t>Types()</w:t>
      </w:r>
    </w:p>
    <w:p w:rsidR="00000000" w:rsidRDefault="008E6A5F">
      <w:r>
        <w:t>Description: returns a list of available Value types (Integer, String, Image etc).</w:t>
      </w:r>
    </w:p>
    <w:p w:rsidR="00000000" w:rsidRDefault="008E6A5F">
      <w:r>
        <w:t xml:space="preserve">URL pattern: </w:t>
      </w:r>
      <w:r>
        <w:rPr>
          <w:rFonts w:ascii="Consolas" w:eastAsia="Consolas" w:hAnsi="Consolas" w:cs="Consolas"/>
          <w:color w:val="2A00FF"/>
          <w:sz w:val="20"/>
        </w:rPr>
        <w:t>/value-types</w:t>
      </w:r>
    </w:p>
    <w:p w:rsidR="00000000" w:rsidRDefault="008E6A5F">
      <w:r>
        <w:t xml:space="preserve">HTTP method: </w:t>
      </w:r>
      <w:r>
        <w:rPr>
          <w:rFonts w:ascii="Consolas" w:eastAsia="Consolas" w:hAnsi="Consolas" w:cs="Consolas"/>
          <w:i/>
          <w:iCs/>
          <w:color w:val="0000C0"/>
          <w:sz w:val="20"/>
        </w:rPr>
        <w:t>GET</w:t>
      </w:r>
    </w:p>
    <w:p w:rsidR="00000000" w:rsidRDefault="008E6A5F"/>
    <w:p w:rsidR="00000000" w:rsidRDefault="008E6A5F">
      <w:r>
        <w:t xml:space="preserve">Controller method: </w:t>
      </w:r>
      <w:r>
        <w:rPr>
          <w:rFonts w:ascii="Consolas" w:eastAsia="Consolas" w:hAnsi="Consolas" w:cs="Consolas"/>
          <w:color w:val="000000"/>
          <w:sz w:val="20"/>
        </w:rPr>
        <w:t>EntityTemplate getTemplate(</w:t>
      </w:r>
      <w:r>
        <w:rPr>
          <w:rFonts w:ascii="Consolas" w:eastAsia="Consolas" w:hAnsi="Consolas" w:cs="Consolas"/>
          <w:color w:val="646464"/>
          <w:sz w:val="20"/>
        </w:rPr>
        <w:t>@PathVariable</w:t>
      </w:r>
      <w:r>
        <w:rPr>
          <w:rFonts w:ascii="Consolas" w:eastAsia="Consolas" w:hAnsi="Consolas" w:cs="Consolas"/>
          <w:color w:val="000000"/>
          <w:sz w:val="20"/>
        </w:rPr>
        <w:t xml:space="preserve"> Long id, </w:t>
      </w:r>
      <w:r>
        <w:rPr>
          <w:rFonts w:ascii="Consolas" w:eastAsia="Consolas" w:hAnsi="Consolas" w:cs="Consolas"/>
          <w:color w:val="646464"/>
          <w:sz w:val="20"/>
        </w:rPr>
        <w:t>@MatrixVariable</w:t>
      </w:r>
      <w:r>
        <w:rPr>
          <w:rFonts w:ascii="Consolas" w:eastAsia="Consolas" w:hAnsi="Consolas" w:cs="Consolas"/>
          <w:color w:val="000000"/>
          <w:sz w:val="20"/>
        </w:rPr>
        <w:t>(required=</w:t>
      </w:r>
      <w:r>
        <w:rPr>
          <w:rFonts w:ascii="Consolas" w:eastAsia="Consolas" w:hAnsi="Consolas" w:cs="Consolas"/>
          <w:b/>
          <w:bCs/>
          <w:color w:val="7F0055"/>
          <w:sz w:val="20"/>
        </w:rPr>
        <w:t>true</w:t>
      </w:r>
      <w:r>
        <w:rPr>
          <w:rFonts w:ascii="Consolas" w:eastAsia="Consolas" w:hAnsi="Consolas" w:cs="Consolas"/>
          <w:color w:val="000000"/>
          <w:sz w:val="20"/>
        </w:rPr>
        <w:t xml:space="preserve">) </w:t>
      </w:r>
      <w:r>
        <w:rPr>
          <w:rFonts w:ascii="Consolas" w:eastAsia="Consolas" w:hAnsi="Consolas" w:cs="Consolas"/>
          <w:b/>
          <w:bCs/>
          <w:color w:val="7F0055"/>
          <w:sz w:val="20"/>
        </w:rPr>
        <w:t>int</w:t>
      </w:r>
      <w:r>
        <w:rPr>
          <w:rFonts w:ascii="Consolas" w:eastAsia="Consolas" w:hAnsi="Consolas" w:cs="Consolas"/>
          <w:color w:val="000000"/>
          <w:sz w:val="20"/>
        </w:rPr>
        <w:t xml:space="preserve"> skip_childs)</w:t>
      </w:r>
    </w:p>
    <w:p w:rsidR="00000000" w:rsidRDefault="008E6A5F">
      <w:r>
        <w:t>Desc</w:t>
      </w:r>
      <w:r>
        <w:t>ription: returns a requested Entity Template with its properties if skip_childs=1.</w:t>
      </w:r>
    </w:p>
    <w:p w:rsidR="00000000" w:rsidRDefault="008E6A5F">
      <w:r>
        <w:t xml:space="preserve">URL pattern: </w:t>
      </w:r>
      <w:r>
        <w:rPr>
          <w:rFonts w:ascii="Consolas" w:eastAsia="Consolas" w:hAnsi="Consolas" w:cs="Consolas"/>
          <w:color w:val="2A00FF"/>
          <w:sz w:val="20"/>
        </w:rPr>
        <w:t>/template/{id}</w:t>
      </w:r>
    </w:p>
    <w:p w:rsidR="00000000" w:rsidRDefault="008E6A5F">
      <w:r>
        <w:t xml:space="preserve">HTTP method: </w:t>
      </w:r>
      <w:r>
        <w:rPr>
          <w:rFonts w:ascii="Consolas" w:eastAsia="Consolas" w:hAnsi="Consolas" w:cs="Consolas"/>
          <w:i/>
          <w:iCs/>
          <w:color w:val="0000C0"/>
          <w:sz w:val="20"/>
        </w:rPr>
        <w:t>GET</w:t>
      </w:r>
    </w:p>
    <w:p w:rsidR="00000000" w:rsidRDefault="008E6A5F"/>
    <w:p w:rsidR="00000000" w:rsidRDefault="008E6A5F">
      <w:r>
        <w:t xml:space="preserve">Controller method: </w:t>
      </w:r>
      <w:r>
        <w:rPr>
          <w:rFonts w:ascii="Consolas" w:eastAsia="Consolas" w:hAnsi="Consolas" w:cs="Consolas"/>
          <w:color w:val="000000"/>
          <w:sz w:val="20"/>
        </w:rPr>
        <w:t>EntityTemplate createTemplate(</w:t>
      </w:r>
      <w:r>
        <w:rPr>
          <w:rFonts w:ascii="Consolas" w:eastAsia="Consolas" w:hAnsi="Consolas" w:cs="Consolas"/>
          <w:color w:val="646464"/>
          <w:sz w:val="20"/>
        </w:rPr>
        <w:t>@RequestBody</w:t>
      </w:r>
      <w:r>
        <w:rPr>
          <w:rFonts w:ascii="Consolas" w:eastAsia="Consolas" w:hAnsi="Consolas" w:cs="Consolas"/>
          <w:color w:val="000000"/>
          <w:sz w:val="20"/>
        </w:rPr>
        <w:t xml:space="preserve"> EntityTemplate template)</w:t>
      </w:r>
    </w:p>
    <w:p w:rsidR="00000000" w:rsidRDefault="008E6A5F">
      <w:r>
        <w:t>Description: creates a new Entity Templa</w:t>
      </w:r>
      <w:r>
        <w:t>te.</w:t>
      </w:r>
    </w:p>
    <w:p w:rsidR="00000000" w:rsidRDefault="008E6A5F">
      <w:r>
        <w:t xml:space="preserve">URL pattern: </w:t>
      </w:r>
      <w:r>
        <w:rPr>
          <w:rFonts w:ascii="Consolas" w:eastAsia="Consolas" w:hAnsi="Consolas" w:cs="Consolas"/>
          <w:color w:val="2A00FF"/>
          <w:sz w:val="20"/>
        </w:rPr>
        <w:t>/template</w:t>
      </w:r>
    </w:p>
    <w:p w:rsidR="00000000" w:rsidRDefault="008E6A5F">
      <w:pPr>
        <w:rPr>
          <w:rFonts w:ascii="Consolas" w:eastAsia="Consolas" w:hAnsi="Consolas" w:cs="Consolas"/>
          <w:i/>
          <w:iCs/>
          <w:color w:val="0000C0"/>
          <w:sz w:val="20"/>
        </w:rPr>
      </w:pPr>
      <w:r>
        <w:t xml:space="preserve">HTTP method: </w:t>
      </w:r>
      <w:r>
        <w:rPr>
          <w:rFonts w:ascii="Consolas" w:eastAsia="Consolas" w:hAnsi="Consolas" w:cs="Consolas"/>
          <w:i/>
          <w:iCs/>
          <w:color w:val="0000C0"/>
          <w:sz w:val="20"/>
        </w:rPr>
        <w:t>POST</w:t>
      </w:r>
    </w:p>
    <w:p w:rsidR="00000000" w:rsidRDefault="008E6A5F">
      <w:pPr>
        <w:rPr>
          <w:rFonts w:ascii="Consolas" w:eastAsia="Consolas" w:hAnsi="Consolas" w:cs="Consolas"/>
          <w:i/>
          <w:iCs/>
          <w:color w:val="0000C0"/>
          <w:sz w:val="20"/>
        </w:rPr>
      </w:pPr>
    </w:p>
    <w:p w:rsidR="00000000" w:rsidRDefault="008E6A5F">
      <w:r>
        <w:t xml:space="preserve">Controller method: </w:t>
      </w:r>
      <w:r>
        <w:rPr>
          <w:rFonts w:ascii="Consolas" w:eastAsia="Consolas" w:hAnsi="Consolas" w:cs="Consolas"/>
          <w:color w:val="000000"/>
          <w:sz w:val="20"/>
        </w:rPr>
        <w:t>String deleteTemplate(</w:t>
      </w:r>
      <w:r>
        <w:rPr>
          <w:rFonts w:ascii="Consolas" w:eastAsia="Consolas" w:hAnsi="Consolas" w:cs="Consolas"/>
          <w:color w:val="646464"/>
          <w:sz w:val="20"/>
        </w:rPr>
        <w:t>@RequestBody</w:t>
      </w:r>
      <w:r>
        <w:rPr>
          <w:rFonts w:ascii="Consolas" w:eastAsia="Consolas" w:hAnsi="Consolas" w:cs="Consolas"/>
          <w:color w:val="000000"/>
          <w:sz w:val="20"/>
        </w:rPr>
        <w:t xml:space="preserve"> EntityTemplate template)</w:t>
      </w:r>
    </w:p>
    <w:p w:rsidR="00000000" w:rsidRDefault="008E6A5F">
      <w:r>
        <w:t>Description: deletes an Entity Template.</w:t>
      </w:r>
    </w:p>
    <w:p w:rsidR="00000000" w:rsidRDefault="008E6A5F">
      <w:r>
        <w:t xml:space="preserve">URL pattern: </w:t>
      </w:r>
      <w:r>
        <w:rPr>
          <w:rFonts w:ascii="Consolas" w:eastAsia="Consolas" w:hAnsi="Consolas" w:cs="Consolas"/>
          <w:color w:val="2A00FF"/>
          <w:sz w:val="20"/>
        </w:rPr>
        <w:t>/template</w:t>
      </w:r>
    </w:p>
    <w:p w:rsidR="00000000" w:rsidRDefault="008E6A5F">
      <w:pPr>
        <w:rPr>
          <w:rFonts w:ascii="Consolas" w:eastAsia="Consolas" w:hAnsi="Consolas" w:cs="Consolas"/>
          <w:i/>
          <w:iCs/>
          <w:color w:val="0000C0"/>
          <w:sz w:val="20"/>
        </w:rPr>
      </w:pPr>
      <w:r>
        <w:t xml:space="preserve">HTTP method: </w:t>
      </w:r>
      <w:r>
        <w:rPr>
          <w:rFonts w:ascii="Consolas" w:eastAsia="Consolas" w:hAnsi="Consolas" w:cs="Consolas"/>
          <w:i/>
          <w:iCs/>
          <w:color w:val="0000C0"/>
          <w:sz w:val="20"/>
        </w:rPr>
        <w:t>DELETE</w:t>
      </w:r>
    </w:p>
    <w:p w:rsidR="00000000" w:rsidRDefault="008E6A5F">
      <w:pPr>
        <w:rPr>
          <w:rFonts w:ascii="Consolas" w:eastAsia="Consolas" w:hAnsi="Consolas" w:cs="Consolas"/>
          <w:i/>
          <w:iCs/>
          <w:color w:val="0000C0"/>
          <w:sz w:val="20"/>
        </w:rPr>
      </w:pPr>
    </w:p>
    <w:p w:rsidR="00000000" w:rsidRDefault="008E6A5F">
      <w:r>
        <w:t xml:space="preserve">Controller method: </w:t>
      </w:r>
      <w:r>
        <w:rPr>
          <w:rFonts w:ascii="Consolas" w:eastAsia="Consolas" w:hAnsi="Consolas" w:cs="Consolas"/>
          <w:color w:val="000000"/>
          <w:sz w:val="20"/>
        </w:rPr>
        <w:t>EntityTemplate updateTempla</w:t>
      </w:r>
      <w:r>
        <w:rPr>
          <w:rFonts w:ascii="Consolas" w:eastAsia="Consolas" w:hAnsi="Consolas" w:cs="Consolas"/>
          <w:color w:val="000000"/>
          <w:sz w:val="20"/>
        </w:rPr>
        <w:t>te(</w:t>
      </w:r>
      <w:r>
        <w:rPr>
          <w:rFonts w:ascii="Consolas" w:eastAsia="Consolas" w:hAnsi="Consolas" w:cs="Consolas"/>
          <w:color w:val="646464"/>
          <w:sz w:val="20"/>
        </w:rPr>
        <w:t>@RequestBody</w:t>
      </w:r>
      <w:r>
        <w:rPr>
          <w:rFonts w:ascii="Consolas" w:eastAsia="Consolas" w:hAnsi="Consolas" w:cs="Consolas"/>
          <w:color w:val="000000"/>
          <w:sz w:val="20"/>
        </w:rPr>
        <w:t xml:space="preserve"> EntityTemplate template)</w:t>
      </w:r>
    </w:p>
    <w:p w:rsidR="00000000" w:rsidRDefault="008E6A5F">
      <w:r>
        <w:t>Description: updates an Entity Template.</w:t>
      </w:r>
    </w:p>
    <w:p w:rsidR="00000000" w:rsidRDefault="008E6A5F">
      <w:r>
        <w:t xml:space="preserve">URL pattern: </w:t>
      </w:r>
      <w:r>
        <w:rPr>
          <w:rFonts w:ascii="Consolas" w:eastAsia="Consolas" w:hAnsi="Consolas" w:cs="Consolas"/>
          <w:color w:val="2A00FF"/>
          <w:sz w:val="20"/>
        </w:rPr>
        <w:t>/template</w:t>
      </w:r>
    </w:p>
    <w:p w:rsidR="00000000" w:rsidRDefault="008E6A5F">
      <w:pPr>
        <w:rPr>
          <w:rFonts w:ascii="Consolas" w:eastAsia="Consolas" w:hAnsi="Consolas" w:cs="Consolas"/>
          <w:i/>
          <w:iCs/>
          <w:color w:val="0000C0"/>
          <w:sz w:val="20"/>
        </w:rPr>
      </w:pPr>
      <w:r>
        <w:t xml:space="preserve">HTTP method: </w:t>
      </w:r>
      <w:r>
        <w:rPr>
          <w:rFonts w:ascii="Consolas" w:eastAsia="Consolas" w:hAnsi="Consolas" w:cs="Consolas"/>
          <w:i/>
          <w:iCs/>
          <w:color w:val="0000C0"/>
          <w:sz w:val="20"/>
        </w:rPr>
        <w:t>PUT</w:t>
      </w:r>
    </w:p>
    <w:p w:rsidR="00000000" w:rsidRDefault="008E6A5F">
      <w:pPr>
        <w:rPr>
          <w:rFonts w:ascii="Consolas" w:eastAsia="Consolas" w:hAnsi="Consolas" w:cs="Consolas"/>
          <w:i/>
          <w:iCs/>
          <w:color w:val="0000C0"/>
          <w:sz w:val="20"/>
        </w:rPr>
      </w:pPr>
    </w:p>
    <w:p w:rsidR="00000000" w:rsidRDefault="008E6A5F">
      <w:r>
        <w:t xml:space="preserve">Controller method: </w:t>
      </w:r>
      <w:r>
        <w:rPr>
          <w:rFonts w:ascii="Consolas" w:eastAsia="Consolas" w:hAnsi="Consolas" w:cs="Consolas"/>
          <w:color w:val="000000"/>
          <w:sz w:val="20"/>
        </w:rPr>
        <w:t>Set&lt;EntityTemplate&gt; getTemplates()</w:t>
      </w:r>
    </w:p>
    <w:p w:rsidR="00000000" w:rsidRDefault="008E6A5F">
      <w:r>
        <w:t>Description: returns all Entity Templates available within the system.</w:t>
      </w:r>
    </w:p>
    <w:p w:rsidR="00000000" w:rsidRDefault="008E6A5F">
      <w:r>
        <w:t>URL patt</w:t>
      </w:r>
      <w:r>
        <w:t xml:space="preserve">ern: </w:t>
      </w:r>
      <w:r>
        <w:rPr>
          <w:rFonts w:ascii="Consolas" w:eastAsia="Consolas" w:hAnsi="Consolas" w:cs="Consolas"/>
          <w:color w:val="2A00FF"/>
          <w:sz w:val="20"/>
        </w:rPr>
        <w:t>/templates</w:t>
      </w:r>
    </w:p>
    <w:p w:rsidR="00000000" w:rsidRDefault="008E6A5F">
      <w:pPr>
        <w:rPr>
          <w:rFonts w:ascii="Consolas" w:eastAsia="Consolas" w:hAnsi="Consolas" w:cs="Consolas"/>
          <w:bCs/>
          <w:i/>
          <w:iCs/>
          <w:color w:val="0000C0"/>
          <w:sz w:val="20"/>
          <w:lang w:val="en-GB"/>
        </w:rPr>
      </w:pPr>
      <w:r>
        <w:t xml:space="preserve">HTTP method: </w:t>
      </w:r>
      <w:r>
        <w:rPr>
          <w:rFonts w:ascii="Consolas" w:eastAsia="Consolas" w:hAnsi="Consolas" w:cs="Consolas"/>
          <w:i/>
          <w:iCs/>
          <w:color w:val="0000C0"/>
          <w:sz w:val="20"/>
        </w:rPr>
        <w:t>GET</w:t>
      </w:r>
    </w:p>
    <w:p w:rsidR="00000000" w:rsidRDefault="008E6A5F">
      <w:pPr>
        <w:rPr>
          <w:rFonts w:ascii="Consolas" w:eastAsia="Consolas" w:hAnsi="Consolas" w:cs="Consolas"/>
          <w:bCs/>
          <w:i/>
          <w:iCs/>
          <w:color w:val="0000C0"/>
          <w:sz w:val="20"/>
          <w:lang w:val="en-GB"/>
        </w:rPr>
      </w:pPr>
    </w:p>
    <w:p w:rsidR="00000000" w:rsidRDefault="008E6A5F">
      <w:pPr>
        <w:pStyle w:val="Heading2"/>
        <w:spacing w:before="120"/>
      </w:pPr>
      <w:r>
        <w:lastRenderedPageBreak/>
        <w:t>Data Access Layer</w:t>
      </w:r>
    </w:p>
    <w:p w:rsidR="00000000" w:rsidRDefault="008E6A5F">
      <w:pPr>
        <w:pStyle w:val="BodyText"/>
        <w:spacing w:after="0"/>
        <w:ind w:left="0"/>
        <w:rPr>
          <w:rFonts w:ascii="Consolas" w:eastAsia="Consolas" w:hAnsi="Consolas" w:cs="Consolas"/>
          <w:color w:val="000000"/>
          <w:sz w:val="20"/>
        </w:rPr>
      </w:pPr>
      <w:r>
        <w:t>Data access interface provides CRUD and data search methods as follows</w:t>
      </w:r>
      <w:r>
        <w:rPr>
          <w:rFonts w:ascii="Consolas" w:eastAsia="Consolas" w:hAnsi="Consolas" w:cs="Consolas"/>
          <w:color w:val="000000"/>
          <w:sz w:val="20"/>
        </w:rPr>
        <w:t>:</w:t>
      </w:r>
    </w:p>
    <w:p w:rsidR="00000000" w:rsidRDefault="008E6A5F">
      <w:pPr>
        <w:pStyle w:val="BodyText"/>
        <w:spacing w:after="0"/>
        <w:ind w:left="0"/>
        <w:rPr>
          <w:rFonts w:ascii="Consolas" w:eastAsia="Consolas" w:hAnsi="Consolas" w:cs="Consolas"/>
          <w:color w:val="000000"/>
          <w:sz w:val="20"/>
        </w:rPr>
      </w:pPr>
    </w:p>
    <w:p w:rsidR="00000000" w:rsidRDefault="008E6A5F">
      <w:pPr>
        <w:pStyle w:val="BodyText"/>
        <w:spacing w:after="0"/>
        <w:ind w:left="0"/>
        <w:rPr>
          <w:rFonts w:ascii="Consolas" w:eastAsia="Consolas" w:hAnsi="Consolas" w:cs="Consolas"/>
          <w:color w:val="000000"/>
          <w:sz w:val="20"/>
        </w:rPr>
      </w:pPr>
      <w:r>
        <w:t>Entity related operations:</w:t>
      </w:r>
    </w:p>
    <w:p w:rsidR="00000000" w:rsidRDefault="008E6A5F">
      <w:pPr>
        <w:spacing w:before="12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b/>
          <w:bCs/>
          <w:color w:val="7F0055"/>
          <w:sz w:val="20"/>
        </w:rPr>
        <w:t>public</w:t>
      </w:r>
      <w:r>
        <w:rPr>
          <w:rFonts w:ascii="Consolas" w:eastAsia="Consolas" w:hAnsi="Consolas" w:cs="Consolas"/>
          <w:color w:val="000000"/>
          <w:sz w:val="20"/>
        </w:rPr>
        <w:t xml:space="preserve"> Entity getEntity(Long entityId, </w:t>
      </w:r>
      <w:r>
        <w:rPr>
          <w:rFonts w:ascii="Consolas" w:eastAsia="Consolas" w:hAnsi="Consolas" w:cs="Consolas"/>
          <w:b/>
          <w:bCs/>
          <w:color w:val="7F0055"/>
          <w:sz w:val="20"/>
        </w:rPr>
        <w:t>boolean</w:t>
      </w:r>
      <w:r>
        <w:rPr>
          <w:rFonts w:ascii="Consolas" w:eastAsia="Consolas" w:hAnsi="Consolas" w:cs="Consolas"/>
          <w:color w:val="000000"/>
          <w:sz w:val="20"/>
        </w:rPr>
        <w:t xml:space="preserve"> skipChilds);</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b/>
          <w:bCs/>
          <w:color w:val="7F0055"/>
          <w:sz w:val="20"/>
        </w:rPr>
        <w:t>public</w:t>
      </w:r>
      <w:r>
        <w:rPr>
          <w:rFonts w:ascii="Consolas" w:eastAsia="Consolas" w:hAnsi="Consolas" w:cs="Consolas"/>
          <w:color w:val="000000"/>
          <w:sz w:val="20"/>
        </w:rPr>
        <w:t xml:space="preserve"> Entity createEntity(Entity en</w:t>
      </w:r>
      <w:r>
        <w:rPr>
          <w:rFonts w:ascii="Consolas" w:eastAsia="Consolas" w:hAnsi="Consolas" w:cs="Consolas"/>
          <w:color w:val="000000"/>
          <w:sz w:val="20"/>
        </w:rPr>
        <w:t>tity);</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b/>
          <w:bCs/>
          <w:color w:val="7F0055"/>
          <w:sz w:val="20"/>
        </w:rPr>
        <w:t>public</w:t>
      </w:r>
      <w:r>
        <w:rPr>
          <w:rFonts w:ascii="Consolas" w:eastAsia="Consolas" w:hAnsi="Consolas" w:cs="Consolas"/>
          <w:color w:val="000000"/>
          <w:sz w:val="20"/>
        </w:rPr>
        <w:t xml:space="preserve"> Entity updateEntity(Entity entity);</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b/>
          <w:bCs/>
          <w:color w:val="7F0055"/>
          <w:sz w:val="20"/>
        </w:rPr>
        <w:t>public</w:t>
      </w:r>
      <w:r>
        <w:rPr>
          <w:rFonts w:ascii="Consolas" w:eastAsia="Consolas" w:hAnsi="Consolas" w:cs="Consolas"/>
          <w:color w:val="000000"/>
          <w:sz w:val="20"/>
        </w:rPr>
        <w:t xml:space="preserve"> </w:t>
      </w:r>
      <w:r>
        <w:rPr>
          <w:rFonts w:ascii="Consolas" w:eastAsia="Consolas" w:hAnsi="Consolas" w:cs="Consolas"/>
          <w:b/>
          <w:bCs/>
          <w:color w:val="7F0055"/>
          <w:sz w:val="20"/>
        </w:rPr>
        <w:t>void</w:t>
      </w:r>
      <w:r>
        <w:rPr>
          <w:rFonts w:ascii="Consolas" w:eastAsia="Consolas" w:hAnsi="Consolas" w:cs="Consolas"/>
          <w:color w:val="000000"/>
          <w:sz w:val="20"/>
        </w:rPr>
        <w:t xml:space="preserve"> deleteEntity(Entity entity);</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b/>
          <w:bCs/>
          <w:color w:val="7F0055"/>
          <w:sz w:val="20"/>
        </w:rPr>
        <w:t>public</w:t>
      </w:r>
      <w:r>
        <w:rPr>
          <w:rFonts w:ascii="Consolas" w:eastAsia="Consolas" w:hAnsi="Consolas" w:cs="Consolas"/>
          <w:color w:val="000000"/>
          <w:sz w:val="20"/>
        </w:rPr>
        <w:t xml:space="preserve"> Set&lt;Entity&gt; getEntitiesByTemplateCode(String code);</w:t>
      </w:r>
    </w:p>
    <w:p w:rsidR="00000000" w:rsidRDefault="008E6A5F">
      <w:pPr>
        <w:autoSpaceDE w:val="0"/>
        <w:rPr>
          <w:rFonts w:ascii="Consolas" w:eastAsia="Consolas" w:hAnsi="Consolas" w:cs="Consolas"/>
          <w:sz w:val="20"/>
        </w:rPr>
      </w:pPr>
      <w:r>
        <w:rPr>
          <w:rFonts w:ascii="Consolas" w:eastAsia="Consolas" w:hAnsi="Consolas" w:cs="Consolas"/>
          <w:color w:val="000000"/>
          <w:sz w:val="20"/>
        </w:rPr>
        <w:t xml:space="preserve">    </w:t>
      </w:r>
      <w:r>
        <w:rPr>
          <w:rFonts w:ascii="Consolas" w:eastAsia="Consolas" w:hAnsi="Consolas" w:cs="Consolas"/>
          <w:b/>
          <w:bCs/>
          <w:color w:val="7F0055"/>
          <w:sz w:val="20"/>
        </w:rPr>
        <w:t>public</w:t>
      </w:r>
      <w:r>
        <w:rPr>
          <w:rFonts w:ascii="Consolas" w:eastAsia="Consolas" w:hAnsi="Consolas" w:cs="Consolas"/>
          <w:color w:val="000000"/>
          <w:sz w:val="20"/>
        </w:rPr>
        <w:t xml:space="preserve"> Set&lt;</w:t>
      </w:r>
      <w:r>
        <w:rPr>
          <w:rFonts w:ascii="Consolas" w:eastAsia="Consolas" w:hAnsi="Consolas" w:cs="Consolas"/>
          <w:color w:val="000000"/>
          <w:sz w:val="20"/>
          <w:u w:val="single"/>
        </w:rPr>
        <w:t>Entity</w:t>
      </w:r>
      <w:r>
        <w:rPr>
          <w:rFonts w:ascii="Consolas" w:eastAsia="Consolas" w:hAnsi="Consolas" w:cs="Consolas"/>
          <w:color w:val="000000"/>
          <w:sz w:val="20"/>
        </w:rPr>
        <w:t>&gt; getEntitiesByTopic(Long topicId);</w:t>
      </w:r>
    </w:p>
    <w:p w:rsidR="00000000" w:rsidRDefault="008E6A5F">
      <w:pPr>
        <w:autoSpaceDE w:val="0"/>
        <w:rPr>
          <w:rFonts w:ascii="Consolas" w:eastAsia="Consolas" w:hAnsi="Consolas" w:cs="Consolas"/>
          <w:sz w:val="20"/>
        </w:rPr>
      </w:pPr>
    </w:p>
    <w:p w:rsidR="00000000" w:rsidRDefault="008E6A5F">
      <w:pPr>
        <w:pStyle w:val="BodyText"/>
        <w:autoSpaceDE w:val="0"/>
        <w:spacing w:after="0"/>
        <w:ind w:left="0"/>
        <w:rPr>
          <w:rFonts w:ascii="Consolas" w:eastAsia="Consolas" w:hAnsi="Consolas" w:cs="Consolas"/>
          <w:color w:val="000000"/>
          <w:sz w:val="20"/>
        </w:rPr>
      </w:pPr>
      <w:r>
        <w:t>Topic related operations:</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b/>
          <w:bCs/>
          <w:color w:val="7F0055"/>
          <w:sz w:val="20"/>
        </w:rPr>
        <w:t>public</w:t>
      </w:r>
      <w:r>
        <w:rPr>
          <w:rFonts w:ascii="Consolas" w:eastAsia="Consolas" w:hAnsi="Consolas" w:cs="Consolas"/>
          <w:color w:val="000000"/>
          <w:sz w:val="20"/>
        </w:rPr>
        <w:t xml:space="preserve"> Topic getTopic(Long topicId);</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b/>
          <w:bCs/>
          <w:color w:val="7F0055"/>
          <w:sz w:val="20"/>
        </w:rPr>
        <w:t>public</w:t>
      </w:r>
      <w:r>
        <w:rPr>
          <w:rFonts w:ascii="Consolas" w:eastAsia="Consolas" w:hAnsi="Consolas" w:cs="Consolas"/>
          <w:color w:val="000000"/>
          <w:sz w:val="20"/>
        </w:rPr>
        <w:t xml:space="preserve"> Topic createTopic(Topic topic);</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b/>
          <w:bCs/>
          <w:color w:val="7F0055"/>
          <w:sz w:val="20"/>
        </w:rPr>
        <w:t>public</w:t>
      </w:r>
      <w:r>
        <w:rPr>
          <w:rFonts w:ascii="Consolas" w:eastAsia="Consolas" w:hAnsi="Consolas" w:cs="Consolas"/>
          <w:color w:val="000000"/>
          <w:sz w:val="20"/>
        </w:rPr>
        <w:t xml:space="preserve"> Topic updateTopic(Topic topic);</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b/>
          <w:bCs/>
          <w:color w:val="7F0055"/>
          <w:sz w:val="20"/>
        </w:rPr>
        <w:t>public</w:t>
      </w:r>
      <w:r>
        <w:rPr>
          <w:rFonts w:ascii="Consolas" w:eastAsia="Consolas" w:hAnsi="Consolas" w:cs="Consolas"/>
          <w:color w:val="000000"/>
          <w:sz w:val="20"/>
        </w:rPr>
        <w:t xml:space="preserve"> </w:t>
      </w:r>
      <w:r>
        <w:rPr>
          <w:rFonts w:ascii="Consolas" w:eastAsia="Consolas" w:hAnsi="Consolas" w:cs="Consolas"/>
          <w:b/>
          <w:bCs/>
          <w:color w:val="7F0055"/>
          <w:sz w:val="20"/>
        </w:rPr>
        <w:t>void</w:t>
      </w:r>
      <w:r>
        <w:rPr>
          <w:rFonts w:ascii="Consolas" w:eastAsia="Consolas" w:hAnsi="Consolas" w:cs="Consolas"/>
          <w:color w:val="000000"/>
          <w:sz w:val="20"/>
        </w:rPr>
        <w:t xml:space="preserve"> deleteTopic(Topic topic);</w:t>
      </w:r>
    </w:p>
    <w:p w:rsidR="00000000" w:rsidRDefault="008E6A5F">
      <w:pPr>
        <w:autoSpaceDE w:val="0"/>
        <w:rPr>
          <w:rFonts w:ascii="Consolas" w:eastAsia="Consolas" w:hAnsi="Consolas" w:cs="Consolas"/>
          <w:sz w:val="20"/>
        </w:rPr>
      </w:pPr>
      <w:r>
        <w:rPr>
          <w:rFonts w:ascii="Consolas" w:eastAsia="Consolas" w:hAnsi="Consolas" w:cs="Consolas"/>
          <w:color w:val="000000"/>
          <w:sz w:val="20"/>
        </w:rPr>
        <w:t xml:space="preserve">    </w:t>
      </w:r>
      <w:r>
        <w:rPr>
          <w:rFonts w:ascii="Consolas" w:eastAsia="Consolas" w:hAnsi="Consolas" w:cs="Consolas"/>
          <w:b/>
          <w:bCs/>
          <w:color w:val="7F0055"/>
          <w:sz w:val="20"/>
        </w:rPr>
        <w:t>public</w:t>
      </w:r>
      <w:r>
        <w:rPr>
          <w:rFonts w:ascii="Consolas" w:eastAsia="Consolas" w:hAnsi="Consolas" w:cs="Consolas"/>
          <w:color w:val="000000"/>
          <w:sz w:val="20"/>
        </w:rPr>
        <w:t xml:space="preserve"> Set&lt;Topic&gt; getRootTopics();</w:t>
      </w:r>
    </w:p>
    <w:p w:rsidR="00000000" w:rsidRDefault="008E6A5F">
      <w:pPr>
        <w:autoSpaceDE w:val="0"/>
        <w:rPr>
          <w:rFonts w:ascii="Consolas" w:eastAsia="Consolas" w:hAnsi="Consolas" w:cs="Consolas"/>
          <w:sz w:val="20"/>
        </w:rPr>
      </w:pPr>
    </w:p>
    <w:p w:rsidR="00000000" w:rsidRDefault="008E6A5F">
      <w:pPr>
        <w:pStyle w:val="BodyText"/>
        <w:autoSpaceDE w:val="0"/>
        <w:spacing w:after="0"/>
        <w:ind w:left="0"/>
        <w:rPr>
          <w:rFonts w:ascii="Consolas" w:eastAsia="Consolas" w:hAnsi="Consolas" w:cs="Consolas"/>
          <w:color w:val="000000"/>
          <w:sz w:val="20"/>
        </w:rPr>
      </w:pPr>
      <w:r>
        <w:t>Entity Template related operations:</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b/>
          <w:bCs/>
          <w:color w:val="7F0055"/>
          <w:sz w:val="20"/>
        </w:rPr>
        <w:t>public</w:t>
      </w:r>
      <w:r>
        <w:rPr>
          <w:rFonts w:ascii="Consolas" w:eastAsia="Consolas" w:hAnsi="Consolas" w:cs="Consolas"/>
          <w:color w:val="000000"/>
          <w:sz w:val="20"/>
        </w:rPr>
        <w:t xml:space="preserve"> EntityTemp</w:t>
      </w:r>
      <w:r>
        <w:rPr>
          <w:rFonts w:ascii="Consolas" w:eastAsia="Consolas" w:hAnsi="Consolas" w:cs="Consolas"/>
          <w:color w:val="000000"/>
          <w:sz w:val="20"/>
        </w:rPr>
        <w:t xml:space="preserve">late getEntityTemplate(Long templateId, </w:t>
      </w:r>
      <w:r>
        <w:rPr>
          <w:rFonts w:ascii="Consolas" w:eastAsia="Consolas" w:hAnsi="Consolas" w:cs="Consolas"/>
          <w:b/>
          <w:bCs/>
          <w:color w:val="7F0055"/>
          <w:sz w:val="20"/>
        </w:rPr>
        <w:t>boolean</w:t>
      </w:r>
      <w:r>
        <w:rPr>
          <w:rFonts w:ascii="Consolas" w:eastAsia="Consolas" w:hAnsi="Consolas" w:cs="Consolas"/>
          <w:color w:val="000000"/>
          <w:sz w:val="20"/>
        </w:rPr>
        <w:t xml:space="preserve"> skipChilds);</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b/>
          <w:bCs/>
          <w:color w:val="7F0055"/>
          <w:sz w:val="20"/>
        </w:rPr>
        <w:t>public</w:t>
      </w:r>
      <w:r>
        <w:rPr>
          <w:rFonts w:ascii="Consolas" w:eastAsia="Consolas" w:hAnsi="Consolas" w:cs="Consolas"/>
          <w:color w:val="000000"/>
          <w:sz w:val="20"/>
        </w:rPr>
        <w:t xml:space="preserve"> Set&lt;EntityTemplate&gt; getEntityTemplates();</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b/>
          <w:bCs/>
          <w:color w:val="7F0055"/>
          <w:sz w:val="20"/>
        </w:rPr>
        <w:t>public</w:t>
      </w:r>
      <w:r>
        <w:rPr>
          <w:rFonts w:ascii="Consolas" w:eastAsia="Consolas" w:hAnsi="Consolas" w:cs="Consolas"/>
          <w:color w:val="000000"/>
          <w:sz w:val="20"/>
        </w:rPr>
        <w:t xml:space="preserve"> EntityTemplate createEntityTemplate(EntityTemplate template);</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b/>
          <w:bCs/>
          <w:color w:val="7F0055"/>
          <w:sz w:val="20"/>
        </w:rPr>
        <w:t>public</w:t>
      </w:r>
      <w:r>
        <w:rPr>
          <w:rFonts w:ascii="Consolas" w:eastAsia="Consolas" w:hAnsi="Consolas" w:cs="Consolas"/>
          <w:color w:val="000000"/>
          <w:sz w:val="20"/>
        </w:rPr>
        <w:t xml:space="preserve"> EntityTemplate updateEntityTemplate(EntityTemplate templat</w:t>
      </w:r>
      <w:r>
        <w:rPr>
          <w:rFonts w:ascii="Consolas" w:eastAsia="Consolas" w:hAnsi="Consolas" w:cs="Consolas"/>
          <w:color w:val="000000"/>
          <w:sz w:val="20"/>
        </w:rPr>
        <w:t>e);</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b/>
          <w:bCs/>
          <w:color w:val="7F0055"/>
          <w:sz w:val="20"/>
        </w:rPr>
        <w:t>public</w:t>
      </w:r>
      <w:r>
        <w:rPr>
          <w:rFonts w:ascii="Consolas" w:eastAsia="Consolas" w:hAnsi="Consolas" w:cs="Consolas"/>
          <w:color w:val="000000"/>
          <w:sz w:val="20"/>
        </w:rPr>
        <w:t xml:space="preserve"> </w:t>
      </w:r>
      <w:r>
        <w:rPr>
          <w:rFonts w:ascii="Consolas" w:eastAsia="Consolas" w:hAnsi="Consolas" w:cs="Consolas"/>
          <w:b/>
          <w:bCs/>
          <w:color w:val="7F0055"/>
          <w:sz w:val="20"/>
        </w:rPr>
        <w:t>void</w:t>
      </w:r>
      <w:r>
        <w:rPr>
          <w:rFonts w:ascii="Consolas" w:eastAsia="Consolas" w:hAnsi="Consolas" w:cs="Consolas"/>
          <w:color w:val="000000"/>
          <w:sz w:val="20"/>
        </w:rPr>
        <w:t xml:space="preserve"> deleteEntityTemplate(EntityTemplate template);</w:t>
      </w:r>
    </w:p>
    <w:p w:rsidR="00000000" w:rsidRDefault="008E6A5F">
      <w:pPr>
        <w:autoSpaceDE w:val="0"/>
        <w:rPr>
          <w:color w:val="000000"/>
        </w:rPr>
      </w:pPr>
      <w:r>
        <w:rPr>
          <w:rFonts w:ascii="Consolas" w:eastAsia="Consolas" w:hAnsi="Consolas" w:cs="Consolas"/>
          <w:color w:val="000000"/>
          <w:sz w:val="20"/>
        </w:rPr>
        <w:t xml:space="preserve">    </w:t>
      </w:r>
    </w:p>
    <w:p w:rsidR="00000000" w:rsidRDefault="008E6A5F">
      <w:pPr>
        <w:pStyle w:val="BodyText"/>
        <w:autoSpaceDE w:val="0"/>
        <w:spacing w:after="0"/>
        <w:ind w:left="0"/>
        <w:rPr>
          <w:rFonts w:ascii="Consolas" w:eastAsia="Consolas" w:hAnsi="Consolas" w:cs="Consolas"/>
          <w:color w:val="000000"/>
          <w:sz w:val="20"/>
        </w:rPr>
      </w:pPr>
      <w:r>
        <w:rPr>
          <w:color w:val="000000"/>
        </w:rPr>
        <w:t>Value Type related operations:</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b/>
          <w:bCs/>
          <w:color w:val="7F0055"/>
          <w:sz w:val="20"/>
        </w:rPr>
        <w:t>public</w:t>
      </w:r>
      <w:r>
        <w:rPr>
          <w:rFonts w:ascii="Consolas" w:eastAsia="Consolas" w:hAnsi="Consolas" w:cs="Consolas"/>
          <w:color w:val="000000"/>
          <w:sz w:val="20"/>
        </w:rPr>
        <w:t xml:space="preserve"> Set&lt;ValueType&gt; getValueTypes();</w:t>
      </w:r>
    </w:p>
    <w:p w:rsidR="00000000" w:rsidRDefault="008E6A5F">
      <w:pPr>
        <w:autoSpaceDE w:val="0"/>
        <w:rPr>
          <w:color w:val="000000"/>
        </w:rPr>
      </w:pPr>
      <w:r>
        <w:rPr>
          <w:rFonts w:ascii="Consolas" w:eastAsia="Consolas" w:hAnsi="Consolas" w:cs="Consolas"/>
          <w:color w:val="000000"/>
          <w:sz w:val="20"/>
        </w:rPr>
        <w:t xml:space="preserve">    </w:t>
      </w:r>
    </w:p>
    <w:p w:rsidR="00000000" w:rsidRDefault="008E6A5F">
      <w:pPr>
        <w:pStyle w:val="BodyText"/>
        <w:autoSpaceDE w:val="0"/>
        <w:spacing w:after="0"/>
        <w:ind w:left="0"/>
        <w:rPr>
          <w:rFonts w:ascii="Consolas" w:eastAsia="Consolas" w:hAnsi="Consolas" w:cs="Consolas"/>
          <w:color w:val="000000"/>
          <w:sz w:val="20"/>
        </w:rPr>
      </w:pPr>
      <w:r>
        <w:rPr>
          <w:color w:val="000000"/>
        </w:rPr>
        <w:t>Search related operations:</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b/>
          <w:bCs/>
          <w:color w:val="7F0055"/>
          <w:sz w:val="20"/>
        </w:rPr>
        <w:t>public</w:t>
      </w:r>
      <w:r>
        <w:rPr>
          <w:rFonts w:ascii="Consolas" w:eastAsia="Consolas" w:hAnsi="Consolas" w:cs="Consolas"/>
          <w:color w:val="000000"/>
          <w:sz w:val="20"/>
        </w:rPr>
        <w:t xml:space="preserve"> List&lt;Topic&gt; searchForTopics(String param);</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b/>
          <w:bCs/>
          <w:color w:val="7F0055"/>
          <w:sz w:val="20"/>
        </w:rPr>
        <w:t>public</w:t>
      </w:r>
      <w:r>
        <w:rPr>
          <w:rFonts w:ascii="Consolas" w:eastAsia="Consolas" w:hAnsi="Consolas" w:cs="Consolas"/>
          <w:color w:val="000000"/>
          <w:sz w:val="20"/>
        </w:rPr>
        <w:t xml:space="preserve"> List&lt;EntitySe</w:t>
      </w:r>
      <w:r>
        <w:rPr>
          <w:rFonts w:ascii="Consolas" w:eastAsia="Consolas" w:hAnsi="Consolas" w:cs="Consolas"/>
          <w:color w:val="000000"/>
          <w:sz w:val="20"/>
        </w:rPr>
        <w:t>archResult&gt; searchForEntities(String param);</w:t>
      </w:r>
    </w:p>
    <w:p w:rsidR="00000000" w:rsidRDefault="008E6A5F">
      <w:pPr>
        <w:autoSpaceDE w:val="0"/>
        <w:rPr>
          <w:rFonts w:ascii="Consolas" w:eastAsia="Consolas" w:hAnsi="Consolas" w:cs="Consolas"/>
          <w:color w:val="000000"/>
          <w:sz w:val="20"/>
        </w:rPr>
      </w:pPr>
    </w:p>
    <w:p w:rsidR="00000000" w:rsidRDefault="008E6A5F">
      <w:pPr>
        <w:pStyle w:val="BodyText"/>
        <w:autoSpaceDE w:val="0"/>
        <w:spacing w:after="0"/>
        <w:ind w:left="0"/>
        <w:rPr>
          <w:rFonts w:ascii="Consolas" w:eastAsia="Consolas" w:hAnsi="Consolas" w:cs="Consolas"/>
          <w:color w:val="000000"/>
          <w:sz w:val="20"/>
        </w:rPr>
      </w:pPr>
      <w:r>
        <w:t>BLOB operations:</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b/>
          <w:bCs/>
          <w:color w:val="7F0055"/>
          <w:sz w:val="20"/>
        </w:rPr>
        <w:t>public</w:t>
      </w:r>
      <w:r>
        <w:rPr>
          <w:rFonts w:ascii="Consolas" w:eastAsia="Consolas" w:hAnsi="Consolas" w:cs="Consolas"/>
          <w:color w:val="000000"/>
          <w:sz w:val="20"/>
        </w:rPr>
        <w:t xml:space="preserve"> ValueBlob getValueBlob(Long blobId);</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b/>
          <w:bCs/>
          <w:color w:val="7F0055"/>
          <w:sz w:val="20"/>
        </w:rPr>
        <w:t>public</w:t>
      </w:r>
      <w:r>
        <w:rPr>
          <w:rFonts w:ascii="Consolas" w:eastAsia="Consolas" w:hAnsi="Consolas" w:cs="Consolas"/>
          <w:color w:val="000000"/>
          <w:sz w:val="20"/>
        </w:rPr>
        <w:t xml:space="preserve"> </w:t>
      </w:r>
      <w:r>
        <w:rPr>
          <w:rFonts w:ascii="Consolas" w:eastAsia="Consolas" w:hAnsi="Consolas" w:cs="Consolas"/>
          <w:b/>
          <w:bCs/>
          <w:color w:val="7F0055"/>
          <w:sz w:val="20"/>
        </w:rPr>
        <w:t>void</w:t>
      </w:r>
      <w:r>
        <w:rPr>
          <w:rFonts w:ascii="Consolas" w:eastAsia="Consolas" w:hAnsi="Consolas" w:cs="Consolas"/>
          <w:color w:val="000000"/>
          <w:sz w:val="20"/>
        </w:rPr>
        <w:t xml:space="preserve"> saveValueBlob(ValueBlob valueBlob, </w:t>
      </w:r>
      <w:r>
        <w:rPr>
          <w:rFonts w:ascii="Consolas" w:eastAsia="Consolas" w:hAnsi="Consolas" w:cs="Consolas"/>
          <w:b/>
          <w:bCs/>
          <w:color w:val="7F0055"/>
          <w:sz w:val="20"/>
        </w:rPr>
        <w:t>byte</w:t>
      </w:r>
      <w:r>
        <w:rPr>
          <w:rFonts w:ascii="Consolas" w:eastAsia="Consolas" w:hAnsi="Consolas" w:cs="Consolas"/>
          <w:color w:val="000000"/>
          <w:sz w:val="20"/>
        </w:rPr>
        <w:t>[] blobData);</w:t>
      </w:r>
    </w:p>
    <w:p w:rsidR="00000000" w:rsidRDefault="008E6A5F">
      <w:pPr>
        <w:autoSpaceDE w:val="0"/>
        <w:rPr>
          <w:rFonts w:ascii="Consolas" w:eastAsia="Consolas" w:hAnsi="Consolas" w:cs="Consolas"/>
          <w:color w:val="000000"/>
          <w:sz w:val="20"/>
        </w:rPr>
      </w:pPr>
    </w:p>
    <w:p w:rsidR="00000000" w:rsidRDefault="008E6A5F">
      <w:pPr>
        <w:pStyle w:val="Heading4"/>
        <w:ind w:left="0"/>
        <w:rPr>
          <w:bCs/>
        </w:rPr>
      </w:pPr>
      <w:r>
        <w:rPr>
          <w:bCs/>
        </w:rPr>
        <w:t>ORM Mapping</w:t>
      </w:r>
    </w:p>
    <w:p w:rsidR="00000000" w:rsidRDefault="008E6A5F">
      <w:pPr>
        <w:pStyle w:val="BodyText"/>
        <w:ind w:left="0"/>
        <w:rPr>
          <w:rFonts w:ascii="Consolas" w:eastAsia="Consolas" w:hAnsi="Consolas" w:cs="Consolas"/>
          <w:bCs/>
          <w:color w:val="008080"/>
          <w:sz w:val="20"/>
        </w:rPr>
      </w:pPr>
      <w:r>
        <w:rPr>
          <w:bCs/>
        </w:rPr>
        <w:t>Entity</w:t>
      </w:r>
    </w:p>
    <w:p w:rsidR="00000000" w:rsidRDefault="008E6A5F">
      <w:pPr>
        <w:rPr>
          <w:rFonts w:ascii="Consolas" w:eastAsia="Consolas" w:hAnsi="Consolas" w:cs="Consolas"/>
          <w:color w:val="000000"/>
          <w:sz w:val="20"/>
        </w:rPr>
      </w:pPr>
      <w:r>
        <w:rPr>
          <w:rFonts w:ascii="Consolas" w:eastAsia="Consolas" w:hAnsi="Consolas" w:cs="Consolas"/>
          <w:bCs/>
          <w:color w:val="008080"/>
          <w:sz w:val="20"/>
        </w:rPr>
        <w:t>&lt;</w:t>
      </w:r>
      <w:r>
        <w:rPr>
          <w:rFonts w:ascii="Consolas" w:eastAsia="Consolas" w:hAnsi="Consolas" w:cs="Consolas"/>
          <w:bCs/>
          <w:color w:val="3F7F7F"/>
          <w:sz w:val="20"/>
        </w:rPr>
        <w:t>hibernate-mapping</w:t>
      </w:r>
      <w:r>
        <w:rPr>
          <w:rFonts w:ascii="Consolas" w:eastAsia="Consolas" w:hAnsi="Consolas" w:cs="Consolas"/>
          <w:bCs/>
          <w:sz w:val="20"/>
        </w:rPr>
        <w:t xml:space="preserve"> </w:t>
      </w:r>
      <w:r>
        <w:rPr>
          <w:rFonts w:ascii="Consolas" w:eastAsia="Consolas" w:hAnsi="Consolas" w:cs="Consolas"/>
          <w:bCs/>
          <w:color w:val="7F007F"/>
          <w:sz w:val="20"/>
        </w:rPr>
        <w:t>package</w:t>
      </w:r>
      <w:r>
        <w:rPr>
          <w:rFonts w:ascii="Consolas" w:eastAsia="Consolas" w:hAnsi="Consolas" w:cs="Consolas"/>
          <w:bCs/>
          <w:color w:val="000000"/>
          <w:sz w:val="20"/>
        </w:rPr>
        <w:t>=</w:t>
      </w:r>
      <w:r>
        <w:rPr>
          <w:rFonts w:ascii="Consolas" w:eastAsia="Consolas" w:hAnsi="Consolas" w:cs="Consolas"/>
          <w:bCs/>
          <w:i/>
          <w:iCs/>
          <w:color w:val="2A00FF"/>
          <w:sz w:val="20"/>
        </w:rPr>
        <w:t>"org.unido.eetdb.common.model</w:t>
      </w:r>
      <w:r>
        <w:rPr>
          <w:rFonts w:ascii="Consolas" w:eastAsia="Consolas" w:hAnsi="Consolas" w:cs="Consolas"/>
          <w:bCs/>
          <w:i/>
          <w:iCs/>
          <w:color w:val="2A00FF"/>
          <w:sz w:val="20"/>
        </w:rPr>
        <w:t>"</w:t>
      </w:r>
      <w:r>
        <w:rPr>
          <w:rFonts w:ascii="Consolas" w:eastAsia="Consolas" w:hAnsi="Consolas" w:cs="Consolas"/>
          <w:bCs/>
          <w:color w:val="008080"/>
          <w:sz w:val="20"/>
        </w:rPr>
        <w:t>&gt;</w:t>
      </w:r>
    </w:p>
    <w:p w:rsidR="00000000" w:rsidRDefault="008E6A5F">
      <w:pPr>
        <w:autoSpaceDE w:val="0"/>
        <w:rPr>
          <w:rFonts w:ascii="Consolas" w:eastAsia="Consolas" w:hAnsi="Consolas" w:cs="Consolas"/>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class</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"Entity"</w:t>
      </w:r>
      <w:r>
        <w:rPr>
          <w:rFonts w:ascii="Consolas" w:eastAsia="Consolas" w:hAnsi="Consolas" w:cs="Consolas"/>
          <w:sz w:val="20"/>
        </w:rPr>
        <w:t xml:space="preserve"> </w:t>
      </w:r>
      <w:r>
        <w:rPr>
          <w:rFonts w:ascii="Consolas" w:eastAsia="Consolas" w:hAnsi="Consolas" w:cs="Consolas"/>
          <w:color w:val="7F007F"/>
          <w:sz w:val="20"/>
        </w:rPr>
        <w:t>table</w:t>
      </w:r>
      <w:r>
        <w:rPr>
          <w:rFonts w:ascii="Consolas" w:eastAsia="Consolas" w:hAnsi="Consolas" w:cs="Consolas"/>
          <w:color w:val="000000"/>
          <w:sz w:val="20"/>
        </w:rPr>
        <w:t>=</w:t>
      </w:r>
      <w:r>
        <w:rPr>
          <w:rFonts w:ascii="Consolas" w:eastAsia="Consolas" w:hAnsi="Consolas" w:cs="Consolas"/>
          <w:i/>
          <w:iCs/>
          <w:color w:val="2A00FF"/>
          <w:sz w:val="20"/>
        </w:rPr>
        <w:t>"UNIDO_ENTITY"</w:t>
      </w:r>
      <w:r>
        <w:rPr>
          <w:rFonts w:ascii="Consolas" w:eastAsia="Consolas" w:hAnsi="Consolas" w:cs="Consolas"/>
          <w:sz w:val="20"/>
        </w:rPr>
        <w:t xml:space="preserve"> </w:t>
      </w:r>
      <w:r>
        <w:rPr>
          <w:rFonts w:ascii="Consolas" w:eastAsia="Consolas" w:hAnsi="Consolas" w:cs="Consolas"/>
          <w:color w:val="7F007F"/>
          <w:sz w:val="20"/>
        </w:rPr>
        <w:t>lazy</w:t>
      </w:r>
      <w:r>
        <w:rPr>
          <w:rFonts w:ascii="Consolas" w:eastAsia="Consolas" w:hAnsi="Consolas" w:cs="Consolas"/>
          <w:color w:val="000000"/>
          <w:sz w:val="20"/>
        </w:rPr>
        <w:t>=</w:t>
      </w:r>
      <w:r>
        <w:rPr>
          <w:rFonts w:ascii="Consolas" w:eastAsia="Consolas" w:hAnsi="Consolas" w:cs="Consolas"/>
          <w:i/>
          <w:iCs/>
          <w:color w:val="2A00FF"/>
          <w:sz w:val="20"/>
        </w:rPr>
        <w:t>"false"</w:t>
      </w:r>
      <w:r>
        <w:rPr>
          <w:rFonts w:ascii="Consolas" w:eastAsia="Consolas" w:hAnsi="Consolas" w:cs="Consolas"/>
          <w:color w:val="008080"/>
          <w:sz w:val="20"/>
        </w:rPr>
        <w:t>&gt;</w:t>
      </w:r>
    </w:p>
    <w:p w:rsidR="00000000" w:rsidRDefault="008E6A5F">
      <w:pPr>
        <w:autoSpaceDE w:val="0"/>
        <w:rPr>
          <w:rFonts w:ascii="Consolas" w:eastAsia="Consolas" w:hAnsi="Consolas" w:cs="Consolas"/>
          <w:sz w:val="20"/>
        </w:rPr>
      </w:pP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id</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"id"</w:t>
      </w:r>
      <w:r>
        <w:rPr>
          <w:rFonts w:ascii="Consolas" w:eastAsia="Consolas" w:hAnsi="Consolas" w:cs="Consolas"/>
          <w:sz w:val="20"/>
        </w:rPr>
        <w:t xml:space="preserve"> </w:t>
      </w:r>
      <w:r>
        <w:rPr>
          <w:rFonts w:ascii="Consolas" w:eastAsia="Consolas" w:hAnsi="Consolas" w:cs="Consolas"/>
          <w:color w:val="7F007F"/>
          <w:sz w:val="20"/>
        </w:rPr>
        <w:t>column</w:t>
      </w:r>
      <w:r>
        <w:rPr>
          <w:rFonts w:ascii="Consolas" w:eastAsia="Consolas" w:hAnsi="Consolas" w:cs="Consolas"/>
          <w:color w:val="000000"/>
          <w:sz w:val="20"/>
        </w:rPr>
        <w:t>=</w:t>
      </w:r>
      <w:r>
        <w:rPr>
          <w:rFonts w:ascii="Consolas" w:eastAsia="Consolas" w:hAnsi="Consolas" w:cs="Consolas"/>
          <w:i/>
          <w:iCs/>
          <w:color w:val="2A00FF"/>
          <w:sz w:val="20"/>
        </w:rPr>
        <w:t>"ENTITY_ID"</w:t>
      </w:r>
      <w:r>
        <w:rPr>
          <w:rFonts w:ascii="Consolas" w:eastAsia="Consolas" w:hAnsi="Consolas" w:cs="Consola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generator</w:t>
      </w:r>
      <w:r>
        <w:rPr>
          <w:rFonts w:ascii="Consolas" w:eastAsia="Consolas" w:hAnsi="Consolas" w:cs="Consolas"/>
          <w:sz w:val="20"/>
        </w:rPr>
        <w:t xml:space="preserve"> </w:t>
      </w:r>
      <w:r>
        <w:rPr>
          <w:rFonts w:ascii="Consolas" w:eastAsia="Consolas" w:hAnsi="Consolas" w:cs="Consolas"/>
          <w:color w:val="7F007F"/>
          <w:sz w:val="20"/>
        </w:rPr>
        <w:t>class</w:t>
      </w:r>
      <w:r>
        <w:rPr>
          <w:rFonts w:ascii="Consolas" w:eastAsia="Consolas" w:hAnsi="Consolas" w:cs="Consolas"/>
          <w:color w:val="000000"/>
          <w:sz w:val="20"/>
        </w:rPr>
        <w:t>=</w:t>
      </w:r>
      <w:r>
        <w:rPr>
          <w:rFonts w:ascii="Consolas" w:eastAsia="Consolas" w:hAnsi="Consolas" w:cs="Consolas"/>
          <w:i/>
          <w:iCs/>
          <w:color w:val="2A00FF"/>
          <w:sz w:val="20"/>
        </w:rPr>
        <w:t>"org.unido.eetdb.service.IdGenerator"</w:t>
      </w:r>
      <w:r>
        <w:rPr>
          <w:rFonts w:ascii="Consolas" w:eastAsia="Consolas" w:hAnsi="Consolas" w:cs="Consolas"/>
          <w:sz w:val="20"/>
        </w:rPr>
        <w:t xml:space="preserve"> </w:t>
      </w:r>
      <w:r>
        <w:rPr>
          <w:rFonts w:ascii="Consolas" w:eastAsia="Consolas" w:hAnsi="Consolas" w:cs="Consolas"/>
          <w:color w:val="008080"/>
          <w:sz w:val="20"/>
        </w:rPr>
        <w:t>/&gt;</w:t>
      </w:r>
    </w:p>
    <w:p w:rsidR="00000000" w:rsidRDefault="008E6A5F">
      <w:pPr>
        <w:autoSpaceDE w:val="0"/>
        <w:rPr>
          <w:rFonts w:ascii="Consolas" w:eastAsia="Consolas" w:hAnsi="Consolas" w:cs="Consolas"/>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id</w:t>
      </w:r>
      <w:r>
        <w:rPr>
          <w:rFonts w:ascii="Consolas" w:eastAsia="Consolas" w:hAnsi="Consolas" w:cs="Consolas"/>
          <w:color w:val="008080"/>
          <w:sz w:val="20"/>
        </w:rPr>
        <w:t>&gt;</w:t>
      </w:r>
    </w:p>
    <w:p w:rsidR="00000000" w:rsidRDefault="008E6A5F">
      <w:pPr>
        <w:autoSpaceDE w:val="0"/>
        <w:rPr>
          <w:rFonts w:ascii="Consolas" w:eastAsia="Consolas" w:hAnsi="Consolas" w:cs="Consolas"/>
          <w:sz w:val="20"/>
        </w:rPr>
      </w:pPr>
    </w:p>
    <w:p w:rsidR="00000000" w:rsidRDefault="008E6A5F">
      <w:pPr>
        <w:autoSpaceDE w:val="0"/>
        <w:rPr>
          <w:rFonts w:ascii="Consolas" w:eastAsia="Consolas" w:hAnsi="Consolas" w:cs="Consolas"/>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version</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"version"</w:t>
      </w:r>
      <w:r>
        <w:rPr>
          <w:rFonts w:ascii="Consolas" w:eastAsia="Consolas" w:hAnsi="Consolas" w:cs="Consolas"/>
          <w:sz w:val="20"/>
        </w:rPr>
        <w:t xml:space="preserve"> </w:t>
      </w:r>
      <w:r>
        <w:rPr>
          <w:rFonts w:ascii="Consolas" w:eastAsia="Consolas" w:hAnsi="Consolas" w:cs="Consolas"/>
          <w:color w:val="7F007F"/>
          <w:sz w:val="20"/>
        </w:rPr>
        <w:t>column</w:t>
      </w:r>
      <w:r>
        <w:rPr>
          <w:rFonts w:ascii="Consolas" w:eastAsia="Consolas" w:hAnsi="Consolas" w:cs="Consolas"/>
          <w:color w:val="000000"/>
          <w:sz w:val="20"/>
        </w:rPr>
        <w:t>=</w:t>
      </w:r>
      <w:r>
        <w:rPr>
          <w:rFonts w:ascii="Consolas" w:eastAsia="Consolas" w:hAnsi="Consolas" w:cs="Consolas"/>
          <w:i/>
          <w:iCs/>
          <w:color w:val="2A00FF"/>
          <w:sz w:val="20"/>
        </w:rPr>
        <w:t>"VERSION"</w:t>
      </w:r>
      <w:r>
        <w:rPr>
          <w:rFonts w:ascii="Consolas" w:eastAsia="Consolas" w:hAnsi="Consolas" w:cs="Consolas"/>
          <w:sz w:val="20"/>
        </w:rPr>
        <w:t xml:space="preserve"> </w:t>
      </w:r>
      <w:r>
        <w:rPr>
          <w:rFonts w:ascii="Consolas" w:eastAsia="Consolas" w:hAnsi="Consolas" w:cs="Consolas"/>
          <w:color w:val="008080"/>
          <w:sz w:val="20"/>
        </w:rPr>
        <w:t>/&gt;</w:t>
      </w:r>
    </w:p>
    <w:p w:rsidR="00000000" w:rsidRDefault="008E6A5F">
      <w:pPr>
        <w:autoSpaceDE w:val="0"/>
        <w:rPr>
          <w:rFonts w:ascii="Consolas" w:eastAsia="Consolas" w:hAnsi="Consolas" w:cs="Consolas"/>
          <w:sz w:val="20"/>
        </w:rPr>
      </w:pP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pro</w:t>
      </w:r>
      <w:r>
        <w:rPr>
          <w:rFonts w:ascii="Consolas" w:eastAsia="Consolas" w:hAnsi="Consolas" w:cs="Consolas"/>
          <w:color w:val="3F7F7F"/>
          <w:sz w:val="20"/>
        </w:rPr>
        <w:t>perty</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"name"</w:t>
      </w:r>
      <w:r>
        <w:rPr>
          <w:rFonts w:ascii="Consolas" w:eastAsia="Consolas" w:hAnsi="Consolas" w:cs="Consolas"/>
          <w:sz w:val="20"/>
        </w:rPr>
        <w:t xml:space="preserve"> </w:t>
      </w:r>
      <w:r>
        <w:rPr>
          <w:rFonts w:ascii="Consolas" w:eastAsia="Consolas" w:hAnsi="Consolas" w:cs="Consolas"/>
          <w:color w:val="7F007F"/>
          <w:sz w:val="20"/>
        </w:rPr>
        <w:t>column</w:t>
      </w:r>
      <w:r>
        <w:rPr>
          <w:rFonts w:ascii="Consolas" w:eastAsia="Consolas" w:hAnsi="Consolas" w:cs="Consolas"/>
          <w:color w:val="000000"/>
          <w:sz w:val="20"/>
        </w:rPr>
        <w:t>=</w:t>
      </w:r>
      <w:r>
        <w:rPr>
          <w:rFonts w:ascii="Consolas" w:eastAsia="Consolas" w:hAnsi="Consolas" w:cs="Consolas"/>
          <w:i/>
          <w:iCs/>
          <w:color w:val="2A00FF"/>
          <w:sz w:val="20"/>
        </w:rPr>
        <w:t>"ENTITY_NAME"</w:t>
      </w:r>
      <w:r>
        <w:rPr>
          <w:rFonts w:ascii="Consolas" w:eastAsia="Consolas" w:hAnsi="Consolas" w:cs="Consolas"/>
          <w:sz w:val="20"/>
        </w:rPr>
        <w:t xml:space="preserve"> </w:t>
      </w:r>
      <w:r>
        <w:rPr>
          <w:rFonts w:ascii="Consolas" w:eastAsia="Consolas" w:hAnsi="Consolas" w:cs="Consolas"/>
          <w:color w:val="008080"/>
          <w:sz w:val="20"/>
        </w:rPr>
        <w:t>/&gt;</w:t>
      </w:r>
    </w:p>
    <w:p w:rsidR="00000000" w:rsidRDefault="008E6A5F">
      <w:pPr>
        <w:autoSpaceDE w:val="0"/>
        <w:rPr>
          <w:rFonts w:ascii="Consolas" w:eastAsia="Consolas" w:hAnsi="Consolas" w:cs="Consolas"/>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property</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"lastUpdatedBy"</w:t>
      </w:r>
      <w:r>
        <w:rPr>
          <w:rFonts w:ascii="Consolas" w:eastAsia="Consolas" w:hAnsi="Consolas" w:cs="Consolas"/>
          <w:sz w:val="20"/>
        </w:rPr>
        <w:t xml:space="preserve"> </w:t>
      </w:r>
      <w:r>
        <w:rPr>
          <w:rFonts w:ascii="Consolas" w:eastAsia="Consolas" w:hAnsi="Consolas" w:cs="Consolas"/>
          <w:color w:val="7F007F"/>
          <w:sz w:val="20"/>
        </w:rPr>
        <w:t>column</w:t>
      </w:r>
      <w:r>
        <w:rPr>
          <w:rFonts w:ascii="Consolas" w:eastAsia="Consolas" w:hAnsi="Consolas" w:cs="Consolas"/>
          <w:color w:val="000000"/>
          <w:sz w:val="20"/>
        </w:rPr>
        <w:t>=</w:t>
      </w:r>
      <w:r>
        <w:rPr>
          <w:rFonts w:ascii="Consolas" w:eastAsia="Consolas" w:hAnsi="Consolas" w:cs="Consolas"/>
          <w:i/>
          <w:iCs/>
          <w:color w:val="2A00FF"/>
          <w:sz w:val="20"/>
        </w:rPr>
        <w:t>"UPDATED_BY"</w:t>
      </w:r>
      <w:r>
        <w:rPr>
          <w:rFonts w:ascii="Consolas" w:eastAsia="Consolas" w:hAnsi="Consolas" w:cs="Consolas"/>
          <w:sz w:val="20"/>
        </w:rPr>
        <w:t xml:space="preserve"> </w:t>
      </w:r>
      <w:r>
        <w:rPr>
          <w:rFonts w:ascii="Consolas" w:eastAsia="Consolas" w:hAnsi="Consolas" w:cs="Consolas"/>
          <w:color w:val="008080"/>
          <w:sz w:val="20"/>
        </w:rPr>
        <w:t>/&gt;</w:t>
      </w:r>
    </w:p>
    <w:p w:rsidR="00000000" w:rsidRDefault="008E6A5F">
      <w:pPr>
        <w:autoSpaceDE w:val="0"/>
        <w:rPr>
          <w:rFonts w:ascii="Consolas" w:eastAsia="Consolas" w:hAnsi="Consolas" w:cs="Consolas"/>
          <w:sz w:val="20"/>
        </w:rPr>
      </w:pPr>
    </w:p>
    <w:p w:rsidR="00000000" w:rsidRDefault="008E6A5F">
      <w:pPr>
        <w:autoSpaceDE w:val="0"/>
        <w:rPr>
          <w:rFonts w:ascii="Consolas" w:eastAsia="Consolas" w:hAnsi="Consolas" w:cs="Consolas"/>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many-to-one</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"entityTemplate"</w:t>
      </w:r>
      <w:r>
        <w:rPr>
          <w:rFonts w:ascii="Consolas" w:eastAsia="Consolas" w:hAnsi="Consolas" w:cs="Consolas"/>
          <w:sz w:val="20"/>
        </w:rPr>
        <w:t xml:space="preserve"> </w:t>
      </w:r>
      <w:r>
        <w:rPr>
          <w:rFonts w:ascii="Consolas" w:eastAsia="Consolas" w:hAnsi="Consolas" w:cs="Consolas"/>
          <w:color w:val="7F007F"/>
          <w:sz w:val="20"/>
        </w:rPr>
        <w:t>fetch</w:t>
      </w:r>
      <w:r>
        <w:rPr>
          <w:rFonts w:ascii="Consolas" w:eastAsia="Consolas" w:hAnsi="Consolas" w:cs="Consolas"/>
          <w:color w:val="000000"/>
          <w:sz w:val="20"/>
        </w:rPr>
        <w:t>=</w:t>
      </w:r>
      <w:r>
        <w:rPr>
          <w:rFonts w:ascii="Consolas" w:eastAsia="Consolas" w:hAnsi="Consolas" w:cs="Consolas"/>
          <w:i/>
          <w:iCs/>
          <w:color w:val="2A00FF"/>
          <w:sz w:val="20"/>
        </w:rPr>
        <w:t>"join"</w:t>
      </w:r>
    </w:p>
    <w:p w:rsidR="00000000" w:rsidRDefault="008E6A5F">
      <w:pPr>
        <w:autoSpaceDE w:val="0"/>
        <w:rPr>
          <w:rFonts w:ascii="Consolas" w:eastAsia="Consolas" w:hAnsi="Consolas" w:cs="Consolas"/>
          <w:sz w:val="20"/>
        </w:rPr>
      </w:pPr>
      <w:r>
        <w:rPr>
          <w:rFonts w:ascii="Consolas" w:eastAsia="Consolas" w:hAnsi="Consolas" w:cs="Consolas"/>
          <w:sz w:val="20"/>
        </w:rPr>
        <w:t xml:space="preserve">            </w:t>
      </w:r>
      <w:r>
        <w:rPr>
          <w:rFonts w:ascii="Consolas" w:eastAsia="Consolas" w:hAnsi="Consolas" w:cs="Consolas"/>
          <w:color w:val="7F007F"/>
          <w:sz w:val="20"/>
        </w:rPr>
        <w:t>column</w:t>
      </w:r>
      <w:r>
        <w:rPr>
          <w:rFonts w:ascii="Consolas" w:eastAsia="Consolas" w:hAnsi="Consolas" w:cs="Consolas"/>
          <w:color w:val="000000"/>
          <w:sz w:val="20"/>
        </w:rPr>
        <w:t>=</w:t>
      </w:r>
      <w:r>
        <w:rPr>
          <w:rFonts w:ascii="Consolas" w:eastAsia="Consolas" w:hAnsi="Consolas" w:cs="Consolas"/>
          <w:i/>
          <w:iCs/>
          <w:color w:val="2A00FF"/>
          <w:sz w:val="20"/>
        </w:rPr>
        <w:t>"ENTITY_TEMPLATE_ID"</w:t>
      </w:r>
      <w:r>
        <w:rPr>
          <w:rFonts w:ascii="Consolas" w:eastAsia="Consolas" w:hAnsi="Consolas" w:cs="Consolas"/>
          <w:sz w:val="20"/>
        </w:rPr>
        <w:t xml:space="preserve"> </w:t>
      </w:r>
      <w:r>
        <w:rPr>
          <w:rFonts w:ascii="Consolas" w:eastAsia="Consolas" w:hAnsi="Consolas" w:cs="Consolas"/>
          <w:color w:val="7F007F"/>
          <w:sz w:val="20"/>
        </w:rPr>
        <w:t>unique</w:t>
      </w:r>
      <w:r>
        <w:rPr>
          <w:rFonts w:ascii="Consolas" w:eastAsia="Consolas" w:hAnsi="Consolas" w:cs="Consolas"/>
          <w:color w:val="000000"/>
          <w:sz w:val="20"/>
        </w:rPr>
        <w:t>=</w:t>
      </w:r>
      <w:r>
        <w:rPr>
          <w:rFonts w:ascii="Consolas" w:eastAsia="Consolas" w:hAnsi="Consolas" w:cs="Consolas"/>
          <w:i/>
          <w:iCs/>
          <w:color w:val="2A00FF"/>
          <w:sz w:val="20"/>
        </w:rPr>
        <w:t>"true"</w:t>
      </w:r>
      <w:r>
        <w:rPr>
          <w:rFonts w:ascii="Consolas" w:eastAsia="Consolas" w:hAnsi="Consolas" w:cs="Consolas"/>
          <w:sz w:val="20"/>
        </w:rPr>
        <w:t xml:space="preserve"> </w:t>
      </w:r>
      <w:r>
        <w:rPr>
          <w:rFonts w:ascii="Consolas" w:eastAsia="Consolas" w:hAnsi="Consolas" w:cs="Consolas"/>
          <w:color w:val="008080"/>
          <w:sz w:val="20"/>
        </w:rPr>
        <w:t>/&gt;</w:t>
      </w:r>
    </w:p>
    <w:p w:rsidR="00000000" w:rsidRDefault="008E6A5F">
      <w:pPr>
        <w:autoSpaceDE w:val="0"/>
        <w:rPr>
          <w:rFonts w:ascii="Consolas" w:eastAsia="Consolas" w:hAnsi="Consolas" w:cs="Consolas"/>
          <w:sz w:val="20"/>
        </w:rPr>
      </w:pPr>
    </w:p>
    <w:p w:rsidR="00000000" w:rsidRDefault="008E6A5F">
      <w:pPr>
        <w:autoSpaceDE w:val="0"/>
        <w:rPr>
          <w:rFonts w:ascii="Consolas" w:eastAsia="Consolas" w:hAnsi="Consolas" w:cs="Consolas"/>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set</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"properties"</w:t>
      </w:r>
      <w:r>
        <w:rPr>
          <w:rFonts w:ascii="Consolas" w:eastAsia="Consolas" w:hAnsi="Consolas" w:cs="Consolas"/>
          <w:sz w:val="20"/>
        </w:rPr>
        <w:t xml:space="preserve"> </w:t>
      </w:r>
      <w:r>
        <w:rPr>
          <w:rFonts w:ascii="Consolas" w:eastAsia="Consolas" w:hAnsi="Consolas" w:cs="Consolas"/>
          <w:color w:val="7F007F"/>
          <w:sz w:val="20"/>
        </w:rPr>
        <w:t>table</w:t>
      </w:r>
      <w:r>
        <w:rPr>
          <w:rFonts w:ascii="Consolas" w:eastAsia="Consolas" w:hAnsi="Consolas" w:cs="Consolas"/>
          <w:color w:val="000000"/>
          <w:sz w:val="20"/>
        </w:rPr>
        <w:t>=</w:t>
      </w:r>
      <w:r>
        <w:rPr>
          <w:rFonts w:ascii="Consolas" w:eastAsia="Consolas" w:hAnsi="Consolas" w:cs="Consolas"/>
          <w:i/>
          <w:iCs/>
          <w:color w:val="2A00FF"/>
          <w:sz w:val="20"/>
        </w:rPr>
        <w:t>"UNIDO_ENTITY_PROPERTY"</w:t>
      </w:r>
      <w:r>
        <w:rPr>
          <w:rFonts w:ascii="Consolas" w:eastAsia="Consolas" w:hAnsi="Consolas" w:cs="Consolas"/>
          <w:sz w:val="20"/>
        </w:rPr>
        <w:t xml:space="preserve"> </w:t>
      </w:r>
      <w:r>
        <w:rPr>
          <w:rFonts w:ascii="Consolas" w:eastAsia="Consolas" w:hAnsi="Consolas" w:cs="Consolas"/>
          <w:color w:val="7F007F"/>
          <w:sz w:val="20"/>
        </w:rPr>
        <w:t>fetch</w:t>
      </w:r>
      <w:r>
        <w:rPr>
          <w:rFonts w:ascii="Consolas" w:eastAsia="Consolas" w:hAnsi="Consolas" w:cs="Consolas"/>
          <w:color w:val="000000"/>
          <w:sz w:val="20"/>
        </w:rPr>
        <w:t>=</w:t>
      </w:r>
      <w:r>
        <w:rPr>
          <w:rFonts w:ascii="Consolas" w:eastAsia="Consolas" w:hAnsi="Consolas" w:cs="Consolas"/>
          <w:i/>
          <w:iCs/>
          <w:color w:val="2A00FF"/>
          <w:sz w:val="20"/>
        </w:rPr>
        <w:t>"join"</w:t>
      </w:r>
    </w:p>
    <w:p w:rsidR="00000000" w:rsidRDefault="008E6A5F">
      <w:pPr>
        <w:autoSpaceDE w:val="0"/>
        <w:rPr>
          <w:rFonts w:ascii="Consolas" w:eastAsia="Consolas" w:hAnsi="Consolas" w:cs="Consolas"/>
          <w:color w:val="000000"/>
          <w:sz w:val="20"/>
        </w:rPr>
      </w:pPr>
      <w:r>
        <w:rPr>
          <w:rFonts w:ascii="Consolas" w:eastAsia="Consolas" w:hAnsi="Consolas" w:cs="Consolas"/>
          <w:sz w:val="20"/>
        </w:rPr>
        <w:t xml:space="preserve">            </w:t>
      </w:r>
      <w:r>
        <w:rPr>
          <w:rFonts w:ascii="Consolas" w:eastAsia="Consolas" w:hAnsi="Consolas" w:cs="Consolas"/>
          <w:color w:val="7F007F"/>
          <w:sz w:val="20"/>
        </w:rPr>
        <w:t>inverse</w:t>
      </w:r>
      <w:r>
        <w:rPr>
          <w:rFonts w:ascii="Consolas" w:eastAsia="Consolas" w:hAnsi="Consolas" w:cs="Consolas"/>
          <w:color w:val="000000"/>
          <w:sz w:val="20"/>
        </w:rPr>
        <w:t>=</w:t>
      </w:r>
      <w:r>
        <w:rPr>
          <w:rFonts w:ascii="Consolas" w:eastAsia="Consolas" w:hAnsi="Consolas" w:cs="Consolas"/>
          <w:i/>
          <w:iCs/>
          <w:color w:val="2A00FF"/>
          <w:sz w:val="20"/>
        </w:rPr>
        <w:t>"true"</w:t>
      </w:r>
      <w:r>
        <w:rPr>
          <w:rFonts w:ascii="Consolas" w:eastAsia="Consolas" w:hAnsi="Consolas" w:cs="Consolas"/>
          <w:sz w:val="20"/>
        </w:rPr>
        <w:t xml:space="preserve"> </w:t>
      </w:r>
      <w:r>
        <w:rPr>
          <w:rFonts w:ascii="Consolas" w:eastAsia="Consolas" w:hAnsi="Consolas" w:cs="Consolas"/>
          <w:color w:val="7F007F"/>
          <w:sz w:val="20"/>
        </w:rPr>
        <w:t>cascade</w:t>
      </w:r>
      <w:r>
        <w:rPr>
          <w:rFonts w:ascii="Consolas" w:eastAsia="Consolas" w:hAnsi="Consolas" w:cs="Consolas"/>
          <w:color w:val="000000"/>
          <w:sz w:val="20"/>
        </w:rPr>
        <w:t>=</w:t>
      </w:r>
      <w:r>
        <w:rPr>
          <w:rFonts w:ascii="Consolas" w:eastAsia="Consolas" w:hAnsi="Consolas" w:cs="Consolas"/>
          <w:i/>
          <w:iCs/>
          <w:color w:val="2A00FF"/>
          <w:sz w:val="20"/>
        </w:rPr>
        <w:t>"all-delete-orphan"</w:t>
      </w:r>
      <w:r>
        <w:rPr>
          <w:rFonts w:ascii="Consolas" w:eastAsia="Consolas" w:hAnsi="Consolas" w:cs="Consola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key</w:t>
      </w:r>
      <w:r>
        <w:rPr>
          <w:rFonts w:ascii="Consolas" w:eastAsia="Consolas" w:hAnsi="Consolas" w:cs="Consolas"/>
          <w:sz w:val="20"/>
        </w:rPr>
        <w:t xml:space="preserve"> </w:t>
      </w:r>
      <w:r>
        <w:rPr>
          <w:rFonts w:ascii="Consolas" w:eastAsia="Consolas" w:hAnsi="Consolas" w:cs="Consolas"/>
          <w:color w:val="7F007F"/>
          <w:sz w:val="20"/>
        </w:rPr>
        <w:t>column</w:t>
      </w:r>
      <w:r>
        <w:rPr>
          <w:rFonts w:ascii="Consolas" w:eastAsia="Consolas" w:hAnsi="Consolas" w:cs="Consolas"/>
          <w:color w:val="000000"/>
          <w:sz w:val="20"/>
        </w:rPr>
        <w:t>=</w:t>
      </w:r>
      <w:r>
        <w:rPr>
          <w:rFonts w:ascii="Consolas" w:eastAsia="Consolas" w:hAnsi="Consolas" w:cs="Consolas"/>
          <w:i/>
          <w:iCs/>
          <w:color w:val="2A00FF"/>
          <w:sz w:val="20"/>
        </w:rPr>
        <w:t>"ENTITY_ID"</w:t>
      </w:r>
      <w:r>
        <w:rPr>
          <w:rFonts w:ascii="Consolas" w:eastAsia="Consolas" w:hAnsi="Consolas" w:cs="Consolas"/>
          <w:sz w:val="20"/>
        </w:rPr>
        <w:t xml:space="preserve"> </w:t>
      </w:r>
      <w:r>
        <w:rPr>
          <w:rFonts w:ascii="Consolas" w:eastAsia="Consolas" w:hAnsi="Consolas" w:cs="Consola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one-to-many</w:t>
      </w:r>
      <w:r>
        <w:rPr>
          <w:rFonts w:ascii="Consolas" w:eastAsia="Consolas" w:hAnsi="Consolas" w:cs="Consolas"/>
          <w:sz w:val="20"/>
        </w:rPr>
        <w:t xml:space="preserve"> </w:t>
      </w:r>
      <w:r>
        <w:rPr>
          <w:rFonts w:ascii="Consolas" w:eastAsia="Consolas" w:hAnsi="Consolas" w:cs="Consolas"/>
          <w:color w:val="7F007F"/>
          <w:sz w:val="20"/>
        </w:rPr>
        <w:t>class</w:t>
      </w:r>
      <w:r>
        <w:rPr>
          <w:rFonts w:ascii="Consolas" w:eastAsia="Consolas" w:hAnsi="Consolas" w:cs="Consolas"/>
          <w:color w:val="000000"/>
          <w:sz w:val="20"/>
        </w:rPr>
        <w:t>=</w:t>
      </w:r>
      <w:r>
        <w:rPr>
          <w:rFonts w:ascii="Consolas" w:eastAsia="Consolas" w:hAnsi="Consolas" w:cs="Consolas"/>
          <w:i/>
          <w:iCs/>
          <w:color w:val="2A00FF"/>
          <w:sz w:val="20"/>
        </w:rPr>
        <w:t>"EntityProperty"</w:t>
      </w:r>
      <w:r>
        <w:rPr>
          <w:rFonts w:ascii="Consolas" w:eastAsia="Consolas" w:hAnsi="Consolas" w:cs="Consolas"/>
          <w:sz w:val="20"/>
        </w:rPr>
        <w:t xml:space="preserve"> </w:t>
      </w:r>
      <w:r>
        <w:rPr>
          <w:rFonts w:ascii="Consolas" w:eastAsia="Consolas" w:hAnsi="Consolas" w:cs="Consolas"/>
          <w:color w:val="008080"/>
          <w:sz w:val="20"/>
        </w:rPr>
        <w:t>/&gt;</w:t>
      </w:r>
    </w:p>
    <w:p w:rsidR="00000000" w:rsidRDefault="008E6A5F">
      <w:pPr>
        <w:autoSpaceDE w:val="0"/>
        <w:rPr>
          <w:rFonts w:ascii="Consolas" w:eastAsia="Consolas" w:hAnsi="Consolas" w:cs="Consolas"/>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set</w:t>
      </w:r>
      <w:r>
        <w:rPr>
          <w:rFonts w:ascii="Consolas" w:eastAsia="Consolas" w:hAnsi="Consolas" w:cs="Consolas"/>
          <w:color w:val="008080"/>
          <w:sz w:val="20"/>
        </w:rPr>
        <w:t>&gt;</w:t>
      </w:r>
    </w:p>
    <w:p w:rsidR="00000000" w:rsidRDefault="008E6A5F">
      <w:pPr>
        <w:autoSpaceDE w:val="0"/>
        <w:rPr>
          <w:rFonts w:ascii="Consolas" w:eastAsia="Consolas" w:hAnsi="Consolas" w:cs="Consolas"/>
          <w:sz w:val="20"/>
        </w:rPr>
      </w:pPr>
    </w:p>
    <w:p w:rsidR="00000000" w:rsidRDefault="008E6A5F">
      <w:pPr>
        <w:autoSpaceDE w:val="0"/>
        <w:rPr>
          <w:rFonts w:ascii="Consolas" w:eastAsia="Consolas" w:hAnsi="Consolas" w:cs="Consolas"/>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set</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"childEntities"</w:t>
      </w:r>
      <w:r>
        <w:rPr>
          <w:rFonts w:ascii="Consolas" w:eastAsia="Consolas" w:hAnsi="Consolas" w:cs="Consolas"/>
          <w:sz w:val="20"/>
        </w:rPr>
        <w:t xml:space="preserve"> </w:t>
      </w:r>
      <w:r>
        <w:rPr>
          <w:rFonts w:ascii="Consolas" w:eastAsia="Consolas" w:hAnsi="Consolas" w:cs="Consolas"/>
          <w:color w:val="7F007F"/>
          <w:sz w:val="20"/>
        </w:rPr>
        <w:t>table</w:t>
      </w:r>
      <w:r>
        <w:rPr>
          <w:rFonts w:ascii="Consolas" w:eastAsia="Consolas" w:hAnsi="Consolas" w:cs="Consolas"/>
          <w:color w:val="000000"/>
          <w:sz w:val="20"/>
        </w:rPr>
        <w:t>=</w:t>
      </w:r>
      <w:r>
        <w:rPr>
          <w:rFonts w:ascii="Consolas" w:eastAsia="Consolas" w:hAnsi="Consolas" w:cs="Consolas"/>
          <w:i/>
          <w:iCs/>
          <w:color w:val="2A00FF"/>
          <w:sz w:val="20"/>
        </w:rPr>
        <w:t>"UNIDO_ENTITY_LIN</w:t>
      </w:r>
      <w:r>
        <w:rPr>
          <w:rFonts w:ascii="Consolas" w:eastAsia="Consolas" w:hAnsi="Consolas" w:cs="Consolas"/>
          <w:i/>
          <w:iCs/>
          <w:color w:val="2A00FF"/>
          <w:sz w:val="20"/>
        </w:rPr>
        <w:t>K"</w:t>
      </w:r>
      <w:r>
        <w:rPr>
          <w:rFonts w:ascii="Consolas" w:eastAsia="Consolas" w:hAnsi="Consolas" w:cs="Consolas"/>
          <w:sz w:val="20"/>
        </w:rPr>
        <w:t xml:space="preserve"> </w:t>
      </w:r>
      <w:r>
        <w:rPr>
          <w:rFonts w:ascii="Consolas" w:eastAsia="Consolas" w:hAnsi="Consolas" w:cs="Consolas"/>
          <w:color w:val="7F007F"/>
          <w:sz w:val="20"/>
        </w:rPr>
        <w:t>lazy</w:t>
      </w:r>
      <w:r>
        <w:rPr>
          <w:rFonts w:ascii="Consolas" w:eastAsia="Consolas" w:hAnsi="Consolas" w:cs="Consolas"/>
          <w:color w:val="000000"/>
          <w:sz w:val="20"/>
        </w:rPr>
        <w:t>=</w:t>
      </w:r>
      <w:r>
        <w:rPr>
          <w:rFonts w:ascii="Consolas" w:eastAsia="Consolas" w:hAnsi="Consolas" w:cs="Consolas"/>
          <w:i/>
          <w:iCs/>
          <w:color w:val="2A00FF"/>
          <w:sz w:val="20"/>
        </w:rPr>
        <w:t>"true"</w:t>
      </w:r>
    </w:p>
    <w:p w:rsidR="00000000" w:rsidRDefault="008E6A5F">
      <w:pPr>
        <w:autoSpaceDE w:val="0"/>
        <w:rPr>
          <w:rFonts w:ascii="Consolas" w:eastAsia="Consolas" w:hAnsi="Consolas" w:cs="Consolas"/>
          <w:color w:val="000000"/>
          <w:sz w:val="20"/>
        </w:rPr>
      </w:pPr>
      <w:r>
        <w:rPr>
          <w:rFonts w:ascii="Consolas" w:eastAsia="Consolas" w:hAnsi="Consolas" w:cs="Consolas"/>
          <w:sz w:val="20"/>
        </w:rPr>
        <w:t xml:space="preserve">            </w:t>
      </w:r>
      <w:r>
        <w:rPr>
          <w:rFonts w:ascii="Consolas" w:eastAsia="Consolas" w:hAnsi="Consolas" w:cs="Consolas"/>
          <w:color w:val="7F007F"/>
          <w:sz w:val="20"/>
        </w:rPr>
        <w:t>cascade</w:t>
      </w:r>
      <w:r>
        <w:rPr>
          <w:rFonts w:ascii="Consolas" w:eastAsia="Consolas" w:hAnsi="Consolas" w:cs="Consolas"/>
          <w:color w:val="000000"/>
          <w:sz w:val="20"/>
        </w:rPr>
        <w:t>=</w:t>
      </w:r>
      <w:r>
        <w:rPr>
          <w:rFonts w:ascii="Consolas" w:eastAsia="Consolas" w:hAnsi="Consolas" w:cs="Consolas"/>
          <w:i/>
          <w:iCs/>
          <w:color w:val="2A00FF"/>
          <w:sz w:val="20"/>
        </w:rPr>
        <w:t>"none"</w:t>
      </w:r>
      <w:r>
        <w:rPr>
          <w:rFonts w:ascii="Consolas" w:eastAsia="Consolas" w:hAnsi="Consolas" w:cs="Consola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key</w:t>
      </w:r>
      <w:r>
        <w:rPr>
          <w:rFonts w:ascii="Consolas" w:eastAsia="Consolas" w:hAnsi="Consolas" w:cs="Consolas"/>
          <w:sz w:val="20"/>
        </w:rPr>
        <w:t xml:space="preserve"> </w:t>
      </w:r>
      <w:r>
        <w:rPr>
          <w:rFonts w:ascii="Consolas" w:eastAsia="Consolas" w:hAnsi="Consolas" w:cs="Consolas"/>
          <w:color w:val="7F007F"/>
          <w:sz w:val="20"/>
        </w:rPr>
        <w:t>column</w:t>
      </w:r>
      <w:r>
        <w:rPr>
          <w:rFonts w:ascii="Consolas" w:eastAsia="Consolas" w:hAnsi="Consolas" w:cs="Consolas"/>
          <w:color w:val="000000"/>
          <w:sz w:val="20"/>
        </w:rPr>
        <w:t>=</w:t>
      </w:r>
      <w:r>
        <w:rPr>
          <w:rFonts w:ascii="Consolas" w:eastAsia="Consolas" w:hAnsi="Consolas" w:cs="Consolas"/>
          <w:i/>
          <w:iCs/>
          <w:color w:val="2A00FF"/>
          <w:sz w:val="20"/>
        </w:rPr>
        <w:t>"PARENT_ENTITY_ID"</w:t>
      </w:r>
      <w:r>
        <w:rPr>
          <w:rFonts w:ascii="Consolas" w:eastAsia="Consolas" w:hAnsi="Consolas" w:cs="Consolas"/>
          <w:sz w:val="20"/>
        </w:rPr>
        <w:t xml:space="preserve"> </w:t>
      </w:r>
      <w:r>
        <w:rPr>
          <w:rFonts w:ascii="Consolas" w:eastAsia="Consolas" w:hAnsi="Consolas" w:cs="Consola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many-to-many</w:t>
      </w:r>
      <w:r>
        <w:rPr>
          <w:rFonts w:ascii="Consolas" w:eastAsia="Consolas" w:hAnsi="Consolas" w:cs="Consolas"/>
          <w:sz w:val="20"/>
        </w:rPr>
        <w:t xml:space="preserve"> </w:t>
      </w:r>
      <w:r>
        <w:rPr>
          <w:rFonts w:ascii="Consolas" w:eastAsia="Consolas" w:hAnsi="Consolas" w:cs="Consolas"/>
          <w:color w:val="7F007F"/>
          <w:sz w:val="20"/>
        </w:rPr>
        <w:t>column</w:t>
      </w:r>
      <w:r>
        <w:rPr>
          <w:rFonts w:ascii="Consolas" w:eastAsia="Consolas" w:hAnsi="Consolas" w:cs="Consolas"/>
          <w:color w:val="000000"/>
          <w:sz w:val="20"/>
        </w:rPr>
        <w:t>=</w:t>
      </w:r>
      <w:r>
        <w:rPr>
          <w:rFonts w:ascii="Consolas" w:eastAsia="Consolas" w:hAnsi="Consolas" w:cs="Consolas"/>
          <w:i/>
          <w:iCs/>
          <w:color w:val="2A00FF"/>
          <w:sz w:val="20"/>
        </w:rPr>
        <w:t>"LINKED_ENTITY_ID"</w:t>
      </w:r>
      <w:r>
        <w:rPr>
          <w:rFonts w:ascii="Consolas" w:eastAsia="Consolas" w:hAnsi="Consolas" w:cs="Consolas"/>
          <w:sz w:val="20"/>
        </w:rPr>
        <w:t xml:space="preserve"> </w:t>
      </w:r>
      <w:r>
        <w:rPr>
          <w:rFonts w:ascii="Consolas" w:eastAsia="Consolas" w:hAnsi="Consolas" w:cs="Consolas"/>
          <w:color w:val="7F007F"/>
          <w:sz w:val="20"/>
        </w:rPr>
        <w:t>class</w:t>
      </w:r>
      <w:r>
        <w:rPr>
          <w:rFonts w:ascii="Consolas" w:eastAsia="Consolas" w:hAnsi="Consolas" w:cs="Consolas"/>
          <w:color w:val="000000"/>
          <w:sz w:val="20"/>
        </w:rPr>
        <w:t>=</w:t>
      </w:r>
      <w:r>
        <w:rPr>
          <w:rFonts w:ascii="Consolas" w:eastAsia="Consolas" w:hAnsi="Consolas" w:cs="Consolas"/>
          <w:i/>
          <w:iCs/>
          <w:color w:val="2A00FF"/>
          <w:sz w:val="20"/>
        </w:rPr>
        <w:t>"Entity"</w:t>
      </w:r>
      <w:r>
        <w:rPr>
          <w:rFonts w:ascii="Consolas" w:eastAsia="Consolas" w:hAnsi="Consolas" w:cs="Consolas"/>
          <w:sz w:val="20"/>
        </w:rPr>
        <w:t xml:space="preserve"> </w:t>
      </w:r>
      <w:r>
        <w:rPr>
          <w:rFonts w:ascii="Consolas" w:eastAsia="Consolas" w:hAnsi="Consolas" w:cs="Consolas"/>
          <w:color w:val="008080"/>
          <w:sz w:val="20"/>
        </w:rPr>
        <w:t>/&gt;</w:t>
      </w:r>
    </w:p>
    <w:p w:rsidR="00000000" w:rsidRDefault="008E6A5F">
      <w:pPr>
        <w:autoSpaceDE w:val="0"/>
        <w:rPr>
          <w:rFonts w:ascii="Consolas" w:eastAsia="Consolas" w:hAnsi="Consolas" w:cs="Consolas"/>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set</w:t>
      </w:r>
      <w:r>
        <w:rPr>
          <w:rFonts w:ascii="Consolas" w:eastAsia="Consolas" w:hAnsi="Consolas" w:cs="Consolas"/>
          <w:color w:val="008080"/>
          <w:sz w:val="20"/>
        </w:rPr>
        <w:t>&gt;</w:t>
      </w:r>
    </w:p>
    <w:p w:rsidR="00000000" w:rsidRDefault="008E6A5F">
      <w:pPr>
        <w:autoSpaceDE w:val="0"/>
        <w:rPr>
          <w:rFonts w:ascii="Consolas" w:eastAsia="Consolas" w:hAnsi="Consolas" w:cs="Consolas"/>
          <w:sz w:val="20"/>
        </w:rPr>
      </w:pPr>
    </w:p>
    <w:p w:rsidR="00000000" w:rsidRDefault="008E6A5F">
      <w:pPr>
        <w:autoSpaceDE w:val="0"/>
        <w:rPr>
          <w:rFonts w:ascii="Consolas" w:eastAsia="Consolas" w:hAnsi="Consolas" w:cs="Consolas"/>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set</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"parentTopics"</w:t>
      </w:r>
      <w:r>
        <w:rPr>
          <w:rFonts w:ascii="Consolas" w:eastAsia="Consolas" w:hAnsi="Consolas" w:cs="Consolas"/>
          <w:sz w:val="20"/>
        </w:rPr>
        <w:t xml:space="preserve"> </w:t>
      </w:r>
      <w:r>
        <w:rPr>
          <w:rFonts w:ascii="Consolas" w:eastAsia="Consolas" w:hAnsi="Consolas" w:cs="Consolas"/>
          <w:color w:val="7F007F"/>
          <w:sz w:val="20"/>
        </w:rPr>
        <w:t>table</w:t>
      </w:r>
      <w:r>
        <w:rPr>
          <w:rFonts w:ascii="Consolas" w:eastAsia="Consolas" w:hAnsi="Consolas" w:cs="Consolas"/>
          <w:color w:val="000000"/>
          <w:sz w:val="20"/>
        </w:rPr>
        <w:t>=</w:t>
      </w:r>
      <w:r>
        <w:rPr>
          <w:rFonts w:ascii="Consolas" w:eastAsia="Consolas" w:hAnsi="Consolas" w:cs="Consolas"/>
          <w:i/>
          <w:iCs/>
          <w:color w:val="2A00FF"/>
          <w:sz w:val="20"/>
        </w:rPr>
        <w:t>"UNIDO_ENTITY_REFERENCE"</w:t>
      </w:r>
    </w:p>
    <w:p w:rsidR="00000000" w:rsidRDefault="008E6A5F">
      <w:pPr>
        <w:autoSpaceDE w:val="0"/>
        <w:rPr>
          <w:rFonts w:ascii="Consolas" w:eastAsia="Consolas" w:hAnsi="Consolas" w:cs="Consolas"/>
          <w:color w:val="000000"/>
          <w:sz w:val="20"/>
        </w:rPr>
      </w:pPr>
      <w:r>
        <w:rPr>
          <w:rFonts w:ascii="Consolas" w:eastAsia="Consolas" w:hAnsi="Consolas" w:cs="Consolas"/>
          <w:sz w:val="20"/>
        </w:rPr>
        <w:t xml:space="preserve">            </w:t>
      </w:r>
      <w:r>
        <w:rPr>
          <w:rFonts w:ascii="Consolas" w:eastAsia="Consolas" w:hAnsi="Consolas" w:cs="Consolas"/>
          <w:color w:val="7F007F"/>
          <w:sz w:val="20"/>
        </w:rPr>
        <w:t>casca</w:t>
      </w:r>
      <w:r>
        <w:rPr>
          <w:rFonts w:ascii="Consolas" w:eastAsia="Consolas" w:hAnsi="Consolas" w:cs="Consolas"/>
          <w:color w:val="7F007F"/>
          <w:sz w:val="20"/>
        </w:rPr>
        <w:t>de</w:t>
      </w:r>
      <w:r>
        <w:rPr>
          <w:rFonts w:ascii="Consolas" w:eastAsia="Consolas" w:hAnsi="Consolas" w:cs="Consolas"/>
          <w:color w:val="000000"/>
          <w:sz w:val="20"/>
        </w:rPr>
        <w:t>=</w:t>
      </w:r>
      <w:r>
        <w:rPr>
          <w:rFonts w:ascii="Consolas" w:eastAsia="Consolas" w:hAnsi="Consolas" w:cs="Consolas"/>
          <w:i/>
          <w:iCs/>
          <w:color w:val="2A00FF"/>
          <w:sz w:val="20"/>
        </w:rPr>
        <w:t>"none"</w:t>
      </w:r>
      <w:r>
        <w:rPr>
          <w:rFonts w:ascii="Consolas" w:eastAsia="Consolas" w:hAnsi="Consolas" w:cs="Consola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key</w:t>
      </w:r>
      <w:r>
        <w:rPr>
          <w:rFonts w:ascii="Consolas" w:eastAsia="Consolas" w:hAnsi="Consolas" w:cs="Consolas"/>
          <w:sz w:val="20"/>
        </w:rPr>
        <w:t xml:space="preserve"> </w:t>
      </w:r>
      <w:r>
        <w:rPr>
          <w:rFonts w:ascii="Consolas" w:eastAsia="Consolas" w:hAnsi="Consolas" w:cs="Consolas"/>
          <w:color w:val="7F007F"/>
          <w:sz w:val="20"/>
        </w:rPr>
        <w:t>column</w:t>
      </w:r>
      <w:r>
        <w:rPr>
          <w:rFonts w:ascii="Consolas" w:eastAsia="Consolas" w:hAnsi="Consolas" w:cs="Consolas"/>
          <w:color w:val="000000"/>
          <w:sz w:val="20"/>
        </w:rPr>
        <w:t>=</w:t>
      </w:r>
      <w:r>
        <w:rPr>
          <w:rFonts w:ascii="Consolas" w:eastAsia="Consolas" w:hAnsi="Consolas" w:cs="Consolas"/>
          <w:i/>
          <w:iCs/>
          <w:color w:val="2A00FF"/>
          <w:sz w:val="20"/>
        </w:rPr>
        <w:t>"ENTITY_ID"</w:t>
      </w:r>
      <w:r>
        <w:rPr>
          <w:rFonts w:ascii="Consolas" w:eastAsia="Consolas" w:hAnsi="Consolas" w:cs="Consolas"/>
          <w:sz w:val="20"/>
        </w:rPr>
        <w:t xml:space="preserve"> </w:t>
      </w:r>
      <w:r>
        <w:rPr>
          <w:rFonts w:ascii="Consolas" w:eastAsia="Consolas" w:hAnsi="Consolas" w:cs="Consola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many-to-many</w:t>
      </w:r>
      <w:r>
        <w:rPr>
          <w:rFonts w:ascii="Consolas" w:eastAsia="Consolas" w:hAnsi="Consolas" w:cs="Consolas"/>
          <w:sz w:val="20"/>
        </w:rPr>
        <w:t xml:space="preserve"> </w:t>
      </w:r>
      <w:r>
        <w:rPr>
          <w:rFonts w:ascii="Consolas" w:eastAsia="Consolas" w:hAnsi="Consolas" w:cs="Consolas"/>
          <w:color w:val="7F007F"/>
          <w:sz w:val="20"/>
        </w:rPr>
        <w:t>column</w:t>
      </w:r>
      <w:r>
        <w:rPr>
          <w:rFonts w:ascii="Consolas" w:eastAsia="Consolas" w:hAnsi="Consolas" w:cs="Consolas"/>
          <w:color w:val="000000"/>
          <w:sz w:val="20"/>
        </w:rPr>
        <w:t>=</w:t>
      </w:r>
      <w:r>
        <w:rPr>
          <w:rFonts w:ascii="Consolas" w:eastAsia="Consolas" w:hAnsi="Consolas" w:cs="Consolas"/>
          <w:i/>
          <w:iCs/>
          <w:color w:val="2A00FF"/>
          <w:sz w:val="20"/>
        </w:rPr>
        <w:t>"TOPIC_ID"</w:t>
      </w:r>
      <w:r>
        <w:rPr>
          <w:rFonts w:ascii="Consolas" w:eastAsia="Consolas" w:hAnsi="Consolas" w:cs="Consolas"/>
          <w:sz w:val="20"/>
        </w:rPr>
        <w:t xml:space="preserve"> </w:t>
      </w:r>
      <w:r>
        <w:rPr>
          <w:rFonts w:ascii="Consolas" w:eastAsia="Consolas" w:hAnsi="Consolas" w:cs="Consolas"/>
          <w:color w:val="7F007F"/>
          <w:sz w:val="20"/>
        </w:rPr>
        <w:t>class</w:t>
      </w:r>
      <w:r>
        <w:rPr>
          <w:rFonts w:ascii="Consolas" w:eastAsia="Consolas" w:hAnsi="Consolas" w:cs="Consolas"/>
          <w:color w:val="000000"/>
          <w:sz w:val="20"/>
        </w:rPr>
        <w:t>=</w:t>
      </w:r>
      <w:r>
        <w:rPr>
          <w:rFonts w:ascii="Consolas" w:eastAsia="Consolas" w:hAnsi="Consolas" w:cs="Consolas"/>
          <w:i/>
          <w:iCs/>
          <w:color w:val="2A00FF"/>
          <w:sz w:val="20"/>
        </w:rPr>
        <w:t>"Topic"</w:t>
      </w:r>
      <w:r>
        <w:rPr>
          <w:rFonts w:ascii="Consolas" w:eastAsia="Consolas" w:hAnsi="Consolas" w:cs="Consolas"/>
          <w:sz w:val="20"/>
        </w:rPr>
        <w:t xml:space="preserve"> </w:t>
      </w:r>
      <w:r>
        <w:rPr>
          <w:rFonts w:ascii="Consolas" w:eastAsia="Consolas" w:hAnsi="Consolas" w:cs="Consola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set</w:t>
      </w:r>
      <w:r>
        <w:rPr>
          <w:rFonts w:ascii="Consolas" w:eastAsia="Consolas" w:hAnsi="Consolas" w:cs="Consolas"/>
          <w:color w:val="008080"/>
          <w:sz w:val="20"/>
        </w:rPr>
        <w:t>&gt;</w:t>
      </w:r>
    </w:p>
    <w:p w:rsidR="00000000" w:rsidRDefault="008E6A5F">
      <w:pPr>
        <w:autoSpaceDE w:val="0"/>
        <w:rPr>
          <w:rFonts w:ascii="Consolas" w:eastAsia="Consolas" w:hAnsi="Consolas" w:cs="Consolas"/>
          <w:color w:val="00808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class</w:t>
      </w:r>
      <w:r>
        <w:rPr>
          <w:rFonts w:ascii="Consolas" w:eastAsia="Consolas" w:hAnsi="Consolas" w:cs="Consolas"/>
          <w:color w:val="008080"/>
          <w:sz w:val="20"/>
        </w:rPr>
        <w:t>&gt;</w:t>
      </w:r>
    </w:p>
    <w:p w:rsidR="00000000" w:rsidRDefault="008E6A5F">
      <w:pPr>
        <w:autoSpaceDE w:val="0"/>
        <w:rPr>
          <w:rFonts w:ascii="Consolas" w:eastAsia="Consolas" w:hAnsi="Consolas" w:cs="Consolas"/>
          <w:color w:val="008080"/>
          <w:sz w:val="20"/>
        </w:rPr>
      </w:pPr>
      <w:r>
        <w:rPr>
          <w:rFonts w:ascii="Consolas" w:eastAsia="Consolas" w:hAnsi="Consolas" w:cs="Consolas"/>
          <w:color w:val="008080"/>
          <w:sz w:val="20"/>
        </w:rPr>
        <w:t>&lt;/</w:t>
      </w:r>
      <w:r>
        <w:rPr>
          <w:rFonts w:ascii="Consolas" w:eastAsia="Consolas" w:hAnsi="Consolas" w:cs="Consolas"/>
          <w:color w:val="3F7F7F"/>
          <w:sz w:val="20"/>
        </w:rPr>
        <w:t>hibernate-mapping</w:t>
      </w:r>
      <w:r>
        <w:rPr>
          <w:rFonts w:ascii="Consolas" w:eastAsia="Consolas" w:hAnsi="Consolas" w:cs="Consolas"/>
          <w:color w:val="008080"/>
          <w:sz w:val="20"/>
        </w:rPr>
        <w:t>&gt;</w:t>
      </w:r>
    </w:p>
    <w:p w:rsidR="00000000" w:rsidRDefault="008E6A5F">
      <w:pPr>
        <w:autoSpaceDE w:val="0"/>
        <w:rPr>
          <w:rFonts w:ascii="Consolas" w:eastAsia="Consolas" w:hAnsi="Consolas" w:cs="Consolas"/>
          <w:color w:val="008080"/>
          <w:sz w:val="20"/>
        </w:rPr>
      </w:pPr>
    </w:p>
    <w:p w:rsidR="00000000" w:rsidRDefault="008E6A5F">
      <w:pPr>
        <w:pStyle w:val="BodyText"/>
        <w:autoSpaceDE w:val="0"/>
        <w:ind w:left="0"/>
        <w:rPr>
          <w:rFonts w:ascii="Consolas" w:eastAsia="Consolas" w:hAnsi="Consolas" w:cs="Consolas"/>
          <w:bCs/>
          <w:color w:val="008080"/>
          <w:sz w:val="20"/>
        </w:rPr>
      </w:pPr>
      <w:r>
        <w:rPr>
          <w:bCs/>
        </w:rPr>
        <w:t>Entity property</w:t>
      </w:r>
    </w:p>
    <w:p w:rsidR="00000000" w:rsidRDefault="008E6A5F">
      <w:pPr>
        <w:autoSpaceDE w:val="0"/>
        <w:rPr>
          <w:rFonts w:ascii="Consolas" w:eastAsia="Consolas" w:hAnsi="Consolas" w:cs="Consolas"/>
          <w:color w:val="000000"/>
          <w:sz w:val="20"/>
        </w:rPr>
      </w:pPr>
      <w:r>
        <w:rPr>
          <w:rFonts w:ascii="Consolas" w:eastAsia="Consolas" w:hAnsi="Consolas" w:cs="Consolas"/>
          <w:bCs/>
          <w:color w:val="008080"/>
          <w:sz w:val="20"/>
        </w:rPr>
        <w:t>&lt;</w:t>
      </w:r>
      <w:r>
        <w:rPr>
          <w:rFonts w:ascii="Consolas" w:eastAsia="Consolas" w:hAnsi="Consolas" w:cs="Consolas"/>
          <w:bCs/>
          <w:color w:val="3F7F7F"/>
          <w:sz w:val="20"/>
        </w:rPr>
        <w:t>hibernate-mapping</w:t>
      </w:r>
      <w:r>
        <w:rPr>
          <w:rFonts w:ascii="Consolas" w:eastAsia="Consolas" w:hAnsi="Consolas" w:cs="Consolas"/>
          <w:bCs/>
          <w:sz w:val="20"/>
        </w:rPr>
        <w:t xml:space="preserve"> </w:t>
      </w:r>
      <w:r>
        <w:rPr>
          <w:rFonts w:ascii="Consolas" w:eastAsia="Consolas" w:hAnsi="Consolas" w:cs="Consolas"/>
          <w:bCs/>
          <w:color w:val="7F007F"/>
          <w:sz w:val="20"/>
        </w:rPr>
        <w:t>package</w:t>
      </w:r>
      <w:r>
        <w:rPr>
          <w:rFonts w:ascii="Consolas" w:eastAsia="Consolas" w:hAnsi="Consolas" w:cs="Consolas"/>
          <w:bCs/>
          <w:color w:val="000000"/>
          <w:sz w:val="20"/>
        </w:rPr>
        <w:t>=</w:t>
      </w:r>
      <w:r>
        <w:rPr>
          <w:rFonts w:ascii="Consolas" w:eastAsia="Consolas" w:hAnsi="Consolas" w:cs="Consolas"/>
          <w:bCs/>
          <w:i/>
          <w:iCs/>
          <w:color w:val="2A00FF"/>
          <w:sz w:val="20"/>
        </w:rPr>
        <w:t>"org.unido.eetdb.common.model"</w:t>
      </w:r>
      <w:r>
        <w:rPr>
          <w:rFonts w:ascii="Consolas" w:eastAsia="Consolas" w:hAnsi="Consolas" w:cs="Consolas"/>
          <w:bC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class</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"Ent</w:t>
      </w:r>
      <w:r>
        <w:rPr>
          <w:rFonts w:ascii="Consolas" w:eastAsia="Consolas" w:hAnsi="Consolas" w:cs="Consolas"/>
          <w:i/>
          <w:iCs/>
          <w:color w:val="2A00FF"/>
          <w:sz w:val="20"/>
        </w:rPr>
        <w:t>ityProperty"</w:t>
      </w:r>
      <w:r>
        <w:rPr>
          <w:rFonts w:ascii="Consolas" w:eastAsia="Consolas" w:hAnsi="Consolas" w:cs="Consolas"/>
          <w:sz w:val="20"/>
        </w:rPr>
        <w:t xml:space="preserve"> </w:t>
      </w:r>
      <w:r>
        <w:rPr>
          <w:rFonts w:ascii="Consolas" w:eastAsia="Consolas" w:hAnsi="Consolas" w:cs="Consolas"/>
          <w:color w:val="7F007F"/>
          <w:sz w:val="20"/>
        </w:rPr>
        <w:t>table</w:t>
      </w:r>
      <w:r>
        <w:rPr>
          <w:rFonts w:ascii="Consolas" w:eastAsia="Consolas" w:hAnsi="Consolas" w:cs="Consolas"/>
          <w:color w:val="000000"/>
          <w:sz w:val="20"/>
        </w:rPr>
        <w:t>=</w:t>
      </w:r>
      <w:r>
        <w:rPr>
          <w:rFonts w:ascii="Consolas" w:eastAsia="Consolas" w:hAnsi="Consolas" w:cs="Consolas"/>
          <w:i/>
          <w:iCs/>
          <w:color w:val="2A00FF"/>
          <w:sz w:val="20"/>
        </w:rPr>
        <w:t>"UNIDO_ENTITY_PROPERTY"</w:t>
      </w:r>
      <w:r>
        <w:rPr>
          <w:rFonts w:ascii="Consolas" w:eastAsia="Consolas" w:hAnsi="Consolas" w:cs="Consolas"/>
          <w:sz w:val="20"/>
        </w:rPr>
        <w:t xml:space="preserve"> </w:t>
      </w:r>
      <w:r>
        <w:rPr>
          <w:rFonts w:ascii="Consolas" w:eastAsia="Consolas" w:hAnsi="Consolas" w:cs="Consolas"/>
          <w:color w:val="7F007F"/>
          <w:sz w:val="20"/>
        </w:rPr>
        <w:t>lazy</w:t>
      </w:r>
      <w:r>
        <w:rPr>
          <w:rFonts w:ascii="Consolas" w:eastAsia="Consolas" w:hAnsi="Consolas" w:cs="Consolas"/>
          <w:color w:val="000000"/>
          <w:sz w:val="20"/>
        </w:rPr>
        <w:t>=</w:t>
      </w:r>
      <w:r>
        <w:rPr>
          <w:rFonts w:ascii="Consolas" w:eastAsia="Consolas" w:hAnsi="Consolas" w:cs="Consolas"/>
          <w:i/>
          <w:iCs/>
          <w:color w:val="2A00FF"/>
          <w:sz w:val="20"/>
        </w:rPr>
        <w:t>"false"</w:t>
      </w:r>
      <w:r>
        <w:rPr>
          <w:rFonts w:ascii="Consolas" w:eastAsia="Consolas" w:hAnsi="Consolas" w:cs="Consola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id</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"id"</w:t>
      </w:r>
      <w:r>
        <w:rPr>
          <w:rFonts w:ascii="Consolas" w:eastAsia="Consolas" w:hAnsi="Consolas" w:cs="Consolas"/>
          <w:sz w:val="20"/>
        </w:rPr>
        <w:t xml:space="preserve"> </w:t>
      </w:r>
      <w:r>
        <w:rPr>
          <w:rFonts w:ascii="Consolas" w:eastAsia="Consolas" w:hAnsi="Consolas" w:cs="Consolas"/>
          <w:color w:val="7F007F"/>
          <w:sz w:val="20"/>
        </w:rPr>
        <w:t>column</w:t>
      </w:r>
      <w:r>
        <w:rPr>
          <w:rFonts w:ascii="Consolas" w:eastAsia="Consolas" w:hAnsi="Consolas" w:cs="Consolas"/>
          <w:color w:val="000000"/>
          <w:sz w:val="20"/>
        </w:rPr>
        <w:t>=</w:t>
      </w:r>
      <w:r>
        <w:rPr>
          <w:rFonts w:ascii="Consolas" w:eastAsia="Consolas" w:hAnsi="Consolas" w:cs="Consolas"/>
          <w:i/>
          <w:iCs/>
          <w:color w:val="2A00FF"/>
          <w:sz w:val="20"/>
        </w:rPr>
        <w:t>"ENTITY_PROPERTY_ID"</w:t>
      </w:r>
      <w:r>
        <w:rPr>
          <w:rFonts w:ascii="Consolas" w:eastAsia="Consolas" w:hAnsi="Consolas" w:cs="Consola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generator</w:t>
      </w:r>
      <w:r>
        <w:rPr>
          <w:rFonts w:ascii="Consolas" w:eastAsia="Consolas" w:hAnsi="Consolas" w:cs="Consolas"/>
          <w:sz w:val="20"/>
        </w:rPr>
        <w:t xml:space="preserve"> </w:t>
      </w:r>
      <w:r>
        <w:rPr>
          <w:rFonts w:ascii="Consolas" w:eastAsia="Consolas" w:hAnsi="Consolas" w:cs="Consolas"/>
          <w:color w:val="7F007F"/>
          <w:sz w:val="20"/>
        </w:rPr>
        <w:t>class</w:t>
      </w:r>
      <w:r>
        <w:rPr>
          <w:rFonts w:ascii="Consolas" w:eastAsia="Consolas" w:hAnsi="Consolas" w:cs="Consolas"/>
          <w:color w:val="000000"/>
          <w:sz w:val="20"/>
        </w:rPr>
        <w:t>=</w:t>
      </w:r>
      <w:r>
        <w:rPr>
          <w:rFonts w:ascii="Consolas" w:eastAsia="Consolas" w:hAnsi="Consolas" w:cs="Consolas"/>
          <w:i/>
          <w:iCs/>
          <w:color w:val="2A00FF"/>
          <w:sz w:val="20"/>
        </w:rPr>
        <w:t>"identity"</w:t>
      </w:r>
      <w:r>
        <w:rPr>
          <w:rFonts w:ascii="Consolas" w:eastAsia="Consolas" w:hAnsi="Consolas" w:cs="Consolas"/>
          <w:sz w:val="20"/>
        </w:rPr>
        <w:t xml:space="preserve"> </w:t>
      </w:r>
      <w:r>
        <w:rPr>
          <w:rFonts w:ascii="Consolas" w:eastAsia="Consolas" w:hAnsi="Consolas" w:cs="Consolas"/>
          <w:color w:val="008080"/>
          <w:sz w:val="20"/>
        </w:rPr>
        <w:t>/&gt;</w:t>
      </w:r>
    </w:p>
    <w:p w:rsidR="00000000" w:rsidRDefault="008E6A5F">
      <w:pPr>
        <w:autoSpaceDE w:val="0"/>
        <w:rPr>
          <w:rFonts w:ascii="Consolas" w:eastAsia="Consolas" w:hAnsi="Consolas" w:cs="Consolas"/>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id</w:t>
      </w:r>
      <w:r>
        <w:rPr>
          <w:rFonts w:ascii="Consolas" w:eastAsia="Consolas" w:hAnsi="Consolas" w:cs="Consolas"/>
          <w:color w:val="008080"/>
          <w:sz w:val="20"/>
        </w:rPr>
        <w:t>&gt;</w:t>
      </w:r>
    </w:p>
    <w:p w:rsidR="00000000" w:rsidRDefault="008E6A5F">
      <w:pPr>
        <w:autoSpaceDE w:val="0"/>
        <w:rPr>
          <w:rFonts w:ascii="Consolas" w:eastAsia="Consolas" w:hAnsi="Consolas" w:cs="Consolas"/>
          <w:sz w:val="20"/>
        </w:rPr>
      </w:pPr>
    </w:p>
    <w:p w:rsidR="00000000" w:rsidRDefault="008E6A5F">
      <w:pPr>
        <w:autoSpaceDE w:val="0"/>
        <w:rPr>
          <w:rFonts w:ascii="Consolas" w:eastAsia="Consolas" w:hAnsi="Consolas" w:cs="Consolas"/>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version</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"version"</w:t>
      </w:r>
      <w:r>
        <w:rPr>
          <w:rFonts w:ascii="Consolas" w:eastAsia="Consolas" w:hAnsi="Consolas" w:cs="Consolas"/>
          <w:sz w:val="20"/>
        </w:rPr>
        <w:t xml:space="preserve"> </w:t>
      </w:r>
      <w:r>
        <w:rPr>
          <w:rFonts w:ascii="Consolas" w:eastAsia="Consolas" w:hAnsi="Consolas" w:cs="Consolas"/>
          <w:color w:val="7F007F"/>
          <w:sz w:val="20"/>
        </w:rPr>
        <w:t>column</w:t>
      </w:r>
      <w:r>
        <w:rPr>
          <w:rFonts w:ascii="Consolas" w:eastAsia="Consolas" w:hAnsi="Consolas" w:cs="Consolas"/>
          <w:color w:val="000000"/>
          <w:sz w:val="20"/>
        </w:rPr>
        <w:t>=</w:t>
      </w:r>
      <w:r>
        <w:rPr>
          <w:rFonts w:ascii="Consolas" w:eastAsia="Consolas" w:hAnsi="Consolas" w:cs="Consolas"/>
          <w:i/>
          <w:iCs/>
          <w:color w:val="2A00FF"/>
          <w:sz w:val="20"/>
        </w:rPr>
        <w:t>"VERSION"</w:t>
      </w:r>
      <w:r>
        <w:rPr>
          <w:rFonts w:ascii="Consolas" w:eastAsia="Consolas" w:hAnsi="Consolas" w:cs="Consolas"/>
          <w:sz w:val="20"/>
        </w:rPr>
        <w:t xml:space="preserve"> </w:t>
      </w:r>
      <w:r>
        <w:rPr>
          <w:rFonts w:ascii="Consolas" w:eastAsia="Consolas" w:hAnsi="Consolas" w:cs="Consolas"/>
          <w:color w:val="008080"/>
          <w:sz w:val="20"/>
        </w:rPr>
        <w:t>/&gt;</w:t>
      </w:r>
    </w:p>
    <w:p w:rsidR="00000000" w:rsidRDefault="008E6A5F">
      <w:pPr>
        <w:autoSpaceDE w:val="0"/>
        <w:rPr>
          <w:rFonts w:ascii="Consolas" w:eastAsia="Consolas" w:hAnsi="Consolas" w:cs="Consolas"/>
          <w:sz w:val="20"/>
        </w:rPr>
      </w:pP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property</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"value"</w:t>
      </w:r>
      <w:r>
        <w:rPr>
          <w:rFonts w:ascii="Consolas" w:eastAsia="Consolas" w:hAnsi="Consolas" w:cs="Consolas"/>
          <w:sz w:val="20"/>
        </w:rPr>
        <w:t xml:space="preserve"> </w:t>
      </w:r>
      <w:r>
        <w:rPr>
          <w:rFonts w:ascii="Consolas" w:eastAsia="Consolas" w:hAnsi="Consolas" w:cs="Consolas"/>
          <w:color w:val="7F007F"/>
          <w:sz w:val="20"/>
        </w:rPr>
        <w:t>column</w:t>
      </w:r>
      <w:r>
        <w:rPr>
          <w:rFonts w:ascii="Consolas" w:eastAsia="Consolas" w:hAnsi="Consolas" w:cs="Consolas"/>
          <w:color w:val="000000"/>
          <w:sz w:val="20"/>
        </w:rPr>
        <w:t>=</w:t>
      </w:r>
      <w:r>
        <w:rPr>
          <w:rFonts w:ascii="Consolas" w:eastAsia="Consolas" w:hAnsi="Consolas" w:cs="Consolas"/>
          <w:i/>
          <w:iCs/>
          <w:color w:val="2A00FF"/>
          <w:sz w:val="20"/>
        </w:rPr>
        <w:t>"VALUE"</w:t>
      </w:r>
      <w:r>
        <w:rPr>
          <w:rFonts w:ascii="Consolas" w:eastAsia="Consolas" w:hAnsi="Consolas" w:cs="Consolas"/>
          <w:sz w:val="20"/>
        </w:rPr>
        <w:t xml:space="preserve"> </w:t>
      </w:r>
      <w:r>
        <w:rPr>
          <w:rFonts w:ascii="Consolas" w:eastAsia="Consolas" w:hAnsi="Consolas" w:cs="Consolas"/>
          <w:color w:val="008080"/>
          <w:sz w:val="20"/>
        </w:rPr>
        <w:t>/&gt;</w:t>
      </w:r>
    </w:p>
    <w:p w:rsidR="00000000" w:rsidRDefault="008E6A5F">
      <w:pPr>
        <w:autoSpaceDE w:val="0"/>
        <w:rPr>
          <w:rFonts w:ascii="Consolas" w:eastAsia="Consolas" w:hAnsi="Consolas" w:cs="Consolas"/>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property</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"lastUpdatedBy"</w:t>
      </w:r>
      <w:r>
        <w:rPr>
          <w:rFonts w:ascii="Consolas" w:eastAsia="Consolas" w:hAnsi="Consolas" w:cs="Consolas"/>
          <w:sz w:val="20"/>
        </w:rPr>
        <w:t xml:space="preserve"> </w:t>
      </w:r>
      <w:r>
        <w:rPr>
          <w:rFonts w:ascii="Consolas" w:eastAsia="Consolas" w:hAnsi="Consolas" w:cs="Consolas"/>
          <w:color w:val="7F007F"/>
          <w:sz w:val="20"/>
        </w:rPr>
        <w:t>column</w:t>
      </w:r>
      <w:r>
        <w:rPr>
          <w:rFonts w:ascii="Consolas" w:eastAsia="Consolas" w:hAnsi="Consolas" w:cs="Consolas"/>
          <w:color w:val="000000"/>
          <w:sz w:val="20"/>
        </w:rPr>
        <w:t>=</w:t>
      </w:r>
      <w:r>
        <w:rPr>
          <w:rFonts w:ascii="Consolas" w:eastAsia="Consolas" w:hAnsi="Consolas" w:cs="Consolas"/>
          <w:i/>
          <w:iCs/>
          <w:color w:val="2A00FF"/>
          <w:sz w:val="20"/>
        </w:rPr>
        <w:t>"UPDATED_BY"</w:t>
      </w:r>
      <w:r>
        <w:rPr>
          <w:rFonts w:ascii="Consolas" w:eastAsia="Consolas" w:hAnsi="Consolas" w:cs="Consolas"/>
          <w:sz w:val="20"/>
        </w:rPr>
        <w:t xml:space="preserve"> </w:t>
      </w:r>
      <w:r>
        <w:rPr>
          <w:rFonts w:ascii="Consolas" w:eastAsia="Consolas" w:hAnsi="Consolas" w:cs="Consolas"/>
          <w:color w:val="008080"/>
          <w:sz w:val="20"/>
        </w:rPr>
        <w:t>/&gt;</w:t>
      </w:r>
    </w:p>
    <w:p w:rsidR="00000000" w:rsidRDefault="008E6A5F">
      <w:pPr>
        <w:autoSpaceDE w:val="0"/>
        <w:rPr>
          <w:rFonts w:ascii="Consolas" w:eastAsia="Consolas" w:hAnsi="Consolas" w:cs="Consolas"/>
          <w:sz w:val="20"/>
        </w:rPr>
      </w:pPr>
    </w:p>
    <w:p w:rsidR="00000000" w:rsidRDefault="008E6A5F">
      <w:pPr>
        <w:autoSpaceDE w:val="0"/>
        <w:rPr>
          <w:rFonts w:ascii="Consolas" w:eastAsia="Consolas" w:hAnsi="Consolas" w:cs="Consolas"/>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many-to-one</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"templateProperty"</w:t>
      </w:r>
      <w:r>
        <w:rPr>
          <w:rFonts w:ascii="Consolas" w:eastAsia="Consolas" w:hAnsi="Consolas" w:cs="Consolas"/>
          <w:sz w:val="20"/>
        </w:rPr>
        <w:t xml:space="preserve"> </w:t>
      </w:r>
      <w:r>
        <w:rPr>
          <w:rFonts w:ascii="Consolas" w:eastAsia="Consolas" w:hAnsi="Consolas" w:cs="Consolas"/>
          <w:color w:val="7F007F"/>
          <w:sz w:val="20"/>
        </w:rPr>
        <w:t>fetch</w:t>
      </w:r>
      <w:r>
        <w:rPr>
          <w:rFonts w:ascii="Consolas" w:eastAsia="Consolas" w:hAnsi="Consolas" w:cs="Consolas"/>
          <w:color w:val="000000"/>
          <w:sz w:val="20"/>
        </w:rPr>
        <w:t>=</w:t>
      </w:r>
      <w:r>
        <w:rPr>
          <w:rFonts w:ascii="Consolas" w:eastAsia="Consolas" w:hAnsi="Consolas" w:cs="Consolas"/>
          <w:i/>
          <w:iCs/>
          <w:color w:val="2A00FF"/>
          <w:sz w:val="20"/>
        </w:rPr>
        <w:t>"join"</w:t>
      </w:r>
      <w:r>
        <w:rPr>
          <w:rFonts w:ascii="Consolas" w:eastAsia="Consolas" w:hAnsi="Consolas" w:cs="Consolas"/>
          <w:sz w:val="20"/>
        </w:rPr>
        <w:t xml:space="preserve"> </w:t>
      </w:r>
      <w:r>
        <w:rPr>
          <w:rFonts w:ascii="Consolas" w:eastAsia="Consolas" w:hAnsi="Consolas" w:cs="Consolas"/>
          <w:color w:val="7F007F"/>
          <w:sz w:val="20"/>
        </w:rPr>
        <w:t>column</w:t>
      </w:r>
      <w:r>
        <w:rPr>
          <w:rFonts w:ascii="Consolas" w:eastAsia="Consolas" w:hAnsi="Consolas" w:cs="Consolas"/>
          <w:color w:val="000000"/>
          <w:sz w:val="20"/>
        </w:rPr>
        <w:t>=</w:t>
      </w:r>
      <w:r>
        <w:rPr>
          <w:rFonts w:ascii="Consolas" w:eastAsia="Consolas" w:hAnsi="Consolas" w:cs="Consolas"/>
          <w:i/>
          <w:iCs/>
          <w:color w:val="2A00FF"/>
          <w:sz w:val="20"/>
        </w:rPr>
        <w:t>"TEMPLATE_PROPERTY_ID"</w:t>
      </w:r>
    </w:p>
    <w:p w:rsidR="00000000" w:rsidRDefault="008E6A5F">
      <w:pPr>
        <w:autoSpaceDE w:val="0"/>
        <w:rPr>
          <w:rFonts w:ascii="Consolas" w:eastAsia="Consolas" w:hAnsi="Consolas" w:cs="Consolas"/>
          <w:color w:val="000000"/>
          <w:sz w:val="20"/>
        </w:rPr>
      </w:pPr>
      <w:r>
        <w:rPr>
          <w:rFonts w:ascii="Consolas" w:eastAsia="Consolas" w:hAnsi="Consolas" w:cs="Consolas"/>
          <w:sz w:val="20"/>
        </w:rPr>
        <w:t xml:space="preserve">            </w:t>
      </w:r>
      <w:r>
        <w:rPr>
          <w:rFonts w:ascii="Consolas" w:eastAsia="Consolas" w:hAnsi="Consolas" w:cs="Consolas"/>
          <w:color w:val="7F007F"/>
          <w:sz w:val="20"/>
        </w:rPr>
        <w:t>unique</w:t>
      </w:r>
      <w:r>
        <w:rPr>
          <w:rFonts w:ascii="Consolas" w:eastAsia="Consolas" w:hAnsi="Consolas" w:cs="Consolas"/>
          <w:color w:val="000000"/>
          <w:sz w:val="20"/>
        </w:rPr>
        <w:t>=</w:t>
      </w:r>
      <w:r>
        <w:rPr>
          <w:rFonts w:ascii="Consolas" w:eastAsia="Consolas" w:hAnsi="Consolas" w:cs="Consolas"/>
          <w:i/>
          <w:iCs/>
          <w:color w:val="2A00FF"/>
          <w:sz w:val="20"/>
        </w:rPr>
        <w:t>"true"</w:t>
      </w:r>
      <w:r>
        <w:rPr>
          <w:rFonts w:ascii="Consolas" w:eastAsia="Consolas" w:hAnsi="Consolas" w:cs="Consolas"/>
          <w:sz w:val="20"/>
        </w:rPr>
        <w:t xml:space="preserve"> </w:t>
      </w:r>
      <w:r>
        <w:rPr>
          <w:rFonts w:ascii="Consolas" w:eastAsia="Consolas" w:hAnsi="Consolas" w:cs="Consola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many-to-one</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"parentEntity"</w:t>
      </w:r>
      <w:r>
        <w:rPr>
          <w:rFonts w:ascii="Consolas" w:eastAsia="Consolas" w:hAnsi="Consolas" w:cs="Consolas"/>
          <w:sz w:val="20"/>
        </w:rPr>
        <w:t xml:space="preserve"> </w:t>
      </w:r>
      <w:r>
        <w:rPr>
          <w:rFonts w:ascii="Consolas" w:eastAsia="Consolas" w:hAnsi="Consolas" w:cs="Consolas"/>
          <w:color w:val="7F007F"/>
          <w:sz w:val="20"/>
        </w:rPr>
        <w:t>column</w:t>
      </w:r>
      <w:r>
        <w:rPr>
          <w:rFonts w:ascii="Consolas" w:eastAsia="Consolas" w:hAnsi="Consolas" w:cs="Consolas"/>
          <w:color w:val="000000"/>
          <w:sz w:val="20"/>
        </w:rPr>
        <w:t>=</w:t>
      </w:r>
      <w:r>
        <w:rPr>
          <w:rFonts w:ascii="Consolas" w:eastAsia="Consolas" w:hAnsi="Consolas" w:cs="Consolas"/>
          <w:i/>
          <w:iCs/>
          <w:color w:val="2A00FF"/>
          <w:sz w:val="20"/>
        </w:rPr>
        <w:t>"ENTITY_ID"</w:t>
      </w:r>
      <w:r>
        <w:rPr>
          <w:rFonts w:ascii="Consolas" w:eastAsia="Consolas" w:hAnsi="Consolas" w:cs="Consolas"/>
          <w:sz w:val="20"/>
        </w:rPr>
        <w:t xml:space="preserve"> </w:t>
      </w:r>
      <w:r>
        <w:rPr>
          <w:rFonts w:ascii="Consolas" w:eastAsia="Consolas" w:hAnsi="Consolas" w:cs="Consolas"/>
          <w:color w:val="7F007F"/>
          <w:sz w:val="20"/>
        </w:rPr>
        <w:t>not-</w:t>
      </w:r>
      <w:r>
        <w:rPr>
          <w:rFonts w:ascii="Consolas" w:eastAsia="Consolas" w:hAnsi="Consolas" w:cs="Consolas"/>
          <w:color w:val="7F007F"/>
          <w:sz w:val="20"/>
        </w:rPr>
        <w:t>null</w:t>
      </w:r>
      <w:r>
        <w:rPr>
          <w:rFonts w:ascii="Consolas" w:eastAsia="Consolas" w:hAnsi="Consolas" w:cs="Consolas"/>
          <w:color w:val="000000"/>
          <w:sz w:val="20"/>
        </w:rPr>
        <w:t>=</w:t>
      </w:r>
      <w:r>
        <w:rPr>
          <w:rFonts w:ascii="Consolas" w:eastAsia="Consolas" w:hAnsi="Consolas" w:cs="Consolas"/>
          <w:i/>
          <w:iCs/>
          <w:color w:val="2A00FF"/>
          <w:sz w:val="20"/>
        </w:rPr>
        <w:t>"true"</w:t>
      </w:r>
      <w:r>
        <w:rPr>
          <w:rFonts w:ascii="Consolas" w:eastAsia="Consolas" w:hAnsi="Consolas" w:cs="Consolas"/>
          <w:sz w:val="20"/>
        </w:rPr>
        <w:t xml:space="preserve"> </w:t>
      </w:r>
      <w:r>
        <w:rPr>
          <w:rFonts w:ascii="Consolas" w:eastAsia="Consolas" w:hAnsi="Consolas" w:cs="Consolas"/>
          <w:color w:val="008080"/>
          <w:sz w:val="20"/>
        </w:rPr>
        <w:t>/&gt;</w:t>
      </w:r>
    </w:p>
    <w:p w:rsidR="00000000" w:rsidRDefault="008E6A5F">
      <w:pPr>
        <w:autoSpaceDE w:val="0"/>
        <w:rPr>
          <w:rFonts w:ascii="Consolas" w:eastAsia="Consolas" w:hAnsi="Consolas" w:cs="Consolas"/>
          <w:color w:val="00808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class</w:t>
      </w:r>
      <w:r>
        <w:rPr>
          <w:rFonts w:ascii="Consolas" w:eastAsia="Consolas" w:hAnsi="Consolas" w:cs="Consolas"/>
          <w:color w:val="008080"/>
          <w:sz w:val="20"/>
        </w:rPr>
        <w:t>&gt;</w:t>
      </w:r>
    </w:p>
    <w:p w:rsidR="00000000" w:rsidRDefault="008E6A5F">
      <w:pPr>
        <w:autoSpaceDE w:val="0"/>
        <w:rPr>
          <w:bCs/>
        </w:rPr>
      </w:pPr>
      <w:r>
        <w:rPr>
          <w:rFonts w:ascii="Consolas" w:eastAsia="Consolas" w:hAnsi="Consolas" w:cs="Consolas"/>
          <w:color w:val="008080"/>
          <w:sz w:val="20"/>
        </w:rPr>
        <w:t>&lt;/</w:t>
      </w:r>
      <w:r>
        <w:rPr>
          <w:rFonts w:ascii="Consolas" w:eastAsia="Consolas" w:hAnsi="Consolas" w:cs="Consolas"/>
          <w:color w:val="3F7F7F"/>
          <w:sz w:val="20"/>
        </w:rPr>
        <w:t>hibernate-mapping</w:t>
      </w:r>
      <w:r>
        <w:rPr>
          <w:rFonts w:ascii="Consolas" w:eastAsia="Consolas" w:hAnsi="Consolas" w:cs="Consolas"/>
          <w:color w:val="008080"/>
          <w:sz w:val="20"/>
        </w:rPr>
        <w:t>&gt;</w:t>
      </w:r>
    </w:p>
    <w:p w:rsidR="00000000" w:rsidRDefault="008E6A5F">
      <w:pPr>
        <w:autoSpaceDE w:val="0"/>
        <w:rPr>
          <w:bCs/>
        </w:rPr>
      </w:pPr>
    </w:p>
    <w:p w:rsidR="00000000" w:rsidRDefault="008E6A5F">
      <w:pPr>
        <w:pStyle w:val="BodyText"/>
        <w:autoSpaceDE w:val="0"/>
        <w:ind w:left="0"/>
        <w:rPr>
          <w:rFonts w:ascii="Consolas" w:eastAsia="Consolas" w:hAnsi="Consolas" w:cs="Consolas"/>
          <w:bCs/>
          <w:color w:val="008080"/>
          <w:sz w:val="20"/>
        </w:rPr>
      </w:pPr>
      <w:r>
        <w:rPr>
          <w:bCs/>
        </w:rPr>
        <w:t>Entity search result</w:t>
      </w:r>
    </w:p>
    <w:p w:rsidR="00000000" w:rsidRDefault="008E6A5F">
      <w:pPr>
        <w:autoSpaceDE w:val="0"/>
        <w:rPr>
          <w:rFonts w:ascii="Consolas" w:eastAsia="Consolas" w:hAnsi="Consolas" w:cs="Consolas"/>
          <w:color w:val="000000"/>
          <w:sz w:val="20"/>
        </w:rPr>
      </w:pPr>
      <w:r>
        <w:rPr>
          <w:rFonts w:ascii="Consolas" w:eastAsia="Consolas" w:hAnsi="Consolas" w:cs="Consolas"/>
          <w:bCs/>
          <w:color w:val="008080"/>
          <w:sz w:val="20"/>
        </w:rPr>
        <w:t>&lt;</w:t>
      </w:r>
      <w:r>
        <w:rPr>
          <w:rFonts w:ascii="Consolas" w:eastAsia="Consolas" w:hAnsi="Consolas" w:cs="Consolas"/>
          <w:bCs/>
          <w:color w:val="3F7F7F"/>
          <w:sz w:val="20"/>
        </w:rPr>
        <w:t>hibernate-mapping</w:t>
      </w:r>
      <w:r>
        <w:rPr>
          <w:rFonts w:ascii="Consolas" w:eastAsia="Consolas" w:hAnsi="Consolas" w:cs="Consolas"/>
          <w:bCs/>
          <w:sz w:val="20"/>
        </w:rPr>
        <w:t xml:space="preserve"> </w:t>
      </w:r>
      <w:r>
        <w:rPr>
          <w:rFonts w:ascii="Consolas" w:eastAsia="Consolas" w:hAnsi="Consolas" w:cs="Consolas"/>
          <w:bCs/>
          <w:color w:val="7F007F"/>
          <w:sz w:val="20"/>
        </w:rPr>
        <w:t>package</w:t>
      </w:r>
      <w:r>
        <w:rPr>
          <w:rFonts w:ascii="Consolas" w:eastAsia="Consolas" w:hAnsi="Consolas" w:cs="Consolas"/>
          <w:bCs/>
          <w:color w:val="000000"/>
          <w:sz w:val="20"/>
        </w:rPr>
        <w:t>=</w:t>
      </w:r>
      <w:r>
        <w:rPr>
          <w:rFonts w:ascii="Consolas" w:eastAsia="Consolas" w:hAnsi="Consolas" w:cs="Consolas"/>
          <w:bCs/>
          <w:i/>
          <w:iCs/>
          <w:color w:val="2A00FF"/>
          <w:sz w:val="20"/>
        </w:rPr>
        <w:t>"org.unido.eetdb.common.model"</w:t>
      </w:r>
      <w:r>
        <w:rPr>
          <w:rFonts w:ascii="Consolas" w:eastAsia="Consolas" w:hAnsi="Consolas" w:cs="Consolas"/>
          <w:bCs/>
          <w:color w:val="008080"/>
          <w:sz w:val="20"/>
        </w:rPr>
        <w:t>&gt;</w:t>
      </w:r>
    </w:p>
    <w:p w:rsidR="00000000" w:rsidRDefault="008E6A5F">
      <w:pPr>
        <w:autoSpaceDE w:val="0"/>
        <w:rPr>
          <w:rFonts w:ascii="Consolas" w:eastAsia="Consolas" w:hAnsi="Consolas" w:cs="Consolas"/>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class</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"EntitySearchResult"</w:t>
      </w:r>
      <w:r>
        <w:rPr>
          <w:rFonts w:ascii="Consolas" w:eastAsia="Consolas" w:hAnsi="Consolas" w:cs="Consolas"/>
          <w:sz w:val="20"/>
        </w:rPr>
        <w:t xml:space="preserve"> </w:t>
      </w:r>
      <w:r>
        <w:rPr>
          <w:rFonts w:ascii="Consolas" w:eastAsia="Consolas" w:hAnsi="Consolas" w:cs="Consolas"/>
          <w:color w:val="7F007F"/>
          <w:sz w:val="20"/>
        </w:rPr>
        <w:t>mutable</w:t>
      </w:r>
      <w:r>
        <w:rPr>
          <w:rFonts w:ascii="Consolas" w:eastAsia="Consolas" w:hAnsi="Consolas" w:cs="Consolas"/>
          <w:color w:val="000000"/>
          <w:sz w:val="20"/>
        </w:rPr>
        <w:t>=</w:t>
      </w:r>
      <w:r>
        <w:rPr>
          <w:rFonts w:ascii="Consolas" w:eastAsia="Consolas" w:hAnsi="Consolas" w:cs="Consolas"/>
          <w:i/>
          <w:iCs/>
          <w:color w:val="2A00FF"/>
          <w:sz w:val="20"/>
        </w:rPr>
        <w:t>"false"</w:t>
      </w:r>
      <w:r>
        <w:rPr>
          <w:rFonts w:ascii="Consolas" w:eastAsia="Consolas" w:hAnsi="Consolas" w:cs="Consolas"/>
          <w:color w:val="008080"/>
          <w:sz w:val="20"/>
        </w:rPr>
        <w:t>&gt;</w:t>
      </w:r>
    </w:p>
    <w:p w:rsidR="00000000" w:rsidRDefault="008E6A5F">
      <w:pPr>
        <w:autoSpaceDE w:val="0"/>
        <w:rPr>
          <w:rFonts w:ascii="Consolas" w:eastAsia="Consolas" w:hAnsi="Consolas" w:cs="Consolas"/>
          <w:sz w:val="20"/>
        </w:rPr>
      </w:pPr>
    </w:p>
    <w:p w:rsidR="00000000" w:rsidRDefault="008E6A5F">
      <w:pPr>
        <w:autoSpaceDE w:val="0"/>
        <w:rPr>
          <w:rFonts w:ascii="Consolas" w:eastAsia="Consolas" w:hAnsi="Consolas" w:cs="Consolas"/>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id</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"entityId"</w:t>
      </w:r>
      <w:r>
        <w:rPr>
          <w:rFonts w:ascii="Consolas" w:eastAsia="Consolas" w:hAnsi="Consolas" w:cs="Consolas"/>
          <w:sz w:val="20"/>
        </w:rPr>
        <w:t xml:space="preserve"> </w:t>
      </w:r>
      <w:r>
        <w:rPr>
          <w:rFonts w:ascii="Consolas" w:eastAsia="Consolas" w:hAnsi="Consolas" w:cs="Consolas"/>
          <w:color w:val="7F007F"/>
          <w:sz w:val="20"/>
        </w:rPr>
        <w:t>column</w:t>
      </w:r>
      <w:r>
        <w:rPr>
          <w:rFonts w:ascii="Consolas" w:eastAsia="Consolas" w:hAnsi="Consolas" w:cs="Consolas"/>
          <w:color w:val="000000"/>
          <w:sz w:val="20"/>
        </w:rPr>
        <w:t>=</w:t>
      </w:r>
      <w:r>
        <w:rPr>
          <w:rFonts w:ascii="Consolas" w:eastAsia="Consolas" w:hAnsi="Consolas" w:cs="Consolas"/>
          <w:i/>
          <w:iCs/>
          <w:color w:val="2A00FF"/>
          <w:sz w:val="20"/>
        </w:rPr>
        <w:t>"ENTITY_ID"</w:t>
      </w:r>
      <w:r>
        <w:rPr>
          <w:rFonts w:ascii="Consolas" w:eastAsia="Consolas" w:hAnsi="Consolas" w:cs="Consolas"/>
          <w:sz w:val="20"/>
        </w:rPr>
        <w:t xml:space="preserve"> </w:t>
      </w:r>
      <w:r>
        <w:rPr>
          <w:rFonts w:ascii="Consolas" w:eastAsia="Consolas" w:hAnsi="Consolas" w:cs="Consolas"/>
          <w:color w:val="008080"/>
          <w:sz w:val="20"/>
        </w:rPr>
        <w:t>/&gt;</w:t>
      </w:r>
    </w:p>
    <w:p w:rsidR="00000000" w:rsidRDefault="008E6A5F">
      <w:pPr>
        <w:autoSpaceDE w:val="0"/>
        <w:rPr>
          <w:rFonts w:ascii="Consolas" w:eastAsia="Consolas" w:hAnsi="Consolas" w:cs="Consolas"/>
          <w:sz w:val="20"/>
        </w:rPr>
      </w:pP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property</w:t>
      </w:r>
      <w:r>
        <w:rPr>
          <w:rFonts w:ascii="Consolas" w:eastAsia="Consolas" w:hAnsi="Consolas" w:cs="Consolas"/>
          <w:sz w:val="20"/>
        </w:rPr>
        <w:t xml:space="preserve"> </w:t>
      </w:r>
      <w:r>
        <w:rPr>
          <w:rFonts w:ascii="Consolas" w:eastAsia="Consolas" w:hAnsi="Consolas" w:cs="Consolas"/>
          <w:color w:val="7F007F"/>
          <w:sz w:val="20"/>
        </w:rPr>
        <w:t>na</w:t>
      </w:r>
      <w:r>
        <w:rPr>
          <w:rFonts w:ascii="Consolas" w:eastAsia="Consolas" w:hAnsi="Consolas" w:cs="Consolas"/>
          <w:color w:val="7F007F"/>
          <w:sz w:val="20"/>
        </w:rPr>
        <w:t>me</w:t>
      </w:r>
      <w:r>
        <w:rPr>
          <w:rFonts w:ascii="Consolas" w:eastAsia="Consolas" w:hAnsi="Consolas" w:cs="Consolas"/>
          <w:color w:val="000000"/>
          <w:sz w:val="20"/>
        </w:rPr>
        <w:t>=</w:t>
      </w:r>
      <w:r>
        <w:rPr>
          <w:rFonts w:ascii="Consolas" w:eastAsia="Consolas" w:hAnsi="Consolas" w:cs="Consolas"/>
          <w:i/>
          <w:iCs/>
          <w:color w:val="2A00FF"/>
          <w:sz w:val="20"/>
        </w:rPr>
        <w:t>"entityName"</w:t>
      </w:r>
      <w:r>
        <w:rPr>
          <w:rFonts w:ascii="Consolas" w:eastAsia="Consolas" w:hAnsi="Consolas" w:cs="Consolas"/>
          <w:sz w:val="20"/>
        </w:rPr>
        <w:t xml:space="preserve"> </w:t>
      </w:r>
      <w:r>
        <w:rPr>
          <w:rFonts w:ascii="Consolas" w:eastAsia="Consolas" w:hAnsi="Consolas" w:cs="Consolas"/>
          <w:color w:val="7F007F"/>
          <w:sz w:val="20"/>
        </w:rPr>
        <w:t>column</w:t>
      </w:r>
      <w:r>
        <w:rPr>
          <w:rFonts w:ascii="Consolas" w:eastAsia="Consolas" w:hAnsi="Consolas" w:cs="Consolas"/>
          <w:color w:val="000000"/>
          <w:sz w:val="20"/>
        </w:rPr>
        <w:t>=</w:t>
      </w:r>
      <w:r>
        <w:rPr>
          <w:rFonts w:ascii="Consolas" w:eastAsia="Consolas" w:hAnsi="Consolas" w:cs="Consolas"/>
          <w:i/>
          <w:iCs/>
          <w:color w:val="2A00FF"/>
          <w:sz w:val="20"/>
        </w:rPr>
        <w:t>"ENTITY_NAME"</w:t>
      </w:r>
      <w:r>
        <w:rPr>
          <w:rFonts w:ascii="Consolas" w:eastAsia="Consolas" w:hAnsi="Consolas" w:cs="Consolas"/>
          <w:sz w:val="20"/>
        </w:rPr>
        <w:t xml:space="preserve"> </w:t>
      </w:r>
      <w:r>
        <w:rPr>
          <w:rFonts w:ascii="Consolas" w:eastAsia="Consolas" w:hAnsi="Consolas" w:cs="Consola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property</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"entityDescription"</w:t>
      </w:r>
      <w:r>
        <w:rPr>
          <w:rFonts w:ascii="Consolas" w:eastAsia="Consolas" w:hAnsi="Consolas" w:cs="Consolas"/>
          <w:sz w:val="20"/>
        </w:rPr>
        <w:t xml:space="preserve"> </w:t>
      </w:r>
      <w:r>
        <w:rPr>
          <w:rFonts w:ascii="Consolas" w:eastAsia="Consolas" w:hAnsi="Consolas" w:cs="Consolas"/>
          <w:color w:val="7F007F"/>
          <w:sz w:val="20"/>
        </w:rPr>
        <w:t>column</w:t>
      </w:r>
      <w:r>
        <w:rPr>
          <w:rFonts w:ascii="Consolas" w:eastAsia="Consolas" w:hAnsi="Consolas" w:cs="Consolas"/>
          <w:color w:val="000000"/>
          <w:sz w:val="20"/>
        </w:rPr>
        <w:t>=</w:t>
      </w:r>
      <w:r>
        <w:rPr>
          <w:rFonts w:ascii="Consolas" w:eastAsia="Consolas" w:hAnsi="Consolas" w:cs="Consolas"/>
          <w:i/>
          <w:iCs/>
          <w:color w:val="2A00FF"/>
          <w:sz w:val="20"/>
        </w:rPr>
        <w:t>"DESCRIPTION"</w:t>
      </w:r>
      <w:r>
        <w:rPr>
          <w:rFonts w:ascii="Consolas" w:eastAsia="Consolas" w:hAnsi="Consolas" w:cs="Consolas"/>
          <w:sz w:val="20"/>
        </w:rPr>
        <w:t xml:space="preserve"> </w:t>
      </w:r>
      <w:r>
        <w:rPr>
          <w:rFonts w:ascii="Consolas" w:eastAsia="Consolas" w:hAnsi="Consolas" w:cs="Consolas"/>
          <w:color w:val="008080"/>
          <w:sz w:val="20"/>
        </w:rPr>
        <w:t>/&gt;</w:t>
      </w:r>
    </w:p>
    <w:p w:rsidR="00000000" w:rsidRDefault="008E6A5F">
      <w:pPr>
        <w:autoSpaceDE w:val="0"/>
        <w:rPr>
          <w:rFonts w:ascii="Consolas" w:eastAsia="Consolas" w:hAnsi="Consolas" w:cs="Consolas"/>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class</w:t>
      </w:r>
      <w:r>
        <w:rPr>
          <w:rFonts w:ascii="Consolas" w:eastAsia="Consolas" w:hAnsi="Consolas" w:cs="Consolas"/>
          <w:color w:val="008080"/>
          <w:sz w:val="20"/>
        </w:rPr>
        <w:t>&gt;</w:t>
      </w:r>
    </w:p>
    <w:p w:rsidR="00000000" w:rsidRDefault="008E6A5F">
      <w:pPr>
        <w:autoSpaceDE w:val="0"/>
        <w:rPr>
          <w:rFonts w:ascii="Consolas" w:eastAsia="Consolas" w:hAnsi="Consolas" w:cs="Consolas"/>
          <w:sz w:val="20"/>
        </w:rPr>
      </w:pP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sql-query</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"searchForEntities"</w:t>
      </w:r>
      <w:r>
        <w:rPr>
          <w:rFonts w:ascii="Consolas" w:eastAsia="Consolas" w:hAnsi="Consolas" w:cs="Consola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return</w:t>
      </w:r>
      <w:r>
        <w:rPr>
          <w:rFonts w:ascii="Consolas" w:eastAsia="Consolas" w:hAnsi="Consolas" w:cs="Consolas"/>
          <w:sz w:val="20"/>
        </w:rPr>
        <w:t xml:space="preserve"> </w:t>
      </w:r>
      <w:r>
        <w:rPr>
          <w:rFonts w:ascii="Consolas" w:eastAsia="Consolas" w:hAnsi="Consolas" w:cs="Consolas"/>
          <w:color w:val="7F007F"/>
          <w:sz w:val="20"/>
        </w:rPr>
        <w:t>class</w:t>
      </w:r>
      <w:r>
        <w:rPr>
          <w:rFonts w:ascii="Consolas" w:eastAsia="Consolas" w:hAnsi="Consolas" w:cs="Consolas"/>
          <w:color w:val="000000"/>
          <w:sz w:val="20"/>
        </w:rPr>
        <w:t>=</w:t>
      </w:r>
      <w:r>
        <w:rPr>
          <w:rFonts w:ascii="Consolas" w:eastAsia="Consolas" w:hAnsi="Consolas" w:cs="Consolas"/>
          <w:i/>
          <w:iCs/>
          <w:color w:val="2A00FF"/>
          <w:sz w:val="20"/>
        </w:rPr>
        <w:t>"EntitySearchResult"</w:t>
      </w:r>
      <w:r>
        <w:rPr>
          <w:rFonts w:ascii="Consolas" w:eastAsia="Consolas" w:hAnsi="Consolas" w:cs="Consolas"/>
          <w:sz w:val="20"/>
        </w:rPr>
        <w:t xml:space="preserve"> </w:t>
      </w:r>
      <w:r>
        <w:rPr>
          <w:rFonts w:ascii="Consolas" w:eastAsia="Consolas" w:hAnsi="Consolas" w:cs="Consola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&lt;![CDATA[</w:t>
      </w:r>
      <w:r>
        <w:rPr>
          <w:rFonts w:ascii="Consolas" w:eastAsia="Consolas" w:hAnsi="Consolas" w:cs="Consolas"/>
          <w:color w:val="000000"/>
          <w:sz w:val="20"/>
        </w:rPr>
        <w:t>CALL search(:param)</w:t>
      </w:r>
      <w:r>
        <w:rPr>
          <w:rFonts w:ascii="Consolas" w:eastAsia="Consolas" w:hAnsi="Consolas" w:cs="Consolas"/>
          <w:color w:val="008080"/>
          <w:sz w:val="20"/>
        </w:rPr>
        <w:t>]]&gt;</w:t>
      </w:r>
    </w:p>
    <w:p w:rsidR="00000000" w:rsidRDefault="008E6A5F">
      <w:pPr>
        <w:autoSpaceDE w:val="0"/>
        <w:rPr>
          <w:rFonts w:ascii="Consolas" w:eastAsia="Consolas" w:hAnsi="Consolas" w:cs="Consolas"/>
          <w:color w:val="00808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sql-quer</w:t>
      </w:r>
      <w:r>
        <w:rPr>
          <w:rFonts w:ascii="Consolas" w:eastAsia="Consolas" w:hAnsi="Consolas" w:cs="Consolas"/>
          <w:color w:val="3F7F7F"/>
          <w:sz w:val="20"/>
        </w:rPr>
        <w:t>y</w:t>
      </w:r>
      <w:r>
        <w:rPr>
          <w:rFonts w:ascii="Consolas" w:eastAsia="Consolas" w:hAnsi="Consolas" w:cs="Consolas"/>
          <w:color w:val="008080"/>
          <w:sz w:val="20"/>
        </w:rPr>
        <w:t>&gt;</w:t>
      </w:r>
    </w:p>
    <w:p w:rsidR="00000000" w:rsidRDefault="008E6A5F">
      <w:pPr>
        <w:autoSpaceDE w:val="0"/>
      </w:pPr>
      <w:r>
        <w:rPr>
          <w:rFonts w:ascii="Consolas" w:eastAsia="Consolas" w:hAnsi="Consolas" w:cs="Consolas"/>
          <w:color w:val="008080"/>
          <w:sz w:val="20"/>
        </w:rPr>
        <w:t>&lt;/</w:t>
      </w:r>
      <w:r>
        <w:rPr>
          <w:rFonts w:ascii="Consolas" w:eastAsia="Consolas" w:hAnsi="Consolas" w:cs="Consolas"/>
          <w:color w:val="3F7F7F"/>
          <w:sz w:val="20"/>
        </w:rPr>
        <w:t>hibernate-mapping</w:t>
      </w:r>
      <w:r>
        <w:rPr>
          <w:rFonts w:ascii="Consolas" w:eastAsia="Consolas" w:hAnsi="Consolas" w:cs="Consolas"/>
          <w:color w:val="008080"/>
          <w:sz w:val="20"/>
        </w:rPr>
        <w:t>&gt;</w:t>
      </w:r>
    </w:p>
    <w:p w:rsidR="00000000" w:rsidRDefault="008E6A5F">
      <w:pPr>
        <w:pStyle w:val="BodyText"/>
        <w:autoSpaceDE w:val="0"/>
        <w:ind w:left="0"/>
      </w:pPr>
    </w:p>
    <w:p w:rsidR="00000000" w:rsidRDefault="008E6A5F">
      <w:pPr>
        <w:pStyle w:val="BodyText"/>
        <w:autoSpaceDE w:val="0"/>
        <w:ind w:left="0"/>
        <w:rPr>
          <w:rFonts w:ascii="Consolas" w:eastAsia="Consolas" w:hAnsi="Consolas" w:cs="Consolas"/>
          <w:bCs/>
          <w:color w:val="008080"/>
          <w:sz w:val="20"/>
        </w:rPr>
      </w:pPr>
      <w:r>
        <w:rPr>
          <w:bCs/>
        </w:rPr>
        <w:t>Entity template</w:t>
      </w:r>
    </w:p>
    <w:p w:rsidR="00000000" w:rsidRDefault="008E6A5F">
      <w:pPr>
        <w:autoSpaceDE w:val="0"/>
        <w:rPr>
          <w:rFonts w:ascii="Consolas" w:eastAsia="Consolas" w:hAnsi="Consolas" w:cs="Consolas"/>
          <w:color w:val="000000"/>
          <w:sz w:val="20"/>
        </w:rPr>
      </w:pPr>
      <w:r>
        <w:rPr>
          <w:rFonts w:ascii="Consolas" w:eastAsia="Consolas" w:hAnsi="Consolas" w:cs="Consolas"/>
          <w:bCs/>
          <w:color w:val="008080"/>
          <w:sz w:val="20"/>
        </w:rPr>
        <w:t>&lt;</w:t>
      </w:r>
      <w:r>
        <w:rPr>
          <w:rFonts w:ascii="Consolas" w:eastAsia="Consolas" w:hAnsi="Consolas" w:cs="Consolas"/>
          <w:bCs/>
          <w:color w:val="3F7F7F"/>
          <w:sz w:val="20"/>
        </w:rPr>
        <w:t>hibernate-mapping</w:t>
      </w:r>
      <w:r>
        <w:rPr>
          <w:rFonts w:ascii="Consolas" w:eastAsia="Consolas" w:hAnsi="Consolas" w:cs="Consolas"/>
          <w:bCs/>
          <w:sz w:val="20"/>
        </w:rPr>
        <w:t xml:space="preserve"> </w:t>
      </w:r>
      <w:r>
        <w:rPr>
          <w:rFonts w:ascii="Consolas" w:eastAsia="Consolas" w:hAnsi="Consolas" w:cs="Consolas"/>
          <w:bCs/>
          <w:color w:val="7F007F"/>
          <w:sz w:val="20"/>
        </w:rPr>
        <w:t>package</w:t>
      </w:r>
      <w:r>
        <w:rPr>
          <w:rFonts w:ascii="Consolas" w:eastAsia="Consolas" w:hAnsi="Consolas" w:cs="Consolas"/>
          <w:bCs/>
          <w:color w:val="000000"/>
          <w:sz w:val="20"/>
        </w:rPr>
        <w:t>=</w:t>
      </w:r>
      <w:r>
        <w:rPr>
          <w:rFonts w:ascii="Consolas" w:eastAsia="Consolas" w:hAnsi="Consolas" w:cs="Consolas"/>
          <w:bCs/>
          <w:i/>
          <w:iCs/>
          <w:color w:val="2A00FF"/>
          <w:sz w:val="20"/>
        </w:rPr>
        <w:t>"org.unido.eetdb.common.model"</w:t>
      </w:r>
      <w:r>
        <w:rPr>
          <w:rFonts w:ascii="Consolas" w:eastAsia="Consolas" w:hAnsi="Consolas" w:cs="Consolas"/>
          <w:bCs/>
          <w:color w:val="008080"/>
          <w:sz w:val="20"/>
        </w:rPr>
        <w:t>&gt;</w:t>
      </w:r>
    </w:p>
    <w:p w:rsidR="00000000" w:rsidRDefault="008E6A5F">
      <w:pPr>
        <w:autoSpaceDE w:val="0"/>
        <w:rPr>
          <w:rFonts w:ascii="Consolas" w:eastAsia="Consolas" w:hAnsi="Consolas" w:cs="Consolas"/>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class</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"EntityTemplate"</w:t>
      </w:r>
      <w:r>
        <w:rPr>
          <w:rFonts w:ascii="Consolas" w:eastAsia="Consolas" w:hAnsi="Consolas" w:cs="Consolas"/>
          <w:sz w:val="20"/>
        </w:rPr>
        <w:t xml:space="preserve"> </w:t>
      </w:r>
      <w:r>
        <w:rPr>
          <w:rFonts w:ascii="Consolas" w:eastAsia="Consolas" w:hAnsi="Consolas" w:cs="Consolas"/>
          <w:color w:val="7F007F"/>
          <w:sz w:val="20"/>
        </w:rPr>
        <w:t>table</w:t>
      </w:r>
      <w:r>
        <w:rPr>
          <w:rFonts w:ascii="Consolas" w:eastAsia="Consolas" w:hAnsi="Consolas" w:cs="Consolas"/>
          <w:color w:val="000000"/>
          <w:sz w:val="20"/>
        </w:rPr>
        <w:t>=</w:t>
      </w:r>
      <w:r>
        <w:rPr>
          <w:rFonts w:ascii="Consolas" w:eastAsia="Consolas" w:hAnsi="Consolas" w:cs="Consolas"/>
          <w:i/>
          <w:iCs/>
          <w:color w:val="2A00FF"/>
          <w:sz w:val="20"/>
        </w:rPr>
        <w:t>"UNIDO_ENTITY_TEMPLATE"</w:t>
      </w:r>
      <w:r>
        <w:rPr>
          <w:rFonts w:ascii="Consolas" w:eastAsia="Consolas" w:hAnsi="Consolas" w:cs="Consolas"/>
          <w:sz w:val="20"/>
        </w:rPr>
        <w:t xml:space="preserve"> </w:t>
      </w:r>
      <w:r>
        <w:rPr>
          <w:rFonts w:ascii="Consolas" w:eastAsia="Consolas" w:hAnsi="Consolas" w:cs="Consolas"/>
          <w:color w:val="7F007F"/>
          <w:sz w:val="20"/>
        </w:rPr>
        <w:t>lazy</w:t>
      </w:r>
      <w:r>
        <w:rPr>
          <w:rFonts w:ascii="Consolas" w:eastAsia="Consolas" w:hAnsi="Consolas" w:cs="Consolas"/>
          <w:color w:val="000000"/>
          <w:sz w:val="20"/>
        </w:rPr>
        <w:t>=</w:t>
      </w:r>
      <w:r>
        <w:rPr>
          <w:rFonts w:ascii="Consolas" w:eastAsia="Consolas" w:hAnsi="Consolas" w:cs="Consolas"/>
          <w:i/>
          <w:iCs/>
          <w:color w:val="2A00FF"/>
          <w:sz w:val="20"/>
        </w:rPr>
        <w:t>"false"</w:t>
      </w:r>
      <w:r>
        <w:rPr>
          <w:rFonts w:ascii="Consolas" w:eastAsia="Consolas" w:hAnsi="Consolas" w:cs="Consolas"/>
          <w:color w:val="008080"/>
          <w:sz w:val="20"/>
        </w:rPr>
        <w:t>&gt;</w:t>
      </w:r>
    </w:p>
    <w:p w:rsidR="00000000" w:rsidRDefault="008E6A5F">
      <w:pPr>
        <w:autoSpaceDE w:val="0"/>
        <w:rPr>
          <w:rFonts w:ascii="Consolas" w:eastAsia="Consolas" w:hAnsi="Consolas" w:cs="Consolas"/>
          <w:sz w:val="20"/>
        </w:rPr>
      </w:pP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id</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"id"</w:t>
      </w:r>
      <w:r>
        <w:rPr>
          <w:rFonts w:ascii="Consolas" w:eastAsia="Consolas" w:hAnsi="Consolas" w:cs="Consolas"/>
          <w:sz w:val="20"/>
        </w:rPr>
        <w:t xml:space="preserve"> </w:t>
      </w:r>
      <w:r>
        <w:rPr>
          <w:rFonts w:ascii="Consolas" w:eastAsia="Consolas" w:hAnsi="Consolas" w:cs="Consolas"/>
          <w:color w:val="7F007F"/>
          <w:sz w:val="20"/>
        </w:rPr>
        <w:t>column</w:t>
      </w:r>
      <w:r>
        <w:rPr>
          <w:rFonts w:ascii="Consolas" w:eastAsia="Consolas" w:hAnsi="Consolas" w:cs="Consolas"/>
          <w:color w:val="000000"/>
          <w:sz w:val="20"/>
        </w:rPr>
        <w:t>=</w:t>
      </w:r>
      <w:r>
        <w:rPr>
          <w:rFonts w:ascii="Consolas" w:eastAsia="Consolas" w:hAnsi="Consolas" w:cs="Consolas"/>
          <w:i/>
          <w:iCs/>
          <w:color w:val="2A00FF"/>
          <w:sz w:val="20"/>
        </w:rPr>
        <w:t>"ENTITY_TEMPLATE_ID"</w:t>
      </w:r>
      <w:r>
        <w:rPr>
          <w:rFonts w:ascii="Consolas" w:eastAsia="Consolas" w:hAnsi="Consolas" w:cs="Consola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generator</w:t>
      </w:r>
      <w:r>
        <w:rPr>
          <w:rFonts w:ascii="Consolas" w:eastAsia="Consolas" w:hAnsi="Consolas" w:cs="Consolas"/>
          <w:sz w:val="20"/>
        </w:rPr>
        <w:t xml:space="preserve"> </w:t>
      </w:r>
      <w:r>
        <w:rPr>
          <w:rFonts w:ascii="Consolas" w:eastAsia="Consolas" w:hAnsi="Consolas" w:cs="Consolas"/>
          <w:color w:val="7F007F"/>
          <w:sz w:val="20"/>
        </w:rPr>
        <w:t>clas</w:t>
      </w:r>
      <w:r>
        <w:rPr>
          <w:rFonts w:ascii="Consolas" w:eastAsia="Consolas" w:hAnsi="Consolas" w:cs="Consolas"/>
          <w:color w:val="7F007F"/>
          <w:sz w:val="20"/>
        </w:rPr>
        <w:t>s</w:t>
      </w:r>
      <w:r>
        <w:rPr>
          <w:rFonts w:ascii="Consolas" w:eastAsia="Consolas" w:hAnsi="Consolas" w:cs="Consolas"/>
          <w:color w:val="000000"/>
          <w:sz w:val="20"/>
        </w:rPr>
        <w:t>=</w:t>
      </w:r>
      <w:r>
        <w:rPr>
          <w:rFonts w:ascii="Consolas" w:eastAsia="Consolas" w:hAnsi="Consolas" w:cs="Consolas"/>
          <w:i/>
          <w:iCs/>
          <w:color w:val="2A00FF"/>
          <w:sz w:val="20"/>
        </w:rPr>
        <w:t>"identity"</w:t>
      </w:r>
      <w:r>
        <w:rPr>
          <w:rFonts w:ascii="Consolas" w:eastAsia="Consolas" w:hAnsi="Consolas" w:cs="Consolas"/>
          <w:sz w:val="20"/>
        </w:rPr>
        <w:t xml:space="preserve"> </w:t>
      </w:r>
      <w:r>
        <w:rPr>
          <w:rFonts w:ascii="Consolas" w:eastAsia="Consolas" w:hAnsi="Consolas" w:cs="Consolas"/>
          <w:color w:val="008080"/>
          <w:sz w:val="20"/>
        </w:rPr>
        <w:t>/&gt;</w:t>
      </w:r>
    </w:p>
    <w:p w:rsidR="00000000" w:rsidRDefault="008E6A5F">
      <w:pPr>
        <w:autoSpaceDE w:val="0"/>
        <w:rPr>
          <w:rFonts w:ascii="Consolas" w:eastAsia="Consolas" w:hAnsi="Consolas" w:cs="Consolas"/>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id</w:t>
      </w:r>
      <w:r>
        <w:rPr>
          <w:rFonts w:ascii="Consolas" w:eastAsia="Consolas" w:hAnsi="Consolas" w:cs="Consolas"/>
          <w:color w:val="008080"/>
          <w:sz w:val="20"/>
        </w:rPr>
        <w:t>&gt;</w:t>
      </w:r>
    </w:p>
    <w:p w:rsidR="00000000" w:rsidRDefault="008E6A5F">
      <w:pPr>
        <w:autoSpaceDE w:val="0"/>
        <w:rPr>
          <w:rFonts w:ascii="Consolas" w:eastAsia="Consolas" w:hAnsi="Consolas" w:cs="Consolas"/>
          <w:sz w:val="20"/>
        </w:rPr>
      </w:pPr>
    </w:p>
    <w:p w:rsidR="00000000" w:rsidRDefault="008E6A5F">
      <w:pPr>
        <w:autoSpaceDE w:val="0"/>
        <w:rPr>
          <w:rFonts w:ascii="Consolas" w:eastAsia="Consolas" w:hAnsi="Consolas" w:cs="Consolas"/>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version</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"version"</w:t>
      </w:r>
      <w:r>
        <w:rPr>
          <w:rFonts w:ascii="Consolas" w:eastAsia="Consolas" w:hAnsi="Consolas" w:cs="Consolas"/>
          <w:sz w:val="20"/>
        </w:rPr>
        <w:t xml:space="preserve"> </w:t>
      </w:r>
      <w:r>
        <w:rPr>
          <w:rFonts w:ascii="Consolas" w:eastAsia="Consolas" w:hAnsi="Consolas" w:cs="Consolas"/>
          <w:color w:val="7F007F"/>
          <w:sz w:val="20"/>
        </w:rPr>
        <w:t>column</w:t>
      </w:r>
      <w:r>
        <w:rPr>
          <w:rFonts w:ascii="Consolas" w:eastAsia="Consolas" w:hAnsi="Consolas" w:cs="Consolas"/>
          <w:color w:val="000000"/>
          <w:sz w:val="20"/>
        </w:rPr>
        <w:t>=</w:t>
      </w:r>
      <w:r>
        <w:rPr>
          <w:rFonts w:ascii="Consolas" w:eastAsia="Consolas" w:hAnsi="Consolas" w:cs="Consolas"/>
          <w:i/>
          <w:iCs/>
          <w:color w:val="2A00FF"/>
          <w:sz w:val="20"/>
        </w:rPr>
        <w:t>"VERSION"</w:t>
      </w:r>
      <w:r>
        <w:rPr>
          <w:rFonts w:ascii="Consolas" w:eastAsia="Consolas" w:hAnsi="Consolas" w:cs="Consolas"/>
          <w:sz w:val="20"/>
        </w:rPr>
        <w:t xml:space="preserve"> </w:t>
      </w:r>
      <w:r>
        <w:rPr>
          <w:rFonts w:ascii="Consolas" w:eastAsia="Consolas" w:hAnsi="Consolas" w:cs="Consolas"/>
          <w:color w:val="008080"/>
          <w:sz w:val="20"/>
        </w:rPr>
        <w:t>/&gt;</w:t>
      </w:r>
    </w:p>
    <w:p w:rsidR="00000000" w:rsidRDefault="008E6A5F">
      <w:pPr>
        <w:autoSpaceDE w:val="0"/>
        <w:rPr>
          <w:rFonts w:ascii="Consolas" w:eastAsia="Consolas" w:hAnsi="Consolas" w:cs="Consolas"/>
          <w:sz w:val="20"/>
        </w:rPr>
      </w:pP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property</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"name"</w:t>
      </w:r>
      <w:r>
        <w:rPr>
          <w:rFonts w:ascii="Consolas" w:eastAsia="Consolas" w:hAnsi="Consolas" w:cs="Consolas"/>
          <w:sz w:val="20"/>
        </w:rPr>
        <w:t xml:space="preserve"> </w:t>
      </w:r>
      <w:r>
        <w:rPr>
          <w:rFonts w:ascii="Consolas" w:eastAsia="Consolas" w:hAnsi="Consolas" w:cs="Consolas"/>
          <w:color w:val="7F007F"/>
          <w:sz w:val="20"/>
        </w:rPr>
        <w:t>column</w:t>
      </w:r>
      <w:r>
        <w:rPr>
          <w:rFonts w:ascii="Consolas" w:eastAsia="Consolas" w:hAnsi="Consolas" w:cs="Consolas"/>
          <w:color w:val="000000"/>
          <w:sz w:val="20"/>
        </w:rPr>
        <w:t>=</w:t>
      </w:r>
      <w:r>
        <w:rPr>
          <w:rFonts w:ascii="Consolas" w:eastAsia="Consolas" w:hAnsi="Consolas" w:cs="Consolas"/>
          <w:i/>
          <w:iCs/>
          <w:color w:val="2A00FF"/>
          <w:sz w:val="20"/>
        </w:rPr>
        <w:t>"TEMPLATE_NAME"</w:t>
      </w:r>
      <w:r>
        <w:rPr>
          <w:rFonts w:ascii="Consolas" w:eastAsia="Consolas" w:hAnsi="Consolas" w:cs="Consolas"/>
          <w:sz w:val="20"/>
        </w:rPr>
        <w:t xml:space="preserve"> </w:t>
      </w:r>
      <w:r>
        <w:rPr>
          <w:rFonts w:ascii="Consolas" w:eastAsia="Consolas" w:hAnsi="Consolas" w:cs="Consola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property</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"code"</w:t>
      </w:r>
      <w:r>
        <w:rPr>
          <w:rFonts w:ascii="Consolas" w:eastAsia="Consolas" w:hAnsi="Consolas" w:cs="Consolas"/>
          <w:sz w:val="20"/>
        </w:rPr>
        <w:t xml:space="preserve"> </w:t>
      </w:r>
      <w:r>
        <w:rPr>
          <w:rFonts w:ascii="Consolas" w:eastAsia="Consolas" w:hAnsi="Consolas" w:cs="Consolas"/>
          <w:color w:val="7F007F"/>
          <w:sz w:val="20"/>
        </w:rPr>
        <w:t>column</w:t>
      </w:r>
      <w:r>
        <w:rPr>
          <w:rFonts w:ascii="Consolas" w:eastAsia="Consolas" w:hAnsi="Consolas" w:cs="Consolas"/>
          <w:color w:val="000000"/>
          <w:sz w:val="20"/>
        </w:rPr>
        <w:t>=</w:t>
      </w:r>
      <w:r>
        <w:rPr>
          <w:rFonts w:ascii="Consolas" w:eastAsia="Consolas" w:hAnsi="Consolas" w:cs="Consolas"/>
          <w:i/>
          <w:iCs/>
          <w:color w:val="2A00FF"/>
          <w:sz w:val="20"/>
        </w:rPr>
        <w:t>"TEMPLATE_CODE"</w:t>
      </w:r>
      <w:r>
        <w:rPr>
          <w:rFonts w:ascii="Consolas" w:eastAsia="Consolas" w:hAnsi="Consolas" w:cs="Consolas"/>
          <w:sz w:val="20"/>
        </w:rPr>
        <w:t xml:space="preserve"> </w:t>
      </w:r>
      <w:r>
        <w:rPr>
          <w:rFonts w:ascii="Consolas" w:eastAsia="Consolas" w:hAnsi="Consolas" w:cs="Consolas"/>
          <w:color w:val="008080"/>
          <w:sz w:val="20"/>
        </w:rPr>
        <w:t>/&gt;</w:t>
      </w:r>
    </w:p>
    <w:p w:rsidR="00000000" w:rsidRDefault="008E6A5F">
      <w:pPr>
        <w:autoSpaceDE w:val="0"/>
        <w:rPr>
          <w:rFonts w:ascii="Consolas" w:eastAsia="Consolas" w:hAnsi="Consolas" w:cs="Consolas"/>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property</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"lastUpdatedBy"</w:t>
      </w:r>
      <w:r>
        <w:rPr>
          <w:rFonts w:ascii="Consolas" w:eastAsia="Consolas" w:hAnsi="Consolas" w:cs="Consolas"/>
          <w:sz w:val="20"/>
        </w:rPr>
        <w:t xml:space="preserve"> </w:t>
      </w:r>
      <w:r>
        <w:rPr>
          <w:rFonts w:ascii="Consolas" w:eastAsia="Consolas" w:hAnsi="Consolas" w:cs="Consolas"/>
          <w:color w:val="7F007F"/>
          <w:sz w:val="20"/>
        </w:rPr>
        <w:t>column</w:t>
      </w:r>
      <w:r>
        <w:rPr>
          <w:rFonts w:ascii="Consolas" w:eastAsia="Consolas" w:hAnsi="Consolas" w:cs="Consolas"/>
          <w:color w:val="000000"/>
          <w:sz w:val="20"/>
        </w:rPr>
        <w:t>=</w:t>
      </w:r>
      <w:r>
        <w:rPr>
          <w:rFonts w:ascii="Consolas" w:eastAsia="Consolas" w:hAnsi="Consolas" w:cs="Consolas"/>
          <w:i/>
          <w:iCs/>
          <w:color w:val="2A00FF"/>
          <w:sz w:val="20"/>
        </w:rPr>
        <w:t>"UPDATED_BY"</w:t>
      </w:r>
      <w:r>
        <w:rPr>
          <w:rFonts w:ascii="Consolas" w:eastAsia="Consolas" w:hAnsi="Consolas" w:cs="Consolas"/>
          <w:sz w:val="20"/>
        </w:rPr>
        <w:t xml:space="preserve"> </w:t>
      </w:r>
      <w:r>
        <w:rPr>
          <w:rFonts w:ascii="Consolas" w:eastAsia="Consolas" w:hAnsi="Consolas" w:cs="Consolas"/>
          <w:color w:val="008080"/>
          <w:sz w:val="20"/>
        </w:rPr>
        <w:t>/</w:t>
      </w:r>
      <w:r>
        <w:rPr>
          <w:rFonts w:ascii="Consolas" w:eastAsia="Consolas" w:hAnsi="Consolas" w:cs="Consolas"/>
          <w:color w:val="008080"/>
          <w:sz w:val="20"/>
        </w:rPr>
        <w:t>&gt;</w:t>
      </w:r>
    </w:p>
    <w:p w:rsidR="00000000" w:rsidRDefault="008E6A5F">
      <w:pPr>
        <w:autoSpaceDE w:val="0"/>
        <w:rPr>
          <w:rFonts w:ascii="Consolas" w:eastAsia="Consolas" w:hAnsi="Consolas" w:cs="Consolas"/>
          <w:sz w:val="20"/>
        </w:rPr>
      </w:pPr>
    </w:p>
    <w:p w:rsidR="00000000" w:rsidRDefault="008E6A5F">
      <w:pPr>
        <w:autoSpaceDE w:val="0"/>
        <w:rPr>
          <w:rFonts w:ascii="Consolas" w:eastAsia="Consolas" w:hAnsi="Consolas" w:cs="Consolas"/>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set</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"properties"</w:t>
      </w:r>
      <w:r>
        <w:rPr>
          <w:rFonts w:ascii="Consolas" w:eastAsia="Consolas" w:hAnsi="Consolas" w:cs="Consolas"/>
          <w:sz w:val="20"/>
        </w:rPr>
        <w:t xml:space="preserve"> </w:t>
      </w:r>
      <w:r>
        <w:rPr>
          <w:rFonts w:ascii="Consolas" w:eastAsia="Consolas" w:hAnsi="Consolas" w:cs="Consolas"/>
          <w:color w:val="7F007F"/>
          <w:sz w:val="20"/>
        </w:rPr>
        <w:t>table</w:t>
      </w:r>
      <w:r>
        <w:rPr>
          <w:rFonts w:ascii="Consolas" w:eastAsia="Consolas" w:hAnsi="Consolas" w:cs="Consolas"/>
          <w:color w:val="000000"/>
          <w:sz w:val="20"/>
        </w:rPr>
        <w:t>=</w:t>
      </w:r>
      <w:r>
        <w:rPr>
          <w:rFonts w:ascii="Consolas" w:eastAsia="Consolas" w:hAnsi="Consolas" w:cs="Consolas"/>
          <w:i/>
          <w:iCs/>
          <w:color w:val="2A00FF"/>
          <w:sz w:val="20"/>
        </w:rPr>
        <w:t>"UNIDO_ENTITY_TEMPLATE_PROPERTY"</w:t>
      </w:r>
      <w:r>
        <w:rPr>
          <w:rFonts w:ascii="Consolas" w:eastAsia="Consolas" w:hAnsi="Consolas" w:cs="Consolas"/>
          <w:sz w:val="20"/>
        </w:rPr>
        <w:t xml:space="preserve"> </w:t>
      </w:r>
      <w:r>
        <w:rPr>
          <w:rFonts w:ascii="Consolas" w:eastAsia="Consolas" w:hAnsi="Consolas" w:cs="Consolas"/>
          <w:color w:val="7F007F"/>
          <w:sz w:val="20"/>
        </w:rPr>
        <w:t>inverse</w:t>
      </w:r>
      <w:r>
        <w:rPr>
          <w:rFonts w:ascii="Consolas" w:eastAsia="Consolas" w:hAnsi="Consolas" w:cs="Consolas"/>
          <w:color w:val="000000"/>
          <w:sz w:val="20"/>
        </w:rPr>
        <w:t>=</w:t>
      </w:r>
      <w:r>
        <w:rPr>
          <w:rFonts w:ascii="Consolas" w:eastAsia="Consolas" w:hAnsi="Consolas" w:cs="Consolas"/>
          <w:i/>
          <w:iCs/>
          <w:color w:val="2A00FF"/>
          <w:sz w:val="20"/>
        </w:rPr>
        <w:t>"true"</w:t>
      </w:r>
    </w:p>
    <w:p w:rsidR="00000000" w:rsidRDefault="008E6A5F">
      <w:pPr>
        <w:autoSpaceDE w:val="0"/>
        <w:rPr>
          <w:rFonts w:ascii="Consolas" w:eastAsia="Consolas" w:hAnsi="Consolas" w:cs="Consolas"/>
          <w:color w:val="000000"/>
          <w:sz w:val="20"/>
        </w:rPr>
      </w:pPr>
      <w:r>
        <w:rPr>
          <w:rFonts w:ascii="Consolas" w:eastAsia="Consolas" w:hAnsi="Consolas" w:cs="Consolas"/>
          <w:sz w:val="20"/>
        </w:rPr>
        <w:t xml:space="preserve">            </w:t>
      </w:r>
      <w:r>
        <w:rPr>
          <w:rFonts w:ascii="Consolas" w:eastAsia="Consolas" w:hAnsi="Consolas" w:cs="Consolas"/>
          <w:color w:val="7F007F"/>
          <w:sz w:val="20"/>
        </w:rPr>
        <w:t>cascade</w:t>
      </w:r>
      <w:r>
        <w:rPr>
          <w:rFonts w:ascii="Consolas" w:eastAsia="Consolas" w:hAnsi="Consolas" w:cs="Consolas"/>
          <w:color w:val="000000"/>
          <w:sz w:val="20"/>
        </w:rPr>
        <w:t>=</w:t>
      </w:r>
      <w:r>
        <w:rPr>
          <w:rFonts w:ascii="Consolas" w:eastAsia="Consolas" w:hAnsi="Consolas" w:cs="Consolas"/>
          <w:i/>
          <w:iCs/>
          <w:color w:val="2A00FF"/>
          <w:sz w:val="20"/>
        </w:rPr>
        <w:t>"all-delete-orphan"</w:t>
      </w:r>
      <w:r>
        <w:rPr>
          <w:rFonts w:ascii="Consolas" w:eastAsia="Consolas" w:hAnsi="Consolas" w:cs="Consola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key</w:t>
      </w:r>
      <w:r>
        <w:rPr>
          <w:rFonts w:ascii="Consolas" w:eastAsia="Consolas" w:hAnsi="Consolas" w:cs="Consolas"/>
          <w:sz w:val="20"/>
        </w:rPr>
        <w:t xml:space="preserve"> </w:t>
      </w:r>
      <w:r>
        <w:rPr>
          <w:rFonts w:ascii="Consolas" w:eastAsia="Consolas" w:hAnsi="Consolas" w:cs="Consolas"/>
          <w:color w:val="7F007F"/>
          <w:sz w:val="20"/>
        </w:rPr>
        <w:t>column</w:t>
      </w:r>
      <w:r>
        <w:rPr>
          <w:rFonts w:ascii="Consolas" w:eastAsia="Consolas" w:hAnsi="Consolas" w:cs="Consolas"/>
          <w:color w:val="000000"/>
          <w:sz w:val="20"/>
        </w:rPr>
        <w:t>=</w:t>
      </w:r>
      <w:r>
        <w:rPr>
          <w:rFonts w:ascii="Consolas" w:eastAsia="Consolas" w:hAnsi="Consolas" w:cs="Consolas"/>
          <w:i/>
          <w:iCs/>
          <w:color w:val="2A00FF"/>
          <w:sz w:val="20"/>
        </w:rPr>
        <w:t>"ENTITY_TEMPLATE_ID"</w:t>
      </w:r>
      <w:r>
        <w:rPr>
          <w:rFonts w:ascii="Consolas" w:eastAsia="Consolas" w:hAnsi="Consolas" w:cs="Consolas"/>
          <w:sz w:val="20"/>
        </w:rPr>
        <w:t xml:space="preserve"> </w:t>
      </w:r>
      <w:r>
        <w:rPr>
          <w:rFonts w:ascii="Consolas" w:eastAsia="Consolas" w:hAnsi="Consolas" w:cs="Consolas"/>
          <w:color w:val="7F007F"/>
          <w:sz w:val="20"/>
        </w:rPr>
        <w:t>not-null</w:t>
      </w:r>
      <w:r>
        <w:rPr>
          <w:rFonts w:ascii="Consolas" w:eastAsia="Consolas" w:hAnsi="Consolas" w:cs="Consolas"/>
          <w:color w:val="000000"/>
          <w:sz w:val="20"/>
        </w:rPr>
        <w:t>=</w:t>
      </w:r>
      <w:r>
        <w:rPr>
          <w:rFonts w:ascii="Consolas" w:eastAsia="Consolas" w:hAnsi="Consolas" w:cs="Consolas"/>
          <w:i/>
          <w:iCs/>
          <w:color w:val="2A00FF"/>
          <w:sz w:val="20"/>
        </w:rPr>
        <w:t>"true"</w:t>
      </w:r>
      <w:r>
        <w:rPr>
          <w:rFonts w:ascii="Consolas" w:eastAsia="Consolas" w:hAnsi="Consolas" w:cs="Consolas"/>
          <w:sz w:val="20"/>
        </w:rPr>
        <w:t xml:space="preserve"> </w:t>
      </w:r>
      <w:r>
        <w:rPr>
          <w:rFonts w:ascii="Consolas" w:eastAsia="Consolas" w:hAnsi="Consolas" w:cs="Consola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one-to-many</w:t>
      </w:r>
      <w:r>
        <w:rPr>
          <w:rFonts w:ascii="Consolas" w:eastAsia="Consolas" w:hAnsi="Consolas" w:cs="Consolas"/>
          <w:sz w:val="20"/>
        </w:rPr>
        <w:t xml:space="preserve"> </w:t>
      </w:r>
      <w:r>
        <w:rPr>
          <w:rFonts w:ascii="Consolas" w:eastAsia="Consolas" w:hAnsi="Consolas" w:cs="Consolas"/>
          <w:color w:val="7F007F"/>
          <w:sz w:val="20"/>
        </w:rPr>
        <w:t>class</w:t>
      </w:r>
      <w:r>
        <w:rPr>
          <w:rFonts w:ascii="Consolas" w:eastAsia="Consolas" w:hAnsi="Consolas" w:cs="Consolas"/>
          <w:color w:val="000000"/>
          <w:sz w:val="20"/>
        </w:rPr>
        <w:t>=</w:t>
      </w:r>
      <w:r>
        <w:rPr>
          <w:rFonts w:ascii="Consolas" w:eastAsia="Consolas" w:hAnsi="Consolas" w:cs="Consolas"/>
          <w:i/>
          <w:iCs/>
          <w:color w:val="2A00FF"/>
          <w:sz w:val="20"/>
        </w:rPr>
        <w:t>"EntityTemplateProperty"</w:t>
      </w:r>
      <w:r>
        <w:rPr>
          <w:rFonts w:ascii="Consolas" w:eastAsia="Consolas" w:hAnsi="Consolas" w:cs="Consolas"/>
          <w:sz w:val="20"/>
        </w:rPr>
        <w:t xml:space="preserve"> </w:t>
      </w:r>
      <w:r>
        <w:rPr>
          <w:rFonts w:ascii="Consolas" w:eastAsia="Consolas" w:hAnsi="Consolas" w:cs="Consola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set</w:t>
      </w:r>
      <w:r>
        <w:rPr>
          <w:rFonts w:ascii="Consolas" w:eastAsia="Consolas" w:hAnsi="Consolas" w:cs="Consolas"/>
          <w:color w:val="008080"/>
          <w:sz w:val="20"/>
        </w:rPr>
        <w:t>&gt;</w:t>
      </w:r>
    </w:p>
    <w:p w:rsidR="00000000" w:rsidRDefault="008E6A5F">
      <w:pPr>
        <w:autoSpaceDE w:val="0"/>
        <w:rPr>
          <w:rFonts w:ascii="Consolas" w:eastAsia="Consolas" w:hAnsi="Consolas" w:cs="Consolas"/>
          <w:color w:val="00808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class</w:t>
      </w:r>
      <w:r>
        <w:rPr>
          <w:rFonts w:ascii="Consolas" w:eastAsia="Consolas" w:hAnsi="Consolas" w:cs="Consolas"/>
          <w:color w:val="008080"/>
          <w:sz w:val="20"/>
        </w:rPr>
        <w:t>&gt;</w:t>
      </w:r>
    </w:p>
    <w:p w:rsidR="00000000" w:rsidRDefault="008E6A5F">
      <w:pPr>
        <w:autoSpaceDE w:val="0"/>
        <w:rPr>
          <w:bCs/>
        </w:rPr>
      </w:pPr>
      <w:r>
        <w:rPr>
          <w:rFonts w:ascii="Consolas" w:eastAsia="Consolas" w:hAnsi="Consolas" w:cs="Consolas"/>
          <w:color w:val="008080"/>
          <w:sz w:val="20"/>
        </w:rPr>
        <w:t>&lt;/</w:t>
      </w:r>
      <w:r>
        <w:rPr>
          <w:rFonts w:ascii="Consolas" w:eastAsia="Consolas" w:hAnsi="Consolas" w:cs="Consolas"/>
          <w:color w:val="3F7F7F"/>
          <w:sz w:val="20"/>
        </w:rPr>
        <w:t>hibernate-mapping</w:t>
      </w:r>
      <w:r>
        <w:rPr>
          <w:rFonts w:ascii="Consolas" w:eastAsia="Consolas" w:hAnsi="Consolas" w:cs="Consolas"/>
          <w:color w:val="008080"/>
          <w:sz w:val="20"/>
        </w:rPr>
        <w:t>&gt;</w:t>
      </w:r>
    </w:p>
    <w:p w:rsidR="00000000" w:rsidRDefault="008E6A5F">
      <w:pPr>
        <w:pStyle w:val="BodyText"/>
        <w:autoSpaceDE w:val="0"/>
        <w:ind w:left="0"/>
        <w:rPr>
          <w:bCs/>
        </w:rPr>
      </w:pPr>
    </w:p>
    <w:p w:rsidR="00000000" w:rsidRDefault="008E6A5F">
      <w:pPr>
        <w:pStyle w:val="BodyText"/>
        <w:autoSpaceDE w:val="0"/>
        <w:ind w:left="0"/>
        <w:rPr>
          <w:rFonts w:ascii="Consolas" w:eastAsia="Consolas" w:hAnsi="Consolas" w:cs="Consolas"/>
          <w:bCs/>
          <w:color w:val="008080"/>
          <w:sz w:val="20"/>
        </w:rPr>
      </w:pPr>
      <w:r>
        <w:rPr>
          <w:bCs/>
        </w:rPr>
        <w:t>Entity template property</w:t>
      </w:r>
    </w:p>
    <w:p w:rsidR="00000000" w:rsidRDefault="008E6A5F">
      <w:pPr>
        <w:autoSpaceDE w:val="0"/>
        <w:rPr>
          <w:rFonts w:ascii="Consolas" w:eastAsia="Consolas" w:hAnsi="Consolas" w:cs="Consolas"/>
          <w:color w:val="000000"/>
          <w:sz w:val="20"/>
        </w:rPr>
      </w:pPr>
      <w:r>
        <w:rPr>
          <w:rFonts w:ascii="Consolas" w:eastAsia="Consolas" w:hAnsi="Consolas" w:cs="Consolas"/>
          <w:bCs/>
          <w:color w:val="008080"/>
          <w:sz w:val="20"/>
        </w:rPr>
        <w:t>&lt;</w:t>
      </w:r>
      <w:r>
        <w:rPr>
          <w:rFonts w:ascii="Consolas" w:eastAsia="Consolas" w:hAnsi="Consolas" w:cs="Consolas"/>
          <w:bCs/>
          <w:color w:val="3F7F7F"/>
          <w:sz w:val="20"/>
        </w:rPr>
        <w:t>hibernate-mapping</w:t>
      </w:r>
      <w:r>
        <w:rPr>
          <w:rFonts w:ascii="Consolas" w:eastAsia="Consolas" w:hAnsi="Consolas" w:cs="Consolas"/>
          <w:bCs/>
          <w:sz w:val="20"/>
        </w:rPr>
        <w:t xml:space="preserve"> </w:t>
      </w:r>
      <w:r>
        <w:rPr>
          <w:rFonts w:ascii="Consolas" w:eastAsia="Consolas" w:hAnsi="Consolas" w:cs="Consolas"/>
          <w:bCs/>
          <w:color w:val="7F007F"/>
          <w:sz w:val="20"/>
        </w:rPr>
        <w:t>package</w:t>
      </w:r>
      <w:r>
        <w:rPr>
          <w:rFonts w:ascii="Consolas" w:eastAsia="Consolas" w:hAnsi="Consolas" w:cs="Consolas"/>
          <w:bCs/>
          <w:color w:val="000000"/>
          <w:sz w:val="20"/>
        </w:rPr>
        <w:t>=</w:t>
      </w:r>
      <w:r>
        <w:rPr>
          <w:rFonts w:ascii="Consolas" w:eastAsia="Consolas" w:hAnsi="Consolas" w:cs="Consolas"/>
          <w:bCs/>
          <w:i/>
          <w:iCs/>
          <w:color w:val="2A00FF"/>
          <w:sz w:val="20"/>
        </w:rPr>
        <w:t>"org.unido.eetdb.common.model"</w:t>
      </w:r>
      <w:r>
        <w:rPr>
          <w:rFonts w:ascii="Consolas" w:eastAsia="Consolas" w:hAnsi="Consolas" w:cs="Consolas"/>
          <w:bC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class</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"EntityTemplateProperty"</w:t>
      </w:r>
      <w:r>
        <w:rPr>
          <w:rFonts w:ascii="Consolas" w:eastAsia="Consolas" w:hAnsi="Consolas" w:cs="Consolas"/>
          <w:sz w:val="20"/>
        </w:rPr>
        <w:t xml:space="preserve"> </w:t>
      </w:r>
      <w:r>
        <w:rPr>
          <w:rFonts w:ascii="Consolas" w:eastAsia="Consolas" w:hAnsi="Consolas" w:cs="Consolas"/>
          <w:color w:val="7F007F"/>
          <w:sz w:val="20"/>
        </w:rPr>
        <w:t>table</w:t>
      </w:r>
      <w:r>
        <w:rPr>
          <w:rFonts w:ascii="Consolas" w:eastAsia="Consolas" w:hAnsi="Consolas" w:cs="Consolas"/>
          <w:color w:val="000000"/>
          <w:sz w:val="20"/>
        </w:rPr>
        <w:t>=</w:t>
      </w:r>
      <w:r>
        <w:rPr>
          <w:rFonts w:ascii="Consolas" w:eastAsia="Consolas" w:hAnsi="Consolas" w:cs="Consolas"/>
          <w:i/>
          <w:iCs/>
          <w:color w:val="2A00FF"/>
          <w:sz w:val="20"/>
        </w:rPr>
        <w:t>"UNIDO_ENTITY_TEMPLATE_PROPERTY"</w:t>
      </w:r>
      <w:r>
        <w:rPr>
          <w:rFonts w:ascii="Consolas" w:eastAsia="Consolas" w:hAnsi="Consolas" w:cs="Consolas"/>
          <w:sz w:val="20"/>
        </w:rPr>
        <w:t xml:space="preserve"> </w:t>
      </w:r>
      <w:r>
        <w:rPr>
          <w:rFonts w:ascii="Consolas" w:eastAsia="Consolas" w:hAnsi="Consolas" w:cs="Consolas"/>
          <w:color w:val="7F007F"/>
          <w:sz w:val="20"/>
        </w:rPr>
        <w:t>lazy</w:t>
      </w:r>
      <w:r>
        <w:rPr>
          <w:rFonts w:ascii="Consolas" w:eastAsia="Consolas" w:hAnsi="Consolas" w:cs="Consolas"/>
          <w:color w:val="000000"/>
          <w:sz w:val="20"/>
        </w:rPr>
        <w:t>=</w:t>
      </w:r>
      <w:r>
        <w:rPr>
          <w:rFonts w:ascii="Consolas" w:eastAsia="Consolas" w:hAnsi="Consolas" w:cs="Consolas"/>
          <w:i/>
          <w:iCs/>
          <w:color w:val="2A00FF"/>
          <w:sz w:val="20"/>
        </w:rPr>
        <w:t>"false"</w:t>
      </w:r>
      <w:r>
        <w:rPr>
          <w:rFonts w:ascii="Consolas" w:eastAsia="Consolas" w:hAnsi="Consolas" w:cs="Consola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id</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"id"</w:t>
      </w:r>
      <w:r>
        <w:rPr>
          <w:rFonts w:ascii="Consolas" w:eastAsia="Consolas" w:hAnsi="Consolas" w:cs="Consolas"/>
          <w:sz w:val="20"/>
        </w:rPr>
        <w:t xml:space="preserve"> </w:t>
      </w:r>
      <w:r>
        <w:rPr>
          <w:rFonts w:ascii="Consolas" w:eastAsia="Consolas" w:hAnsi="Consolas" w:cs="Consolas"/>
          <w:color w:val="7F007F"/>
          <w:sz w:val="20"/>
        </w:rPr>
        <w:t>column</w:t>
      </w:r>
      <w:r>
        <w:rPr>
          <w:rFonts w:ascii="Consolas" w:eastAsia="Consolas" w:hAnsi="Consolas" w:cs="Consolas"/>
          <w:color w:val="000000"/>
          <w:sz w:val="20"/>
        </w:rPr>
        <w:t>=</w:t>
      </w:r>
      <w:r>
        <w:rPr>
          <w:rFonts w:ascii="Consolas" w:eastAsia="Consolas" w:hAnsi="Consolas" w:cs="Consolas"/>
          <w:i/>
          <w:iCs/>
          <w:color w:val="2A00FF"/>
          <w:sz w:val="20"/>
        </w:rPr>
        <w:t>"TE</w:t>
      </w:r>
      <w:r>
        <w:rPr>
          <w:rFonts w:ascii="Consolas" w:eastAsia="Consolas" w:hAnsi="Consolas" w:cs="Consolas"/>
          <w:i/>
          <w:iCs/>
          <w:color w:val="2A00FF"/>
          <w:sz w:val="20"/>
        </w:rPr>
        <w:t>MPLATE_PROPERTY_ID"</w:t>
      </w:r>
      <w:r>
        <w:rPr>
          <w:rFonts w:ascii="Consolas" w:eastAsia="Consolas" w:hAnsi="Consolas" w:cs="Consola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generator</w:t>
      </w:r>
      <w:r>
        <w:rPr>
          <w:rFonts w:ascii="Consolas" w:eastAsia="Consolas" w:hAnsi="Consolas" w:cs="Consolas"/>
          <w:sz w:val="20"/>
        </w:rPr>
        <w:t xml:space="preserve"> </w:t>
      </w:r>
      <w:r>
        <w:rPr>
          <w:rFonts w:ascii="Consolas" w:eastAsia="Consolas" w:hAnsi="Consolas" w:cs="Consolas"/>
          <w:color w:val="7F007F"/>
          <w:sz w:val="20"/>
        </w:rPr>
        <w:t>class</w:t>
      </w:r>
      <w:r>
        <w:rPr>
          <w:rFonts w:ascii="Consolas" w:eastAsia="Consolas" w:hAnsi="Consolas" w:cs="Consolas"/>
          <w:color w:val="000000"/>
          <w:sz w:val="20"/>
        </w:rPr>
        <w:t>=</w:t>
      </w:r>
      <w:r>
        <w:rPr>
          <w:rFonts w:ascii="Consolas" w:eastAsia="Consolas" w:hAnsi="Consolas" w:cs="Consolas"/>
          <w:i/>
          <w:iCs/>
          <w:color w:val="2A00FF"/>
          <w:sz w:val="20"/>
        </w:rPr>
        <w:t>"identity"</w:t>
      </w:r>
      <w:r>
        <w:rPr>
          <w:rFonts w:ascii="Consolas" w:eastAsia="Consolas" w:hAnsi="Consolas" w:cs="Consolas"/>
          <w:sz w:val="20"/>
        </w:rPr>
        <w:t xml:space="preserve"> </w:t>
      </w:r>
      <w:r>
        <w:rPr>
          <w:rFonts w:ascii="Consolas" w:eastAsia="Consolas" w:hAnsi="Consolas" w:cs="Consolas"/>
          <w:color w:val="008080"/>
          <w:sz w:val="20"/>
        </w:rPr>
        <w:t>/&gt;</w:t>
      </w:r>
    </w:p>
    <w:p w:rsidR="00000000" w:rsidRDefault="008E6A5F">
      <w:pPr>
        <w:autoSpaceDE w:val="0"/>
        <w:rPr>
          <w:rFonts w:ascii="Consolas" w:eastAsia="Consolas" w:hAnsi="Consolas" w:cs="Consolas"/>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id</w:t>
      </w:r>
      <w:r>
        <w:rPr>
          <w:rFonts w:ascii="Consolas" w:eastAsia="Consolas" w:hAnsi="Consolas" w:cs="Consolas"/>
          <w:color w:val="008080"/>
          <w:sz w:val="20"/>
        </w:rPr>
        <w:t>&gt;</w:t>
      </w:r>
    </w:p>
    <w:p w:rsidR="00000000" w:rsidRDefault="008E6A5F">
      <w:pPr>
        <w:autoSpaceDE w:val="0"/>
        <w:rPr>
          <w:rFonts w:ascii="Consolas" w:eastAsia="Consolas" w:hAnsi="Consolas" w:cs="Consolas"/>
          <w:sz w:val="20"/>
        </w:rPr>
      </w:pPr>
    </w:p>
    <w:p w:rsidR="00000000" w:rsidRDefault="008E6A5F">
      <w:pPr>
        <w:autoSpaceDE w:val="0"/>
        <w:rPr>
          <w:rFonts w:ascii="Consolas" w:eastAsia="Consolas" w:hAnsi="Consolas" w:cs="Consolas"/>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version</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"version"</w:t>
      </w:r>
      <w:r>
        <w:rPr>
          <w:rFonts w:ascii="Consolas" w:eastAsia="Consolas" w:hAnsi="Consolas" w:cs="Consolas"/>
          <w:sz w:val="20"/>
        </w:rPr>
        <w:t xml:space="preserve"> </w:t>
      </w:r>
      <w:r>
        <w:rPr>
          <w:rFonts w:ascii="Consolas" w:eastAsia="Consolas" w:hAnsi="Consolas" w:cs="Consolas"/>
          <w:color w:val="7F007F"/>
          <w:sz w:val="20"/>
        </w:rPr>
        <w:t>column</w:t>
      </w:r>
      <w:r>
        <w:rPr>
          <w:rFonts w:ascii="Consolas" w:eastAsia="Consolas" w:hAnsi="Consolas" w:cs="Consolas"/>
          <w:color w:val="000000"/>
          <w:sz w:val="20"/>
        </w:rPr>
        <w:t>=</w:t>
      </w:r>
      <w:r>
        <w:rPr>
          <w:rFonts w:ascii="Consolas" w:eastAsia="Consolas" w:hAnsi="Consolas" w:cs="Consolas"/>
          <w:i/>
          <w:iCs/>
          <w:color w:val="2A00FF"/>
          <w:sz w:val="20"/>
        </w:rPr>
        <w:t>"VERSION"</w:t>
      </w:r>
      <w:r>
        <w:rPr>
          <w:rFonts w:ascii="Consolas" w:eastAsia="Consolas" w:hAnsi="Consolas" w:cs="Consolas"/>
          <w:sz w:val="20"/>
        </w:rPr>
        <w:t xml:space="preserve"> </w:t>
      </w:r>
      <w:r>
        <w:rPr>
          <w:rFonts w:ascii="Consolas" w:eastAsia="Consolas" w:hAnsi="Consolas" w:cs="Consolas"/>
          <w:color w:val="008080"/>
          <w:sz w:val="20"/>
        </w:rPr>
        <w:t>/&gt;</w:t>
      </w:r>
    </w:p>
    <w:p w:rsidR="00000000" w:rsidRDefault="008E6A5F">
      <w:pPr>
        <w:autoSpaceDE w:val="0"/>
        <w:rPr>
          <w:rFonts w:ascii="Consolas" w:eastAsia="Consolas" w:hAnsi="Consolas" w:cs="Consolas"/>
          <w:sz w:val="20"/>
        </w:rPr>
      </w:pP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property</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"name"</w:t>
      </w:r>
      <w:r>
        <w:rPr>
          <w:rFonts w:ascii="Consolas" w:eastAsia="Consolas" w:hAnsi="Consolas" w:cs="Consolas"/>
          <w:sz w:val="20"/>
        </w:rPr>
        <w:t xml:space="preserve"> </w:t>
      </w:r>
      <w:r>
        <w:rPr>
          <w:rFonts w:ascii="Consolas" w:eastAsia="Consolas" w:hAnsi="Consolas" w:cs="Consolas"/>
          <w:color w:val="7F007F"/>
          <w:sz w:val="20"/>
        </w:rPr>
        <w:t>column</w:t>
      </w:r>
      <w:r>
        <w:rPr>
          <w:rFonts w:ascii="Consolas" w:eastAsia="Consolas" w:hAnsi="Consolas" w:cs="Consolas"/>
          <w:color w:val="000000"/>
          <w:sz w:val="20"/>
        </w:rPr>
        <w:t>=</w:t>
      </w:r>
      <w:r>
        <w:rPr>
          <w:rFonts w:ascii="Consolas" w:eastAsia="Consolas" w:hAnsi="Consolas" w:cs="Consolas"/>
          <w:i/>
          <w:iCs/>
          <w:color w:val="2A00FF"/>
          <w:sz w:val="20"/>
        </w:rPr>
        <w:t>"PROPERTY_NAME"</w:t>
      </w:r>
      <w:r>
        <w:rPr>
          <w:rFonts w:ascii="Consolas" w:eastAsia="Consolas" w:hAnsi="Consolas" w:cs="Consolas"/>
          <w:sz w:val="20"/>
        </w:rPr>
        <w:t xml:space="preserve"> </w:t>
      </w:r>
      <w:r>
        <w:rPr>
          <w:rFonts w:ascii="Consolas" w:eastAsia="Consolas" w:hAnsi="Consolas" w:cs="Consola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property</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"code"</w:t>
      </w:r>
      <w:r>
        <w:rPr>
          <w:rFonts w:ascii="Consolas" w:eastAsia="Consolas" w:hAnsi="Consolas" w:cs="Consolas"/>
          <w:sz w:val="20"/>
        </w:rPr>
        <w:t xml:space="preserve"> </w:t>
      </w:r>
      <w:r>
        <w:rPr>
          <w:rFonts w:ascii="Consolas" w:eastAsia="Consolas" w:hAnsi="Consolas" w:cs="Consolas"/>
          <w:color w:val="7F007F"/>
          <w:sz w:val="20"/>
        </w:rPr>
        <w:t>column</w:t>
      </w:r>
      <w:r>
        <w:rPr>
          <w:rFonts w:ascii="Consolas" w:eastAsia="Consolas" w:hAnsi="Consolas" w:cs="Consolas"/>
          <w:color w:val="000000"/>
          <w:sz w:val="20"/>
        </w:rPr>
        <w:t>=</w:t>
      </w:r>
      <w:r>
        <w:rPr>
          <w:rFonts w:ascii="Consolas" w:eastAsia="Consolas" w:hAnsi="Consolas" w:cs="Consolas"/>
          <w:i/>
          <w:iCs/>
          <w:color w:val="2A00FF"/>
          <w:sz w:val="20"/>
        </w:rPr>
        <w:t>"PROPERTY_CODE"</w:t>
      </w:r>
      <w:r>
        <w:rPr>
          <w:rFonts w:ascii="Consolas" w:eastAsia="Consolas" w:hAnsi="Consolas" w:cs="Consolas"/>
          <w:sz w:val="20"/>
        </w:rPr>
        <w:t xml:space="preserve"> </w:t>
      </w:r>
      <w:r>
        <w:rPr>
          <w:rFonts w:ascii="Consolas" w:eastAsia="Consolas" w:hAnsi="Consolas" w:cs="Consola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pro</w:t>
      </w:r>
      <w:r>
        <w:rPr>
          <w:rFonts w:ascii="Consolas" w:eastAsia="Consolas" w:hAnsi="Consolas" w:cs="Consolas"/>
          <w:color w:val="3F7F7F"/>
          <w:sz w:val="20"/>
        </w:rPr>
        <w:t>perty</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"displayInGrid"</w:t>
      </w:r>
      <w:r>
        <w:rPr>
          <w:rFonts w:ascii="Consolas" w:eastAsia="Consolas" w:hAnsi="Consolas" w:cs="Consolas"/>
          <w:sz w:val="20"/>
        </w:rPr>
        <w:t xml:space="preserve"> </w:t>
      </w:r>
      <w:r>
        <w:rPr>
          <w:rFonts w:ascii="Consolas" w:eastAsia="Consolas" w:hAnsi="Consolas" w:cs="Consolas"/>
          <w:color w:val="7F007F"/>
          <w:sz w:val="20"/>
        </w:rPr>
        <w:t>type</w:t>
      </w:r>
      <w:r>
        <w:rPr>
          <w:rFonts w:ascii="Consolas" w:eastAsia="Consolas" w:hAnsi="Consolas" w:cs="Consolas"/>
          <w:color w:val="000000"/>
          <w:sz w:val="20"/>
        </w:rPr>
        <w:t>=</w:t>
      </w:r>
      <w:r>
        <w:rPr>
          <w:rFonts w:ascii="Consolas" w:eastAsia="Consolas" w:hAnsi="Consolas" w:cs="Consolas"/>
          <w:i/>
          <w:iCs/>
          <w:color w:val="2A00FF"/>
          <w:sz w:val="20"/>
        </w:rPr>
        <w:t>"numeric_boolean"</w:t>
      </w:r>
      <w:r>
        <w:rPr>
          <w:rFonts w:ascii="Consolas" w:eastAsia="Consolas" w:hAnsi="Consolas" w:cs="Consolas"/>
          <w:sz w:val="20"/>
        </w:rPr>
        <w:t xml:space="preserve"> </w:t>
      </w:r>
      <w:r>
        <w:rPr>
          <w:rFonts w:ascii="Consolas" w:eastAsia="Consolas" w:hAnsi="Consolas" w:cs="Consolas"/>
          <w:color w:val="7F007F"/>
          <w:sz w:val="20"/>
        </w:rPr>
        <w:t>column</w:t>
      </w:r>
      <w:r>
        <w:rPr>
          <w:rFonts w:ascii="Consolas" w:eastAsia="Consolas" w:hAnsi="Consolas" w:cs="Consolas"/>
          <w:color w:val="000000"/>
          <w:sz w:val="20"/>
        </w:rPr>
        <w:t>=</w:t>
      </w:r>
      <w:r>
        <w:rPr>
          <w:rFonts w:ascii="Consolas" w:eastAsia="Consolas" w:hAnsi="Consolas" w:cs="Consolas"/>
          <w:i/>
          <w:iCs/>
          <w:color w:val="2A00FF"/>
          <w:sz w:val="20"/>
        </w:rPr>
        <w:t>"DISPLAY_IN_GRID"</w:t>
      </w:r>
      <w:r>
        <w:rPr>
          <w:rFonts w:ascii="Consolas" w:eastAsia="Consolas" w:hAnsi="Consolas" w:cs="Consolas"/>
          <w:sz w:val="20"/>
        </w:rPr>
        <w:t xml:space="preserve"> </w:t>
      </w:r>
      <w:r>
        <w:rPr>
          <w:rFonts w:ascii="Consolas" w:eastAsia="Consolas" w:hAnsi="Consolas" w:cs="Consola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property</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"mandatory"</w:t>
      </w:r>
      <w:r>
        <w:rPr>
          <w:rFonts w:ascii="Consolas" w:eastAsia="Consolas" w:hAnsi="Consolas" w:cs="Consolas"/>
          <w:sz w:val="20"/>
        </w:rPr>
        <w:t xml:space="preserve"> </w:t>
      </w:r>
      <w:r>
        <w:rPr>
          <w:rFonts w:ascii="Consolas" w:eastAsia="Consolas" w:hAnsi="Consolas" w:cs="Consolas"/>
          <w:color w:val="7F007F"/>
          <w:sz w:val="20"/>
        </w:rPr>
        <w:t>type</w:t>
      </w:r>
      <w:r>
        <w:rPr>
          <w:rFonts w:ascii="Consolas" w:eastAsia="Consolas" w:hAnsi="Consolas" w:cs="Consolas"/>
          <w:color w:val="000000"/>
          <w:sz w:val="20"/>
        </w:rPr>
        <w:t>=</w:t>
      </w:r>
      <w:r>
        <w:rPr>
          <w:rFonts w:ascii="Consolas" w:eastAsia="Consolas" w:hAnsi="Consolas" w:cs="Consolas"/>
          <w:i/>
          <w:iCs/>
          <w:color w:val="2A00FF"/>
          <w:sz w:val="20"/>
        </w:rPr>
        <w:t>"numeric_boolean"</w:t>
      </w:r>
      <w:r>
        <w:rPr>
          <w:rFonts w:ascii="Consolas" w:eastAsia="Consolas" w:hAnsi="Consolas" w:cs="Consolas"/>
          <w:sz w:val="20"/>
        </w:rPr>
        <w:t xml:space="preserve"> </w:t>
      </w:r>
      <w:r>
        <w:rPr>
          <w:rFonts w:ascii="Consolas" w:eastAsia="Consolas" w:hAnsi="Consolas" w:cs="Consolas"/>
          <w:color w:val="7F007F"/>
          <w:sz w:val="20"/>
        </w:rPr>
        <w:t>column</w:t>
      </w:r>
      <w:r>
        <w:rPr>
          <w:rFonts w:ascii="Consolas" w:eastAsia="Consolas" w:hAnsi="Consolas" w:cs="Consolas"/>
          <w:color w:val="000000"/>
          <w:sz w:val="20"/>
        </w:rPr>
        <w:t>=</w:t>
      </w:r>
      <w:r>
        <w:rPr>
          <w:rFonts w:ascii="Consolas" w:eastAsia="Consolas" w:hAnsi="Consolas" w:cs="Consolas"/>
          <w:i/>
          <w:iCs/>
          <w:color w:val="2A00FF"/>
          <w:sz w:val="20"/>
        </w:rPr>
        <w:t>"MANDATORY"</w:t>
      </w:r>
      <w:r>
        <w:rPr>
          <w:rFonts w:ascii="Consolas" w:eastAsia="Consolas" w:hAnsi="Consolas" w:cs="Consolas"/>
          <w:sz w:val="20"/>
        </w:rPr>
        <w:t xml:space="preserve"> </w:t>
      </w:r>
      <w:r>
        <w:rPr>
          <w:rFonts w:ascii="Consolas" w:eastAsia="Consolas" w:hAnsi="Consolas" w:cs="Consola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property</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"searchable"</w:t>
      </w:r>
      <w:r>
        <w:rPr>
          <w:rFonts w:ascii="Consolas" w:eastAsia="Consolas" w:hAnsi="Consolas" w:cs="Consolas"/>
          <w:sz w:val="20"/>
        </w:rPr>
        <w:t xml:space="preserve"> </w:t>
      </w:r>
      <w:r>
        <w:rPr>
          <w:rFonts w:ascii="Consolas" w:eastAsia="Consolas" w:hAnsi="Consolas" w:cs="Consolas"/>
          <w:color w:val="7F007F"/>
          <w:sz w:val="20"/>
        </w:rPr>
        <w:t>type</w:t>
      </w:r>
      <w:r>
        <w:rPr>
          <w:rFonts w:ascii="Consolas" w:eastAsia="Consolas" w:hAnsi="Consolas" w:cs="Consolas"/>
          <w:color w:val="000000"/>
          <w:sz w:val="20"/>
        </w:rPr>
        <w:t>=</w:t>
      </w:r>
      <w:r>
        <w:rPr>
          <w:rFonts w:ascii="Consolas" w:eastAsia="Consolas" w:hAnsi="Consolas" w:cs="Consolas"/>
          <w:i/>
          <w:iCs/>
          <w:color w:val="2A00FF"/>
          <w:sz w:val="20"/>
        </w:rPr>
        <w:t>"numeric_boolean"</w:t>
      </w:r>
      <w:r>
        <w:rPr>
          <w:rFonts w:ascii="Consolas" w:eastAsia="Consolas" w:hAnsi="Consolas" w:cs="Consolas"/>
          <w:sz w:val="20"/>
        </w:rPr>
        <w:t xml:space="preserve"> </w:t>
      </w:r>
      <w:r>
        <w:rPr>
          <w:rFonts w:ascii="Consolas" w:eastAsia="Consolas" w:hAnsi="Consolas" w:cs="Consolas"/>
          <w:color w:val="7F007F"/>
          <w:sz w:val="20"/>
        </w:rPr>
        <w:t>column</w:t>
      </w:r>
      <w:r>
        <w:rPr>
          <w:rFonts w:ascii="Consolas" w:eastAsia="Consolas" w:hAnsi="Consolas" w:cs="Consolas"/>
          <w:color w:val="000000"/>
          <w:sz w:val="20"/>
        </w:rPr>
        <w:t>=</w:t>
      </w:r>
      <w:r>
        <w:rPr>
          <w:rFonts w:ascii="Consolas" w:eastAsia="Consolas" w:hAnsi="Consolas" w:cs="Consolas"/>
          <w:i/>
          <w:iCs/>
          <w:color w:val="2A00FF"/>
          <w:sz w:val="20"/>
        </w:rPr>
        <w:t>"SEARCHABLE"</w:t>
      </w:r>
      <w:r>
        <w:rPr>
          <w:rFonts w:ascii="Consolas" w:eastAsia="Consolas" w:hAnsi="Consolas" w:cs="Consolas"/>
          <w:sz w:val="20"/>
        </w:rPr>
        <w:t xml:space="preserve"> </w:t>
      </w:r>
      <w:r>
        <w:rPr>
          <w:rFonts w:ascii="Consolas" w:eastAsia="Consolas" w:hAnsi="Consolas" w:cs="Consola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propert</w:t>
      </w:r>
      <w:r>
        <w:rPr>
          <w:rFonts w:ascii="Consolas" w:eastAsia="Consolas" w:hAnsi="Consolas" w:cs="Consolas"/>
          <w:color w:val="3F7F7F"/>
          <w:sz w:val="20"/>
        </w:rPr>
        <w:t>y</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"unitOfMeasure"</w:t>
      </w:r>
      <w:r>
        <w:rPr>
          <w:rFonts w:ascii="Consolas" w:eastAsia="Consolas" w:hAnsi="Consolas" w:cs="Consolas"/>
          <w:sz w:val="20"/>
        </w:rPr>
        <w:t xml:space="preserve"> </w:t>
      </w:r>
      <w:r>
        <w:rPr>
          <w:rFonts w:ascii="Consolas" w:eastAsia="Consolas" w:hAnsi="Consolas" w:cs="Consolas"/>
          <w:color w:val="7F007F"/>
          <w:sz w:val="20"/>
        </w:rPr>
        <w:t>column</w:t>
      </w:r>
      <w:r>
        <w:rPr>
          <w:rFonts w:ascii="Consolas" w:eastAsia="Consolas" w:hAnsi="Consolas" w:cs="Consolas"/>
          <w:color w:val="000000"/>
          <w:sz w:val="20"/>
        </w:rPr>
        <w:t>=</w:t>
      </w:r>
      <w:r>
        <w:rPr>
          <w:rFonts w:ascii="Consolas" w:eastAsia="Consolas" w:hAnsi="Consolas" w:cs="Consolas"/>
          <w:i/>
          <w:iCs/>
          <w:color w:val="2A00FF"/>
          <w:sz w:val="20"/>
        </w:rPr>
        <w:t>"UNIT_OF_MEASURE"</w:t>
      </w:r>
      <w:r>
        <w:rPr>
          <w:rFonts w:ascii="Consolas" w:eastAsia="Consolas" w:hAnsi="Consolas" w:cs="Consolas"/>
          <w:sz w:val="20"/>
        </w:rPr>
        <w:t xml:space="preserve"> </w:t>
      </w:r>
      <w:r>
        <w:rPr>
          <w:rFonts w:ascii="Consolas" w:eastAsia="Consolas" w:hAnsi="Consolas" w:cs="Consolas"/>
          <w:color w:val="008080"/>
          <w:sz w:val="20"/>
        </w:rPr>
        <w:t>/&gt;</w:t>
      </w:r>
    </w:p>
    <w:p w:rsidR="00000000" w:rsidRDefault="008E6A5F">
      <w:pPr>
        <w:autoSpaceDE w:val="0"/>
        <w:rPr>
          <w:rFonts w:ascii="Consolas" w:eastAsia="Consolas" w:hAnsi="Consolas" w:cs="Consolas"/>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property</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"lastUpdatedBy"</w:t>
      </w:r>
      <w:r>
        <w:rPr>
          <w:rFonts w:ascii="Consolas" w:eastAsia="Consolas" w:hAnsi="Consolas" w:cs="Consolas"/>
          <w:sz w:val="20"/>
        </w:rPr>
        <w:t xml:space="preserve"> </w:t>
      </w:r>
      <w:r>
        <w:rPr>
          <w:rFonts w:ascii="Consolas" w:eastAsia="Consolas" w:hAnsi="Consolas" w:cs="Consolas"/>
          <w:color w:val="7F007F"/>
          <w:sz w:val="20"/>
        </w:rPr>
        <w:t>column</w:t>
      </w:r>
      <w:r>
        <w:rPr>
          <w:rFonts w:ascii="Consolas" w:eastAsia="Consolas" w:hAnsi="Consolas" w:cs="Consolas"/>
          <w:color w:val="000000"/>
          <w:sz w:val="20"/>
        </w:rPr>
        <w:t>=</w:t>
      </w:r>
      <w:r>
        <w:rPr>
          <w:rFonts w:ascii="Consolas" w:eastAsia="Consolas" w:hAnsi="Consolas" w:cs="Consolas"/>
          <w:i/>
          <w:iCs/>
          <w:color w:val="2A00FF"/>
          <w:sz w:val="20"/>
        </w:rPr>
        <w:t>"UPDATED_BY"</w:t>
      </w:r>
      <w:r>
        <w:rPr>
          <w:rFonts w:ascii="Consolas" w:eastAsia="Consolas" w:hAnsi="Consolas" w:cs="Consolas"/>
          <w:sz w:val="20"/>
        </w:rPr>
        <w:t xml:space="preserve"> </w:t>
      </w:r>
      <w:r>
        <w:rPr>
          <w:rFonts w:ascii="Consolas" w:eastAsia="Consolas" w:hAnsi="Consolas" w:cs="Consolas"/>
          <w:color w:val="008080"/>
          <w:sz w:val="20"/>
        </w:rPr>
        <w:t>/&gt;</w:t>
      </w:r>
    </w:p>
    <w:p w:rsidR="00000000" w:rsidRDefault="008E6A5F">
      <w:pPr>
        <w:autoSpaceDE w:val="0"/>
        <w:rPr>
          <w:rFonts w:ascii="Consolas" w:eastAsia="Consolas" w:hAnsi="Consolas" w:cs="Consolas"/>
          <w:sz w:val="20"/>
        </w:rPr>
      </w:pP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many-to-one</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"parentTemplate"</w:t>
      </w:r>
      <w:r>
        <w:rPr>
          <w:rFonts w:ascii="Consolas" w:eastAsia="Consolas" w:hAnsi="Consolas" w:cs="Consolas"/>
          <w:sz w:val="20"/>
        </w:rPr>
        <w:t xml:space="preserve"> </w:t>
      </w:r>
      <w:r>
        <w:rPr>
          <w:rFonts w:ascii="Consolas" w:eastAsia="Consolas" w:hAnsi="Consolas" w:cs="Consolas"/>
          <w:color w:val="7F007F"/>
          <w:sz w:val="20"/>
        </w:rPr>
        <w:t>column</w:t>
      </w:r>
      <w:r>
        <w:rPr>
          <w:rFonts w:ascii="Consolas" w:eastAsia="Consolas" w:hAnsi="Consolas" w:cs="Consolas"/>
          <w:color w:val="000000"/>
          <w:sz w:val="20"/>
        </w:rPr>
        <w:t>=</w:t>
      </w:r>
      <w:r>
        <w:rPr>
          <w:rFonts w:ascii="Consolas" w:eastAsia="Consolas" w:hAnsi="Consolas" w:cs="Consolas"/>
          <w:i/>
          <w:iCs/>
          <w:color w:val="2A00FF"/>
          <w:sz w:val="20"/>
        </w:rPr>
        <w:t>"ENTITY_TEMPLATE_ID"</w:t>
      </w:r>
      <w:r>
        <w:rPr>
          <w:rFonts w:ascii="Consolas" w:eastAsia="Consolas" w:hAnsi="Consolas" w:cs="Consolas"/>
          <w:sz w:val="20"/>
        </w:rPr>
        <w:t xml:space="preserve"> </w:t>
      </w:r>
      <w:r>
        <w:rPr>
          <w:rFonts w:ascii="Consolas" w:eastAsia="Consolas" w:hAnsi="Consolas" w:cs="Consolas"/>
          <w:color w:val="7F007F"/>
          <w:sz w:val="20"/>
        </w:rPr>
        <w:t>not-null</w:t>
      </w:r>
      <w:r>
        <w:rPr>
          <w:rFonts w:ascii="Consolas" w:eastAsia="Consolas" w:hAnsi="Consolas" w:cs="Consolas"/>
          <w:color w:val="000000"/>
          <w:sz w:val="20"/>
        </w:rPr>
        <w:t>=</w:t>
      </w:r>
      <w:r>
        <w:rPr>
          <w:rFonts w:ascii="Consolas" w:eastAsia="Consolas" w:hAnsi="Consolas" w:cs="Consolas"/>
          <w:i/>
          <w:iCs/>
          <w:color w:val="2A00FF"/>
          <w:sz w:val="20"/>
        </w:rPr>
        <w:t>"true"</w:t>
      </w:r>
      <w:r>
        <w:rPr>
          <w:rFonts w:ascii="Consolas" w:eastAsia="Consolas" w:hAnsi="Consolas" w:cs="Consolas"/>
          <w:sz w:val="20"/>
        </w:rPr>
        <w:t xml:space="preserve"> </w:t>
      </w:r>
      <w:r>
        <w:rPr>
          <w:rFonts w:ascii="Consolas" w:eastAsia="Consolas" w:hAnsi="Consolas" w:cs="Consola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many-to-one</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"valueType"</w:t>
      </w:r>
      <w:r>
        <w:rPr>
          <w:rFonts w:ascii="Consolas" w:eastAsia="Consolas" w:hAnsi="Consolas" w:cs="Consolas"/>
          <w:sz w:val="20"/>
        </w:rPr>
        <w:t xml:space="preserve"> </w:t>
      </w:r>
      <w:r>
        <w:rPr>
          <w:rFonts w:ascii="Consolas" w:eastAsia="Consolas" w:hAnsi="Consolas" w:cs="Consolas"/>
          <w:color w:val="7F007F"/>
          <w:sz w:val="20"/>
        </w:rPr>
        <w:t>fetch</w:t>
      </w:r>
      <w:r>
        <w:rPr>
          <w:rFonts w:ascii="Consolas" w:eastAsia="Consolas" w:hAnsi="Consolas" w:cs="Consolas"/>
          <w:color w:val="000000"/>
          <w:sz w:val="20"/>
        </w:rPr>
        <w:t>=</w:t>
      </w:r>
      <w:r>
        <w:rPr>
          <w:rFonts w:ascii="Consolas" w:eastAsia="Consolas" w:hAnsi="Consolas" w:cs="Consolas"/>
          <w:i/>
          <w:iCs/>
          <w:color w:val="2A00FF"/>
          <w:sz w:val="20"/>
        </w:rPr>
        <w:t>"join"</w:t>
      </w:r>
      <w:r>
        <w:rPr>
          <w:rFonts w:ascii="Consolas" w:eastAsia="Consolas" w:hAnsi="Consolas" w:cs="Consolas"/>
          <w:sz w:val="20"/>
        </w:rPr>
        <w:t xml:space="preserve"> </w:t>
      </w:r>
      <w:r>
        <w:rPr>
          <w:rFonts w:ascii="Consolas" w:eastAsia="Consolas" w:hAnsi="Consolas" w:cs="Consolas"/>
          <w:color w:val="7F007F"/>
          <w:sz w:val="20"/>
        </w:rPr>
        <w:t>c</w:t>
      </w:r>
      <w:r>
        <w:rPr>
          <w:rFonts w:ascii="Consolas" w:eastAsia="Consolas" w:hAnsi="Consolas" w:cs="Consolas"/>
          <w:color w:val="7F007F"/>
          <w:sz w:val="20"/>
        </w:rPr>
        <w:t>olumn</w:t>
      </w:r>
      <w:r>
        <w:rPr>
          <w:rFonts w:ascii="Consolas" w:eastAsia="Consolas" w:hAnsi="Consolas" w:cs="Consolas"/>
          <w:color w:val="000000"/>
          <w:sz w:val="20"/>
        </w:rPr>
        <w:t>=</w:t>
      </w:r>
      <w:r>
        <w:rPr>
          <w:rFonts w:ascii="Consolas" w:eastAsia="Consolas" w:hAnsi="Consolas" w:cs="Consolas"/>
          <w:i/>
          <w:iCs/>
          <w:color w:val="2A00FF"/>
          <w:sz w:val="20"/>
        </w:rPr>
        <w:t>"VALUE_TYPE_ID"</w:t>
      </w:r>
      <w:r>
        <w:rPr>
          <w:rFonts w:ascii="Consolas" w:eastAsia="Consolas" w:hAnsi="Consolas" w:cs="Consolas"/>
          <w:sz w:val="20"/>
        </w:rPr>
        <w:t xml:space="preserve"> </w:t>
      </w:r>
      <w:r>
        <w:rPr>
          <w:rFonts w:ascii="Consolas" w:eastAsia="Consolas" w:hAnsi="Consolas" w:cs="Consolas"/>
          <w:color w:val="7F007F"/>
          <w:sz w:val="20"/>
        </w:rPr>
        <w:t>unique</w:t>
      </w:r>
      <w:r>
        <w:rPr>
          <w:rFonts w:ascii="Consolas" w:eastAsia="Consolas" w:hAnsi="Consolas" w:cs="Consolas"/>
          <w:color w:val="000000"/>
          <w:sz w:val="20"/>
        </w:rPr>
        <w:t>=</w:t>
      </w:r>
      <w:r>
        <w:rPr>
          <w:rFonts w:ascii="Consolas" w:eastAsia="Consolas" w:hAnsi="Consolas" w:cs="Consolas"/>
          <w:i/>
          <w:iCs/>
          <w:color w:val="2A00FF"/>
          <w:sz w:val="20"/>
        </w:rPr>
        <w:t>"true"</w:t>
      </w:r>
      <w:r>
        <w:rPr>
          <w:rFonts w:ascii="Consolas" w:eastAsia="Consolas" w:hAnsi="Consolas" w:cs="Consolas"/>
          <w:sz w:val="20"/>
        </w:rPr>
        <w:t xml:space="preserve"> </w:t>
      </w:r>
      <w:r>
        <w:rPr>
          <w:rFonts w:ascii="Consolas" w:eastAsia="Consolas" w:hAnsi="Consolas" w:cs="Consolas"/>
          <w:color w:val="008080"/>
          <w:sz w:val="20"/>
        </w:rPr>
        <w:t>/&gt;</w:t>
      </w:r>
    </w:p>
    <w:p w:rsidR="00000000" w:rsidRDefault="008E6A5F">
      <w:pPr>
        <w:autoSpaceDE w:val="0"/>
        <w:rPr>
          <w:rFonts w:ascii="Consolas" w:eastAsia="Consolas" w:hAnsi="Consolas" w:cs="Consolas"/>
          <w:color w:val="00808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class</w:t>
      </w:r>
      <w:r>
        <w:rPr>
          <w:rFonts w:ascii="Consolas" w:eastAsia="Consolas" w:hAnsi="Consolas" w:cs="Consolas"/>
          <w:color w:val="008080"/>
          <w:sz w:val="20"/>
        </w:rPr>
        <w:t>&gt;</w:t>
      </w:r>
    </w:p>
    <w:p w:rsidR="00000000" w:rsidRDefault="008E6A5F">
      <w:pPr>
        <w:autoSpaceDE w:val="0"/>
        <w:rPr>
          <w:bCs/>
        </w:rPr>
      </w:pPr>
      <w:r>
        <w:rPr>
          <w:rFonts w:ascii="Consolas" w:eastAsia="Consolas" w:hAnsi="Consolas" w:cs="Consolas"/>
          <w:color w:val="008080"/>
          <w:sz w:val="20"/>
        </w:rPr>
        <w:t>&lt;/</w:t>
      </w:r>
      <w:r>
        <w:rPr>
          <w:rFonts w:ascii="Consolas" w:eastAsia="Consolas" w:hAnsi="Consolas" w:cs="Consolas"/>
          <w:color w:val="3F7F7F"/>
          <w:sz w:val="20"/>
        </w:rPr>
        <w:t>hibernate-mapping</w:t>
      </w:r>
      <w:r>
        <w:rPr>
          <w:rFonts w:ascii="Consolas" w:eastAsia="Consolas" w:hAnsi="Consolas" w:cs="Consolas"/>
          <w:color w:val="008080"/>
          <w:sz w:val="20"/>
        </w:rPr>
        <w:t>&gt;</w:t>
      </w:r>
    </w:p>
    <w:p w:rsidR="00000000" w:rsidRDefault="008E6A5F">
      <w:pPr>
        <w:autoSpaceDE w:val="0"/>
        <w:rPr>
          <w:bCs/>
        </w:rPr>
      </w:pPr>
    </w:p>
    <w:p w:rsidR="00000000" w:rsidRDefault="008E6A5F">
      <w:pPr>
        <w:pStyle w:val="BodyText"/>
        <w:autoSpaceDE w:val="0"/>
        <w:ind w:left="0"/>
        <w:rPr>
          <w:rFonts w:ascii="Consolas" w:eastAsia="Consolas" w:hAnsi="Consolas" w:cs="Consolas"/>
          <w:bCs/>
          <w:color w:val="008080"/>
          <w:sz w:val="20"/>
        </w:rPr>
      </w:pPr>
      <w:r>
        <w:rPr>
          <w:bCs/>
        </w:rPr>
        <w:t>Topic</w:t>
      </w:r>
    </w:p>
    <w:p w:rsidR="00000000" w:rsidRDefault="008E6A5F">
      <w:pPr>
        <w:autoSpaceDE w:val="0"/>
        <w:rPr>
          <w:rFonts w:ascii="Consolas" w:eastAsia="Consolas" w:hAnsi="Consolas" w:cs="Consolas"/>
          <w:color w:val="000000"/>
          <w:sz w:val="20"/>
        </w:rPr>
      </w:pPr>
      <w:r>
        <w:rPr>
          <w:rFonts w:ascii="Consolas" w:eastAsia="Consolas" w:hAnsi="Consolas" w:cs="Consolas"/>
          <w:bCs/>
          <w:color w:val="008080"/>
          <w:sz w:val="20"/>
        </w:rPr>
        <w:t>&lt;</w:t>
      </w:r>
      <w:r>
        <w:rPr>
          <w:rFonts w:ascii="Consolas" w:eastAsia="Consolas" w:hAnsi="Consolas" w:cs="Consolas"/>
          <w:bCs/>
          <w:color w:val="3F7F7F"/>
          <w:sz w:val="20"/>
        </w:rPr>
        <w:t>hibernate-mapping</w:t>
      </w:r>
      <w:r>
        <w:rPr>
          <w:rFonts w:ascii="Consolas" w:eastAsia="Consolas" w:hAnsi="Consolas" w:cs="Consolas"/>
          <w:bCs/>
          <w:sz w:val="20"/>
        </w:rPr>
        <w:t xml:space="preserve"> </w:t>
      </w:r>
      <w:r>
        <w:rPr>
          <w:rFonts w:ascii="Consolas" w:eastAsia="Consolas" w:hAnsi="Consolas" w:cs="Consolas"/>
          <w:bCs/>
          <w:color w:val="7F007F"/>
          <w:sz w:val="20"/>
        </w:rPr>
        <w:t>package</w:t>
      </w:r>
      <w:r>
        <w:rPr>
          <w:rFonts w:ascii="Consolas" w:eastAsia="Consolas" w:hAnsi="Consolas" w:cs="Consolas"/>
          <w:bCs/>
          <w:color w:val="000000"/>
          <w:sz w:val="20"/>
        </w:rPr>
        <w:t>=</w:t>
      </w:r>
      <w:r>
        <w:rPr>
          <w:rFonts w:ascii="Consolas" w:eastAsia="Consolas" w:hAnsi="Consolas" w:cs="Consolas"/>
          <w:bCs/>
          <w:i/>
          <w:iCs/>
          <w:color w:val="2A00FF"/>
          <w:sz w:val="20"/>
        </w:rPr>
        <w:t>"org.unido.eetdb.common.model"</w:t>
      </w:r>
      <w:r>
        <w:rPr>
          <w:rFonts w:ascii="Consolas" w:eastAsia="Consolas" w:hAnsi="Consolas" w:cs="Consolas"/>
          <w:bC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class</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"Topic"</w:t>
      </w:r>
      <w:r>
        <w:rPr>
          <w:rFonts w:ascii="Consolas" w:eastAsia="Consolas" w:hAnsi="Consolas" w:cs="Consolas"/>
          <w:sz w:val="20"/>
        </w:rPr>
        <w:t xml:space="preserve"> </w:t>
      </w:r>
      <w:r>
        <w:rPr>
          <w:rFonts w:ascii="Consolas" w:eastAsia="Consolas" w:hAnsi="Consolas" w:cs="Consolas"/>
          <w:color w:val="7F007F"/>
          <w:sz w:val="20"/>
        </w:rPr>
        <w:t>table</w:t>
      </w:r>
      <w:r>
        <w:rPr>
          <w:rFonts w:ascii="Consolas" w:eastAsia="Consolas" w:hAnsi="Consolas" w:cs="Consolas"/>
          <w:color w:val="000000"/>
          <w:sz w:val="20"/>
        </w:rPr>
        <w:t>=</w:t>
      </w:r>
      <w:r>
        <w:rPr>
          <w:rFonts w:ascii="Consolas" w:eastAsia="Consolas" w:hAnsi="Consolas" w:cs="Consolas"/>
          <w:i/>
          <w:iCs/>
          <w:color w:val="2A00FF"/>
          <w:sz w:val="20"/>
        </w:rPr>
        <w:t>"UNIDO_TOPIC"</w:t>
      </w:r>
      <w:r>
        <w:rPr>
          <w:rFonts w:ascii="Consolas" w:eastAsia="Consolas" w:hAnsi="Consolas" w:cs="Consolas"/>
          <w:sz w:val="20"/>
        </w:rPr>
        <w:t xml:space="preserve"> </w:t>
      </w:r>
      <w:r>
        <w:rPr>
          <w:rFonts w:ascii="Consolas" w:eastAsia="Consolas" w:hAnsi="Consolas" w:cs="Consolas"/>
          <w:color w:val="7F007F"/>
          <w:sz w:val="20"/>
        </w:rPr>
        <w:t>lazy</w:t>
      </w:r>
      <w:r>
        <w:rPr>
          <w:rFonts w:ascii="Consolas" w:eastAsia="Consolas" w:hAnsi="Consolas" w:cs="Consolas"/>
          <w:color w:val="000000"/>
          <w:sz w:val="20"/>
        </w:rPr>
        <w:t>=</w:t>
      </w:r>
      <w:r>
        <w:rPr>
          <w:rFonts w:ascii="Consolas" w:eastAsia="Consolas" w:hAnsi="Consolas" w:cs="Consolas"/>
          <w:i/>
          <w:iCs/>
          <w:color w:val="2A00FF"/>
          <w:sz w:val="20"/>
        </w:rPr>
        <w:t>"false"</w:t>
      </w:r>
      <w:r>
        <w:rPr>
          <w:rFonts w:ascii="Consolas" w:eastAsia="Consolas" w:hAnsi="Consolas" w:cs="Consola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id</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"id"</w:t>
      </w:r>
      <w:r>
        <w:rPr>
          <w:rFonts w:ascii="Consolas" w:eastAsia="Consolas" w:hAnsi="Consolas" w:cs="Consolas"/>
          <w:sz w:val="20"/>
        </w:rPr>
        <w:t xml:space="preserve"> </w:t>
      </w:r>
      <w:r>
        <w:rPr>
          <w:rFonts w:ascii="Consolas" w:eastAsia="Consolas" w:hAnsi="Consolas" w:cs="Consolas"/>
          <w:color w:val="7F007F"/>
          <w:sz w:val="20"/>
        </w:rPr>
        <w:t>column</w:t>
      </w:r>
      <w:r>
        <w:rPr>
          <w:rFonts w:ascii="Consolas" w:eastAsia="Consolas" w:hAnsi="Consolas" w:cs="Consolas"/>
          <w:color w:val="000000"/>
          <w:sz w:val="20"/>
        </w:rPr>
        <w:t>=</w:t>
      </w:r>
      <w:r>
        <w:rPr>
          <w:rFonts w:ascii="Consolas" w:eastAsia="Consolas" w:hAnsi="Consolas" w:cs="Consolas"/>
          <w:i/>
          <w:iCs/>
          <w:color w:val="2A00FF"/>
          <w:sz w:val="20"/>
        </w:rPr>
        <w:t>"TOPIC_ID"</w:t>
      </w:r>
      <w:r>
        <w:rPr>
          <w:rFonts w:ascii="Consolas" w:eastAsia="Consolas" w:hAnsi="Consolas" w:cs="Consola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gener</w:t>
      </w:r>
      <w:r>
        <w:rPr>
          <w:rFonts w:ascii="Consolas" w:eastAsia="Consolas" w:hAnsi="Consolas" w:cs="Consolas"/>
          <w:color w:val="3F7F7F"/>
          <w:sz w:val="20"/>
        </w:rPr>
        <w:t>ator</w:t>
      </w:r>
      <w:r>
        <w:rPr>
          <w:rFonts w:ascii="Consolas" w:eastAsia="Consolas" w:hAnsi="Consolas" w:cs="Consolas"/>
          <w:sz w:val="20"/>
        </w:rPr>
        <w:t xml:space="preserve"> </w:t>
      </w:r>
      <w:r>
        <w:rPr>
          <w:rFonts w:ascii="Consolas" w:eastAsia="Consolas" w:hAnsi="Consolas" w:cs="Consolas"/>
          <w:color w:val="7F007F"/>
          <w:sz w:val="20"/>
        </w:rPr>
        <w:t>class</w:t>
      </w:r>
      <w:r>
        <w:rPr>
          <w:rFonts w:ascii="Consolas" w:eastAsia="Consolas" w:hAnsi="Consolas" w:cs="Consolas"/>
          <w:color w:val="000000"/>
          <w:sz w:val="20"/>
        </w:rPr>
        <w:t>=</w:t>
      </w:r>
      <w:r>
        <w:rPr>
          <w:rFonts w:ascii="Consolas" w:eastAsia="Consolas" w:hAnsi="Consolas" w:cs="Consolas"/>
          <w:i/>
          <w:iCs/>
          <w:color w:val="2A00FF"/>
          <w:sz w:val="20"/>
        </w:rPr>
        <w:t>"identity"</w:t>
      </w:r>
      <w:r>
        <w:rPr>
          <w:rFonts w:ascii="Consolas" w:eastAsia="Consolas" w:hAnsi="Consolas" w:cs="Consolas"/>
          <w:sz w:val="20"/>
        </w:rPr>
        <w:t xml:space="preserve"> </w:t>
      </w:r>
      <w:r>
        <w:rPr>
          <w:rFonts w:ascii="Consolas" w:eastAsia="Consolas" w:hAnsi="Consolas" w:cs="Consolas"/>
          <w:color w:val="008080"/>
          <w:sz w:val="20"/>
        </w:rPr>
        <w:t>/&gt;</w:t>
      </w:r>
    </w:p>
    <w:p w:rsidR="00000000" w:rsidRDefault="008E6A5F">
      <w:pPr>
        <w:autoSpaceDE w:val="0"/>
        <w:rPr>
          <w:rFonts w:ascii="Consolas" w:eastAsia="Consolas" w:hAnsi="Consolas" w:cs="Consolas"/>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id</w:t>
      </w:r>
      <w:r>
        <w:rPr>
          <w:rFonts w:ascii="Consolas" w:eastAsia="Consolas" w:hAnsi="Consolas" w:cs="Consolas"/>
          <w:color w:val="008080"/>
          <w:sz w:val="20"/>
        </w:rPr>
        <w:t>&gt;</w:t>
      </w:r>
    </w:p>
    <w:p w:rsidR="00000000" w:rsidRDefault="008E6A5F">
      <w:pPr>
        <w:autoSpaceDE w:val="0"/>
        <w:rPr>
          <w:rFonts w:ascii="Consolas" w:eastAsia="Consolas" w:hAnsi="Consolas" w:cs="Consolas"/>
          <w:sz w:val="20"/>
        </w:rPr>
      </w:pPr>
    </w:p>
    <w:p w:rsidR="00000000" w:rsidRDefault="008E6A5F">
      <w:pPr>
        <w:autoSpaceDE w:val="0"/>
        <w:rPr>
          <w:rFonts w:ascii="Consolas" w:eastAsia="Consolas" w:hAnsi="Consolas" w:cs="Consolas"/>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version</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"version"</w:t>
      </w:r>
      <w:r>
        <w:rPr>
          <w:rFonts w:ascii="Consolas" w:eastAsia="Consolas" w:hAnsi="Consolas" w:cs="Consolas"/>
          <w:sz w:val="20"/>
        </w:rPr>
        <w:t xml:space="preserve"> </w:t>
      </w:r>
      <w:r>
        <w:rPr>
          <w:rFonts w:ascii="Consolas" w:eastAsia="Consolas" w:hAnsi="Consolas" w:cs="Consolas"/>
          <w:color w:val="7F007F"/>
          <w:sz w:val="20"/>
        </w:rPr>
        <w:t>column</w:t>
      </w:r>
      <w:r>
        <w:rPr>
          <w:rFonts w:ascii="Consolas" w:eastAsia="Consolas" w:hAnsi="Consolas" w:cs="Consolas"/>
          <w:color w:val="000000"/>
          <w:sz w:val="20"/>
        </w:rPr>
        <w:t>=</w:t>
      </w:r>
      <w:r>
        <w:rPr>
          <w:rFonts w:ascii="Consolas" w:eastAsia="Consolas" w:hAnsi="Consolas" w:cs="Consolas"/>
          <w:i/>
          <w:iCs/>
          <w:color w:val="2A00FF"/>
          <w:sz w:val="20"/>
        </w:rPr>
        <w:t>"VERSION"</w:t>
      </w:r>
      <w:r>
        <w:rPr>
          <w:rFonts w:ascii="Consolas" w:eastAsia="Consolas" w:hAnsi="Consolas" w:cs="Consolas"/>
          <w:sz w:val="20"/>
        </w:rPr>
        <w:t xml:space="preserve"> </w:t>
      </w:r>
      <w:r>
        <w:rPr>
          <w:rFonts w:ascii="Consolas" w:eastAsia="Consolas" w:hAnsi="Consolas" w:cs="Consolas"/>
          <w:color w:val="008080"/>
          <w:sz w:val="20"/>
        </w:rPr>
        <w:t>/&gt;</w:t>
      </w:r>
    </w:p>
    <w:p w:rsidR="00000000" w:rsidRDefault="008E6A5F">
      <w:pPr>
        <w:autoSpaceDE w:val="0"/>
        <w:rPr>
          <w:rFonts w:ascii="Consolas" w:eastAsia="Consolas" w:hAnsi="Consolas" w:cs="Consolas"/>
          <w:sz w:val="20"/>
        </w:rPr>
      </w:pP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property</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"name"</w:t>
      </w:r>
      <w:r>
        <w:rPr>
          <w:rFonts w:ascii="Consolas" w:eastAsia="Consolas" w:hAnsi="Consolas" w:cs="Consolas"/>
          <w:sz w:val="20"/>
        </w:rPr>
        <w:t xml:space="preserve"> </w:t>
      </w:r>
      <w:r>
        <w:rPr>
          <w:rFonts w:ascii="Consolas" w:eastAsia="Consolas" w:hAnsi="Consolas" w:cs="Consolas"/>
          <w:color w:val="7F007F"/>
          <w:sz w:val="20"/>
        </w:rPr>
        <w:t>column</w:t>
      </w:r>
      <w:r>
        <w:rPr>
          <w:rFonts w:ascii="Consolas" w:eastAsia="Consolas" w:hAnsi="Consolas" w:cs="Consolas"/>
          <w:color w:val="000000"/>
          <w:sz w:val="20"/>
        </w:rPr>
        <w:t>=</w:t>
      </w:r>
      <w:r>
        <w:rPr>
          <w:rFonts w:ascii="Consolas" w:eastAsia="Consolas" w:hAnsi="Consolas" w:cs="Consolas"/>
          <w:i/>
          <w:iCs/>
          <w:color w:val="2A00FF"/>
          <w:sz w:val="20"/>
        </w:rPr>
        <w:t>"TOPIC_NAME"</w:t>
      </w:r>
      <w:r>
        <w:rPr>
          <w:rFonts w:ascii="Consolas" w:eastAsia="Consolas" w:hAnsi="Consolas" w:cs="Consolas"/>
          <w:sz w:val="20"/>
        </w:rPr>
        <w:t xml:space="preserve"> </w:t>
      </w:r>
      <w:r>
        <w:rPr>
          <w:rFonts w:ascii="Consolas" w:eastAsia="Consolas" w:hAnsi="Consolas" w:cs="Consola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property</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"description"</w:t>
      </w:r>
      <w:r>
        <w:rPr>
          <w:rFonts w:ascii="Consolas" w:eastAsia="Consolas" w:hAnsi="Consolas" w:cs="Consolas"/>
          <w:sz w:val="20"/>
        </w:rPr>
        <w:t xml:space="preserve"> </w:t>
      </w:r>
      <w:r>
        <w:rPr>
          <w:rFonts w:ascii="Consolas" w:eastAsia="Consolas" w:hAnsi="Consolas" w:cs="Consolas"/>
          <w:color w:val="008080"/>
          <w:sz w:val="20"/>
        </w:rPr>
        <w:t>/&gt;</w:t>
      </w:r>
    </w:p>
    <w:p w:rsidR="00000000" w:rsidRDefault="008E6A5F">
      <w:pPr>
        <w:autoSpaceDE w:val="0"/>
        <w:rPr>
          <w:rFonts w:ascii="Consolas" w:eastAsia="Consolas" w:hAnsi="Consolas" w:cs="Consolas"/>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property</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"lastUpdatedBy"</w:t>
      </w:r>
      <w:r>
        <w:rPr>
          <w:rFonts w:ascii="Consolas" w:eastAsia="Consolas" w:hAnsi="Consolas" w:cs="Consolas"/>
          <w:sz w:val="20"/>
        </w:rPr>
        <w:t xml:space="preserve"> </w:t>
      </w:r>
      <w:r>
        <w:rPr>
          <w:rFonts w:ascii="Consolas" w:eastAsia="Consolas" w:hAnsi="Consolas" w:cs="Consolas"/>
          <w:color w:val="7F007F"/>
          <w:sz w:val="20"/>
        </w:rPr>
        <w:t>column</w:t>
      </w:r>
      <w:r>
        <w:rPr>
          <w:rFonts w:ascii="Consolas" w:eastAsia="Consolas" w:hAnsi="Consolas" w:cs="Consolas"/>
          <w:color w:val="000000"/>
          <w:sz w:val="20"/>
        </w:rPr>
        <w:t>=</w:t>
      </w:r>
      <w:r>
        <w:rPr>
          <w:rFonts w:ascii="Consolas" w:eastAsia="Consolas" w:hAnsi="Consolas" w:cs="Consolas"/>
          <w:i/>
          <w:iCs/>
          <w:color w:val="2A00FF"/>
          <w:sz w:val="20"/>
        </w:rPr>
        <w:t>"UPDATED_BY"</w:t>
      </w:r>
      <w:r>
        <w:rPr>
          <w:rFonts w:ascii="Consolas" w:eastAsia="Consolas" w:hAnsi="Consolas" w:cs="Consolas"/>
          <w:sz w:val="20"/>
        </w:rPr>
        <w:t xml:space="preserve"> </w:t>
      </w:r>
      <w:r>
        <w:rPr>
          <w:rFonts w:ascii="Consolas" w:eastAsia="Consolas" w:hAnsi="Consolas" w:cs="Consolas"/>
          <w:color w:val="008080"/>
          <w:sz w:val="20"/>
        </w:rPr>
        <w:t>/&gt;</w:t>
      </w:r>
    </w:p>
    <w:p w:rsidR="00000000" w:rsidRDefault="008E6A5F">
      <w:pPr>
        <w:autoSpaceDE w:val="0"/>
        <w:rPr>
          <w:rFonts w:ascii="Consolas" w:eastAsia="Consolas" w:hAnsi="Consolas" w:cs="Consolas"/>
          <w:sz w:val="20"/>
        </w:rPr>
      </w:pP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set</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"childTopics"</w:t>
      </w:r>
      <w:r>
        <w:rPr>
          <w:rFonts w:ascii="Consolas" w:eastAsia="Consolas" w:hAnsi="Consolas" w:cs="Consolas"/>
          <w:sz w:val="20"/>
        </w:rPr>
        <w:t xml:space="preserve"> </w:t>
      </w:r>
      <w:r>
        <w:rPr>
          <w:rFonts w:ascii="Consolas" w:eastAsia="Consolas" w:hAnsi="Consolas" w:cs="Consolas"/>
          <w:color w:val="7F007F"/>
          <w:sz w:val="20"/>
        </w:rPr>
        <w:t>table</w:t>
      </w:r>
      <w:r>
        <w:rPr>
          <w:rFonts w:ascii="Consolas" w:eastAsia="Consolas" w:hAnsi="Consolas" w:cs="Consolas"/>
          <w:color w:val="000000"/>
          <w:sz w:val="20"/>
        </w:rPr>
        <w:t>=</w:t>
      </w:r>
      <w:r>
        <w:rPr>
          <w:rFonts w:ascii="Consolas" w:eastAsia="Consolas" w:hAnsi="Consolas" w:cs="Consolas"/>
          <w:i/>
          <w:iCs/>
          <w:color w:val="2A00FF"/>
          <w:sz w:val="20"/>
        </w:rPr>
        <w:t>"UNIDO_TOPIC_LINK"</w:t>
      </w:r>
      <w:r>
        <w:rPr>
          <w:rFonts w:ascii="Consolas" w:eastAsia="Consolas" w:hAnsi="Consolas" w:cs="Consola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key</w:t>
      </w:r>
      <w:r>
        <w:rPr>
          <w:rFonts w:ascii="Consolas" w:eastAsia="Consolas" w:hAnsi="Consolas" w:cs="Consolas"/>
          <w:sz w:val="20"/>
        </w:rPr>
        <w:t xml:space="preserve"> </w:t>
      </w:r>
      <w:r>
        <w:rPr>
          <w:rFonts w:ascii="Consolas" w:eastAsia="Consolas" w:hAnsi="Consolas" w:cs="Consolas"/>
          <w:color w:val="7F007F"/>
          <w:sz w:val="20"/>
        </w:rPr>
        <w:t>column</w:t>
      </w:r>
      <w:r>
        <w:rPr>
          <w:rFonts w:ascii="Consolas" w:eastAsia="Consolas" w:hAnsi="Consolas" w:cs="Consolas"/>
          <w:color w:val="000000"/>
          <w:sz w:val="20"/>
        </w:rPr>
        <w:t>=</w:t>
      </w:r>
      <w:r>
        <w:rPr>
          <w:rFonts w:ascii="Consolas" w:eastAsia="Consolas" w:hAnsi="Consolas" w:cs="Consolas"/>
          <w:i/>
          <w:iCs/>
          <w:color w:val="2A00FF"/>
          <w:sz w:val="20"/>
        </w:rPr>
        <w:t>"PARENT_TOPIC_ID"</w:t>
      </w:r>
      <w:r>
        <w:rPr>
          <w:rFonts w:ascii="Consolas" w:eastAsia="Consolas" w:hAnsi="Consolas" w:cs="Consolas"/>
          <w:sz w:val="20"/>
        </w:rPr>
        <w:t xml:space="preserve"> </w:t>
      </w:r>
      <w:r>
        <w:rPr>
          <w:rFonts w:ascii="Consolas" w:eastAsia="Consolas" w:hAnsi="Consolas" w:cs="Consola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many-to-many</w:t>
      </w:r>
      <w:r>
        <w:rPr>
          <w:rFonts w:ascii="Consolas" w:eastAsia="Consolas" w:hAnsi="Consolas" w:cs="Consolas"/>
          <w:sz w:val="20"/>
        </w:rPr>
        <w:t xml:space="preserve"> </w:t>
      </w:r>
      <w:r>
        <w:rPr>
          <w:rFonts w:ascii="Consolas" w:eastAsia="Consolas" w:hAnsi="Consolas" w:cs="Consolas"/>
          <w:color w:val="7F007F"/>
          <w:sz w:val="20"/>
        </w:rPr>
        <w:t>column</w:t>
      </w:r>
      <w:r>
        <w:rPr>
          <w:rFonts w:ascii="Consolas" w:eastAsia="Consolas" w:hAnsi="Consolas" w:cs="Consolas"/>
          <w:color w:val="000000"/>
          <w:sz w:val="20"/>
        </w:rPr>
        <w:t>=</w:t>
      </w:r>
      <w:r>
        <w:rPr>
          <w:rFonts w:ascii="Consolas" w:eastAsia="Consolas" w:hAnsi="Consolas" w:cs="Consolas"/>
          <w:i/>
          <w:iCs/>
          <w:color w:val="2A00FF"/>
          <w:sz w:val="20"/>
        </w:rPr>
        <w:t>"LINKED_TOPIC_ID"</w:t>
      </w:r>
      <w:r>
        <w:rPr>
          <w:rFonts w:ascii="Consolas" w:eastAsia="Consolas" w:hAnsi="Consolas" w:cs="Consolas"/>
          <w:sz w:val="20"/>
        </w:rPr>
        <w:t xml:space="preserve"> </w:t>
      </w:r>
      <w:r>
        <w:rPr>
          <w:rFonts w:ascii="Consolas" w:eastAsia="Consolas" w:hAnsi="Consolas" w:cs="Consolas"/>
          <w:color w:val="7F007F"/>
          <w:sz w:val="20"/>
        </w:rPr>
        <w:t>class</w:t>
      </w:r>
      <w:r>
        <w:rPr>
          <w:rFonts w:ascii="Consolas" w:eastAsia="Consolas" w:hAnsi="Consolas" w:cs="Consolas"/>
          <w:color w:val="000000"/>
          <w:sz w:val="20"/>
        </w:rPr>
        <w:t>=</w:t>
      </w:r>
      <w:r>
        <w:rPr>
          <w:rFonts w:ascii="Consolas" w:eastAsia="Consolas" w:hAnsi="Consolas" w:cs="Consolas"/>
          <w:i/>
          <w:iCs/>
          <w:color w:val="2A00FF"/>
          <w:sz w:val="20"/>
        </w:rPr>
        <w:t>"Topic"</w:t>
      </w:r>
      <w:r>
        <w:rPr>
          <w:rFonts w:ascii="Consolas" w:eastAsia="Consolas" w:hAnsi="Consolas" w:cs="Consolas"/>
          <w:sz w:val="20"/>
        </w:rPr>
        <w:t xml:space="preserve"> </w:t>
      </w:r>
      <w:r>
        <w:rPr>
          <w:rFonts w:ascii="Consolas" w:eastAsia="Consolas" w:hAnsi="Consolas" w:cs="Consola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set</w:t>
      </w:r>
      <w:r>
        <w:rPr>
          <w:rFonts w:ascii="Consolas" w:eastAsia="Consolas" w:hAnsi="Consolas" w:cs="Consolas"/>
          <w:color w:val="008080"/>
          <w:sz w:val="20"/>
        </w:rPr>
        <w:t>&gt;</w:t>
      </w:r>
    </w:p>
    <w:p w:rsidR="00000000" w:rsidRDefault="008E6A5F">
      <w:pPr>
        <w:autoSpaceDE w:val="0"/>
        <w:rPr>
          <w:rFonts w:ascii="Consolas" w:eastAsia="Consolas" w:hAnsi="Consolas" w:cs="Consolas"/>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class</w:t>
      </w:r>
      <w:r>
        <w:rPr>
          <w:rFonts w:ascii="Consolas" w:eastAsia="Consolas" w:hAnsi="Consolas" w:cs="Consolas"/>
          <w:color w:val="008080"/>
          <w:sz w:val="20"/>
        </w:rPr>
        <w:t>&gt;</w:t>
      </w:r>
    </w:p>
    <w:p w:rsidR="00000000" w:rsidRDefault="008E6A5F">
      <w:pPr>
        <w:autoSpaceDE w:val="0"/>
        <w:rPr>
          <w:rFonts w:ascii="Consolas" w:eastAsia="Consolas" w:hAnsi="Consolas" w:cs="Consolas"/>
          <w:sz w:val="20"/>
        </w:rPr>
      </w:pP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sql-query</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"searchForTopics"</w:t>
      </w:r>
      <w:r>
        <w:rPr>
          <w:rFonts w:ascii="Consolas" w:eastAsia="Consolas" w:hAnsi="Consolas" w:cs="Consola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return</w:t>
      </w:r>
      <w:r>
        <w:rPr>
          <w:rFonts w:ascii="Consolas" w:eastAsia="Consolas" w:hAnsi="Consolas" w:cs="Consolas"/>
          <w:sz w:val="20"/>
        </w:rPr>
        <w:t xml:space="preserve"> </w:t>
      </w:r>
      <w:r>
        <w:rPr>
          <w:rFonts w:ascii="Consolas" w:eastAsia="Consolas" w:hAnsi="Consolas" w:cs="Consolas"/>
          <w:color w:val="7F007F"/>
          <w:sz w:val="20"/>
        </w:rPr>
        <w:t>class</w:t>
      </w:r>
      <w:r>
        <w:rPr>
          <w:rFonts w:ascii="Consolas" w:eastAsia="Consolas" w:hAnsi="Consolas" w:cs="Consolas"/>
          <w:color w:val="000000"/>
          <w:sz w:val="20"/>
        </w:rPr>
        <w:t>=</w:t>
      </w:r>
      <w:r>
        <w:rPr>
          <w:rFonts w:ascii="Consolas" w:eastAsia="Consolas" w:hAnsi="Consolas" w:cs="Consolas"/>
          <w:i/>
          <w:iCs/>
          <w:color w:val="2A00FF"/>
          <w:sz w:val="20"/>
        </w:rPr>
        <w:t>"T</w:t>
      </w:r>
      <w:r>
        <w:rPr>
          <w:rFonts w:ascii="Consolas" w:eastAsia="Consolas" w:hAnsi="Consolas" w:cs="Consolas"/>
          <w:i/>
          <w:iCs/>
          <w:color w:val="2A00FF"/>
          <w:sz w:val="20"/>
        </w:rPr>
        <w:t>opic"</w:t>
      </w:r>
      <w:r>
        <w:rPr>
          <w:rFonts w:ascii="Consolas" w:eastAsia="Consolas" w:hAnsi="Consolas" w:cs="Consolas"/>
          <w:sz w:val="20"/>
        </w:rPr>
        <w:t xml:space="preserve"> </w:t>
      </w:r>
      <w:r>
        <w:rPr>
          <w:rFonts w:ascii="Consolas" w:eastAsia="Consolas" w:hAnsi="Consolas" w:cs="Consola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&lt;![CDATA[</w:t>
      </w:r>
      <w:r>
        <w:rPr>
          <w:rFonts w:ascii="Consolas" w:eastAsia="Consolas" w:hAnsi="Consolas" w:cs="Consolas"/>
          <w:color w:val="000000"/>
          <w:sz w:val="20"/>
        </w:rPr>
        <w:t>CALL search_topic(:param)</w:t>
      </w:r>
      <w:r>
        <w:rPr>
          <w:rFonts w:ascii="Consolas" w:eastAsia="Consolas" w:hAnsi="Consolas" w:cs="Consolas"/>
          <w:color w:val="008080"/>
          <w:sz w:val="20"/>
        </w:rPr>
        <w:t>]]&gt;</w:t>
      </w:r>
    </w:p>
    <w:p w:rsidR="00000000" w:rsidRDefault="008E6A5F">
      <w:pPr>
        <w:autoSpaceDE w:val="0"/>
        <w:rPr>
          <w:rFonts w:ascii="Consolas" w:eastAsia="Consolas" w:hAnsi="Consolas" w:cs="Consolas"/>
          <w:color w:val="00808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sql-query</w:t>
      </w:r>
      <w:r>
        <w:rPr>
          <w:rFonts w:ascii="Consolas" w:eastAsia="Consolas" w:hAnsi="Consolas" w:cs="Consolas"/>
          <w:color w:val="008080"/>
          <w:sz w:val="20"/>
        </w:rPr>
        <w:t>&gt;</w:t>
      </w:r>
    </w:p>
    <w:p w:rsidR="00000000" w:rsidRDefault="008E6A5F">
      <w:pPr>
        <w:autoSpaceDE w:val="0"/>
        <w:rPr>
          <w:bCs/>
        </w:rPr>
      </w:pPr>
      <w:r>
        <w:rPr>
          <w:rFonts w:ascii="Consolas" w:eastAsia="Consolas" w:hAnsi="Consolas" w:cs="Consolas"/>
          <w:color w:val="008080"/>
          <w:sz w:val="20"/>
        </w:rPr>
        <w:t>&lt;/</w:t>
      </w:r>
      <w:r>
        <w:rPr>
          <w:rFonts w:ascii="Consolas" w:eastAsia="Consolas" w:hAnsi="Consolas" w:cs="Consolas"/>
          <w:color w:val="3F7F7F"/>
          <w:sz w:val="20"/>
        </w:rPr>
        <w:t>hibernate-mapping</w:t>
      </w:r>
      <w:r>
        <w:rPr>
          <w:rFonts w:ascii="Consolas" w:eastAsia="Consolas" w:hAnsi="Consolas" w:cs="Consolas"/>
          <w:color w:val="008080"/>
          <w:sz w:val="20"/>
        </w:rPr>
        <w:t>&gt;</w:t>
      </w:r>
    </w:p>
    <w:p w:rsidR="00000000" w:rsidRDefault="008E6A5F">
      <w:pPr>
        <w:autoSpaceDE w:val="0"/>
        <w:rPr>
          <w:bCs/>
        </w:rPr>
      </w:pPr>
    </w:p>
    <w:p w:rsidR="00000000" w:rsidRDefault="008E6A5F">
      <w:pPr>
        <w:pStyle w:val="BodyText"/>
        <w:autoSpaceDE w:val="0"/>
        <w:ind w:left="0"/>
        <w:rPr>
          <w:rFonts w:ascii="Consolas" w:eastAsia="Consolas" w:hAnsi="Consolas" w:cs="Consolas"/>
          <w:bCs/>
          <w:color w:val="008080"/>
          <w:sz w:val="20"/>
        </w:rPr>
      </w:pPr>
      <w:r>
        <w:rPr>
          <w:bCs/>
        </w:rPr>
        <w:t>Value BLOB</w:t>
      </w:r>
    </w:p>
    <w:p w:rsidR="00000000" w:rsidRDefault="008E6A5F">
      <w:pPr>
        <w:autoSpaceDE w:val="0"/>
        <w:rPr>
          <w:rFonts w:ascii="Consolas" w:eastAsia="Consolas" w:hAnsi="Consolas" w:cs="Consolas"/>
          <w:color w:val="000000"/>
          <w:sz w:val="20"/>
        </w:rPr>
      </w:pPr>
      <w:r>
        <w:rPr>
          <w:rFonts w:ascii="Consolas" w:eastAsia="Consolas" w:hAnsi="Consolas" w:cs="Consolas"/>
          <w:bCs/>
          <w:color w:val="008080"/>
          <w:sz w:val="20"/>
        </w:rPr>
        <w:t>&lt;</w:t>
      </w:r>
      <w:r>
        <w:rPr>
          <w:rFonts w:ascii="Consolas" w:eastAsia="Consolas" w:hAnsi="Consolas" w:cs="Consolas"/>
          <w:bCs/>
          <w:color w:val="3F7F7F"/>
          <w:sz w:val="20"/>
        </w:rPr>
        <w:t>hibernate-mapping</w:t>
      </w:r>
      <w:r>
        <w:rPr>
          <w:rFonts w:ascii="Consolas" w:eastAsia="Consolas" w:hAnsi="Consolas" w:cs="Consolas"/>
          <w:bCs/>
          <w:sz w:val="20"/>
        </w:rPr>
        <w:t xml:space="preserve"> </w:t>
      </w:r>
      <w:r>
        <w:rPr>
          <w:rFonts w:ascii="Consolas" w:eastAsia="Consolas" w:hAnsi="Consolas" w:cs="Consolas"/>
          <w:bCs/>
          <w:color w:val="7F007F"/>
          <w:sz w:val="20"/>
        </w:rPr>
        <w:t>package</w:t>
      </w:r>
      <w:r>
        <w:rPr>
          <w:rFonts w:ascii="Consolas" w:eastAsia="Consolas" w:hAnsi="Consolas" w:cs="Consolas"/>
          <w:bCs/>
          <w:color w:val="000000"/>
          <w:sz w:val="20"/>
        </w:rPr>
        <w:t>=</w:t>
      </w:r>
      <w:r>
        <w:rPr>
          <w:rFonts w:ascii="Consolas" w:eastAsia="Consolas" w:hAnsi="Consolas" w:cs="Consolas"/>
          <w:bCs/>
          <w:i/>
          <w:iCs/>
          <w:color w:val="2A00FF"/>
          <w:sz w:val="20"/>
        </w:rPr>
        <w:t>"org.unido.eetdb.common.model"</w:t>
      </w:r>
      <w:r>
        <w:rPr>
          <w:rFonts w:ascii="Consolas" w:eastAsia="Consolas" w:hAnsi="Consolas" w:cs="Consolas"/>
          <w:bC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class</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"ValueBlob"</w:t>
      </w:r>
      <w:r>
        <w:rPr>
          <w:rFonts w:ascii="Consolas" w:eastAsia="Consolas" w:hAnsi="Consolas" w:cs="Consolas"/>
          <w:sz w:val="20"/>
        </w:rPr>
        <w:t xml:space="preserve"> </w:t>
      </w:r>
      <w:r>
        <w:rPr>
          <w:rFonts w:ascii="Consolas" w:eastAsia="Consolas" w:hAnsi="Consolas" w:cs="Consolas"/>
          <w:color w:val="7F007F"/>
          <w:sz w:val="20"/>
        </w:rPr>
        <w:t>table</w:t>
      </w:r>
      <w:r>
        <w:rPr>
          <w:rFonts w:ascii="Consolas" w:eastAsia="Consolas" w:hAnsi="Consolas" w:cs="Consolas"/>
          <w:color w:val="000000"/>
          <w:sz w:val="20"/>
        </w:rPr>
        <w:t>=</w:t>
      </w:r>
      <w:r>
        <w:rPr>
          <w:rFonts w:ascii="Consolas" w:eastAsia="Consolas" w:hAnsi="Consolas" w:cs="Consolas"/>
          <w:i/>
          <w:iCs/>
          <w:color w:val="2A00FF"/>
          <w:sz w:val="20"/>
        </w:rPr>
        <w:t>"UNIDO_BLOB"</w:t>
      </w:r>
      <w:r>
        <w:rPr>
          <w:rFonts w:ascii="Consolas" w:eastAsia="Consolas" w:hAnsi="Consolas" w:cs="Consolas"/>
          <w:sz w:val="20"/>
        </w:rPr>
        <w:t xml:space="preserve"> </w:t>
      </w:r>
      <w:r>
        <w:rPr>
          <w:rFonts w:ascii="Consolas" w:eastAsia="Consolas" w:hAnsi="Consolas" w:cs="Consolas"/>
          <w:color w:val="7F007F"/>
          <w:sz w:val="20"/>
        </w:rPr>
        <w:t>lazy</w:t>
      </w:r>
      <w:r>
        <w:rPr>
          <w:rFonts w:ascii="Consolas" w:eastAsia="Consolas" w:hAnsi="Consolas" w:cs="Consolas"/>
          <w:color w:val="000000"/>
          <w:sz w:val="20"/>
        </w:rPr>
        <w:t>=</w:t>
      </w:r>
      <w:r>
        <w:rPr>
          <w:rFonts w:ascii="Consolas" w:eastAsia="Consolas" w:hAnsi="Consolas" w:cs="Consolas"/>
          <w:i/>
          <w:iCs/>
          <w:color w:val="2A00FF"/>
          <w:sz w:val="20"/>
        </w:rPr>
        <w:t>"false"</w:t>
      </w:r>
      <w:r>
        <w:rPr>
          <w:rFonts w:ascii="Consolas" w:eastAsia="Consolas" w:hAnsi="Consolas" w:cs="Consola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id</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"id"</w:t>
      </w:r>
      <w:r>
        <w:rPr>
          <w:rFonts w:ascii="Consolas" w:eastAsia="Consolas" w:hAnsi="Consolas" w:cs="Consolas"/>
          <w:sz w:val="20"/>
        </w:rPr>
        <w:t xml:space="preserve"> </w:t>
      </w:r>
      <w:r>
        <w:rPr>
          <w:rFonts w:ascii="Consolas" w:eastAsia="Consolas" w:hAnsi="Consolas" w:cs="Consolas"/>
          <w:color w:val="7F007F"/>
          <w:sz w:val="20"/>
        </w:rPr>
        <w:t>column</w:t>
      </w:r>
      <w:r>
        <w:rPr>
          <w:rFonts w:ascii="Consolas" w:eastAsia="Consolas" w:hAnsi="Consolas" w:cs="Consolas"/>
          <w:color w:val="000000"/>
          <w:sz w:val="20"/>
        </w:rPr>
        <w:t>=</w:t>
      </w:r>
      <w:r>
        <w:rPr>
          <w:rFonts w:ascii="Consolas" w:eastAsia="Consolas" w:hAnsi="Consolas" w:cs="Consolas"/>
          <w:i/>
          <w:iCs/>
          <w:color w:val="2A00FF"/>
          <w:sz w:val="20"/>
        </w:rPr>
        <w:t>"BLOB_ID</w:t>
      </w:r>
      <w:r>
        <w:rPr>
          <w:rFonts w:ascii="Consolas" w:eastAsia="Consolas" w:hAnsi="Consolas" w:cs="Consolas"/>
          <w:i/>
          <w:iCs/>
          <w:color w:val="2A00FF"/>
          <w:sz w:val="20"/>
        </w:rPr>
        <w:t>"</w:t>
      </w:r>
      <w:r>
        <w:rPr>
          <w:rFonts w:ascii="Consolas" w:eastAsia="Consolas" w:hAnsi="Consolas" w:cs="Consola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generator</w:t>
      </w:r>
      <w:r>
        <w:rPr>
          <w:rFonts w:ascii="Consolas" w:eastAsia="Consolas" w:hAnsi="Consolas" w:cs="Consolas"/>
          <w:sz w:val="20"/>
        </w:rPr>
        <w:t xml:space="preserve"> </w:t>
      </w:r>
      <w:r>
        <w:rPr>
          <w:rFonts w:ascii="Consolas" w:eastAsia="Consolas" w:hAnsi="Consolas" w:cs="Consolas"/>
          <w:color w:val="7F007F"/>
          <w:sz w:val="20"/>
        </w:rPr>
        <w:t>class</w:t>
      </w:r>
      <w:r>
        <w:rPr>
          <w:rFonts w:ascii="Consolas" w:eastAsia="Consolas" w:hAnsi="Consolas" w:cs="Consolas"/>
          <w:color w:val="000000"/>
          <w:sz w:val="20"/>
        </w:rPr>
        <w:t>=</w:t>
      </w:r>
      <w:r>
        <w:rPr>
          <w:rFonts w:ascii="Consolas" w:eastAsia="Consolas" w:hAnsi="Consolas" w:cs="Consolas"/>
          <w:i/>
          <w:iCs/>
          <w:color w:val="2A00FF"/>
          <w:sz w:val="20"/>
        </w:rPr>
        <w:t>"identity"</w:t>
      </w:r>
      <w:r>
        <w:rPr>
          <w:rFonts w:ascii="Consolas" w:eastAsia="Consolas" w:hAnsi="Consolas" w:cs="Consolas"/>
          <w:sz w:val="20"/>
        </w:rPr>
        <w:t xml:space="preserve"> </w:t>
      </w:r>
      <w:r>
        <w:rPr>
          <w:rFonts w:ascii="Consolas" w:eastAsia="Consolas" w:hAnsi="Consolas" w:cs="Consolas"/>
          <w:color w:val="008080"/>
          <w:sz w:val="20"/>
        </w:rPr>
        <w:t>/&gt;</w:t>
      </w:r>
    </w:p>
    <w:p w:rsidR="00000000" w:rsidRDefault="008E6A5F">
      <w:pPr>
        <w:autoSpaceDE w:val="0"/>
        <w:rPr>
          <w:rFonts w:ascii="Consolas" w:eastAsia="Consolas" w:hAnsi="Consolas" w:cs="Consolas"/>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id</w:t>
      </w:r>
      <w:r>
        <w:rPr>
          <w:rFonts w:ascii="Consolas" w:eastAsia="Consolas" w:hAnsi="Consolas" w:cs="Consolas"/>
          <w:color w:val="008080"/>
          <w:sz w:val="20"/>
        </w:rPr>
        <w:t>&gt;</w:t>
      </w:r>
    </w:p>
    <w:p w:rsidR="00000000" w:rsidRDefault="008E6A5F">
      <w:pPr>
        <w:autoSpaceDE w:val="0"/>
        <w:rPr>
          <w:rFonts w:ascii="Consolas" w:eastAsia="Consolas" w:hAnsi="Consolas" w:cs="Consolas"/>
          <w:sz w:val="20"/>
        </w:rPr>
      </w:pPr>
    </w:p>
    <w:p w:rsidR="00000000" w:rsidRDefault="008E6A5F">
      <w:pPr>
        <w:autoSpaceDE w:val="0"/>
        <w:rPr>
          <w:rFonts w:ascii="Consolas" w:eastAsia="Consolas" w:hAnsi="Consolas" w:cs="Consolas"/>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version</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"version"</w:t>
      </w:r>
      <w:r>
        <w:rPr>
          <w:rFonts w:ascii="Consolas" w:eastAsia="Consolas" w:hAnsi="Consolas" w:cs="Consolas"/>
          <w:sz w:val="20"/>
        </w:rPr>
        <w:t xml:space="preserve"> </w:t>
      </w:r>
      <w:r>
        <w:rPr>
          <w:rFonts w:ascii="Consolas" w:eastAsia="Consolas" w:hAnsi="Consolas" w:cs="Consolas"/>
          <w:color w:val="7F007F"/>
          <w:sz w:val="20"/>
        </w:rPr>
        <w:t>column</w:t>
      </w:r>
      <w:r>
        <w:rPr>
          <w:rFonts w:ascii="Consolas" w:eastAsia="Consolas" w:hAnsi="Consolas" w:cs="Consolas"/>
          <w:color w:val="000000"/>
          <w:sz w:val="20"/>
        </w:rPr>
        <w:t>=</w:t>
      </w:r>
      <w:r>
        <w:rPr>
          <w:rFonts w:ascii="Consolas" w:eastAsia="Consolas" w:hAnsi="Consolas" w:cs="Consolas"/>
          <w:i/>
          <w:iCs/>
          <w:color w:val="2A00FF"/>
          <w:sz w:val="20"/>
        </w:rPr>
        <w:t>"VERSION"</w:t>
      </w:r>
      <w:r>
        <w:rPr>
          <w:rFonts w:ascii="Consolas" w:eastAsia="Consolas" w:hAnsi="Consolas" w:cs="Consolas"/>
          <w:sz w:val="20"/>
        </w:rPr>
        <w:t xml:space="preserve"> </w:t>
      </w:r>
      <w:r>
        <w:rPr>
          <w:rFonts w:ascii="Consolas" w:eastAsia="Consolas" w:hAnsi="Consolas" w:cs="Consolas"/>
          <w:color w:val="008080"/>
          <w:sz w:val="20"/>
        </w:rPr>
        <w:t>/&gt;</w:t>
      </w:r>
    </w:p>
    <w:p w:rsidR="00000000" w:rsidRDefault="008E6A5F">
      <w:pPr>
        <w:autoSpaceDE w:val="0"/>
        <w:rPr>
          <w:rFonts w:ascii="Consolas" w:eastAsia="Consolas" w:hAnsi="Consolas" w:cs="Consolas"/>
          <w:sz w:val="20"/>
        </w:rPr>
      </w:pP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property</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"mimeType"</w:t>
      </w:r>
      <w:r>
        <w:rPr>
          <w:rFonts w:ascii="Consolas" w:eastAsia="Consolas" w:hAnsi="Consolas" w:cs="Consolas"/>
          <w:sz w:val="20"/>
        </w:rPr>
        <w:t xml:space="preserve"> </w:t>
      </w:r>
      <w:r>
        <w:rPr>
          <w:rFonts w:ascii="Consolas" w:eastAsia="Consolas" w:hAnsi="Consolas" w:cs="Consolas"/>
          <w:color w:val="7F007F"/>
          <w:sz w:val="20"/>
        </w:rPr>
        <w:t>column</w:t>
      </w:r>
      <w:r>
        <w:rPr>
          <w:rFonts w:ascii="Consolas" w:eastAsia="Consolas" w:hAnsi="Consolas" w:cs="Consolas"/>
          <w:color w:val="000000"/>
          <w:sz w:val="20"/>
        </w:rPr>
        <w:t>=</w:t>
      </w:r>
      <w:r>
        <w:rPr>
          <w:rFonts w:ascii="Consolas" w:eastAsia="Consolas" w:hAnsi="Consolas" w:cs="Consolas"/>
          <w:i/>
          <w:iCs/>
          <w:color w:val="2A00FF"/>
          <w:sz w:val="20"/>
        </w:rPr>
        <w:t>"DATA_TYPE"</w:t>
      </w:r>
      <w:r>
        <w:rPr>
          <w:rFonts w:ascii="Consolas" w:eastAsia="Consolas" w:hAnsi="Consolas" w:cs="Consolas"/>
          <w:sz w:val="20"/>
        </w:rPr>
        <w:t xml:space="preserve"> </w:t>
      </w:r>
      <w:r>
        <w:rPr>
          <w:rFonts w:ascii="Consolas" w:eastAsia="Consolas" w:hAnsi="Consolas" w:cs="Consola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property</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"content"</w:t>
      </w:r>
      <w:r>
        <w:rPr>
          <w:rFonts w:ascii="Consolas" w:eastAsia="Consolas" w:hAnsi="Consolas" w:cs="Consolas"/>
          <w:sz w:val="20"/>
        </w:rPr>
        <w:t xml:space="preserve"> </w:t>
      </w:r>
      <w:r>
        <w:rPr>
          <w:rFonts w:ascii="Consolas" w:eastAsia="Consolas" w:hAnsi="Consolas" w:cs="Consolas"/>
          <w:color w:val="7F007F"/>
          <w:sz w:val="20"/>
        </w:rPr>
        <w:t>column</w:t>
      </w:r>
      <w:r>
        <w:rPr>
          <w:rFonts w:ascii="Consolas" w:eastAsia="Consolas" w:hAnsi="Consolas" w:cs="Consolas"/>
          <w:color w:val="000000"/>
          <w:sz w:val="20"/>
        </w:rPr>
        <w:t>=</w:t>
      </w:r>
      <w:r>
        <w:rPr>
          <w:rFonts w:ascii="Consolas" w:eastAsia="Consolas" w:hAnsi="Consolas" w:cs="Consolas"/>
          <w:i/>
          <w:iCs/>
          <w:color w:val="2A00FF"/>
          <w:sz w:val="20"/>
        </w:rPr>
        <w:t>"CONTENT"</w:t>
      </w:r>
      <w:r>
        <w:rPr>
          <w:rFonts w:ascii="Consolas" w:eastAsia="Consolas" w:hAnsi="Consolas" w:cs="Consolas"/>
          <w:sz w:val="20"/>
        </w:rPr>
        <w:t xml:space="preserve"> </w:t>
      </w:r>
      <w:r>
        <w:rPr>
          <w:rFonts w:ascii="Consolas" w:eastAsia="Consolas" w:hAnsi="Consolas" w:cs="Consola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property</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"name"</w:t>
      </w:r>
      <w:r>
        <w:rPr>
          <w:rFonts w:ascii="Consolas" w:eastAsia="Consolas" w:hAnsi="Consolas" w:cs="Consolas"/>
          <w:sz w:val="20"/>
        </w:rPr>
        <w:t xml:space="preserve"> </w:t>
      </w:r>
      <w:r>
        <w:rPr>
          <w:rFonts w:ascii="Consolas" w:eastAsia="Consolas" w:hAnsi="Consolas" w:cs="Consolas"/>
          <w:color w:val="7F007F"/>
          <w:sz w:val="20"/>
        </w:rPr>
        <w:t>col</w:t>
      </w:r>
      <w:r>
        <w:rPr>
          <w:rFonts w:ascii="Consolas" w:eastAsia="Consolas" w:hAnsi="Consolas" w:cs="Consolas"/>
          <w:color w:val="7F007F"/>
          <w:sz w:val="20"/>
        </w:rPr>
        <w:t>umn</w:t>
      </w:r>
      <w:r>
        <w:rPr>
          <w:rFonts w:ascii="Consolas" w:eastAsia="Consolas" w:hAnsi="Consolas" w:cs="Consolas"/>
          <w:color w:val="000000"/>
          <w:sz w:val="20"/>
        </w:rPr>
        <w:t>=</w:t>
      </w:r>
      <w:r>
        <w:rPr>
          <w:rFonts w:ascii="Consolas" w:eastAsia="Consolas" w:hAnsi="Consolas" w:cs="Consolas"/>
          <w:i/>
          <w:iCs/>
          <w:color w:val="2A00FF"/>
          <w:sz w:val="20"/>
        </w:rPr>
        <w:t>"FILE_NAME"</w:t>
      </w:r>
      <w:r>
        <w:rPr>
          <w:rFonts w:ascii="Consolas" w:eastAsia="Consolas" w:hAnsi="Consolas" w:cs="Consolas"/>
          <w:sz w:val="20"/>
        </w:rPr>
        <w:t xml:space="preserve"> </w:t>
      </w:r>
      <w:r>
        <w:rPr>
          <w:rFonts w:ascii="Consolas" w:eastAsia="Consolas" w:hAnsi="Consolas" w:cs="Consola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property</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"lastUpdatedBy"</w:t>
      </w:r>
      <w:r>
        <w:rPr>
          <w:rFonts w:ascii="Consolas" w:eastAsia="Consolas" w:hAnsi="Consolas" w:cs="Consolas"/>
          <w:sz w:val="20"/>
        </w:rPr>
        <w:t xml:space="preserve"> </w:t>
      </w:r>
      <w:r>
        <w:rPr>
          <w:rFonts w:ascii="Consolas" w:eastAsia="Consolas" w:hAnsi="Consolas" w:cs="Consolas"/>
          <w:color w:val="7F007F"/>
          <w:sz w:val="20"/>
        </w:rPr>
        <w:t>column</w:t>
      </w:r>
      <w:r>
        <w:rPr>
          <w:rFonts w:ascii="Consolas" w:eastAsia="Consolas" w:hAnsi="Consolas" w:cs="Consolas"/>
          <w:color w:val="000000"/>
          <w:sz w:val="20"/>
        </w:rPr>
        <w:t>=</w:t>
      </w:r>
      <w:r>
        <w:rPr>
          <w:rFonts w:ascii="Consolas" w:eastAsia="Consolas" w:hAnsi="Consolas" w:cs="Consolas"/>
          <w:i/>
          <w:iCs/>
          <w:color w:val="2A00FF"/>
          <w:sz w:val="20"/>
        </w:rPr>
        <w:t>"UPDATED_BY"</w:t>
      </w:r>
      <w:r>
        <w:rPr>
          <w:rFonts w:ascii="Consolas" w:eastAsia="Consolas" w:hAnsi="Consolas" w:cs="Consolas"/>
          <w:sz w:val="20"/>
        </w:rPr>
        <w:t xml:space="preserve"> </w:t>
      </w:r>
      <w:r>
        <w:rPr>
          <w:rFonts w:ascii="Consolas" w:eastAsia="Consolas" w:hAnsi="Consolas" w:cs="Consolas"/>
          <w:color w:val="008080"/>
          <w:sz w:val="20"/>
        </w:rPr>
        <w:t>/&gt;</w:t>
      </w:r>
    </w:p>
    <w:p w:rsidR="00000000" w:rsidRDefault="008E6A5F">
      <w:pPr>
        <w:autoSpaceDE w:val="0"/>
        <w:rPr>
          <w:rFonts w:ascii="Consolas" w:eastAsia="Consolas" w:hAnsi="Consolas" w:cs="Consolas"/>
          <w:color w:val="00808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class</w:t>
      </w:r>
      <w:r>
        <w:rPr>
          <w:rFonts w:ascii="Consolas" w:eastAsia="Consolas" w:hAnsi="Consolas" w:cs="Consolas"/>
          <w:color w:val="008080"/>
          <w:sz w:val="20"/>
        </w:rPr>
        <w:t>&gt;</w:t>
      </w:r>
    </w:p>
    <w:p w:rsidR="00000000" w:rsidRDefault="008E6A5F">
      <w:pPr>
        <w:autoSpaceDE w:val="0"/>
        <w:rPr>
          <w:bCs/>
        </w:rPr>
      </w:pPr>
      <w:r>
        <w:rPr>
          <w:rFonts w:ascii="Consolas" w:eastAsia="Consolas" w:hAnsi="Consolas" w:cs="Consolas"/>
          <w:color w:val="008080"/>
          <w:sz w:val="20"/>
        </w:rPr>
        <w:t>&lt;/</w:t>
      </w:r>
      <w:r>
        <w:rPr>
          <w:rFonts w:ascii="Consolas" w:eastAsia="Consolas" w:hAnsi="Consolas" w:cs="Consolas"/>
          <w:color w:val="3F7F7F"/>
          <w:sz w:val="20"/>
        </w:rPr>
        <w:t>hibernate-mapping</w:t>
      </w:r>
      <w:r>
        <w:rPr>
          <w:rFonts w:ascii="Consolas" w:eastAsia="Consolas" w:hAnsi="Consolas" w:cs="Consolas"/>
          <w:color w:val="008080"/>
          <w:sz w:val="20"/>
        </w:rPr>
        <w:t>&gt;</w:t>
      </w:r>
    </w:p>
    <w:p w:rsidR="00000000" w:rsidRDefault="008E6A5F">
      <w:pPr>
        <w:autoSpaceDE w:val="0"/>
        <w:rPr>
          <w:bCs/>
        </w:rPr>
      </w:pPr>
    </w:p>
    <w:p w:rsidR="00000000" w:rsidRDefault="008E6A5F">
      <w:pPr>
        <w:pStyle w:val="BodyText"/>
        <w:autoSpaceDE w:val="0"/>
        <w:ind w:left="0"/>
        <w:rPr>
          <w:rFonts w:ascii="Consolas" w:eastAsia="Consolas" w:hAnsi="Consolas" w:cs="Consolas"/>
          <w:bCs/>
          <w:color w:val="008080"/>
          <w:sz w:val="20"/>
        </w:rPr>
      </w:pPr>
      <w:r>
        <w:rPr>
          <w:bCs/>
        </w:rPr>
        <w:t>Value Type</w:t>
      </w:r>
    </w:p>
    <w:p w:rsidR="00000000" w:rsidRDefault="008E6A5F">
      <w:pPr>
        <w:autoSpaceDE w:val="0"/>
        <w:rPr>
          <w:rFonts w:ascii="Consolas" w:eastAsia="Consolas" w:hAnsi="Consolas" w:cs="Consolas"/>
          <w:color w:val="000000"/>
          <w:sz w:val="20"/>
        </w:rPr>
      </w:pPr>
      <w:r>
        <w:rPr>
          <w:rFonts w:ascii="Consolas" w:eastAsia="Consolas" w:hAnsi="Consolas" w:cs="Consolas"/>
          <w:bCs/>
          <w:color w:val="008080"/>
          <w:sz w:val="20"/>
        </w:rPr>
        <w:t>&lt;</w:t>
      </w:r>
      <w:r>
        <w:rPr>
          <w:rFonts w:ascii="Consolas" w:eastAsia="Consolas" w:hAnsi="Consolas" w:cs="Consolas"/>
          <w:bCs/>
          <w:color w:val="3F7F7F"/>
          <w:sz w:val="20"/>
        </w:rPr>
        <w:t>hibernate-mapping</w:t>
      </w:r>
      <w:r>
        <w:rPr>
          <w:rFonts w:ascii="Consolas" w:eastAsia="Consolas" w:hAnsi="Consolas" w:cs="Consolas"/>
          <w:bCs/>
          <w:sz w:val="20"/>
        </w:rPr>
        <w:t xml:space="preserve"> </w:t>
      </w:r>
      <w:r>
        <w:rPr>
          <w:rFonts w:ascii="Consolas" w:eastAsia="Consolas" w:hAnsi="Consolas" w:cs="Consolas"/>
          <w:bCs/>
          <w:color w:val="7F007F"/>
          <w:sz w:val="20"/>
        </w:rPr>
        <w:t>package</w:t>
      </w:r>
      <w:r>
        <w:rPr>
          <w:rFonts w:ascii="Consolas" w:eastAsia="Consolas" w:hAnsi="Consolas" w:cs="Consolas"/>
          <w:bCs/>
          <w:color w:val="000000"/>
          <w:sz w:val="20"/>
        </w:rPr>
        <w:t>=</w:t>
      </w:r>
      <w:r>
        <w:rPr>
          <w:rFonts w:ascii="Consolas" w:eastAsia="Consolas" w:hAnsi="Consolas" w:cs="Consolas"/>
          <w:bCs/>
          <w:i/>
          <w:iCs/>
          <w:color w:val="2A00FF"/>
          <w:sz w:val="20"/>
        </w:rPr>
        <w:t>"org.unido.eetdb.common.model"</w:t>
      </w:r>
      <w:r>
        <w:rPr>
          <w:rFonts w:ascii="Consolas" w:eastAsia="Consolas" w:hAnsi="Consolas" w:cs="Consolas"/>
          <w:bC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class</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"ValueType"</w:t>
      </w:r>
      <w:r>
        <w:rPr>
          <w:rFonts w:ascii="Consolas" w:eastAsia="Consolas" w:hAnsi="Consolas" w:cs="Consolas"/>
          <w:sz w:val="20"/>
        </w:rPr>
        <w:t xml:space="preserve"> </w:t>
      </w:r>
      <w:r>
        <w:rPr>
          <w:rFonts w:ascii="Consolas" w:eastAsia="Consolas" w:hAnsi="Consolas" w:cs="Consolas"/>
          <w:color w:val="7F007F"/>
          <w:sz w:val="20"/>
        </w:rPr>
        <w:t>table</w:t>
      </w:r>
      <w:r>
        <w:rPr>
          <w:rFonts w:ascii="Consolas" w:eastAsia="Consolas" w:hAnsi="Consolas" w:cs="Consolas"/>
          <w:color w:val="000000"/>
          <w:sz w:val="20"/>
        </w:rPr>
        <w:t>=</w:t>
      </w:r>
      <w:r>
        <w:rPr>
          <w:rFonts w:ascii="Consolas" w:eastAsia="Consolas" w:hAnsi="Consolas" w:cs="Consolas"/>
          <w:i/>
          <w:iCs/>
          <w:color w:val="2A00FF"/>
          <w:sz w:val="20"/>
        </w:rPr>
        <w:t>"UNIDO_VALUE_TYPE"</w:t>
      </w:r>
      <w:r>
        <w:rPr>
          <w:rFonts w:ascii="Consolas" w:eastAsia="Consolas" w:hAnsi="Consolas" w:cs="Consolas"/>
          <w:sz w:val="20"/>
        </w:rPr>
        <w:t xml:space="preserve"> </w:t>
      </w:r>
      <w:r>
        <w:rPr>
          <w:rFonts w:ascii="Consolas" w:eastAsia="Consolas" w:hAnsi="Consolas" w:cs="Consolas"/>
          <w:color w:val="7F007F"/>
          <w:sz w:val="20"/>
        </w:rPr>
        <w:t>lazy</w:t>
      </w:r>
      <w:r>
        <w:rPr>
          <w:rFonts w:ascii="Consolas" w:eastAsia="Consolas" w:hAnsi="Consolas" w:cs="Consolas"/>
          <w:color w:val="000000"/>
          <w:sz w:val="20"/>
        </w:rPr>
        <w:t>=</w:t>
      </w:r>
      <w:r>
        <w:rPr>
          <w:rFonts w:ascii="Consolas" w:eastAsia="Consolas" w:hAnsi="Consolas" w:cs="Consolas"/>
          <w:i/>
          <w:iCs/>
          <w:color w:val="2A00FF"/>
          <w:sz w:val="20"/>
        </w:rPr>
        <w:t>"false"</w:t>
      </w:r>
      <w:r>
        <w:rPr>
          <w:rFonts w:ascii="Consolas" w:eastAsia="Consolas" w:hAnsi="Consolas" w:cs="Consola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id</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"id"</w:t>
      </w:r>
      <w:r>
        <w:rPr>
          <w:rFonts w:ascii="Consolas" w:eastAsia="Consolas" w:hAnsi="Consolas" w:cs="Consolas"/>
          <w:sz w:val="20"/>
        </w:rPr>
        <w:t xml:space="preserve"> </w:t>
      </w:r>
      <w:r>
        <w:rPr>
          <w:rFonts w:ascii="Consolas" w:eastAsia="Consolas" w:hAnsi="Consolas" w:cs="Consolas"/>
          <w:color w:val="7F007F"/>
          <w:sz w:val="20"/>
        </w:rPr>
        <w:t>column</w:t>
      </w:r>
      <w:r>
        <w:rPr>
          <w:rFonts w:ascii="Consolas" w:eastAsia="Consolas" w:hAnsi="Consolas" w:cs="Consolas"/>
          <w:color w:val="000000"/>
          <w:sz w:val="20"/>
        </w:rPr>
        <w:t>=</w:t>
      </w:r>
      <w:r>
        <w:rPr>
          <w:rFonts w:ascii="Consolas" w:eastAsia="Consolas" w:hAnsi="Consolas" w:cs="Consolas"/>
          <w:i/>
          <w:iCs/>
          <w:color w:val="2A00FF"/>
          <w:sz w:val="20"/>
        </w:rPr>
        <w:t>"VALUE_TYPE_ID"</w:t>
      </w:r>
      <w:r>
        <w:rPr>
          <w:rFonts w:ascii="Consolas" w:eastAsia="Consolas" w:hAnsi="Consolas" w:cs="Consola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generator</w:t>
      </w:r>
      <w:r>
        <w:rPr>
          <w:rFonts w:ascii="Consolas" w:eastAsia="Consolas" w:hAnsi="Consolas" w:cs="Consolas"/>
          <w:sz w:val="20"/>
        </w:rPr>
        <w:t xml:space="preserve"> </w:t>
      </w:r>
      <w:r>
        <w:rPr>
          <w:rFonts w:ascii="Consolas" w:eastAsia="Consolas" w:hAnsi="Consolas" w:cs="Consolas"/>
          <w:color w:val="7F007F"/>
          <w:sz w:val="20"/>
        </w:rPr>
        <w:t>class</w:t>
      </w:r>
      <w:r>
        <w:rPr>
          <w:rFonts w:ascii="Consolas" w:eastAsia="Consolas" w:hAnsi="Consolas" w:cs="Consolas"/>
          <w:color w:val="000000"/>
          <w:sz w:val="20"/>
        </w:rPr>
        <w:t>=</w:t>
      </w:r>
      <w:r>
        <w:rPr>
          <w:rFonts w:ascii="Consolas" w:eastAsia="Consolas" w:hAnsi="Consolas" w:cs="Consolas"/>
          <w:i/>
          <w:iCs/>
          <w:color w:val="2A00FF"/>
          <w:sz w:val="20"/>
        </w:rPr>
        <w:t>"identity"</w:t>
      </w:r>
      <w:r>
        <w:rPr>
          <w:rFonts w:ascii="Consolas" w:eastAsia="Consolas" w:hAnsi="Consolas" w:cs="Consolas"/>
          <w:sz w:val="20"/>
        </w:rPr>
        <w:t xml:space="preserve"> </w:t>
      </w:r>
      <w:r>
        <w:rPr>
          <w:rFonts w:ascii="Consolas" w:eastAsia="Consolas" w:hAnsi="Consolas" w:cs="Consolas"/>
          <w:color w:val="008080"/>
          <w:sz w:val="20"/>
        </w:rPr>
        <w:t>/&gt;</w:t>
      </w:r>
    </w:p>
    <w:p w:rsidR="00000000" w:rsidRDefault="008E6A5F">
      <w:pPr>
        <w:autoSpaceDE w:val="0"/>
        <w:rPr>
          <w:rFonts w:ascii="Consolas" w:eastAsia="Consolas" w:hAnsi="Consolas" w:cs="Consolas"/>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id</w:t>
      </w:r>
      <w:r>
        <w:rPr>
          <w:rFonts w:ascii="Consolas" w:eastAsia="Consolas" w:hAnsi="Consolas" w:cs="Consolas"/>
          <w:color w:val="008080"/>
          <w:sz w:val="20"/>
        </w:rPr>
        <w:t>&gt;</w:t>
      </w:r>
    </w:p>
    <w:p w:rsidR="00000000" w:rsidRDefault="008E6A5F">
      <w:pPr>
        <w:autoSpaceDE w:val="0"/>
        <w:rPr>
          <w:rFonts w:ascii="Consolas" w:eastAsia="Consolas" w:hAnsi="Consolas" w:cs="Consolas"/>
          <w:sz w:val="20"/>
        </w:rPr>
      </w:pPr>
    </w:p>
    <w:p w:rsidR="00000000" w:rsidRDefault="008E6A5F">
      <w:pPr>
        <w:autoSpaceDE w:val="0"/>
        <w:rPr>
          <w:rFonts w:ascii="Consolas" w:eastAsia="Consolas" w:hAnsi="Consolas" w:cs="Consolas"/>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version</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"version"</w:t>
      </w:r>
      <w:r>
        <w:rPr>
          <w:rFonts w:ascii="Consolas" w:eastAsia="Consolas" w:hAnsi="Consolas" w:cs="Consolas"/>
          <w:sz w:val="20"/>
        </w:rPr>
        <w:t xml:space="preserve"> </w:t>
      </w:r>
      <w:r>
        <w:rPr>
          <w:rFonts w:ascii="Consolas" w:eastAsia="Consolas" w:hAnsi="Consolas" w:cs="Consolas"/>
          <w:color w:val="7F007F"/>
          <w:sz w:val="20"/>
        </w:rPr>
        <w:t>column</w:t>
      </w:r>
      <w:r>
        <w:rPr>
          <w:rFonts w:ascii="Consolas" w:eastAsia="Consolas" w:hAnsi="Consolas" w:cs="Consolas"/>
          <w:color w:val="000000"/>
          <w:sz w:val="20"/>
        </w:rPr>
        <w:t>=</w:t>
      </w:r>
      <w:r>
        <w:rPr>
          <w:rFonts w:ascii="Consolas" w:eastAsia="Consolas" w:hAnsi="Consolas" w:cs="Consolas"/>
          <w:i/>
          <w:iCs/>
          <w:color w:val="2A00FF"/>
          <w:sz w:val="20"/>
        </w:rPr>
        <w:t>"VERSION"</w:t>
      </w:r>
      <w:r>
        <w:rPr>
          <w:rFonts w:ascii="Consolas" w:eastAsia="Consolas" w:hAnsi="Consolas" w:cs="Consolas"/>
          <w:sz w:val="20"/>
        </w:rPr>
        <w:t xml:space="preserve"> </w:t>
      </w:r>
      <w:r>
        <w:rPr>
          <w:rFonts w:ascii="Consolas" w:eastAsia="Consolas" w:hAnsi="Consolas" w:cs="Consolas"/>
          <w:color w:val="008080"/>
          <w:sz w:val="20"/>
        </w:rPr>
        <w:t>/&gt;</w:t>
      </w:r>
    </w:p>
    <w:p w:rsidR="00000000" w:rsidRDefault="008E6A5F">
      <w:pPr>
        <w:autoSpaceDE w:val="0"/>
        <w:rPr>
          <w:rFonts w:ascii="Consolas" w:eastAsia="Consolas" w:hAnsi="Consolas" w:cs="Consolas"/>
          <w:sz w:val="20"/>
        </w:rPr>
      </w:pP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property</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"format"</w:t>
      </w:r>
      <w:r>
        <w:rPr>
          <w:rFonts w:ascii="Consolas" w:eastAsia="Consolas" w:hAnsi="Consolas" w:cs="Consolas"/>
          <w:sz w:val="20"/>
        </w:rPr>
        <w:t xml:space="preserve"> </w:t>
      </w:r>
      <w:r>
        <w:rPr>
          <w:rFonts w:ascii="Consolas" w:eastAsia="Consolas" w:hAnsi="Consolas" w:cs="Consola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property</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"type"</w:t>
      </w:r>
      <w:r>
        <w:rPr>
          <w:rFonts w:ascii="Consolas" w:eastAsia="Consolas" w:hAnsi="Consolas" w:cs="Consolas"/>
          <w:sz w:val="20"/>
        </w:rPr>
        <w:t xml:space="preserve"> </w:t>
      </w:r>
      <w:r>
        <w:rPr>
          <w:rFonts w:ascii="Consolas" w:eastAsia="Consolas" w:hAnsi="Consolas" w:cs="Consola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property</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"lastUpdate</w:t>
      </w:r>
      <w:r>
        <w:rPr>
          <w:rFonts w:ascii="Consolas" w:eastAsia="Consolas" w:hAnsi="Consolas" w:cs="Consolas"/>
          <w:i/>
          <w:iCs/>
          <w:color w:val="2A00FF"/>
          <w:sz w:val="20"/>
        </w:rPr>
        <w:t>dBy"</w:t>
      </w:r>
      <w:r>
        <w:rPr>
          <w:rFonts w:ascii="Consolas" w:eastAsia="Consolas" w:hAnsi="Consolas" w:cs="Consolas"/>
          <w:sz w:val="20"/>
        </w:rPr>
        <w:t xml:space="preserve"> </w:t>
      </w:r>
      <w:r>
        <w:rPr>
          <w:rFonts w:ascii="Consolas" w:eastAsia="Consolas" w:hAnsi="Consolas" w:cs="Consolas"/>
          <w:color w:val="7F007F"/>
          <w:sz w:val="20"/>
        </w:rPr>
        <w:t>column</w:t>
      </w:r>
      <w:r>
        <w:rPr>
          <w:rFonts w:ascii="Consolas" w:eastAsia="Consolas" w:hAnsi="Consolas" w:cs="Consolas"/>
          <w:color w:val="000000"/>
          <w:sz w:val="20"/>
        </w:rPr>
        <w:t>=</w:t>
      </w:r>
      <w:r>
        <w:rPr>
          <w:rFonts w:ascii="Consolas" w:eastAsia="Consolas" w:hAnsi="Consolas" w:cs="Consolas"/>
          <w:i/>
          <w:iCs/>
          <w:color w:val="2A00FF"/>
          <w:sz w:val="20"/>
        </w:rPr>
        <w:t>"UPDATED_BY"</w:t>
      </w:r>
      <w:r>
        <w:rPr>
          <w:rFonts w:ascii="Consolas" w:eastAsia="Consolas" w:hAnsi="Consolas" w:cs="Consolas"/>
          <w:sz w:val="20"/>
        </w:rPr>
        <w:t xml:space="preserve"> </w:t>
      </w:r>
      <w:r>
        <w:rPr>
          <w:rFonts w:ascii="Consolas" w:eastAsia="Consolas" w:hAnsi="Consolas" w:cs="Consolas"/>
          <w:color w:val="008080"/>
          <w:sz w:val="20"/>
        </w:rPr>
        <w:t>/&gt;</w:t>
      </w:r>
    </w:p>
    <w:p w:rsidR="00000000" w:rsidRDefault="008E6A5F">
      <w:pPr>
        <w:autoSpaceDE w:val="0"/>
        <w:rPr>
          <w:rFonts w:ascii="Consolas" w:eastAsia="Consolas" w:hAnsi="Consolas" w:cs="Consolas"/>
          <w:color w:val="00808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class</w:t>
      </w:r>
      <w:r>
        <w:rPr>
          <w:rFonts w:ascii="Consolas" w:eastAsia="Consolas" w:hAnsi="Consolas" w:cs="Consolas"/>
          <w:color w:val="008080"/>
          <w:sz w:val="20"/>
        </w:rPr>
        <w:t>&gt;</w:t>
      </w:r>
    </w:p>
    <w:p w:rsidR="00000000" w:rsidRDefault="008E6A5F">
      <w:pPr>
        <w:autoSpaceDE w:val="0"/>
      </w:pPr>
      <w:r>
        <w:rPr>
          <w:rFonts w:ascii="Consolas" w:eastAsia="Consolas" w:hAnsi="Consolas" w:cs="Consolas"/>
          <w:color w:val="008080"/>
          <w:sz w:val="20"/>
        </w:rPr>
        <w:t>&lt;/</w:t>
      </w:r>
      <w:r>
        <w:rPr>
          <w:rFonts w:ascii="Consolas" w:eastAsia="Consolas" w:hAnsi="Consolas" w:cs="Consolas"/>
          <w:color w:val="3F7F7F"/>
          <w:sz w:val="20"/>
        </w:rPr>
        <w:t>hibernate-mapping</w:t>
      </w:r>
      <w:r>
        <w:rPr>
          <w:rFonts w:ascii="Consolas" w:eastAsia="Consolas" w:hAnsi="Consolas" w:cs="Consolas"/>
          <w:color w:val="008080"/>
          <w:sz w:val="20"/>
        </w:rPr>
        <w:t>&gt;</w:t>
      </w:r>
    </w:p>
    <w:p w:rsidR="00000000" w:rsidRDefault="008E6A5F">
      <w:pPr>
        <w:pStyle w:val="Heading2"/>
        <w:spacing w:before="120"/>
      </w:pPr>
      <w:r>
        <w:lastRenderedPageBreak/>
        <w:t>Configuration</w:t>
      </w:r>
    </w:p>
    <w:p w:rsidR="00000000" w:rsidRDefault="008E6A5F">
      <w:pPr>
        <w:pStyle w:val="BodyText"/>
        <w:spacing w:after="0"/>
        <w:ind w:left="0"/>
      </w:pPr>
    </w:p>
    <w:p w:rsidR="00000000" w:rsidRDefault="008E6A5F">
      <w:pPr>
        <w:pStyle w:val="BodyText"/>
        <w:spacing w:after="0"/>
        <w:ind w:left="0"/>
      </w:pPr>
      <w:r>
        <w:t>There are three main configuration files for DAS:</w:t>
      </w:r>
    </w:p>
    <w:p w:rsidR="00000000" w:rsidRDefault="008E6A5F">
      <w:pPr>
        <w:pStyle w:val="BodyText"/>
        <w:numPr>
          <w:ilvl w:val="0"/>
          <w:numId w:val="19"/>
        </w:numPr>
        <w:spacing w:after="0"/>
        <w:ind w:left="0" w:firstLine="0"/>
      </w:pPr>
      <w:r>
        <w:t>web.xml: provides basic Spring MVC configuration parameters and normally shouldn't be changed;</w:t>
      </w:r>
    </w:p>
    <w:p w:rsidR="00000000" w:rsidRDefault="008E6A5F">
      <w:pPr>
        <w:pStyle w:val="BodyText"/>
        <w:numPr>
          <w:ilvl w:val="0"/>
          <w:numId w:val="19"/>
        </w:numPr>
        <w:spacing w:after="0"/>
        <w:ind w:left="0" w:firstLine="0"/>
        <w:rPr>
          <w:rFonts w:ascii="Consolas" w:eastAsia="Consolas" w:hAnsi="Consolas" w:cs="Consolas"/>
          <w:color w:val="008080"/>
          <w:sz w:val="20"/>
        </w:rPr>
      </w:pPr>
      <w:r>
        <w:t>rest-servlet.xml: provides DAS ser</w:t>
      </w:r>
      <w:r>
        <w:t>vlet specific configuration parameters. The only parameter that can be the matter of interest for the support personnel is the following:</w:t>
      </w:r>
    </w:p>
    <w:p w:rsidR="00000000" w:rsidRDefault="008E6A5F">
      <w:pPr>
        <w:pStyle w:val="BodyText"/>
        <w:spacing w:after="0"/>
        <w:ind w:left="0"/>
        <w:rPr>
          <w:rFonts w:ascii="Consolas" w:eastAsia="Consolas" w:hAnsi="Consolas" w:cs="Consolas"/>
          <w:color w:val="000000"/>
          <w:sz w:val="20"/>
        </w:rPr>
      </w:pPr>
      <w:r>
        <w:rPr>
          <w:rFonts w:ascii="Consolas" w:eastAsia="Consolas" w:hAnsi="Consolas" w:cs="Consolas"/>
          <w:color w:val="008080"/>
          <w:sz w:val="20"/>
        </w:rPr>
        <w:t>&lt;</w:t>
      </w:r>
      <w:r>
        <w:rPr>
          <w:rFonts w:ascii="Consolas" w:eastAsia="Consolas" w:hAnsi="Consolas" w:cs="Consolas"/>
          <w:color w:val="3F7F7F"/>
          <w:sz w:val="20"/>
        </w:rPr>
        <w:t>bean</w:t>
      </w:r>
      <w:r>
        <w:rPr>
          <w:rFonts w:ascii="Consolas" w:eastAsia="Consolas" w:hAnsi="Consolas" w:cs="Consolas"/>
          <w:sz w:val="20"/>
        </w:rPr>
        <w:t xml:space="preserve"> </w:t>
      </w:r>
      <w:r>
        <w:rPr>
          <w:rFonts w:ascii="Consolas" w:eastAsia="Consolas" w:hAnsi="Consolas" w:cs="Consolas"/>
          <w:color w:val="7F007F"/>
          <w:sz w:val="20"/>
        </w:rPr>
        <w:t>id</w:t>
      </w:r>
      <w:r>
        <w:rPr>
          <w:rFonts w:ascii="Consolas" w:eastAsia="Consolas" w:hAnsi="Consolas" w:cs="Consolas"/>
          <w:color w:val="000000"/>
          <w:sz w:val="20"/>
        </w:rPr>
        <w:t>=</w:t>
      </w:r>
      <w:r>
        <w:rPr>
          <w:rFonts w:ascii="Consolas" w:eastAsia="Consolas" w:hAnsi="Consolas" w:cs="Consolas"/>
          <w:i/>
          <w:iCs/>
          <w:color w:val="2A00FF"/>
          <w:sz w:val="20"/>
        </w:rPr>
        <w:t>"multipartResolver"</w:t>
      </w:r>
      <w:r>
        <w:rPr>
          <w:rFonts w:ascii="Consolas" w:eastAsia="Consolas" w:hAnsi="Consolas" w:cs="Consolas"/>
          <w:sz w:val="20"/>
        </w:rPr>
        <w:t xml:space="preserve"> </w:t>
      </w:r>
      <w:r>
        <w:rPr>
          <w:rFonts w:ascii="Consolas" w:eastAsia="Consolas" w:hAnsi="Consolas" w:cs="Consolas"/>
          <w:color w:val="7F007F"/>
          <w:sz w:val="20"/>
        </w:rPr>
        <w:t>class</w:t>
      </w:r>
      <w:r>
        <w:rPr>
          <w:rFonts w:ascii="Consolas" w:eastAsia="Consolas" w:hAnsi="Consolas" w:cs="Consolas"/>
          <w:color w:val="000000"/>
          <w:sz w:val="20"/>
        </w:rPr>
        <w:t>=</w:t>
      </w:r>
      <w:r>
        <w:rPr>
          <w:rFonts w:ascii="Consolas" w:eastAsia="Consolas" w:hAnsi="Consolas" w:cs="Consolas"/>
          <w:i/>
          <w:iCs/>
          <w:color w:val="2A00FF"/>
          <w:sz w:val="20"/>
        </w:rPr>
        <w:t>"org.springframework.web.multipart.commons.CommonsMultipartResolver"</w:t>
      </w:r>
      <w:r>
        <w:rPr>
          <w:rFonts w:ascii="Consolas" w:eastAsia="Consolas" w:hAnsi="Consolas" w:cs="Consolas"/>
          <w:color w:val="008080"/>
          <w:sz w:val="20"/>
        </w:rPr>
        <w:t>&gt;</w:t>
      </w:r>
    </w:p>
    <w:p w:rsidR="00000000" w:rsidRDefault="008E6A5F">
      <w:pPr>
        <w:autoSpaceDE w:val="0"/>
        <w:rPr>
          <w:rFonts w:ascii="Consolas" w:eastAsia="Consolas" w:hAnsi="Consolas" w:cs="Consolas"/>
          <w:color w:val="00808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property</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"maxUploadSize"</w:t>
      </w:r>
      <w:r>
        <w:rPr>
          <w:rFonts w:ascii="Consolas" w:eastAsia="Consolas" w:hAnsi="Consolas" w:cs="Consolas"/>
          <w:sz w:val="20"/>
        </w:rPr>
        <w:t xml:space="preserve"> </w:t>
      </w:r>
      <w:r>
        <w:rPr>
          <w:rFonts w:ascii="Consolas" w:eastAsia="Consolas" w:hAnsi="Consolas" w:cs="Consolas"/>
          <w:color w:val="7F007F"/>
          <w:sz w:val="20"/>
        </w:rPr>
        <w:t>value</w:t>
      </w:r>
      <w:r>
        <w:rPr>
          <w:rFonts w:ascii="Consolas" w:eastAsia="Consolas" w:hAnsi="Consolas" w:cs="Consolas"/>
          <w:color w:val="000000"/>
          <w:sz w:val="20"/>
        </w:rPr>
        <w:t>=</w:t>
      </w:r>
      <w:r>
        <w:rPr>
          <w:rFonts w:ascii="Consolas" w:eastAsia="Consolas" w:hAnsi="Consolas" w:cs="Consolas"/>
          <w:i/>
          <w:iCs/>
          <w:color w:val="2A00FF"/>
          <w:sz w:val="20"/>
        </w:rPr>
        <w:t>"10000000"</w:t>
      </w:r>
      <w:r>
        <w:rPr>
          <w:rFonts w:ascii="Consolas" w:eastAsia="Consolas" w:hAnsi="Consolas" w:cs="Consolas"/>
          <w:sz w:val="20"/>
        </w:rPr>
        <w:t xml:space="preserve"> </w:t>
      </w:r>
      <w:r>
        <w:rPr>
          <w:rFonts w:ascii="Consolas" w:eastAsia="Consolas" w:hAnsi="Consolas" w:cs="Consolas"/>
          <w:color w:val="008080"/>
          <w:sz w:val="20"/>
        </w:rPr>
        <w:t>/&gt;</w:t>
      </w:r>
    </w:p>
    <w:p w:rsidR="00000000" w:rsidRDefault="008E6A5F">
      <w:pPr>
        <w:autoSpaceDE w:val="0"/>
        <w:rPr>
          <w:i/>
          <w:iCs/>
          <w:color w:val="2A00FF"/>
        </w:rPr>
      </w:pPr>
      <w:r>
        <w:rPr>
          <w:rFonts w:ascii="Consolas" w:eastAsia="Consolas" w:hAnsi="Consolas" w:cs="Consolas"/>
          <w:color w:val="008080"/>
          <w:sz w:val="20"/>
        </w:rPr>
        <w:t>&lt;/</w:t>
      </w:r>
      <w:r>
        <w:rPr>
          <w:rFonts w:ascii="Consolas" w:eastAsia="Consolas" w:hAnsi="Consolas" w:cs="Consolas"/>
          <w:color w:val="3F7F7F"/>
          <w:sz w:val="20"/>
        </w:rPr>
        <w:t>bean</w:t>
      </w:r>
      <w:r>
        <w:rPr>
          <w:rFonts w:ascii="Consolas" w:eastAsia="Consolas" w:hAnsi="Consolas" w:cs="Consolas"/>
          <w:color w:val="008080"/>
          <w:sz w:val="20"/>
        </w:rPr>
        <w:t>&gt;</w:t>
      </w:r>
    </w:p>
    <w:p w:rsidR="00000000" w:rsidRDefault="008E6A5F">
      <w:pPr>
        <w:pStyle w:val="BodyText"/>
        <w:spacing w:after="0"/>
        <w:ind w:left="0"/>
      </w:pPr>
      <w:r>
        <w:rPr>
          <w:i/>
          <w:iCs/>
          <w:color w:val="2A00FF"/>
        </w:rPr>
        <w:t xml:space="preserve">maxUploadSize </w:t>
      </w:r>
      <w:r>
        <w:t>defines the maximum allowed size for uploaded binary data like images, documents etc.</w:t>
      </w:r>
    </w:p>
    <w:p w:rsidR="00000000" w:rsidRDefault="008E6A5F">
      <w:pPr>
        <w:pStyle w:val="BodyText"/>
        <w:numPr>
          <w:ilvl w:val="0"/>
          <w:numId w:val="19"/>
        </w:numPr>
        <w:spacing w:after="0"/>
        <w:ind w:left="0" w:firstLine="0"/>
      </w:pPr>
      <w:r>
        <w:t>rest-context.xml: provides custom DAS parameters like DB connection details etc.</w:t>
      </w:r>
    </w:p>
    <w:p w:rsidR="00000000" w:rsidRDefault="008E6A5F">
      <w:pPr>
        <w:pStyle w:val="BodyText"/>
        <w:spacing w:after="0"/>
        <w:ind w:left="0"/>
      </w:pPr>
    </w:p>
    <w:p w:rsidR="00000000" w:rsidRDefault="008E6A5F">
      <w:pPr>
        <w:pStyle w:val="BodyText"/>
        <w:spacing w:after="0"/>
        <w:ind w:left="0"/>
        <w:rPr>
          <w:rFonts w:ascii="Consolas" w:eastAsia="Consolas" w:hAnsi="Consolas" w:cs="Consolas"/>
          <w:color w:val="008080"/>
          <w:sz w:val="20"/>
        </w:rPr>
      </w:pPr>
      <w:r>
        <w:t>Database connection detai</w:t>
      </w:r>
      <w:r>
        <w:t>ls are configured in this section:</w:t>
      </w:r>
    </w:p>
    <w:p w:rsidR="00000000" w:rsidRDefault="008E6A5F">
      <w:pPr>
        <w:spacing w:before="120"/>
        <w:rPr>
          <w:rFonts w:ascii="Consolas" w:eastAsia="Consolas" w:hAnsi="Consolas" w:cs="Consolas"/>
          <w:sz w:val="20"/>
        </w:rPr>
      </w:pPr>
      <w:r>
        <w:rPr>
          <w:rFonts w:ascii="Consolas" w:eastAsia="Consolas" w:hAnsi="Consolas" w:cs="Consolas"/>
          <w:color w:val="008080"/>
          <w:sz w:val="20"/>
        </w:rPr>
        <w:t>&lt;</w:t>
      </w:r>
      <w:r>
        <w:rPr>
          <w:rFonts w:ascii="Consolas" w:eastAsia="Consolas" w:hAnsi="Consolas" w:cs="Consolas"/>
          <w:color w:val="3F7F7F"/>
          <w:sz w:val="20"/>
        </w:rPr>
        <w:t>bean</w:t>
      </w:r>
      <w:r>
        <w:rPr>
          <w:rFonts w:ascii="Consolas" w:eastAsia="Consolas" w:hAnsi="Consolas" w:cs="Consolas"/>
          <w:sz w:val="20"/>
        </w:rPr>
        <w:t xml:space="preserve"> </w:t>
      </w:r>
      <w:r>
        <w:rPr>
          <w:rFonts w:ascii="Consolas" w:eastAsia="Consolas" w:hAnsi="Consolas" w:cs="Consolas"/>
          <w:color w:val="7F007F"/>
          <w:sz w:val="20"/>
        </w:rPr>
        <w:t>id</w:t>
      </w:r>
      <w:r>
        <w:rPr>
          <w:rFonts w:ascii="Consolas" w:eastAsia="Consolas" w:hAnsi="Consolas" w:cs="Consolas"/>
          <w:color w:val="000000"/>
          <w:sz w:val="20"/>
        </w:rPr>
        <w:t>=</w:t>
      </w:r>
      <w:r>
        <w:rPr>
          <w:rFonts w:ascii="Consolas" w:eastAsia="Consolas" w:hAnsi="Consolas" w:cs="Consolas"/>
          <w:i/>
          <w:iCs/>
          <w:color w:val="2A00FF"/>
          <w:sz w:val="20"/>
        </w:rPr>
        <w:t>"dataSource"</w:t>
      </w:r>
      <w:r>
        <w:rPr>
          <w:rFonts w:ascii="Consolas" w:eastAsia="Consolas" w:hAnsi="Consolas" w:cs="Consolas"/>
          <w:sz w:val="20"/>
        </w:rPr>
        <w:t xml:space="preserve"> </w:t>
      </w:r>
      <w:r>
        <w:rPr>
          <w:rFonts w:ascii="Consolas" w:eastAsia="Consolas" w:hAnsi="Consolas" w:cs="Consolas"/>
          <w:color w:val="7F007F"/>
          <w:sz w:val="20"/>
        </w:rPr>
        <w:t>class</w:t>
      </w:r>
      <w:r>
        <w:rPr>
          <w:rFonts w:ascii="Consolas" w:eastAsia="Consolas" w:hAnsi="Consolas" w:cs="Consolas"/>
          <w:color w:val="000000"/>
          <w:sz w:val="20"/>
        </w:rPr>
        <w:t>=</w:t>
      </w:r>
      <w:r>
        <w:rPr>
          <w:rFonts w:ascii="Consolas" w:eastAsia="Consolas" w:hAnsi="Consolas" w:cs="Consolas"/>
          <w:i/>
          <w:iCs/>
          <w:color w:val="2A00FF"/>
          <w:sz w:val="20"/>
        </w:rPr>
        <w:t>"org.apache.commons.dbcp.BasicDataSource"</w:t>
      </w:r>
    </w:p>
    <w:p w:rsidR="00000000" w:rsidRDefault="008E6A5F">
      <w:pPr>
        <w:autoSpaceDE w:val="0"/>
        <w:rPr>
          <w:rFonts w:ascii="Consolas" w:eastAsia="Consolas" w:hAnsi="Consolas" w:cs="Consolas"/>
          <w:color w:val="000000"/>
          <w:sz w:val="20"/>
        </w:rPr>
      </w:pPr>
      <w:r>
        <w:rPr>
          <w:rFonts w:ascii="Consolas" w:eastAsia="Consolas" w:hAnsi="Consolas" w:cs="Consolas"/>
          <w:sz w:val="20"/>
        </w:rPr>
        <w:tab/>
      </w:r>
      <w:r>
        <w:rPr>
          <w:rFonts w:ascii="Consolas" w:eastAsia="Consolas" w:hAnsi="Consolas" w:cs="Consolas"/>
          <w:color w:val="7F007F"/>
          <w:sz w:val="20"/>
        </w:rPr>
        <w:t>destroy-method</w:t>
      </w:r>
      <w:r>
        <w:rPr>
          <w:rFonts w:ascii="Consolas" w:eastAsia="Consolas" w:hAnsi="Consolas" w:cs="Consolas"/>
          <w:color w:val="000000"/>
          <w:sz w:val="20"/>
        </w:rPr>
        <w:t>=</w:t>
      </w:r>
      <w:r>
        <w:rPr>
          <w:rFonts w:ascii="Consolas" w:eastAsia="Consolas" w:hAnsi="Consolas" w:cs="Consolas"/>
          <w:i/>
          <w:iCs/>
          <w:color w:val="2A00FF"/>
          <w:sz w:val="20"/>
        </w:rPr>
        <w:t>"close"</w:t>
      </w:r>
      <w:r>
        <w:rPr>
          <w:rFonts w:ascii="Consolas" w:eastAsia="Consolas" w:hAnsi="Consolas" w:cs="Consola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property</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"driverClassName"</w:t>
      </w:r>
      <w:r>
        <w:rPr>
          <w:rFonts w:ascii="Consolas" w:eastAsia="Consolas" w:hAnsi="Consolas" w:cs="Consolas"/>
          <w:sz w:val="20"/>
        </w:rPr>
        <w:t xml:space="preserve"> </w:t>
      </w:r>
      <w:r>
        <w:rPr>
          <w:rFonts w:ascii="Consolas" w:eastAsia="Consolas" w:hAnsi="Consolas" w:cs="Consolas"/>
          <w:color w:val="7F007F"/>
          <w:sz w:val="20"/>
        </w:rPr>
        <w:t>value</w:t>
      </w:r>
      <w:r>
        <w:rPr>
          <w:rFonts w:ascii="Consolas" w:eastAsia="Consolas" w:hAnsi="Consolas" w:cs="Consolas"/>
          <w:color w:val="000000"/>
          <w:sz w:val="20"/>
        </w:rPr>
        <w:t>=</w:t>
      </w:r>
      <w:r>
        <w:rPr>
          <w:rFonts w:ascii="Consolas" w:eastAsia="Consolas" w:hAnsi="Consolas" w:cs="Consolas"/>
          <w:i/>
          <w:iCs/>
          <w:color w:val="2A00FF"/>
          <w:sz w:val="20"/>
        </w:rPr>
        <w:t>"com.mysql.jdbc.Driver"</w:t>
      </w:r>
      <w:r>
        <w:rPr>
          <w:rFonts w:ascii="Consolas" w:eastAsia="Consolas" w:hAnsi="Consolas" w:cs="Consolas"/>
          <w:sz w:val="20"/>
        </w:rPr>
        <w:t xml:space="preserve"> </w:t>
      </w:r>
      <w:r>
        <w:rPr>
          <w:rFonts w:ascii="Consolas" w:eastAsia="Consolas" w:hAnsi="Consolas" w:cs="Consola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property</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"url"</w:t>
      </w:r>
      <w:r>
        <w:rPr>
          <w:rFonts w:ascii="Consolas" w:eastAsia="Consolas" w:hAnsi="Consolas" w:cs="Consolas"/>
          <w:sz w:val="20"/>
        </w:rPr>
        <w:t xml:space="preserve"> </w:t>
      </w:r>
      <w:r>
        <w:rPr>
          <w:rFonts w:ascii="Consolas" w:eastAsia="Consolas" w:hAnsi="Consolas" w:cs="Consolas"/>
          <w:color w:val="7F007F"/>
          <w:sz w:val="20"/>
        </w:rPr>
        <w:t>value</w:t>
      </w:r>
      <w:r>
        <w:rPr>
          <w:rFonts w:ascii="Consolas" w:eastAsia="Consolas" w:hAnsi="Consolas" w:cs="Consolas"/>
          <w:color w:val="000000"/>
          <w:sz w:val="20"/>
        </w:rPr>
        <w:t>=</w:t>
      </w:r>
      <w:r>
        <w:rPr>
          <w:rFonts w:ascii="Consolas" w:eastAsia="Consolas" w:hAnsi="Consolas" w:cs="Consolas"/>
          <w:i/>
          <w:iCs/>
          <w:color w:val="2A00FF"/>
          <w:sz w:val="20"/>
        </w:rPr>
        <w:t>"jdbc:mysql://IP/eetdb?ch</w:t>
      </w:r>
      <w:r>
        <w:rPr>
          <w:rFonts w:ascii="Consolas" w:eastAsia="Consolas" w:hAnsi="Consolas" w:cs="Consolas"/>
          <w:i/>
          <w:iCs/>
          <w:color w:val="2A00FF"/>
          <w:sz w:val="20"/>
        </w:rPr>
        <w:t>aracterEncoding=UTF-8&amp;amp;noAccessToProcedureBodies=true"</w:t>
      </w:r>
      <w:r>
        <w:rPr>
          <w:rFonts w:ascii="Consolas" w:eastAsia="Consolas" w:hAnsi="Consolas" w:cs="Consolas"/>
          <w:sz w:val="20"/>
        </w:rPr>
        <w:t xml:space="preserve"> </w:t>
      </w:r>
      <w:r>
        <w:rPr>
          <w:rFonts w:ascii="Consolas" w:eastAsia="Consolas" w:hAnsi="Consolas" w:cs="Consola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property</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"maxActive"</w:t>
      </w:r>
      <w:r>
        <w:rPr>
          <w:rFonts w:ascii="Consolas" w:eastAsia="Consolas" w:hAnsi="Consolas" w:cs="Consolas"/>
          <w:sz w:val="20"/>
        </w:rPr>
        <w:t xml:space="preserve"> </w:t>
      </w:r>
      <w:r>
        <w:rPr>
          <w:rFonts w:ascii="Consolas" w:eastAsia="Consolas" w:hAnsi="Consolas" w:cs="Consolas"/>
          <w:color w:val="7F007F"/>
          <w:sz w:val="20"/>
        </w:rPr>
        <w:t>value</w:t>
      </w:r>
      <w:r>
        <w:rPr>
          <w:rFonts w:ascii="Consolas" w:eastAsia="Consolas" w:hAnsi="Consolas" w:cs="Consolas"/>
          <w:color w:val="000000"/>
          <w:sz w:val="20"/>
        </w:rPr>
        <w:t>=</w:t>
      </w:r>
      <w:r>
        <w:rPr>
          <w:rFonts w:ascii="Consolas" w:eastAsia="Consolas" w:hAnsi="Consolas" w:cs="Consolas"/>
          <w:i/>
          <w:iCs/>
          <w:color w:val="2A00FF"/>
          <w:sz w:val="20"/>
        </w:rPr>
        <w:t>"-1"</w:t>
      </w:r>
      <w:r>
        <w:rPr>
          <w:rFonts w:ascii="Consolas" w:eastAsia="Consolas" w:hAnsi="Consolas" w:cs="Consolas"/>
          <w:sz w:val="20"/>
        </w:rPr>
        <w:t xml:space="preserve"> </w:t>
      </w:r>
      <w:r>
        <w:rPr>
          <w:rFonts w:ascii="Consolas" w:eastAsia="Consolas" w:hAnsi="Consolas" w:cs="Consola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property</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"maxIdle"</w:t>
      </w:r>
      <w:r>
        <w:rPr>
          <w:rFonts w:ascii="Consolas" w:eastAsia="Consolas" w:hAnsi="Consolas" w:cs="Consolas"/>
          <w:sz w:val="20"/>
        </w:rPr>
        <w:t xml:space="preserve"> </w:t>
      </w:r>
      <w:r>
        <w:rPr>
          <w:rFonts w:ascii="Consolas" w:eastAsia="Consolas" w:hAnsi="Consolas" w:cs="Consolas"/>
          <w:color w:val="7F007F"/>
          <w:sz w:val="20"/>
        </w:rPr>
        <w:t>value</w:t>
      </w:r>
      <w:r>
        <w:rPr>
          <w:rFonts w:ascii="Consolas" w:eastAsia="Consolas" w:hAnsi="Consolas" w:cs="Consolas"/>
          <w:color w:val="000000"/>
          <w:sz w:val="20"/>
        </w:rPr>
        <w:t>=</w:t>
      </w:r>
      <w:r>
        <w:rPr>
          <w:rFonts w:ascii="Consolas" w:eastAsia="Consolas" w:hAnsi="Consolas" w:cs="Consolas"/>
          <w:i/>
          <w:iCs/>
          <w:color w:val="2A00FF"/>
          <w:sz w:val="20"/>
        </w:rPr>
        <w:t>"1"</w:t>
      </w:r>
      <w:r>
        <w:rPr>
          <w:rFonts w:ascii="Consolas" w:eastAsia="Consolas" w:hAnsi="Consolas" w:cs="Consolas"/>
          <w:sz w:val="20"/>
        </w:rPr>
        <w:t xml:space="preserve"> </w:t>
      </w:r>
      <w:r>
        <w:rPr>
          <w:rFonts w:ascii="Consolas" w:eastAsia="Consolas" w:hAnsi="Consolas" w:cs="Consola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property</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"username"</w:t>
      </w:r>
      <w:r>
        <w:rPr>
          <w:rFonts w:ascii="Consolas" w:eastAsia="Consolas" w:hAnsi="Consolas" w:cs="Consolas"/>
          <w:sz w:val="20"/>
        </w:rPr>
        <w:t xml:space="preserve"> </w:t>
      </w:r>
      <w:r>
        <w:rPr>
          <w:rFonts w:ascii="Consolas" w:eastAsia="Consolas" w:hAnsi="Consolas" w:cs="Consolas"/>
          <w:color w:val="7F007F"/>
          <w:sz w:val="20"/>
        </w:rPr>
        <w:t>value</w:t>
      </w:r>
      <w:r>
        <w:rPr>
          <w:rFonts w:ascii="Consolas" w:eastAsia="Consolas" w:hAnsi="Consolas" w:cs="Consolas"/>
          <w:color w:val="000000"/>
          <w:sz w:val="20"/>
        </w:rPr>
        <w:t>=</w:t>
      </w:r>
      <w:r>
        <w:rPr>
          <w:rFonts w:ascii="Consolas" w:eastAsia="Consolas" w:hAnsi="Consolas" w:cs="Consolas"/>
          <w:i/>
          <w:iCs/>
          <w:color w:val="2A00FF"/>
          <w:sz w:val="20"/>
        </w:rPr>
        <w:t>""</w:t>
      </w:r>
      <w:r>
        <w:rPr>
          <w:rFonts w:ascii="Consolas" w:eastAsia="Consolas" w:hAnsi="Consolas" w:cs="Consolas"/>
          <w:sz w:val="20"/>
        </w:rPr>
        <w:t xml:space="preserve"> </w:t>
      </w:r>
      <w:r>
        <w:rPr>
          <w:rFonts w:ascii="Consolas" w:eastAsia="Consolas" w:hAnsi="Consolas" w:cs="Consolas"/>
          <w:color w:val="008080"/>
          <w:sz w:val="20"/>
        </w:rPr>
        <w:t>/&gt;</w:t>
      </w:r>
    </w:p>
    <w:p w:rsidR="00000000" w:rsidRDefault="008E6A5F">
      <w:pPr>
        <w:autoSpaceDE w:val="0"/>
        <w:rPr>
          <w:rFonts w:ascii="Consolas" w:eastAsia="Consolas" w:hAnsi="Consolas" w:cs="Consolas"/>
          <w:color w:val="00808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property</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"password"</w:t>
      </w:r>
      <w:r>
        <w:rPr>
          <w:rFonts w:ascii="Consolas" w:eastAsia="Consolas" w:hAnsi="Consolas" w:cs="Consolas"/>
          <w:sz w:val="20"/>
        </w:rPr>
        <w:t xml:space="preserve"> </w:t>
      </w:r>
      <w:r>
        <w:rPr>
          <w:rFonts w:ascii="Consolas" w:eastAsia="Consolas" w:hAnsi="Consolas" w:cs="Consolas"/>
          <w:color w:val="7F007F"/>
          <w:sz w:val="20"/>
        </w:rPr>
        <w:t>value</w:t>
      </w:r>
      <w:r>
        <w:rPr>
          <w:rFonts w:ascii="Consolas" w:eastAsia="Consolas" w:hAnsi="Consolas" w:cs="Consolas"/>
          <w:color w:val="000000"/>
          <w:sz w:val="20"/>
        </w:rPr>
        <w:t>=</w:t>
      </w:r>
      <w:r>
        <w:rPr>
          <w:rFonts w:ascii="Consolas" w:eastAsia="Consolas" w:hAnsi="Consolas" w:cs="Consolas"/>
          <w:i/>
          <w:iCs/>
          <w:color w:val="2A00FF"/>
          <w:sz w:val="20"/>
        </w:rPr>
        <w:t>""</w:t>
      </w:r>
      <w:r>
        <w:rPr>
          <w:rFonts w:ascii="Consolas" w:eastAsia="Consolas" w:hAnsi="Consolas" w:cs="Consolas"/>
          <w:sz w:val="20"/>
        </w:rPr>
        <w:t xml:space="preserve"> </w:t>
      </w:r>
      <w:r>
        <w:rPr>
          <w:rFonts w:ascii="Consolas" w:eastAsia="Consolas" w:hAnsi="Consolas" w:cs="Consolas"/>
          <w:color w:val="008080"/>
          <w:sz w:val="20"/>
        </w:rPr>
        <w:t>/&gt;</w:t>
      </w:r>
    </w:p>
    <w:p w:rsidR="00000000" w:rsidRDefault="008E6A5F">
      <w:pPr>
        <w:autoSpaceDE w:val="0"/>
        <w:rPr>
          <w:rFonts w:ascii="Consolas" w:eastAsia="Consolas" w:hAnsi="Consolas" w:cs="Consolas"/>
          <w:color w:val="008080"/>
          <w:sz w:val="20"/>
        </w:rPr>
      </w:pPr>
      <w:r>
        <w:rPr>
          <w:rFonts w:ascii="Consolas" w:eastAsia="Consolas" w:hAnsi="Consolas" w:cs="Consolas"/>
          <w:color w:val="008080"/>
          <w:sz w:val="20"/>
        </w:rPr>
        <w:t>&lt;/</w:t>
      </w:r>
      <w:r>
        <w:rPr>
          <w:rFonts w:ascii="Consolas" w:eastAsia="Consolas" w:hAnsi="Consolas" w:cs="Consolas"/>
          <w:color w:val="3F7F7F"/>
          <w:sz w:val="20"/>
        </w:rPr>
        <w:t>bean</w:t>
      </w:r>
      <w:r>
        <w:rPr>
          <w:rFonts w:ascii="Consolas" w:eastAsia="Consolas" w:hAnsi="Consolas" w:cs="Consolas"/>
          <w:color w:val="008080"/>
          <w:sz w:val="20"/>
        </w:rPr>
        <w:t>&gt;</w:t>
      </w:r>
    </w:p>
    <w:p w:rsidR="00000000" w:rsidRDefault="008E6A5F">
      <w:pPr>
        <w:autoSpaceDE w:val="0"/>
        <w:rPr>
          <w:rFonts w:ascii="Consolas" w:eastAsia="Consolas" w:hAnsi="Consolas" w:cs="Consolas"/>
          <w:color w:val="008080"/>
          <w:sz w:val="20"/>
        </w:rPr>
      </w:pPr>
    </w:p>
    <w:p w:rsidR="00000000" w:rsidRDefault="008E6A5F">
      <w:pPr>
        <w:pStyle w:val="BodyText"/>
        <w:spacing w:after="0"/>
        <w:ind w:left="0"/>
        <w:rPr>
          <w:rFonts w:ascii="Consolas" w:eastAsia="Consolas" w:hAnsi="Consolas" w:cs="Consolas"/>
          <w:color w:val="008080"/>
          <w:sz w:val="20"/>
        </w:rPr>
      </w:pPr>
      <w:r>
        <w:t>Hibernate speci</w:t>
      </w:r>
      <w:r>
        <w:t>fic parameters can be amended in this section:</w:t>
      </w:r>
    </w:p>
    <w:p w:rsidR="00000000" w:rsidRDefault="008E6A5F">
      <w:pPr>
        <w:spacing w:before="120"/>
        <w:rPr>
          <w:rFonts w:ascii="Consolas" w:eastAsia="Consolas" w:hAnsi="Consolas" w:cs="Consolas"/>
          <w:color w:val="000000"/>
          <w:sz w:val="20"/>
        </w:rPr>
      </w:pPr>
      <w:r>
        <w:rPr>
          <w:rFonts w:ascii="Consolas" w:eastAsia="Consolas" w:hAnsi="Consolas" w:cs="Consolas"/>
          <w:color w:val="008080"/>
          <w:sz w:val="20"/>
        </w:rPr>
        <w:t xml:space="preserve">    </w:t>
      </w:r>
      <w:r>
        <w:rPr>
          <w:rFonts w:ascii="Consolas" w:eastAsia="Consolas" w:hAnsi="Consolas" w:cs="Consolas"/>
          <w:color w:val="008080"/>
          <w:sz w:val="20"/>
        </w:rPr>
        <w:t>&lt;</w:t>
      </w:r>
      <w:r>
        <w:rPr>
          <w:rFonts w:ascii="Consolas" w:eastAsia="Consolas" w:hAnsi="Consolas" w:cs="Consolas"/>
          <w:color w:val="3F7F7F"/>
          <w:sz w:val="20"/>
        </w:rPr>
        <w:t>bean</w:t>
      </w:r>
      <w:r>
        <w:rPr>
          <w:rFonts w:ascii="Consolas" w:eastAsia="Consolas" w:hAnsi="Consolas" w:cs="Consolas"/>
          <w:color w:val="008080"/>
          <w:sz w:val="20"/>
        </w:rPr>
        <w:t xml:space="preserve"> </w:t>
      </w:r>
      <w:r>
        <w:rPr>
          <w:rFonts w:ascii="Consolas" w:eastAsia="Consolas" w:hAnsi="Consolas" w:cs="Consolas"/>
          <w:color w:val="7F007F"/>
          <w:sz w:val="20"/>
        </w:rPr>
        <w:t>id</w:t>
      </w:r>
      <w:r>
        <w:rPr>
          <w:rFonts w:ascii="Consolas" w:eastAsia="Consolas" w:hAnsi="Consolas" w:cs="Consolas"/>
          <w:color w:val="000000"/>
          <w:sz w:val="20"/>
        </w:rPr>
        <w:t>=</w:t>
      </w:r>
      <w:r>
        <w:rPr>
          <w:rFonts w:ascii="Consolas" w:eastAsia="Consolas" w:hAnsi="Consolas" w:cs="Consolas"/>
          <w:i/>
          <w:iCs/>
          <w:color w:val="2A00FF"/>
          <w:sz w:val="20"/>
        </w:rPr>
        <w:t>"sessionFactory"</w:t>
      </w:r>
      <w:r>
        <w:rPr>
          <w:rFonts w:ascii="Consolas" w:eastAsia="Consolas" w:hAnsi="Consolas" w:cs="Consolas"/>
          <w:color w:val="008080"/>
          <w:sz w:val="20"/>
        </w:rPr>
        <w:t xml:space="preserve"> </w:t>
      </w:r>
      <w:r>
        <w:rPr>
          <w:rFonts w:ascii="Consolas" w:eastAsia="Consolas" w:hAnsi="Consolas" w:cs="Consolas"/>
          <w:color w:val="7F007F"/>
          <w:sz w:val="20"/>
        </w:rPr>
        <w:t>class</w:t>
      </w:r>
      <w:r>
        <w:rPr>
          <w:rFonts w:ascii="Consolas" w:eastAsia="Consolas" w:hAnsi="Consolas" w:cs="Consolas"/>
          <w:color w:val="000000"/>
          <w:sz w:val="20"/>
        </w:rPr>
        <w:t>=</w:t>
      </w:r>
      <w:r>
        <w:rPr>
          <w:rFonts w:ascii="Consolas" w:eastAsia="Consolas" w:hAnsi="Consolas" w:cs="Consolas"/>
          <w:i/>
          <w:iCs/>
          <w:color w:val="2A00FF"/>
          <w:sz w:val="20"/>
        </w:rPr>
        <w:t>"org.springframework.orm.hibernate4.LocalSessionFactoryBean"</w:t>
      </w:r>
      <w:r>
        <w:rPr>
          <w:rFonts w:ascii="Consolas" w:eastAsia="Consolas" w:hAnsi="Consolas" w:cs="Consola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property</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"dataSource"</w:t>
      </w:r>
      <w:r>
        <w:rPr>
          <w:rFonts w:ascii="Consolas" w:eastAsia="Consolas" w:hAnsi="Consolas" w:cs="Consolas"/>
          <w:sz w:val="20"/>
        </w:rPr>
        <w:t xml:space="preserve"> </w:t>
      </w:r>
      <w:r>
        <w:rPr>
          <w:rFonts w:ascii="Consolas" w:eastAsia="Consolas" w:hAnsi="Consolas" w:cs="Consolas"/>
          <w:color w:val="7F007F"/>
          <w:sz w:val="20"/>
        </w:rPr>
        <w:t>ref</w:t>
      </w:r>
      <w:r>
        <w:rPr>
          <w:rFonts w:ascii="Consolas" w:eastAsia="Consolas" w:hAnsi="Consolas" w:cs="Consolas"/>
          <w:color w:val="000000"/>
          <w:sz w:val="20"/>
        </w:rPr>
        <w:t>=</w:t>
      </w:r>
      <w:r>
        <w:rPr>
          <w:rFonts w:ascii="Consolas" w:eastAsia="Consolas" w:hAnsi="Consolas" w:cs="Consolas"/>
          <w:i/>
          <w:iCs/>
          <w:color w:val="2A00FF"/>
          <w:sz w:val="20"/>
        </w:rPr>
        <w:t>"dataSource"</w:t>
      </w:r>
      <w:r>
        <w:rPr>
          <w:rFonts w:ascii="Consolas" w:eastAsia="Consolas" w:hAnsi="Consolas" w:cs="Consolas"/>
          <w:sz w:val="20"/>
        </w:rPr>
        <w:t xml:space="preserve"> </w:t>
      </w:r>
      <w:r>
        <w:rPr>
          <w:rFonts w:ascii="Consolas" w:eastAsia="Consolas" w:hAnsi="Consolas" w:cs="Consola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property</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"mappingResources"</w:t>
      </w:r>
      <w:r>
        <w:rPr>
          <w:rFonts w:ascii="Consolas" w:eastAsia="Consolas" w:hAnsi="Consolas" w:cs="Consola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list</w:t>
      </w:r>
      <w:r>
        <w:rPr>
          <w:rFonts w:ascii="Consolas" w:eastAsia="Consolas" w:hAnsi="Consolas" w:cs="Consola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value</w:t>
      </w:r>
      <w:r>
        <w:rPr>
          <w:rFonts w:ascii="Consolas" w:eastAsia="Consolas" w:hAnsi="Consolas" w:cs="Consolas"/>
          <w:color w:val="008080"/>
          <w:sz w:val="20"/>
        </w:rPr>
        <w:t>&gt;</w:t>
      </w:r>
      <w:r>
        <w:rPr>
          <w:rFonts w:ascii="Consolas" w:eastAsia="Consolas" w:hAnsi="Consolas" w:cs="Consolas"/>
          <w:color w:val="000000"/>
          <w:sz w:val="20"/>
        </w:rPr>
        <w:t>Entity.hbm.xml</w:t>
      </w:r>
      <w:r>
        <w:rPr>
          <w:rFonts w:ascii="Consolas" w:eastAsia="Consolas" w:hAnsi="Consolas" w:cs="Consolas"/>
          <w:color w:val="008080"/>
          <w:sz w:val="20"/>
        </w:rPr>
        <w:t>&lt;/</w:t>
      </w:r>
      <w:r>
        <w:rPr>
          <w:rFonts w:ascii="Consolas" w:eastAsia="Consolas" w:hAnsi="Consolas" w:cs="Consolas"/>
          <w:color w:val="3F7F7F"/>
          <w:sz w:val="20"/>
        </w:rPr>
        <w:t>value</w:t>
      </w:r>
      <w:r>
        <w:rPr>
          <w:rFonts w:ascii="Consolas" w:eastAsia="Consolas" w:hAnsi="Consolas" w:cs="Consola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value</w:t>
      </w:r>
      <w:r>
        <w:rPr>
          <w:rFonts w:ascii="Consolas" w:eastAsia="Consolas" w:hAnsi="Consolas" w:cs="Consolas"/>
          <w:color w:val="008080"/>
          <w:sz w:val="20"/>
        </w:rPr>
        <w:t>&gt;</w:t>
      </w:r>
      <w:r>
        <w:rPr>
          <w:rFonts w:ascii="Consolas" w:eastAsia="Consolas" w:hAnsi="Consolas" w:cs="Consolas"/>
          <w:color w:val="000000"/>
          <w:sz w:val="20"/>
        </w:rPr>
        <w:t>EntityProperty.hbm.xml</w:t>
      </w:r>
      <w:r>
        <w:rPr>
          <w:rFonts w:ascii="Consolas" w:eastAsia="Consolas" w:hAnsi="Consolas" w:cs="Consolas"/>
          <w:color w:val="008080"/>
          <w:sz w:val="20"/>
        </w:rPr>
        <w:t>&lt;/</w:t>
      </w:r>
      <w:r>
        <w:rPr>
          <w:rFonts w:ascii="Consolas" w:eastAsia="Consolas" w:hAnsi="Consolas" w:cs="Consolas"/>
          <w:color w:val="3F7F7F"/>
          <w:sz w:val="20"/>
        </w:rPr>
        <w:t>value</w:t>
      </w:r>
      <w:r>
        <w:rPr>
          <w:rFonts w:ascii="Consolas" w:eastAsia="Consolas" w:hAnsi="Consolas" w:cs="Consola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value</w:t>
      </w:r>
      <w:r>
        <w:rPr>
          <w:rFonts w:ascii="Consolas" w:eastAsia="Consolas" w:hAnsi="Consolas" w:cs="Consolas"/>
          <w:color w:val="008080"/>
          <w:sz w:val="20"/>
        </w:rPr>
        <w:t>&gt;</w:t>
      </w:r>
      <w:r>
        <w:rPr>
          <w:rFonts w:ascii="Consolas" w:eastAsia="Consolas" w:hAnsi="Consolas" w:cs="Consolas"/>
          <w:color w:val="000000"/>
          <w:sz w:val="20"/>
        </w:rPr>
        <w:t>EntityTemplate.hbm.xml</w:t>
      </w:r>
      <w:r>
        <w:rPr>
          <w:rFonts w:ascii="Consolas" w:eastAsia="Consolas" w:hAnsi="Consolas" w:cs="Consolas"/>
          <w:color w:val="008080"/>
          <w:sz w:val="20"/>
        </w:rPr>
        <w:t>&lt;/</w:t>
      </w:r>
      <w:r>
        <w:rPr>
          <w:rFonts w:ascii="Consolas" w:eastAsia="Consolas" w:hAnsi="Consolas" w:cs="Consolas"/>
          <w:color w:val="3F7F7F"/>
          <w:sz w:val="20"/>
        </w:rPr>
        <w:t>value</w:t>
      </w:r>
      <w:r>
        <w:rPr>
          <w:rFonts w:ascii="Consolas" w:eastAsia="Consolas" w:hAnsi="Consolas" w:cs="Consola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value</w:t>
      </w:r>
      <w:r>
        <w:rPr>
          <w:rFonts w:ascii="Consolas" w:eastAsia="Consolas" w:hAnsi="Consolas" w:cs="Consolas"/>
          <w:color w:val="008080"/>
          <w:sz w:val="20"/>
        </w:rPr>
        <w:t>&gt;</w:t>
      </w:r>
      <w:r>
        <w:rPr>
          <w:rFonts w:ascii="Consolas" w:eastAsia="Consolas" w:hAnsi="Consolas" w:cs="Consolas"/>
          <w:color w:val="000000"/>
          <w:sz w:val="20"/>
        </w:rPr>
        <w:t>EntityTemplateProperty.hbm.xml</w:t>
      </w:r>
      <w:r>
        <w:rPr>
          <w:rFonts w:ascii="Consolas" w:eastAsia="Consolas" w:hAnsi="Consolas" w:cs="Consolas"/>
          <w:color w:val="008080"/>
          <w:sz w:val="20"/>
        </w:rPr>
        <w:t>&lt;/</w:t>
      </w:r>
      <w:r>
        <w:rPr>
          <w:rFonts w:ascii="Consolas" w:eastAsia="Consolas" w:hAnsi="Consolas" w:cs="Consolas"/>
          <w:color w:val="3F7F7F"/>
          <w:sz w:val="20"/>
        </w:rPr>
        <w:t>value</w:t>
      </w:r>
      <w:r>
        <w:rPr>
          <w:rFonts w:ascii="Consolas" w:eastAsia="Consolas" w:hAnsi="Consolas" w:cs="Consola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value</w:t>
      </w:r>
      <w:r>
        <w:rPr>
          <w:rFonts w:ascii="Consolas" w:eastAsia="Consolas" w:hAnsi="Consolas" w:cs="Consolas"/>
          <w:color w:val="008080"/>
          <w:sz w:val="20"/>
        </w:rPr>
        <w:t>&gt;</w:t>
      </w:r>
      <w:r>
        <w:rPr>
          <w:rFonts w:ascii="Consolas" w:eastAsia="Consolas" w:hAnsi="Consolas" w:cs="Consolas"/>
          <w:color w:val="000000"/>
          <w:sz w:val="20"/>
        </w:rPr>
        <w:t>ValueType.</w:t>
      </w:r>
      <w:r>
        <w:rPr>
          <w:rFonts w:ascii="Consolas" w:eastAsia="Consolas" w:hAnsi="Consolas" w:cs="Consolas"/>
          <w:color w:val="000000"/>
          <w:sz w:val="20"/>
        </w:rPr>
        <w:t>hbm.xml</w:t>
      </w:r>
      <w:r>
        <w:rPr>
          <w:rFonts w:ascii="Consolas" w:eastAsia="Consolas" w:hAnsi="Consolas" w:cs="Consolas"/>
          <w:color w:val="008080"/>
          <w:sz w:val="20"/>
        </w:rPr>
        <w:t>&lt;/</w:t>
      </w:r>
      <w:r>
        <w:rPr>
          <w:rFonts w:ascii="Consolas" w:eastAsia="Consolas" w:hAnsi="Consolas" w:cs="Consolas"/>
          <w:color w:val="3F7F7F"/>
          <w:sz w:val="20"/>
        </w:rPr>
        <w:t>value</w:t>
      </w:r>
      <w:r>
        <w:rPr>
          <w:rFonts w:ascii="Consolas" w:eastAsia="Consolas" w:hAnsi="Consolas" w:cs="Consola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value</w:t>
      </w:r>
      <w:r>
        <w:rPr>
          <w:rFonts w:ascii="Consolas" w:eastAsia="Consolas" w:hAnsi="Consolas" w:cs="Consolas"/>
          <w:color w:val="008080"/>
          <w:sz w:val="20"/>
        </w:rPr>
        <w:t>&gt;</w:t>
      </w:r>
      <w:r>
        <w:rPr>
          <w:rFonts w:ascii="Consolas" w:eastAsia="Consolas" w:hAnsi="Consolas" w:cs="Consolas"/>
          <w:color w:val="000000"/>
          <w:sz w:val="20"/>
        </w:rPr>
        <w:t>Topic.hbm.xml</w:t>
      </w:r>
      <w:r>
        <w:rPr>
          <w:rFonts w:ascii="Consolas" w:eastAsia="Consolas" w:hAnsi="Consolas" w:cs="Consolas"/>
          <w:color w:val="008080"/>
          <w:sz w:val="20"/>
        </w:rPr>
        <w:t>&lt;/</w:t>
      </w:r>
      <w:r>
        <w:rPr>
          <w:rFonts w:ascii="Consolas" w:eastAsia="Consolas" w:hAnsi="Consolas" w:cs="Consolas"/>
          <w:color w:val="3F7F7F"/>
          <w:sz w:val="20"/>
        </w:rPr>
        <w:t>value</w:t>
      </w:r>
      <w:r>
        <w:rPr>
          <w:rFonts w:ascii="Consolas" w:eastAsia="Consolas" w:hAnsi="Consolas" w:cs="Consola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value</w:t>
      </w:r>
      <w:r>
        <w:rPr>
          <w:rFonts w:ascii="Consolas" w:eastAsia="Consolas" w:hAnsi="Consolas" w:cs="Consolas"/>
          <w:color w:val="008080"/>
          <w:sz w:val="20"/>
        </w:rPr>
        <w:t>&gt;</w:t>
      </w:r>
      <w:r>
        <w:rPr>
          <w:rFonts w:ascii="Consolas" w:eastAsia="Consolas" w:hAnsi="Consolas" w:cs="Consolas"/>
          <w:color w:val="000000"/>
          <w:sz w:val="20"/>
        </w:rPr>
        <w:t>EntitySearchResult.hbm.xml</w:t>
      </w:r>
      <w:r>
        <w:rPr>
          <w:rFonts w:ascii="Consolas" w:eastAsia="Consolas" w:hAnsi="Consolas" w:cs="Consolas"/>
          <w:color w:val="008080"/>
          <w:sz w:val="20"/>
        </w:rPr>
        <w:t>&lt;/</w:t>
      </w:r>
      <w:r>
        <w:rPr>
          <w:rFonts w:ascii="Consolas" w:eastAsia="Consolas" w:hAnsi="Consolas" w:cs="Consolas"/>
          <w:color w:val="3F7F7F"/>
          <w:sz w:val="20"/>
        </w:rPr>
        <w:t>value</w:t>
      </w:r>
      <w:r>
        <w:rPr>
          <w:rFonts w:ascii="Consolas" w:eastAsia="Consolas" w:hAnsi="Consolas" w:cs="Consola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value</w:t>
      </w:r>
      <w:r>
        <w:rPr>
          <w:rFonts w:ascii="Consolas" w:eastAsia="Consolas" w:hAnsi="Consolas" w:cs="Consolas"/>
          <w:color w:val="008080"/>
          <w:sz w:val="20"/>
        </w:rPr>
        <w:t>&gt;</w:t>
      </w:r>
      <w:r>
        <w:rPr>
          <w:rFonts w:ascii="Consolas" w:eastAsia="Consolas" w:hAnsi="Consolas" w:cs="Consolas"/>
          <w:color w:val="000000"/>
          <w:sz w:val="20"/>
        </w:rPr>
        <w:t>ValueBlob.hbm.xml</w:t>
      </w:r>
      <w:r>
        <w:rPr>
          <w:rFonts w:ascii="Consolas" w:eastAsia="Consolas" w:hAnsi="Consolas" w:cs="Consolas"/>
          <w:color w:val="008080"/>
          <w:sz w:val="20"/>
        </w:rPr>
        <w:t>&lt;/</w:t>
      </w:r>
      <w:r>
        <w:rPr>
          <w:rFonts w:ascii="Consolas" w:eastAsia="Consolas" w:hAnsi="Consolas" w:cs="Consolas"/>
          <w:color w:val="3F7F7F"/>
          <w:sz w:val="20"/>
        </w:rPr>
        <w:t>value</w:t>
      </w:r>
      <w:r>
        <w:rPr>
          <w:rFonts w:ascii="Consolas" w:eastAsia="Consolas" w:hAnsi="Consolas" w:cs="Consola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list</w:t>
      </w:r>
      <w:r>
        <w:rPr>
          <w:rFonts w:ascii="Consolas" w:eastAsia="Consolas" w:hAnsi="Consolas" w:cs="Consola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property</w:t>
      </w:r>
      <w:r>
        <w:rPr>
          <w:rFonts w:ascii="Consolas" w:eastAsia="Consolas" w:hAnsi="Consolas" w:cs="Consola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property</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"hibernateProperties"</w:t>
      </w:r>
      <w:r>
        <w:rPr>
          <w:rFonts w:ascii="Consolas" w:eastAsia="Consolas" w:hAnsi="Consolas" w:cs="Consola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props</w:t>
      </w:r>
      <w:r>
        <w:rPr>
          <w:rFonts w:ascii="Consolas" w:eastAsia="Consolas" w:hAnsi="Consolas" w:cs="Consola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prop</w:t>
      </w:r>
      <w:r>
        <w:rPr>
          <w:rFonts w:ascii="Consolas" w:eastAsia="Consolas" w:hAnsi="Consolas" w:cs="Consolas"/>
          <w:sz w:val="20"/>
        </w:rPr>
        <w:t xml:space="preserve"> </w:t>
      </w:r>
      <w:r>
        <w:rPr>
          <w:rFonts w:ascii="Consolas" w:eastAsia="Consolas" w:hAnsi="Consolas" w:cs="Consolas"/>
          <w:color w:val="7F007F"/>
          <w:sz w:val="20"/>
        </w:rPr>
        <w:t>key</w:t>
      </w:r>
      <w:r>
        <w:rPr>
          <w:rFonts w:ascii="Consolas" w:eastAsia="Consolas" w:hAnsi="Consolas" w:cs="Consolas"/>
          <w:color w:val="000000"/>
          <w:sz w:val="20"/>
        </w:rPr>
        <w:t>=</w:t>
      </w:r>
      <w:r>
        <w:rPr>
          <w:rFonts w:ascii="Consolas" w:eastAsia="Consolas" w:hAnsi="Consolas" w:cs="Consolas"/>
          <w:i/>
          <w:iCs/>
          <w:color w:val="2A00FF"/>
          <w:sz w:val="20"/>
        </w:rPr>
        <w:t>"hibernate.dialect"</w:t>
      </w:r>
      <w:r>
        <w:rPr>
          <w:rFonts w:ascii="Consolas" w:eastAsia="Consolas" w:hAnsi="Consolas" w:cs="Consolas"/>
          <w:color w:val="008080"/>
          <w:sz w:val="20"/>
        </w:rPr>
        <w:t>&gt;</w:t>
      </w:r>
      <w:r>
        <w:rPr>
          <w:rFonts w:ascii="Consolas" w:eastAsia="Consolas" w:hAnsi="Consolas" w:cs="Consolas"/>
          <w:color w:val="000000"/>
          <w:sz w:val="20"/>
        </w:rPr>
        <w:t>org.hibernate.dialect.MySQLDialect</w:t>
      </w:r>
      <w:r>
        <w:rPr>
          <w:rFonts w:ascii="Consolas" w:eastAsia="Consolas" w:hAnsi="Consolas" w:cs="Consolas"/>
          <w:color w:val="008080"/>
          <w:sz w:val="20"/>
        </w:rPr>
        <w:t>&lt;/</w:t>
      </w:r>
      <w:r>
        <w:rPr>
          <w:rFonts w:ascii="Consolas" w:eastAsia="Consolas" w:hAnsi="Consolas" w:cs="Consolas"/>
          <w:color w:val="3F7F7F"/>
          <w:sz w:val="20"/>
        </w:rPr>
        <w:t>prop</w:t>
      </w:r>
      <w:r>
        <w:rPr>
          <w:rFonts w:ascii="Consolas" w:eastAsia="Consolas" w:hAnsi="Consolas" w:cs="Consola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prop</w:t>
      </w:r>
      <w:r>
        <w:rPr>
          <w:rFonts w:ascii="Consolas" w:eastAsia="Consolas" w:hAnsi="Consolas" w:cs="Consolas"/>
          <w:sz w:val="20"/>
        </w:rPr>
        <w:t xml:space="preserve"> </w:t>
      </w:r>
      <w:r>
        <w:rPr>
          <w:rFonts w:ascii="Consolas" w:eastAsia="Consolas" w:hAnsi="Consolas" w:cs="Consolas"/>
          <w:color w:val="7F007F"/>
          <w:sz w:val="20"/>
        </w:rPr>
        <w:t>key</w:t>
      </w:r>
      <w:r>
        <w:rPr>
          <w:rFonts w:ascii="Consolas" w:eastAsia="Consolas" w:hAnsi="Consolas" w:cs="Consolas"/>
          <w:color w:val="000000"/>
          <w:sz w:val="20"/>
        </w:rPr>
        <w:t>=</w:t>
      </w:r>
      <w:r>
        <w:rPr>
          <w:rFonts w:ascii="Consolas" w:eastAsia="Consolas" w:hAnsi="Consolas" w:cs="Consolas"/>
          <w:i/>
          <w:iCs/>
          <w:color w:val="2A00FF"/>
          <w:sz w:val="20"/>
        </w:rPr>
        <w:t>"hibernate.show_sql"</w:t>
      </w:r>
      <w:r>
        <w:rPr>
          <w:rFonts w:ascii="Consolas" w:eastAsia="Consolas" w:hAnsi="Consolas" w:cs="Consolas"/>
          <w:color w:val="008080"/>
          <w:sz w:val="20"/>
        </w:rPr>
        <w:t>&gt;</w:t>
      </w:r>
      <w:r>
        <w:rPr>
          <w:rFonts w:ascii="Consolas" w:eastAsia="Consolas" w:hAnsi="Consolas" w:cs="Consolas"/>
          <w:color w:val="000000"/>
          <w:sz w:val="20"/>
        </w:rPr>
        <w:t>true</w:t>
      </w:r>
      <w:r>
        <w:rPr>
          <w:rFonts w:ascii="Consolas" w:eastAsia="Consolas" w:hAnsi="Consolas" w:cs="Consolas"/>
          <w:color w:val="008080"/>
          <w:sz w:val="20"/>
        </w:rPr>
        <w:t>&lt;/</w:t>
      </w:r>
      <w:r>
        <w:rPr>
          <w:rFonts w:ascii="Consolas" w:eastAsia="Consolas" w:hAnsi="Consolas" w:cs="Consolas"/>
          <w:color w:val="3F7F7F"/>
          <w:sz w:val="20"/>
        </w:rPr>
        <w:t>prop</w:t>
      </w:r>
      <w:r>
        <w:rPr>
          <w:rFonts w:ascii="Consolas" w:eastAsia="Consolas" w:hAnsi="Consolas" w:cs="Consola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prop</w:t>
      </w:r>
      <w:r>
        <w:rPr>
          <w:rFonts w:ascii="Consolas" w:eastAsia="Consolas" w:hAnsi="Consolas" w:cs="Consolas"/>
          <w:sz w:val="20"/>
        </w:rPr>
        <w:t xml:space="preserve"> </w:t>
      </w:r>
      <w:r>
        <w:rPr>
          <w:rFonts w:ascii="Consolas" w:eastAsia="Consolas" w:hAnsi="Consolas" w:cs="Consolas"/>
          <w:color w:val="7F007F"/>
          <w:sz w:val="20"/>
        </w:rPr>
        <w:t>key</w:t>
      </w:r>
      <w:r>
        <w:rPr>
          <w:rFonts w:ascii="Consolas" w:eastAsia="Consolas" w:hAnsi="Consolas" w:cs="Consolas"/>
          <w:color w:val="000000"/>
          <w:sz w:val="20"/>
        </w:rPr>
        <w:t>=</w:t>
      </w:r>
      <w:r>
        <w:rPr>
          <w:rFonts w:ascii="Consolas" w:eastAsia="Consolas" w:hAnsi="Consolas" w:cs="Consolas"/>
          <w:i/>
          <w:iCs/>
          <w:color w:val="2A00FF"/>
          <w:sz w:val="20"/>
        </w:rPr>
        <w:t>"hibernate.format_sql"</w:t>
      </w:r>
      <w:r>
        <w:rPr>
          <w:rFonts w:ascii="Consolas" w:eastAsia="Consolas" w:hAnsi="Consolas" w:cs="Consolas"/>
          <w:color w:val="008080"/>
          <w:sz w:val="20"/>
        </w:rPr>
        <w:t>&gt;</w:t>
      </w:r>
      <w:r>
        <w:rPr>
          <w:rFonts w:ascii="Consolas" w:eastAsia="Consolas" w:hAnsi="Consolas" w:cs="Consolas"/>
          <w:color w:val="000000"/>
          <w:sz w:val="20"/>
        </w:rPr>
        <w:t>true</w:t>
      </w:r>
      <w:r>
        <w:rPr>
          <w:rFonts w:ascii="Consolas" w:eastAsia="Consolas" w:hAnsi="Consolas" w:cs="Consolas"/>
          <w:color w:val="008080"/>
          <w:sz w:val="20"/>
        </w:rPr>
        <w:t>&lt;/</w:t>
      </w:r>
      <w:r>
        <w:rPr>
          <w:rFonts w:ascii="Consolas" w:eastAsia="Consolas" w:hAnsi="Consolas" w:cs="Consolas"/>
          <w:color w:val="3F7F7F"/>
          <w:sz w:val="20"/>
        </w:rPr>
        <w:t>prop</w:t>
      </w:r>
      <w:r>
        <w:rPr>
          <w:rFonts w:ascii="Consolas" w:eastAsia="Consolas" w:hAnsi="Consolas" w:cs="Consola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prop</w:t>
      </w:r>
      <w:r>
        <w:rPr>
          <w:rFonts w:ascii="Consolas" w:eastAsia="Consolas" w:hAnsi="Consolas" w:cs="Consolas"/>
          <w:sz w:val="20"/>
        </w:rPr>
        <w:t xml:space="preserve"> </w:t>
      </w:r>
      <w:r>
        <w:rPr>
          <w:rFonts w:ascii="Consolas" w:eastAsia="Consolas" w:hAnsi="Consolas" w:cs="Consolas"/>
          <w:color w:val="7F007F"/>
          <w:sz w:val="20"/>
        </w:rPr>
        <w:t>key</w:t>
      </w:r>
      <w:r>
        <w:rPr>
          <w:rFonts w:ascii="Consolas" w:eastAsia="Consolas" w:hAnsi="Consolas" w:cs="Consolas"/>
          <w:color w:val="000000"/>
          <w:sz w:val="20"/>
        </w:rPr>
        <w:t>=</w:t>
      </w:r>
      <w:r>
        <w:rPr>
          <w:rFonts w:ascii="Consolas" w:eastAsia="Consolas" w:hAnsi="Consolas" w:cs="Consolas"/>
          <w:i/>
          <w:iCs/>
          <w:color w:val="2A00FF"/>
          <w:sz w:val="20"/>
        </w:rPr>
        <w:t>"hib</w:t>
      </w:r>
      <w:r>
        <w:rPr>
          <w:rFonts w:ascii="Consolas" w:eastAsia="Consolas" w:hAnsi="Consolas" w:cs="Consolas"/>
          <w:i/>
          <w:iCs/>
          <w:color w:val="2A00FF"/>
          <w:sz w:val="20"/>
        </w:rPr>
        <w:t>ernate.max_fetch_depth"</w:t>
      </w:r>
      <w:r>
        <w:rPr>
          <w:rFonts w:ascii="Consolas" w:eastAsia="Consolas" w:hAnsi="Consolas" w:cs="Consolas"/>
          <w:color w:val="008080"/>
          <w:sz w:val="20"/>
        </w:rPr>
        <w:t>&gt;</w:t>
      </w:r>
      <w:r>
        <w:rPr>
          <w:rFonts w:ascii="Consolas" w:eastAsia="Consolas" w:hAnsi="Consolas" w:cs="Consolas"/>
          <w:color w:val="000000"/>
          <w:sz w:val="20"/>
        </w:rPr>
        <w:t>1</w:t>
      </w:r>
      <w:r>
        <w:rPr>
          <w:rFonts w:ascii="Consolas" w:eastAsia="Consolas" w:hAnsi="Consolas" w:cs="Consolas"/>
          <w:color w:val="008080"/>
          <w:sz w:val="20"/>
        </w:rPr>
        <w:t>&lt;/</w:t>
      </w:r>
      <w:r>
        <w:rPr>
          <w:rFonts w:ascii="Consolas" w:eastAsia="Consolas" w:hAnsi="Consolas" w:cs="Consolas"/>
          <w:color w:val="3F7F7F"/>
          <w:sz w:val="20"/>
        </w:rPr>
        <w:t>prop</w:t>
      </w:r>
      <w:r>
        <w:rPr>
          <w:rFonts w:ascii="Consolas" w:eastAsia="Consolas" w:hAnsi="Consolas" w:cs="Consola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lastRenderedPageBreak/>
        <w:t xml:space="preserve">                </w:t>
      </w:r>
      <w:r>
        <w:rPr>
          <w:rFonts w:ascii="Consolas" w:eastAsia="Consolas" w:hAnsi="Consolas" w:cs="Consolas"/>
          <w:color w:val="008080"/>
          <w:sz w:val="20"/>
        </w:rPr>
        <w:t>&lt;</w:t>
      </w:r>
      <w:r>
        <w:rPr>
          <w:rFonts w:ascii="Consolas" w:eastAsia="Consolas" w:hAnsi="Consolas" w:cs="Consolas"/>
          <w:color w:val="3F7F7F"/>
          <w:sz w:val="20"/>
        </w:rPr>
        <w:t>prop</w:t>
      </w:r>
      <w:r>
        <w:rPr>
          <w:rFonts w:ascii="Consolas" w:eastAsia="Consolas" w:hAnsi="Consolas" w:cs="Consolas"/>
          <w:sz w:val="20"/>
        </w:rPr>
        <w:t xml:space="preserve"> </w:t>
      </w:r>
      <w:r>
        <w:rPr>
          <w:rFonts w:ascii="Consolas" w:eastAsia="Consolas" w:hAnsi="Consolas" w:cs="Consolas"/>
          <w:color w:val="7F007F"/>
          <w:sz w:val="20"/>
        </w:rPr>
        <w:t>key</w:t>
      </w:r>
      <w:r>
        <w:rPr>
          <w:rFonts w:ascii="Consolas" w:eastAsia="Consolas" w:hAnsi="Consolas" w:cs="Consolas"/>
          <w:color w:val="000000"/>
          <w:sz w:val="20"/>
        </w:rPr>
        <w:t>=</w:t>
      </w:r>
      <w:r>
        <w:rPr>
          <w:rFonts w:ascii="Consolas" w:eastAsia="Consolas" w:hAnsi="Consolas" w:cs="Consolas"/>
          <w:i/>
          <w:iCs/>
          <w:color w:val="2A00FF"/>
          <w:sz w:val="20"/>
        </w:rPr>
        <w:t>"hibernate.cache.region.factory_class"</w:t>
      </w:r>
      <w:r>
        <w:rPr>
          <w:rFonts w:ascii="Consolas" w:eastAsia="Consolas" w:hAnsi="Consolas" w:cs="Consolas"/>
          <w:color w:val="008080"/>
          <w:sz w:val="20"/>
        </w:rPr>
        <w:t>&gt;</w:t>
      </w:r>
      <w:r>
        <w:rPr>
          <w:rFonts w:ascii="Consolas" w:eastAsia="Consolas" w:hAnsi="Consolas" w:cs="Consolas"/>
          <w:color w:val="000000"/>
          <w:sz w:val="20"/>
        </w:rPr>
        <w:t>org.hibernate.cache.ehcache.SingletonEhCacheRegionFactory</w:t>
      </w:r>
      <w:r>
        <w:rPr>
          <w:rFonts w:ascii="Consolas" w:eastAsia="Consolas" w:hAnsi="Consolas" w:cs="Consolas"/>
          <w:color w:val="008080"/>
          <w:sz w:val="20"/>
        </w:rPr>
        <w:t>&lt;/</w:t>
      </w:r>
      <w:r>
        <w:rPr>
          <w:rFonts w:ascii="Consolas" w:eastAsia="Consolas" w:hAnsi="Consolas" w:cs="Consolas"/>
          <w:color w:val="3F7F7F"/>
          <w:sz w:val="20"/>
        </w:rPr>
        <w:t>prop</w:t>
      </w:r>
      <w:r>
        <w:rPr>
          <w:rFonts w:ascii="Consolas" w:eastAsia="Consolas" w:hAnsi="Consolas" w:cs="Consola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prop</w:t>
      </w:r>
      <w:r>
        <w:rPr>
          <w:rFonts w:ascii="Consolas" w:eastAsia="Consolas" w:hAnsi="Consolas" w:cs="Consolas"/>
          <w:sz w:val="20"/>
        </w:rPr>
        <w:t xml:space="preserve"> </w:t>
      </w:r>
      <w:r>
        <w:rPr>
          <w:rFonts w:ascii="Consolas" w:eastAsia="Consolas" w:hAnsi="Consolas" w:cs="Consolas"/>
          <w:color w:val="7F007F"/>
          <w:sz w:val="20"/>
        </w:rPr>
        <w:t>key</w:t>
      </w:r>
      <w:r>
        <w:rPr>
          <w:rFonts w:ascii="Consolas" w:eastAsia="Consolas" w:hAnsi="Consolas" w:cs="Consolas"/>
          <w:color w:val="000000"/>
          <w:sz w:val="20"/>
        </w:rPr>
        <w:t>=</w:t>
      </w:r>
      <w:r>
        <w:rPr>
          <w:rFonts w:ascii="Consolas" w:eastAsia="Consolas" w:hAnsi="Consolas" w:cs="Consolas"/>
          <w:i/>
          <w:iCs/>
          <w:color w:val="2A00FF"/>
          <w:sz w:val="20"/>
        </w:rPr>
        <w:t>"hibernate.cache.use_query_cache"</w:t>
      </w:r>
      <w:r>
        <w:rPr>
          <w:rFonts w:ascii="Consolas" w:eastAsia="Consolas" w:hAnsi="Consolas" w:cs="Consolas"/>
          <w:color w:val="008080"/>
          <w:sz w:val="20"/>
        </w:rPr>
        <w:t>&gt;</w:t>
      </w:r>
      <w:r>
        <w:rPr>
          <w:rFonts w:ascii="Consolas" w:eastAsia="Consolas" w:hAnsi="Consolas" w:cs="Consolas"/>
          <w:color w:val="000000"/>
          <w:sz w:val="20"/>
        </w:rPr>
        <w:t>true</w:t>
      </w:r>
      <w:r>
        <w:rPr>
          <w:rFonts w:ascii="Consolas" w:eastAsia="Consolas" w:hAnsi="Consolas" w:cs="Consolas"/>
          <w:color w:val="008080"/>
          <w:sz w:val="20"/>
        </w:rPr>
        <w:t>&lt;/</w:t>
      </w:r>
      <w:r>
        <w:rPr>
          <w:rFonts w:ascii="Consolas" w:eastAsia="Consolas" w:hAnsi="Consolas" w:cs="Consolas"/>
          <w:color w:val="3F7F7F"/>
          <w:sz w:val="20"/>
        </w:rPr>
        <w:t>prop</w:t>
      </w:r>
      <w:r>
        <w:rPr>
          <w:rFonts w:ascii="Consolas" w:eastAsia="Consolas" w:hAnsi="Consolas" w:cs="Consola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prop</w:t>
      </w:r>
      <w:r>
        <w:rPr>
          <w:rFonts w:ascii="Consolas" w:eastAsia="Consolas" w:hAnsi="Consolas" w:cs="Consolas"/>
          <w:sz w:val="20"/>
        </w:rPr>
        <w:t xml:space="preserve"> </w:t>
      </w:r>
      <w:r>
        <w:rPr>
          <w:rFonts w:ascii="Consolas" w:eastAsia="Consolas" w:hAnsi="Consolas" w:cs="Consolas"/>
          <w:color w:val="7F007F"/>
          <w:sz w:val="20"/>
        </w:rPr>
        <w:t>key</w:t>
      </w:r>
      <w:r>
        <w:rPr>
          <w:rFonts w:ascii="Consolas" w:eastAsia="Consolas" w:hAnsi="Consolas" w:cs="Consolas"/>
          <w:color w:val="000000"/>
          <w:sz w:val="20"/>
        </w:rPr>
        <w:t>=</w:t>
      </w:r>
      <w:r>
        <w:rPr>
          <w:rFonts w:ascii="Consolas" w:eastAsia="Consolas" w:hAnsi="Consolas" w:cs="Consolas"/>
          <w:i/>
          <w:iCs/>
          <w:color w:val="2A00FF"/>
          <w:sz w:val="20"/>
        </w:rPr>
        <w:t>"hibernate.cache.use_second_level_cache"</w:t>
      </w:r>
      <w:r>
        <w:rPr>
          <w:rFonts w:ascii="Consolas" w:eastAsia="Consolas" w:hAnsi="Consolas" w:cs="Consolas"/>
          <w:color w:val="008080"/>
          <w:sz w:val="20"/>
        </w:rPr>
        <w:t>&gt;</w:t>
      </w:r>
      <w:r>
        <w:rPr>
          <w:rFonts w:ascii="Consolas" w:eastAsia="Consolas" w:hAnsi="Consolas" w:cs="Consolas"/>
          <w:color w:val="000000"/>
          <w:sz w:val="20"/>
        </w:rPr>
        <w:t>true</w:t>
      </w:r>
      <w:r>
        <w:rPr>
          <w:rFonts w:ascii="Consolas" w:eastAsia="Consolas" w:hAnsi="Consolas" w:cs="Consolas"/>
          <w:color w:val="008080"/>
          <w:sz w:val="20"/>
        </w:rPr>
        <w:t>&lt;/</w:t>
      </w:r>
      <w:r>
        <w:rPr>
          <w:rFonts w:ascii="Consolas" w:eastAsia="Consolas" w:hAnsi="Consolas" w:cs="Consolas"/>
          <w:color w:val="3F7F7F"/>
          <w:sz w:val="20"/>
        </w:rPr>
        <w:t>prop</w:t>
      </w:r>
      <w:r>
        <w:rPr>
          <w:rFonts w:ascii="Consolas" w:eastAsia="Consolas" w:hAnsi="Consolas" w:cs="Consola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prop</w:t>
      </w:r>
      <w:r>
        <w:rPr>
          <w:rFonts w:ascii="Consolas" w:eastAsia="Consolas" w:hAnsi="Consolas" w:cs="Consolas"/>
          <w:sz w:val="20"/>
        </w:rPr>
        <w:t xml:space="preserve"> </w:t>
      </w:r>
      <w:r>
        <w:rPr>
          <w:rFonts w:ascii="Consolas" w:eastAsia="Consolas" w:hAnsi="Consolas" w:cs="Consolas"/>
          <w:color w:val="7F007F"/>
          <w:sz w:val="20"/>
        </w:rPr>
        <w:t>key</w:t>
      </w:r>
      <w:r>
        <w:rPr>
          <w:rFonts w:ascii="Consolas" w:eastAsia="Consolas" w:hAnsi="Consolas" w:cs="Consolas"/>
          <w:color w:val="000000"/>
          <w:sz w:val="20"/>
        </w:rPr>
        <w:t>=</w:t>
      </w:r>
      <w:r>
        <w:rPr>
          <w:rFonts w:ascii="Consolas" w:eastAsia="Consolas" w:hAnsi="Consolas" w:cs="Consolas"/>
          <w:i/>
          <w:iCs/>
          <w:color w:val="2A00FF"/>
          <w:sz w:val="20"/>
        </w:rPr>
        <w:t>"configurationResourceName"</w:t>
      </w:r>
      <w:r>
        <w:rPr>
          <w:rFonts w:ascii="Consolas" w:eastAsia="Consolas" w:hAnsi="Consolas" w:cs="Consolas"/>
          <w:color w:val="008080"/>
          <w:sz w:val="20"/>
        </w:rPr>
        <w:t>&gt;</w:t>
      </w:r>
      <w:r>
        <w:rPr>
          <w:rFonts w:ascii="Consolas" w:eastAsia="Consolas" w:hAnsi="Consolas" w:cs="Consolas"/>
          <w:color w:val="000000"/>
          <w:sz w:val="20"/>
        </w:rPr>
        <w:t>ehcache.xml</w:t>
      </w:r>
      <w:r>
        <w:rPr>
          <w:rFonts w:ascii="Consolas" w:eastAsia="Consolas" w:hAnsi="Consolas" w:cs="Consolas"/>
          <w:color w:val="008080"/>
          <w:sz w:val="20"/>
        </w:rPr>
        <w:t>&lt;/</w:t>
      </w:r>
      <w:r>
        <w:rPr>
          <w:rFonts w:ascii="Consolas" w:eastAsia="Consolas" w:hAnsi="Consolas" w:cs="Consolas"/>
          <w:color w:val="3F7F7F"/>
          <w:sz w:val="20"/>
        </w:rPr>
        <w:t>prop</w:t>
      </w:r>
      <w:r>
        <w:rPr>
          <w:rFonts w:ascii="Consolas" w:eastAsia="Consolas" w:hAnsi="Consolas" w:cs="Consola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prop</w:t>
      </w:r>
      <w:r>
        <w:rPr>
          <w:rFonts w:ascii="Consolas" w:eastAsia="Consolas" w:hAnsi="Consolas" w:cs="Consolas"/>
          <w:sz w:val="20"/>
        </w:rPr>
        <w:t xml:space="preserve"> </w:t>
      </w:r>
      <w:r>
        <w:rPr>
          <w:rFonts w:ascii="Consolas" w:eastAsia="Consolas" w:hAnsi="Consolas" w:cs="Consolas"/>
          <w:color w:val="7F007F"/>
          <w:sz w:val="20"/>
        </w:rPr>
        <w:t>key</w:t>
      </w:r>
      <w:r>
        <w:rPr>
          <w:rFonts w:ascii="Consolas" w:eastAsia="Consolas" w:hAnsi="Consolas" w:cs="Consolas"/>
          <w:color w:val="000000"/>
          <w:sz w:val="20"/>
        </w:rPr>
        <w:t>=</w:t>
      </w:r>
      <w:r>
        <w:rPr>
          <w:rFonts w:ascii="Consolas" w:eastAsia="Consolas" w:hAnsi="Consolas" w:cs="Consolas"/>
          <w:i/>
          <w:iCs/>
          <w:color w:val="2A00FF"/>
          <w:sz w:val="20"/>
        </w:rPr>
        <w:t>"hibernate.connection.charSet"</w:t>
      </w:r>
      <w:r>
        <w:rPr>
          <w:rFonts w:ascii="Consolas" w:eastAsia="Consolas" w:hAnsi="Consolas" w:cs="Consolas"/>
          <w:color w:val="008080"/>
          <w:sz w:val="20"/>
        </w:rPr>
        <w:t>&gt;</w:t>
      </w:r>
      <w:r>
        <w:rPr>
          <w:rFonts w:ascii="Consolas" w:eastAsia="Consolas" w:hAnsi="Consolas" w:cs="Consolas"/>
          <w:color w:val="000000"/>
          <w:sz w:val="20"/>
        </w:rPr>
        <w:t>utf8</w:t>
      </w:r>
      <w:r>
        <w:rPr>
          <w:rFonts w:ascii="Consolas" w:eastAsia="Consolas" w:hAnsi="Consolas" w:cs="Consolas"/>
          <w:color w:val="008080"/>
          <w:sz w:val="20"/>
        </w:rPr>
        <w:t>&lt;/</w:t>
      </w:r>
      <w:r>
        <w:rPr>
          <w:rFonts w:ascii="Consolas" w:eastAsia="Consolas" w:hAnsi="Consolas" w:cs="Consolas"/>
          <w:color w:val="3F7F7F"/>
          <w:sz w:val="20"/>
        </w:rPr>
        <w:t>prop</w:t>
      </w:r>
      <w:r>
        <w:rPr>
          <w:rFonts w:ascii="Consolas" w:eastAsia="Consolas" w:hAnsi="Consolas" w:cs="Consola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props</w:t>
      </w:r>
      <w:r>
        <w:rPr>
          <w:rFonts w:ascii="Consolas" w:eastAsia="Consolas" w:hAnsi="Consolas" w:cs="Consolas"/>
          <w:color w:val="008080"/>
          <w:sz w:val="20"/>
        </w:rPr>
        <w:t>&gt;</w:t>
      </w:r>
    </w:p>
    <w:p w:rsidR="00000000"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property</w:t>
      </w:r>
      <w:r>
        <w:rPr>
          <w:rFonts w:ascii="Consolas" w:eastAsia="Consolas" w:hAnsi="Consolas" w:cs="Consolas"/>
          <w:color w:val="008080"/>
          <w:sz w:val="20"/>
        </w:rPr>
        <w:t>&gt;</w:t>
      </w:r>
    </w:p>
    <w:p w:rsidR="00000000" w:rsidRDefault="008E6A5F">
      <w:pPr>
        <w:autoSpaceDE w:val="0"/>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bean</w:t>
      </w:r>
      <w:r>
        <w:rPr>
          <w:rFonts w:ascii="Consolas" w:eastAsia="Consolas" w:hAnsi="Consolas" w:cs="Consolas"/>
          <w:color w:val="008080"/>
          <w:sz w:val="20"/>
        </w:rPr>
        <w:t>&gt;</w:t>
      </w:r>
    </w:p>
    <w:p w:rsidR="00000000" w:rsidRDefault="008E6A5F">
      <w:pPr>
        <w:autoSpaceDE w:val="0"/>
      </w:pPr>
    </w:p>
    <w:p w:rsidR="00000000" w:rsidRDefault="008E6A5F">
      <w:pPr>
        <w:pStyle w:val="Heading4"/>
        <w:autoSpaceDE w:val="0"/>
        <w:ind w:left="0"/>
        <w:rPr>
          <w:bCs/>
        </w:rPr>
      </w:pPr>
      <w:r>
        <w:rPr>
          <w:bCs/>
        </w:rPr>
        <w:t>Lo</w:t>
      </w:r>
      <w:r>
        <w:rPr>
          <w:bCs/>
        </w:rPr>
        <w:t>gging</w:t>
      </w:r>
    </w:p>
    <w:p w:rsidR="00000000" w:rsidRDefault="008E6A5F">
      <w:pPr>
        <w:pStyle w:val="BodyText"/>
        <w:autoSpaceDE w:val="0"/>
        <w:ind w:left="0"/>
      </w:pPr>
      <w:r>
        <w:rPr>
          <w:bCs/>
        </w:rPr>
        <w:t xml:space="preserve">Logging in provided via Log4j </w:t>
      </w:r>
      <w:r>
        <w:rPr>
          <w:bCs/>
        </w:rPr>
        <w:t>and configured via log4j.properties file located in WebContent/WEB-INF/classes folder.</w:t>
      </w:r>
    </w:p>
    <w:p w:rsidR="00000000" w:rsidRDefault="008E6A5F">
      <w:pPr>
        <w:pStyle w:val="Heading2"/>
        <w:autoSpaceDE w:val="0"/>
        <w:spacing w:before="120"/>
      </w:pPr>
      <w:r>
        <w:lastRenderedPageBreak/>
        <w:t>Deployment</w:t>
      </w:r>
    </w:p>
    <w:p w:rsidR="00000000" w:rsidRDefault="008E6A5F">
      <w:pPr>
        <w:pStyle w:val="BodyText"/>
        <w:autoSpaceDE w:val="0"/>
        <w:ind w:left="0"/>
      </w:pPr>
      <w:r>
        <w:t>DAS is distributed in a web archive (WAR) file. Deployment of DAS is a standard procedure for WARs – the file should be co</w:t>
      </w:r>
      <w:r>
        <w:t>pied in to the Tomcat webapp/ folder and then it will get installed by the server.</w:t>
      </w:r>
    </w:p>
    <w:p w:rsidR="00000000" w:rsidRDefault="008E6A5F">
      <w:pPr>
        <w:pStyle w:val="BodyText"/>
        <w:autoSpaceDE w:val="0"/>
        <w:ind w:left="0"/>
        <w:rPr>
          <w:rFonts w:eastAsia="Arial Unicode MS"/>
          <w:lang w:val="en-GB"/>
        </w:rPr>
      </w:pPr>
      <w:r>
        <w:t>After the installation is complete it can be required to update DAS config files (ref:Configuration).</w:t>
      </w:r>
    </w:p>
    <w:p w:rsidR="00000000" w:rsidRDefault="008E6A5F">
      <w:pPr>
        <w:pStyle w:val="Heading2"/>
        <w:rPr>
          <w:lang w:val="en-GB"/>
        </w:rPr>
      </w:pPr>
      <w:r>
        <w:rPr>
          <w:rFonts w:eastAsia="Arial Unicode MS"/>
          <w:lang w:val="en-GB"/>
        </w:rPr>
        <w:lastRenderedPageBreak/>
        <w:t>Open and Closed Issues for this Deliverable</w:t>
      </w:r>
    </w:p>
    <w:p w:rsidR="00000000" w:rsidRDefault="008E6A5F">
      <w:pPr>
        <w:pStyle w:val="Note"/>
        <w:numPr>
          <w:ilvl w:val="0"/>
          <w:numId w:val="4"/>
        </w:numPr>
        <w:rPr>
          <w:lang w:val="en-GB"/>
        </w:rPr>
      </w:pPr>
    </w:p>
    <w:p w:rsidR="00000000" w:rsidRDefault="008E6A5F">
      <w:pPr>
        <w:pStyle w:val="Note"/>
        <w:numPr>
          <w:ilvl w:val="0"/>
          <w:numId w:val="4"/>
        </w:numPr>
        <w:rPr>
          <w:lang w:val="en-GB"/>
        </w:rPr>
      </w:pPr>
    </w:p>
    <w:p w:rsidR="00000000" w:rsidRDefault="008E6A5F">
      <w:pPr>
        <w:pStyle w:val="Note"/>
        <w:numPr>
          <w:ilvl w:val="0"/>
          <w:numId w:val="4"/>
        </w:numPr>
        <w:rPr>
          <w:lang w:val="en-GB"/>
        </w:rPr>
      </w:pPr>
      <w:r>
        <w:rPr>
          <w:rFonts w:eastAsia="Arial Unicode MS"/>
          <w:b/>
          <w:bCs/>
          <w:lang w:val="en-GB"/>
        </w:rPr>
        <w:t xml:space="preserve">Define Auto Cash Rules: </w:t>
      </w:r>
      <w:r>
        <w:rPr>
          <w:bCs/>
          <w:lang w:val="en-GB"/>
        </w:rPr>
        <w:t>D</w:t>
      </w:r>
      <w:r>
        <w:rPr>
          <w:bCs/>
          <w:lang w:val="en-GB"/>
        </w:rPr>
        <w:t>ell Prepaid Rule, Dell Standard Rule</w:t>
      </w:r>
      <w:r>
        <w:rPr>
          <w:lang w:val="en-GB"/>
        </w:rPr>
        <w:t>Add open issues that you identify while writing or reviewing this document to the open issues section.  As you resolve issues, move them to the closed issues section and keep the issue ID the same.  Include an explanatio</w:t>
      </w:r>
      <w:r>
        <w:rPr>
          <w:lang w:val="en-GB"/>
        </w:rPr>
        <w:t>n of the resolution.</w:t>
      </w:r>
      <w:r>
        <w:rPr>
          <w:lang w:val="en-GB"/>
        </w:rPr>
        <w:br/>
      </w:r>
      <w:r>
        <w:rPr>
          <w:lang w:val="en-GB"/>
        </w:rPr>
        <w:br/>
        <w:t>When this deliverable is complete, any open issues should be transferred to the project- or process-level Risk and Issue Log (PJM.CR.040) and managed using a project level Risk and Issue Form (PJM.CR.040).  In addition, the open items</w:t>
      </w:r>
      <w:r>
        <w:rPr>
          <w:lang w:val="en-GB"/>
        </w:rPr>
        <w:t xml:space="preserve"> should remain in the open issues section of this deliverable, but flagged in the resolution column as being transferred.</w:t>
      </w:r>
    </w:p>
    <w:p w:rsidR="00000000" w:rsidRDefault="008E6A5F">
      <w:pPr>
        <w:pStyle w:val="HeadingBar"/>
        <w:rPr>
          <w:lang w:val="en-GB"/>
        </w:rPr>
      </w:pPr>
    </w:p>
    <w:p w:rsidR="00000000" w:rsidRDefault="008E6A5F">
      <w:pPr>
        <w:pStyle w:val="Heading3"/>
        <w:rPr>
          <w:sz w:val="18"/>
          <w:lang w:val="en-GB"/>
        </w:rPr>
      </w:pPr>
      <w:r>
        <w:rPr>
          <w:lang w:val="en-GB"/>
        </w:rPr>
        <w:t>Open Issues</w:t>
      </w:r>
    </w:p>
    <w:tbl>
      <w:tblPr>
        <w:tblW w:w="0" w:type="auto"/>
        <w:tblInd w:w="-15" w:type="dxa"/>
        <w:tblLayout w:type="fixed"/>
        <w:tblCellMar>
          <w:left w:w="72" w:type="dxa"/>
          <w:right w:w="72" w:type="dxa"/>
        </w:tblCellMar>
        <w:tblLook w:val="0000" w:firstRow="0" w:lastRow="0" w:firstColumn="0" w:lastColumn="0" w:noHBand="0" w:noVBand="0"/>
      </w:tblPr>
      <w:tblGrid>
        <w:gridCol w:w="649"/>
        <w:gridCol w:w="955"/>
        <w:gridCol w:w="3714"/>
        <w:gridCol w:w="2266"/>
        <w:gridCol w:w="992"/>
        <w:gridCol w:w="851"/>
        <w:gridCol w:w="830"/>
      </w:tblGrid>
      <w:tr w:rsidR="00000000">
        <w:trPr>
          <w:tblHeader/>
        </w:trPr>
        <w:tc>
          <w:tcPr>
            <w:tcW w:w="649" w:type="dxa"/>
            <w:tcBorders>
              <w:top w:val="single" w:sz="8" w:space="0" w:color="000000"/>
              <w:left w:val="single" w:sz="8" w:space="0" w:color="000000"/>
              <w:bottom w:val="single" w:sz="4" w:space="0" w:color="000000"/>
            </w:tcBorders>
            <w:shd w:val="clear" w:color="auto" w:fill="E5E5E5"/>
          </w:tcPr>
          <w:p w:rsidR="00000000" w:rsidRDefault="008E6A5F">
            <w:pPr>
              <w:pStyle w:val="TableHeading"/>
              <w:snapToGrid w:val="0"/>
              <w:rPr>
                <w:sz w:val="18"/>
                <w:lang w:val="en-GB"/>
              </w:rPr>
            </w:pPr>
          </w:p>
        </w:tc>
        <w:tc>
          <w:tcPr>
            <w:tcW w:w="955" w:type="dxa"/>
            <w:tcBorders>
              <w:top w:val="single" w:sz="8" w:space="0" w:color="000000"/>
              <w:left w:val="single" w:sz="4" w:space="0" w:color="000000"/>
              <w:bottom w:val="single" w:sz="4" w:space="0" w:color="000000"/>
            </w:tcBorders>
            <w:shd w:val="clear" w:color="auto" w:fill="E5E5E5"/>
          </w:tcPr>
          <w:p w:rsidR="00000000" w:rsidRDefault="008E6A5F">
            <w:pPr>
              <w:pStyle w:val="TableHeading"/>
              <w:snapToGrid w:val="0"/>
              <w:rPr>
                <w:sz w:val="18"/>
                <w:lang w:val="en-GB"/>
              </w:rPr>
            </w:pPr>
          </w:p>
        </w:tc>
        <w:tc>
          <w:tcPr>
            <w:tcW w:w="3714" w:type="dxa"/>
            <w:tcBorders>
              <w:top w:val="single" w:sz="8" w:space="0" w:color="000000"/>
              <w:bottom w:val="single" w:sz="4" w:space="0" w:color="000000"/>
            </w:tcBorders>
            <w:shd w:val="clear" w:color="auto" w:fill="E5E5E5"/>
          </w:tcPr>
          <w:p w:rsidR="00000000" w:rsidRDefault="008E6A5F">
            <w:pPr>
              <w:pStyle w:val="TableHeading"/>
              <w:snapToGrid w:val="0"/>
              <w:rPr>
                <w:sz w:val="18"/>
                <w:lang w:val="en-GB"/>
              </w:rPr>
            </w:pPr>
          </w:p>
        </w:tc>
        <w:tc>
          <w:tcPr>
            <w:tcW w:w="2266" w:type="dxa"/>
            <w:tcBorders>
              <w:top w:val="single" w:sz="8" w:space="0" w:color="000000"/>
              <w:bottom w:val="single" w:sz="4" w:space="0" w:color="000000"/>
            </w:tcBorders>
            <w:shd w:val="clear" w:color="auto" w:fill="E5E5E5"/>
          </w:tcPr>
          <w:p w:rsidR="00000000" w:rsidRDefault="008E6A5F">
            <w:pPr>
              <w:pStyle w:val="TableHeading"/>
              <w:snapToGrid w:val="0"/>
              <w:rPr>
                <w:sz w:val="18"/>
                <w:lang w:val="en-GB"/>
              </w:rPr>
            </w:pPr>
          </w:p>
        </w:tc>
        <w:tc>
          <w:tcPr>
            <w:tcW w:w="992" w:type="dxa"/>
            <w:tcBorders>
              <w:top w:val="single" w:sz="8" w:space="0" w:color="000000"/>
              <w:bottom w:val="single" w:sz="4" w:space="0" w:color="000000"/>
            </w:tcBorders>
            <w:shd w:val="clear" w:color="auto" w:fill="E5E5E5"/>
          </w:tcPr>
          <w:p w:rsidR="00000000" w:rsidRDefault="008E6A5F">
            <w:pPr>
              <w:pStyle w:val="TableHeading"/>
              <w:snapToGrid w:val="0"/>
              <w:rPr>
                <w:sz w:val="18"/>
                <w:lang w:val="en-GB"/>
              </w:rPr>
            </w:pPr>
          </w:p>
        </w:tc>
        <w:tc>
          <w:tcPr>
            <w:tcW w:w="851" w:type="dxa"/>
            <w:tcBorders>
              <w:top w:val="single" w:sz="8" w:space="0" w:color="000000"/>
              <w:bottom w:val="single" w:sz="4" w:space="0" w:color="000000"/>
            </w:tcBorders>
            <w:shd w:val="clear" w:color="auto" w:fill="E5E5E5"/>
          </w:tcPr>
          <w:p w:rsidR="00000000" w:rsidRDefault="008E6A5F">
            <w:pPr>
              <w:pStyle w:val="TableHeading"/>
              <w:snapToGrid w:val="0"/>
              <w:rPr>
                <w:sz w:val="18"/>
                <w:lang w:val="en-GB"/>
              </w:rPr>
            </w:pPr>
          </w:p>
        </w:tc>
        <w:tc>
          <w:tcPr>
            <w:tcW w:w="830" w:type="dxa"/>
            <w:tcBorders>
              <w:top w:val="single" w:sz="8" w:space="0" w:color="000000"/>
              <w:bottom w:val="single" w:sz="4" w:space="0" w:color="000000"/>
              <w:right w:val="single" w:sz="8" w:space="0" w:color="000000"/>
            </w:tcBorders>
            <w:shd w:val="clear" w:color="auto" w:fill="E5E5E5"/>
          </w:tcPr>
          <w:p w:rsidR="00000000" w:rsidRDefault="008E6A5F">
            <w:pPr>
              <w:pStyle w:val="TableHeading"/>
              <w:snapToGrid w:val="0"/>
              <w:rPr>
                <w:sz w:val="18"/>
                <w:lang w:val="en-GB"/>
              </w:rPr>
            </w:pPr>
          </w:p>
        </w:tc>
      </w:tr>
      <w:tr w:rsidR="00000000">
        <w:trPr>
          <w:trHeight w:hRule="exact" w:val="60"/>
        </w:trPr>
        <w:tc>
          <w:tcPr>
            <w:tcW w:w="649" w:type="dxa"/>
            <w:tcBorders>
              <w:bottom w:val="single" w:sz="4" w:space="0" w:color="000000"/>
            </w:tcBorders>
            <w:shd w:val="clear" w:color="auto" w:fill="7F7F7F"/>
          </w:tcPr>
          <w:p w:rsidR="00000000" w:rsidRDefault="008E6A5F">
            <w:pPr>
              <w:pStyle w:val="TableText"/>
              <w:snapToGrid w:val="0"/>
              <w:rPr>
                <w:b/>
                <w:color w:val="000000"/>
                <w:sz w:val="18"/>
                <w:lang w:val="en-GB"/>
              </w:rPr>
            </w:pPr>
          </w:p>
        </w:tc>
        <w:tc>
          <w:tcPr>
            <w:tcW w:w="955" w:type="dxa"/>
            <w:tcBorders>
              <w:bottom w:val="single" w:sz="4" w:space="0" w:color="000000"/>
            </w:tcBorders>
            <w:shd w:val="clear" w:color="auto" w:fill="7F7F7F"/>
          </w:tcPr>
          <w:p w:rsidR="00000000" w:rsidRDefault="008E6A5F">
            <w:pPr>
              <w:pStyle w:val="TableText"/>
              <w:snapToGrid w:val="0"/>
              <w:rPr>
                <w:color w:val="000000"/>
                <w:lang w:val="en-GB"/>
              </w:rPr>
            </w:pPr>
          </w:p>
        </w:tc>
        <w:tc>
          <w:tcPr>
            <w:tcW w:w="3714" w:type="dxa"/>
            <w:tcBorders>
              <w:bottom w:val="single" w:sz="4" w:space="0" w:color="000000"/>
            </w:tcBorders>
            <w:shd w:val="clear" w:color="auto" w:fill="7F7F7F"/>
          </w:tcPr>
          <w:p w:rsidR="00000000" w:rsidRDefault="008E6A5F">
            <w:pPr>
              <w:pStyle w:val="TableText"/>
              <w:snapToGrid w:val="0"/>
              <w:rPr>
                <w:color w:val="000000"/>
                <w:lang w:val="en-GB"/>
              </w:rPr>
            </w:pPr>
          </w:p>
        </w:tc>
        <w:tc>
          <w:tcPr>
            <w:tcW w:w="2266" w:type="dxa"/>
            <w:tcBorders>
              <w:bottom w:val="single" w:sz="4" w:space="0" w:color="000000"/>
            </w:tcBorders>
            <w:shd w:val="clear" w:color="auto" w:fill="7F7F7F"/>
          </w:tcPr>
          <w:p w:rsidR="00000000" w:rsidRDefault="008E6A5F">
            <w:pPr>
              <w:pStyle w:val="TableText"/>
              <w:snapToGrid w:val="0"/>
              <w:rPr>
                <w:color w:val="000000"/>
                <w:lang w:val="en-GB"/>
              </w:rPr>
            </w:pPr>
          </w:p>
        </w:tc>
        <w:tc>
          <w:tcPr>
            <w:tcW w:w="992" w:type="dxa"/>
            <w:tcBorders>
              <w:bottom w:val="single" w:sz="4" w:space="0" w:color="000000"/>
            </w:tcBorders>
            <w:shd w:val="clear" w:color="auto" w:fill="7F7F7F"/>
          </w:tcPr>
          <w:p w:rsidR="00000000" w:rsidRDefault="008E6A5F">
            <w:pPr>
              <w:pStyle w:val="TableText"/>
              <w:snapToGrid w:val="0"/>
              <w:rPr>
                <w:color w:val="000000"/>
                <w:lang w:val="en-GB"/>
              </w:rPr>
            </w:pPr>
          </w:p>
        </w:tc>
        <w:tc>
          <w:tcPr>
            <w:tcW w:w="851" w:type="dxa"/>
            <w:tcBorders>
              <w:bottom w:val="single" w:sz="4" w:space="0" w:color="000000"/>
            </w:tcBorders>
            <w:shd w:val="clear" w:color="auto" w:fill="7F7F7F"/>
          </w:tcPr>
          <w:p w:rsidR="00000000" w:rsidRDefault="008E6A5F">
            <w:pPr>
              <w:pStyle w:val="TableText"/>
              <w:snapToGrid w:val="0"/>
              <w:rPr>
                <w:color w:val="000000"/>
                <w:lang w:val="en-GB"/>
              </w:rPr>
            </w:pPr>
          </w:p>
        </w:tc>
        <w:tc>
          <w:tcPr>
            <w:tcW w:w="830" w:type="dxa"/>
            <w:tcBorders>
              <w:bottom w:val="single" w:sz="4" w:space="0" w:color="000000"/>
            </w:tcBorders>
            <w:shd w:val="clear" w:color="auto" w:fill="7F7F7F"/>
          </w:tcPr>
          <w:p w:rsidR="00000000" w:rsidRDefault="008E6A5F">
            <w:pPr>
              <w:pStyle w:val="TableText"/>
              <w:snapToGrid w:val="0"/>
              <w:rPr>
                <w:color w:val="000000"/>
                <w:lang w:val="en-GB"/>
              </w:rPr>
            </w:pPr>
          </w:p>
        </w:tc>
      </w:tr>
      <w:tr w:rsidR="00000000">
        <w:tc>
          <w:tcPr>
            <w:tcW w:w="649" w:type="dxa"/>
            <w:tcBorders>
              <w:left w:val="single" w:sz="8" w:space="0" w:color="000000"/>
              <w:bottom w:val="single" w:sz="4" w:space="0" w:color="000000"/>
            </w:tcBorders>
            <w:shd w:val="clear" w:color="auto" w:fill="auto"/>
          </w:tcPr>
          <w:p w:rsidR="00000000" w:rsidRDefault="008E6A5F">
            <w:pPr>
              <w:pStyle w:val="TableText"/>
              <w:rPr>
                <w:rFonts w:ascii="Trebuchet MS" w:hAnsi="Trebuchet MS" w:cs="Trebuchet MS"/>
                <w:szCs w:val="16"/>
                <w:lang w:val="en-GB"/>
              </w:rPr>
            </w:pPr>
          </w:p>
        </w:tc>
        <w:tc>
          <w:tcPr>
            <w:tcW w:w="955" w:type="dxa"/>
            <w:tcBorders>
              <w:left w:val="single" w:sz="4" w:space="0" w:color="000000"/>
              <w:bottom w:val="single" w:sz="4" w:space="0" w:color="000000"/>
            </w:tcBorders>
            <w:shd w:val="clear" w:color="auto" w:fill="auto"/>
          </w:tcPr>
          <w:p w:rsidR="00000000" w:rsidRDefault="008E6A5F">
            <w:pPr>
              <w:pStyle w:val="TableText"/>
              <w:rPr>
                <w:rFonts w:ascii="Trebuchet MS" w:hAnsi="Trebuchet MS" w:cs="Trebuchet MS"/>
                <w:szCs w:val="16"/>
                <w:lang w:val="en-GB"/>
              </w:rPr>
            </w:pPr>
          </w:p>
        </w:tc>
        <w:tc>
          <w:tcPr>
            <w:tcW w:w="3714" w:type="dxa"/>
            <w:tcBorders>
              <w:left w:val="single" w:sz="4" w:space="0" w:color="000000"/>
              <w:bottom w:val="single" w:sz="4" w:space="0" w:color="000000"/>
            </w:tcBorders>
            <w:shd w:val="clear" w:color="auto" w:fill="auto"/>
          </w:tcPr>
          <w:p w:rsidR="00000000" w:rsidRDefault="008E6A5F">
            <w:pPr>
              <w:autoSpaceDE w:val="0"/>
              <w:rPr>
                <w:rFonts w:ascii="Trebuchet MS" w:hAnsi="Trebuchet MS" w:cs="Trebuchet MS"/>
                <w:sz w:val="18"/>
                <w:szCs w:val="18"/>
                <w:lang w:val="en-GB"/>
              </w:rPr>
            </w:pPr>
          </w:p>
        </w:tc>
        <w:tc>
          <w:tcPr>
            <w:tcW w:w="2266" w:type="dxa"/>
            <w:tcBorders>
              <w:left w:val="single" w:sz="4" w:space="0" w:color="000000"/>
              <w:bottom w:val="single" w:sz="4" w:space="0" w:color="000000"/>
            </w:tcBorders>
            <w:shd w:val="clear" w:color="auto" w:fill="auto"/>
          </w:tcPr>
          <w:p w:rsidR="00000000" w:rsidRDefault="008E6A5F">
            <w:pPr>
              <w:pStyle w:val="TableText"/>
              <w:rPr>
                <w:rFonts w:ascii="Trebuchet MS" w:hAnsi="Trebuchet MS" w:cs="Trebuchet MS"/>
                <w:szCs w:val="16"/>
                <w:lang w:val="en-GB"/>
              </w:rPr>
            </w:pPr>
          </w:p>
        </w:tc>
        <w:tc>
          <w:tcPr>
            <w:tcW w:w="992" w:type="dxa"/>
            <w:tcBorders>
              <w:left w:val="single" w:sz="4" w:space="0" w:color="000000"/>
              <w:bottom w:val="single" w:sz="4" w:space="0" w:color="000000"/>
            </w:tcBorders>
            <w:shd w:val="clear" w:color="auto" w:fill="auto"/>
          </w:tcPr>
          <w:p w:rsidR="00000000" w:rsidRDefault="008E6A5F">
            <w:pPr>
              <w:pStyle w:val="TableText"/>
              <w:snapToGrid w:val="0"/>
              <w:rPr>
                <w:rFonts w:ascii="Trebuchet MS" w:hAnsi="Trebuchet MS" w:cs="Trebuchet MS"/>
                <w:szCs w:val="16"/>
                <w:lang w:val="en-GB"/>
              </w:rPr>
            </w:pPr>
          </w:p>
        </w:tc>
        <w:tc>
          <w:tcPr>
            <w:tcW w:w="851" w:type="dxa"/>
            <w:tcBorders>
              <w:left w:val="single" w:sz="4" w:space="0" w:color="000000"/>
              <w:bottom w:val="single" w:sz="4" w:space="0" w:color="000000"/>
            </w:tcBorders>
            <w:shd w:val="clear" w:color="auto" w:fill="auto"/>
          </w:tcPr>
          <w:p w:rsidR="00000000" w:rsidRDefault="008E6A5F">
            <w:pPr>
              <w:pStyle w:val="TableText"/>
              <w:snapToGrid w:val="0"/>
              <w:rPr>
                <w:rFonts w:ascii="Trebuchet MS" w:hAnsi="Trebuchet MS" w:cs="Trebuchet MS"/>
                <w:szCs w:val="16"/>
                <w:lang w:val="en-GB"/>
              </w:rPr>
            </w:pPr>
          </w:p>
        </w:tc>
        <w:tc>
          <w:tcPr>
            <w:tcW w:w="830" w:type="dxa"/>
            <w:tcBorders>
              <w:left w:val="single" w:sz="4" w:space="0" w:color="000000"/>
              <w:bottom w:val="single" w:sz="4" w:space="0" w:color="000000"/>
              <w:right w:val="single" w:sz="8" w:space="0" w:color="000000"/>
            </w:tcBorders>
            <w:shd w:val="clear" w:color="auto" w:fill="auto"/>
          </w:tcPr>
          <w:p w:rsidR="00000000" w:rsidRDefault="008E6A5F">
            <w:pPr>
              <w:pStyle w:val="TableText"/>
              <w:snapToGrid w:val="0"/>
              <w:rPr>
                <w:rFonts w:ascii="Trebuchet MS" w:hAnsi="Trebuchet MS" w:cs="Trebuchet MS"/>
                <w:szCs w:val="16"/>
                <w:lang w:val="en-GB"/>
              </w:rPr>
            </w:pPr>
          </w:p>
        </w:tc>
      </w:tr>
      <w:tr w:rsidR="00000000">
        <w:tc>
          <w:tcPr>
            <w:tcW w:w="649" w:type="dxa"/>
            <w:tcBorders>
              <w:left w:val="single" w:sz="8" w:space="0" w:color="000000"/>
              <w:bottom w:val="single" w:sz="4" w:space="0" w:color="000000"/>
            </w:tcBorders>
            <w:shd w:val="clear" w:color="auto" w:fill="auto"/>
          </w:tcPr>
          <w:p w:rsidR="00000000" w:rsidRDefault="008E6A5F">
            <w:pPr>
              <w:pStyle w:val="TableText"/>
              <w:rPr>
                <w:rFonts w:ascii="Trebuchet MS" w:hAnsi="Trebuchet MS" w:cs="Trebuchet MS"/>
                <w:szCs w:val="16"/>
                <w:lang w:val="en-GB"/>
              </w:rPr>
            </w:pPr>
          </w:p>
        </w:tc>
        <w:tc>
          <w:tcPr>
            <w:tcW w:w="955" w:type="dxa"/>
            <w:tcBorders>
              <w:left w:val="single" w:sz="4" w:space="0" w:color="000000"/>
              <w:bottom w:val="single" w:sz="4" w:space="0" w:color="000000"/>
            </w:tcBorders>
            <w:shd w:val="clear" w:color="auto" w:fill="auto"/>
          </w:tcPr>
          <w:p w:rsidR="00000000" w:rsidRDefault="008E6A5F">
            <w:pPr>
              <w:pStyle w:val="TableText"/>
              <w:rPr>
                <w:rFonts w:ascii="Trebuchet MS" w:hAnsi="Trebuchet MS" w:cs="Trebuchet MS"/>
                <w:szCs w:val="16"/>
                <w:lang w:val="en-GB"/>
              </w:rPr>
            </w:pPr>
          </w:p>
        </w:tc>
        <w:tc>
          <w:tcPr>
            <w:tcW w:w="3714" w:type="dxa"/>
            <w:tcBorders>
              <w:left w:val="single" w:sz="4" w:space="0" w:color="000000"/>
              <w:bottom w:val="single" w:sz="4" w:space="0" w:color="000000"/>
            </w:tcBorders>
            <w:shd w:val="clear" w:color="auto" w:fill="auto"/>
          </w:tcPr>
          <w:p w:rsidR="00000000" w:rsidRDefault="008E6A5F">
            <w:pPr>
              <w:pStyle w:val="TableText"/>
              <w:rPr>
                <w:rFonts w:ascii="Trebuchet MS" w:hAnsi="Trebuchet MS" w:cs="Trebuchet MS"/>
                <w:sz w:val="18"/>
                <w:szCs w:val="18"/>
                <w:lang w:val="en-IE"/>
              </w:rPr>
            </w:pPr>
          </w:p>
        </w:tc>
        <w:tc>
          <w:tcPr>
            <w:tcW w:w="2266" w:type="dxa"/>
            <w:tcBorders>
              <w:left w:val="single" w:sz="4" w:space="0" w:color="000000"/>
              <w:bottom w:val="single" w:sz="4" w:space="0" w:color="000000"/>
            </w:tcBorders>
            <w:shd w:val="clear" w:color="auto" w:fill="auto"/>
          </w:tcPr>
          <w:p w:rsidR="00000000" w:rsidRDefault="008E6A5F">
            <w:pPr>
              <w:pStyle w:val="TableText"/>
              <w:rPr>
                <w:rFonts w:ascii="Trebuchet MS" w:hAnsi="Trebuchet MS" w:cs="Trebuchet MS"/>
                <w:szCs w:val="16"/>
                <w:lang w:val="en-GB"/>
              </w:rPr>
            </w:pPr>
          </w:p>
        </w:tc>
        <w:tc>
          <w:tcPr>
            <w:tcW w:w="992" w:type="dxa"/>
            <w:tcBorders>
              <w:left w:val="single" w:sz="4" w:space="0" w:color="000000"/>
              <w:bottom w:val="single" w:sz="4" w:space="0" w:color="000000"/>
            </w:tcBorders>
            <w:shd w:val="clear" w:color="auto" w:fill="auto"/>
          </w:tcPr>
          <w:p w:rsidR="00000000" w:rsidRDefault="008E6A5F">
            <w:pPr>
              <w:pStyle w:val="TableText"/>
              <w:snapToGrid w:val="0"/>
              <w:rPr>
                <w:rFonts w:ascii="Trebuchet MS" w:hAnsi="Trebuchet MS" w:cs="Trebuchet MS"/>
                <w:szCs w:val="16"/>
                <w:lang w:val="en-GB"/>
              </w:rPr>
            </w:pPr>
          </w:p>
        </w:tc>
        <w:tc>
          <w:tcPr>
            <w:tcW w:w="851" w:type="dxa"/>
            <w:tcBorders>
              <w:left w:val="single" w:sz="4" w:space="0" w:color="000000"/>
              <w:bottom w:val="single" w:sz="4" w:space="0" w:color="000000"/>
            </w:tcBorders>
            <w:shd w:val="clear" w:color="auto" w:fill="auto"/>
          </w:tcPr>
          <w:p w:rsidR="00000000" w:rsidRDefault="008E6A5F">
            <w:pPr>
              <w:pStyle w:val="TableText"/>
              <w:snapToGrid w:val="0"/>
              <w:rPr>
                <w:rFonts w:ascii="Trebuchet MS" w:hAnsi="Trebuchet MS" w:cs="Trebuchet MS"/>
                <w:szCs w:val="16"/>
                <w:lang w:val="en-GB"/>
              </w:rPr>
            </w:pPr>
          </w:p>
        </w:tc>
        <w:tc>
          <w:tcPr>
            <w:tcW w:w="830" w:type="dxa"/>
            <w:tcBorders>
              <w:left w:val="single" w:sz="4" w:space="0" w:color="000000"/>
              <w:bottom w:val="single" w:sz="4" w:space="0" w:color="000000"/>
              <w:right w:val="single" w:sz="8" w:space="0" w:color="000000"/>
            </w:tcBorders>
            <w:shd w:val="clear" w:color="auto" w:fill="auto"/>
          </w:tcPr>
          <w:p w:rsidR="00000000" w:rsidRDefault="008E6A5F">
            <w:pPr>
              <w:pStyle w:val="TableText"/>
              <w:snapToGrid w:val="0"/>
              <w:rPr>
                <w:rFonts w:ascii="Trebuchet MS" w:hAnsi="Trebuchet MS" w:cs="Trebuchet MS"/>
                <w:szCs w:val="16"/>
                <w:lang w:val="en-GB"/>
              </w:rPr>
            </w:pPr>
          </w:p>
        </w:tc>
      </w:tr>
      <w:tr w:rsidR="00000000">
        <w:tc>
          <w:tcPr>
            <w:tcW w:w="649" w:type="dxa"/>
            <w:tcBorders>
              <w:top w:val="single" w:sz="4" w:space="0" w:color="000000"/>
              <w:left w:val="single" w:sz="8" w:space="0" w:color="000000"/>
              <w:bottom w:val="single" w:sz="4" w:space="0" w:color="000000"/>
            </w:tcBorders>
            <w:shd w:val="clear" w:color="auto" w:fill="auto"/>
          </w:tcPr>
          <w:p w:rsidR="00000000" w:rsidRDefault="008E6A5F">
            <w:pPr>
              <w:pStyle w:val="TableText"/>
              <w:rPr>
                <w:rFonts w:ascii="Trebuchet MS" w:hAnsi="Trebuchet MS" w:cs="Trebuchet MS"/>
                <w:szCs w:val="16"/>
                <w:lang w:val="en-GB"/>
              </w:rPr>
            </w:pPr>
          </w:p>
        </w:tc>
        <w:tc>
          <w:tcPr>
            <w:tcW w:w="955" w:type="dxa"/>
            <w:tcBorders>
              <w:top w:val="single" w:sz="4" w:space="0" w:color="000000"/>
              <w:left w:val="single" w:sz="4" w:space="0" w:color="000000"/>
              <w:bottom w:val="single" w:sz="4" w:space="0" w:color="000000"/>
            </w:tcBorders>
            <w:shd w:val="clear" w:color="auto" w:fill="auto"/>
          </w:tcPr>
          <w:p w:rsidR="00000000" w:rsidRDefault="008E6A5F">
            <w:pPr>
              <w:pStyle w:val="TableText"/>
              <w:rPr>
                <w:rFonts w:ascii="Trebuchet MS" w:hAnsi="Trebuchet MS" w:cs="Trebuchet MS"/>
                <w:szCs w:val="16"/>
                <w:lang w:val="en-GB"/>
              </w:rPr>
            </w:pPr>
          </w:p>
        </w:tc>
        <w:tc>
          <w:tcPr>
            <w:tcW w:w="3714" w:type="dxa"/>
            <w:tcBorders>
              <w:top w:val="single" w:sz="4" w:space="0" w:color="000000"/>
              <w:left w:val="single" w:sz="4" w:space="0" w:color="000000"/>
              <w:bottom w:val="single" w:sz="4" w:space="0" w:color="000000"/>
            </w:tcBorders>
            <w:shd w:val="clear" w:color="auto" w:fill="auto"/>
          </w:tcPr>
          <w:p w:rsidR="00000000" w:rsidRDefault="008E6A5F">
            <w:pPr>
              <w:pStyle w:val="TableText"/>
              <w:rPr>
                <w:rFonts w:ascii="Trebuchet MS" w:hAnsi="Trebuchet MS" w:cs="Trebuchet MS"/>
              </w:rPr>
            </w:pPr>
          </w:p>
        </w:tc>
        <w:tc>
          <w:tcPr>
            <w:tcW w:w="2266" w:type="dxa"/>
            <w:tcBorders>
              <w:top w:val="single" w:sz="4" w:space="0" w:color="000000"/>
              <w:left w:val="single" w:sz="4" w:space="0" w:color="000000"/>
              <w:bottom w:val="single" w:sz="4" w:space="0" w:color="000000"/>
            </w:tcBorders>
            <w:shd w:val="clear" w:color="auto" w:fill="auto"/>
          </w:tcPr>
          <w:p w:rsidR="00000000" w:rsidRDefault="008E6A5F">
            <w:pPr>
              <w:pStyle w:val="TableText"/>
              <w:rPr>
                <w:rFonts w:ascii="Trebuchet MS" w:hAnsi="Trebuchet MS" w:cs="Trebuchet MS"/>
                <w:szCs w:val="16"/>
                <w:lang w:val="en-GB"/>
              </w:rPr>
            </w:pPr>
          </w:p>
        </w:tc>
        <w:tc>
          <w:tcPr>
            <w:tcW w:w="992" w:type="dxa"/>
            <w:tcBorders>
              <w:top w:val="single" w:sz="4" w:space="0" w:color="000000"/>
              <w:left w:val="single" w:sz="4" w:space="0" w:color="000000"/>
              <w:bottom w:val="single" w:sz="4" w:space="0" w:color="000000"/>
            </w:tcBorders>
            <w:shd w:val="clear" w:color="auto" w:fill="auto"/>
          </w:tcPr>
          <w:p w:rsidR="00000000" w:rsidRDefault="008E6A5F">
            <w:pPr>
              <w:pStyle w:val="TableText"/>
              <w:snapToGrid w:val="0"/>
              <w:rPr>
                <w:rFonts w:ascii="Trebuchet MS" w:hAnsi="Trebuchet MS" w:cs="Trebuchet MS"/>
                <w:szCs w:val="16"/>
                <w:lang w:val="en-GB"/>
              </w:rPr>
            </w:pPr>
          </w:p>
        </w:tc>
        <w:tc>
          <w:tcPr>
            <w:tcW w:w="851" w:type="dxa"/>
            <w:tcBorders>
              <w:top w:val="single" w:sz="4" w:space="0" w:color="000000"/>
              <w:left w:val="single" w:sz="4" w:space="0" w:color="000000"/>
              <w:bottom w:val="single" w:sz="4" w:space="0" w:color="000000"/>
            </w:tcBorders>
            <w:shd w:val="clear" w:color="auto" w:fill="auto"/>
          </w:tcPr>
          <w:p w:rsidR="00000000" w:rsidRDefault="008E6A5F">
            <w:pPr>
              <w:pStyle w:val="TableText"/>
              <w:snapToGrid w:val="0"/>
              <w:rPr>
                <w:rFonts w:ascii="Trebuchet MS" w:hAnsi="Trebuchet MS" w:cs="Trebuchet MS"/>
                <w:szCs w:val="16"/>
                <w:lang w:val="en-GB"/>
              </w:rPr>
            </w:pPr>
          </w:p>
        </w:tc>
        <w:tc>
          <w:tcPr>
            <w:tcW w:w="830" w:type="dxa"/>
            <w:tcBorders>
              <w:top w:val="single" w:sz="4" w:space="0" w:color="000000"/>
              <w:left w:val="single" w:sz="4" w:space="0" w:color="000000"/>
              <w:bottom w:val="single" w:sz="4" w:space="0" w:color="000000"/>
              <w:right w:val="single" w:sz="8" w:space="0" w:color="000000"/>
            </w:tcBorders>
            <w:shd w:val="clear" w:color="auto" w:fill="auto"/>
          </w:tcPr>
          <w:p w:rsidR="00000000" w:rsidRDefault="008E6A5F">
            <w:pPr>
              <w:pStyle w:val="TableText"/>
              <w:snapToGrid w:val="0"/>
              <w:rPr>
                <w:rFonts w:ascii="Trebuchet MS" w:hAnsi="Trebuchet MS" w:cs="Trebuchet MS"/>
                <w:szCs w:val="16"/>
                <w:lang w:val="en-GB"/>
              </w:rPr>
            </w:pPr>
          </w:p>
        </w:tc>
      </w:tr>
      <w:tr w:rsidR="00000000">
        <w:tc>
          <w:tcPr>
            <w:tcW w:w="649" w:type="dxa"/>
            <w:tcBorders>
              <w:top w:val="single" w:sz="4" w:space="0" w:color="000000"/>
              <w:left w:val="single" w:sz="8" w:space="0" w:color="000000"/>
              <w:bottom w:val="single" w:sz="4" w:space="0" w:color="000000"/>
            </w:tcBorders>
            <w:shd w:val="clear" w:color="auto" w:fill="auto"/>
          </w:tcPr>
          <w:p w:rsidR="00000000" w:rsidRDefault="008E6A5F">
            <w:pPr>
              <w:pStyle w:val="TableText"/>
              <w:rPr>
                <w:rFonts w:ascii="Trebuchet MS" w:hAnsi="Trebuchet MS" w:cs="Trebuchet MS"/>
                <w:szCs w:val="16"/>
                <w:lang w:val="en-GB"/>
              </w:rPr>
            </w:pPr>
          </w:p>
        </w:tc>
        <w:tc>
          <w:tcPr>
            <w:tcW w:w="955" w:type="dxa"/>
            <w:tcBorders>
              <w:top w:val="single" w:sz="4" w:space="0" w:color="000000"/>
              <w:left w:val="single" w:sz="4" w:space="0" w:color="000000"/>
              <w:bottom w:val="single" w:sz="4" w:space="0" w:color="000000"/>
            </w:tcBorders>
            <w:shd w:val="clear" w:color="auto" w:fill="auto"/>
          </w:tcPr>
          <w:p w:rsidR="00000000" w:rsidRDefault="008E6A5F">
            <w:pPr>
              <w:pStyle w:val="TableText"/>
              <w:rPr>
                <w:rFonts w:ascii="Trebuchet MS" w:hAnsi="Trebuchet MS" w:cs="Trebuchet MS"/>
                <w:szCs w:val="16"/>
                <w:lang w:val="en-GB"/>
              </w:rPr>
            </w:pPr>
          </w:p>
        </w:tc>
        <w:tc>
          <w:tcPr>
            <w:tcW w:w="3714" w:type="dxa"/>
            <w:tcBorders>
              <w:top w:val="single" w:sz="4" w:space="0" w:color="000000"/>
              <w:left w:val="single" w:sz="4" w:space="0" w:color="000000"/>
              <w:bottom w:val="single" w:sz="4" w:space="0" w:color="000000"/>
            </w:tcBorders>
            <w:shd w:val="clear" w:color="auto" w:fill="auto"/>
          </w:tcPr>
          <w:p w:rsidR="00000000" w:rsidRDefault="008E6A5F">
            <w:pPr>
              <w:autoSpaceDE w:val="0"/>
              <w:rPr>
                <w:rFonts w:ascii="Trebuchet MS" w:hAnsi="Trebuchet MS" w:cs="Trebuchet MS"/>
                <w:sz w:val="16"/>
                <w:szCs w:val="16"/>
              </w:rPr>
            </w:pPr>
          </w:p>
        </w:tc>
        <w:tc>
          <w:tcPr>
            <w:tcW w:w="2266" w:type="dxa"/>
            <w:tcBorders>
              <w:top w:val="single" w:sz="4" w:space="0" w:color="000000"/>
              <w:left w:val="single" w:sz="4" w:space="0" w:color="000000"/>
              <w:bottom w:val="single" w:sz="4" w:space="0" w:color="000000"/>
            </w:tcBorders>
            <w:shd w:val="clear" w:color="auto" w:fill="auto"/>
          </w:tcPr>
          <w:p w:rsidR="00000000" w:rsidRDefault="008E6A5F">
            <w:pPr>
              <w:pStyle w:val="TableText"/>
              <w:rPr>
                <w:rFonts w:ascii="Trebuchet MS" w:hAnsi="Trebuchet MS" w:cs="Trebuchet MS"/>
                <w:szCs w:val="16"/>
                <w:lang w:val="en-GB"/>
              </w:rPr>
            </w:pPr>
          </w:p>
        </w:tc>
        <w:tc>
          <w:tcPr>
            <w:tcW w:w="992" w:type="dxa"/>
            <w:tcBorders>
              <w:top w:val="single" w:sz="4" w:space="0" w:color="000000"/>
              <w:left w:val="single" w:sz="4" w:space="0" w:color="000000"/>
              <w:bottom w:val="single" w:sz="4" w:space="0" w:color="000000"/>
            </w:tcBorders>
            <w:shd w:val="clear" w:color="auto" w:fill="auto"/>
          </w:tcPr>
          <w:p w:rsidR="00000000" w:rsidRDefault="008E6A5F">
            <w:pPr>
              <w:pStyle w:val="TableText"/>
              <w:snapToGrid w:val="0"/>
              <w:rPr>
                <w:rFonts w:ascii="Trebuchet MS" w:hAnsi="Trebuchet MS" w:cs="Trebuchet MS"/>
                <w:szCs w:val="16"/>
                <w:lang w:val="en-GB"/>
              </w:rPr>
            </w:pPr>
          </w:p>
        </w:tc>
        <w:tc>
          <w:tcPr>
            <w:tcW w:w="851" w:type="dxa"/>
            <w:tcBorders>
              <w:top w:val="single" w:sz="4" w:space="0" w:color="000000"/>
              <w:left w:val="single" w:sz="4" w:space="0" w:color="000000"/>
              <w:bottom w:val="single" w:sz="4" w:space="0" w:color="000000"/>
            </w:tcBorders>
            <w:shd w:val="clear" w:color="auto" w:fill="auto"/>
          </w:tcPr>
          <w:p w:rsidR="00000000" w:rsidRDefault="008E6A5F">
            <w:pPr>
              <w:pStyle w:val="TableText"/>
              <w:snapToGrid w:val="0"/>
              <w:rPr>
                <w:rFonts w:ascii="Trebuchet MS" w:hAnsi="Trebuchet MS" w:cs="Trebuchet MS"/>
                <w:szCs w:val="16"/>
                <w:lang w:val="en-GB"/>
              </w:rPr>
            </w:pPr>
          </w:p>
        </w:tc>
        <w:tc>
          <w:tcPr>
            <w:tcW w:w="830" w:type="dxa"/>
            <w:tcBorders>
              <w:top w:val="single" w:sz="4" w:space="0" w:color="000000"/>
              <w:left w:val="single" w:sz="4" w:space="0" w:color="000000"/>
              <w:bottom w:val="single" w:sz="4" w:space="0" w:color="000000"/>
              <w:right w:val="single" w:sz="8" w:space="0" w:color="000000"/>
            </w:tcBorders>
            <w:shd w:val="clear" w:color="auto" w:fill="auto"/>
          </w:tcPr>
          <w:p w:rsidR="00000000" w:rsidRDefault="008E6A5F">
            <w:pPr>
              <w:pStyle w:val="TableText"/>
              <w:snapToGrid w:val="0"/>
              <w:rPr>
                <w:rFonts w:ascii="Trebuchet MS" w:hAnsi="Trebuchet MS" w:cs="Trebuchet MS"/>
                <w:szCs w:val="16"/>
                <w:lang w:val="en-GB"/>
              </w:rPr>
            </w:pPr>
          </w:p>
        </w:tc>
      </w:tr>
      <w:tr w:rsidR="00000000">
        <w:tc>
          <w:tcPr>
            <w:tcW w:w="649" w:type="dxa"/>
            <w:tcBorders>
              <w:top w:val="single" w:sz="4" w:space="0" w:color="000000"/>
              <w:left w:val="single" w:sz="8" w:space="0" w:color="000000"/>
              <w:bottom w:val="single" w:sz="4" w:space="0" w:color="000000"/>
            </w:tcBorders>
            <w:shd w:val="clear" w:color="auto" w:fill="auto"/>
          </w:tcPr>
          <w:p w:rsidR="00000000" w:rsidRDefault="008E6A5F">
            <w:pPr>
              <w:pStyle w:val="TableText"/>
              <w:snapToGrid w:val="0"/>
              <w:rPr>
                <w:rFonts w:ascii="Trebuchet MS" w:hAnsi="Trebuchet MS" w:cs="Trebuchet MS"/>
                <w:szCs w:val="16"/>
                <w:lang w:val="en-GB"/>
              </w:rPr>
            </w:pPr>
          </w:p>
        </w:tc>
        <w:tc>
          <w:tcPr>
            <w:tcW w:w="955" w:type="dxa"/>
            <w:tcBorders>
              <w:top w:val="single" w:sz="4" w:space="0" w:color="000000"/>
              <w:left w:val="single" w:sz="4" w:space="0" w:color="000000"/>
              <w:bottom w:val="single" w:sz="4" w:space="0" w:color="000000"/>
            </w:tcBorders>
            <w:shd w:val="clear" w:color="auto" w:fill="auto"/>
          </w:tcPr>
          <w:p w:rsidR="00000000" w:rsidRDefault="008E6A5F">
            <w:pPr>
              <w:pStyle w:val="TableText"/>
              <w:snapToGrid w:val="0"/>
              <w:rPr>
                <w:rFonts w:ascii="Trebuchet MS" w:hAnsi="Trebuchet MS" w:cs="Trebuchet MS"/>
                <w:szCs w:val="16"/>
                <w:lang w:val="en-GB"/>
              </w:rPr>
            </w:pPr>
          </w:p>
        </w:tc>
        <w:tc>
          <w:tcPr>
            <w:tcW w:w="3714" w:type="dxa"/>
            <w:tcBorders>
              <w:top w:val="single" w:sz="4" w:space="0" w:color="000000"/>
              <w:left w:val="single" w:sz="4" w:space="0" w:color="000000"/>
              <w:bottom w:val="single" w:sz="4" w:space="0" w:color="000000"/>
            </w:tcBorders>
            <w:shd w:val="clear" w:color="auto" w:fill="auto"/>
          </w:tcPr>
          <w:p w:rsidR="00000000" w:rsidRDefault="008E6A5F">
            <w:pPr>
              <w:autoSpaceDE w:val="0"/>
              <w:snapToGrid w:val="0"/>
              <w:rPr>
                <w:rFonts w:ascii="Trebuchet MS" w:hAnsi="Trebuchet MS" w:cs="Trebuchet MS"/>
                <w:sz w:val="16"/>
                <w:szCs w:val="16"/>
                <w:lang w:val="en-IE"/>
              </w:rPr>
            </w:pPr>
          </w:p>
        </w:tc>
        <w:tc>
          <w:tcPr>
            <w:tcW w:w="2266" w:type="dxa"/>
            <w:tcBorders>
              <w:top w:val="single" w:sz="4" w:space="0" w:color="000000"/>
              <w:left w:val="single" w:sz="4" w:space="0" w:color="000000"/>
              <w:bottom w:val="single" w:sz="4" w:space="0" w:color="000000"/>
            </w:tcBorders>
            <w:shd w:val="clear" w:color="auto" w:fill="auto"/>
          </w:tcPr>
          <w:p w:rsidR="00000000" w:rsidRDefault="008E6A5F">
            <w:pPr>
              <w:pStyle w:val="TableText"/>
              <w:snapToGrid w:val="0"/>
              <w:rPr>
                <w:rFonts w:ascii="Trebuchet MS" w:hAnsi="Trebuchet MS" w:cs="Arial"/>
                <w:bCs/>
                <w:szCs w:val="16"/>
                <w:lang w:val="en-IE"/>
              </w:rPr>
            </w:pPr>
          </w:p>
        </w:tc>
        <w:tc>
          <w:tcPr>
            <w:tcW w:w="992" w:type="dxa"/>
            <w:tcBorders>
              <w:top w:val="single" w:sz="4" w:space="0" w:color="000000"/>
              <w:left w:val="single" w:sz="4" w:space="0" w:color="000000"/>
              <w:bottom w:val="single" w:sz="4" w:space="0" w:color="000000"/>
            </w:tcBorders>
            <w:shd w:val="clear" w:color="auto" w:fill="auto"/>
          </w:tcPr>
          <w:p w:rsidR="00000000" w:rsidRDefault="008E6A5F">
            <w:pPr>
              <w:pStyle w:val="TableText"/>
              <w:snapToGrid w:val="0"/>
              <w:rPr>
                <w:rFonts w:ascii="Trebuchet MS" w:hAnsi="Trebuchet MS" w:cs="Trebuchet MS"/>
                <w:szCs w:val="16"/>
                <w:lang w:val="en-GB"/>
              </w:rPr>
            </w:pPr>
          </w:p>
        </w:tc>
        <w:tc>
          <w:tcPr>
            <w:tcW w:w="851" w:type="dxa"/>
            <w:tcBorders>
              <w:top w:val="single" w:sz="4" w:space="0" w:color="000000"/>
              <w:left w:val="single" w:sz="4" w:space="0" w:color="000000"/>
              <w:bottom w:val="single" w:sz="4" w:space="0" w:color="000000"/>
            </w:tcBorders>
            <w:shd w:val="clear" w:color="auto" w:fill="auto"/>
          </w:tcPr>
          <w:p w:rsidR="00000000" w:rsidRDefault="008E6A5F">
            <w:pPr>
              <w:pStyle w:val="TableText"/>
              <w:snapToGrid w:val="0"/>
              <w:rPr>
                <w:rFonts w:ascii="Trebuchet MS" w:hAnsi="Trebuchet MS" w:cs="Trebuchet MS"/>
                <w:szCs w:val="16"/>
                <w:lang w:val="en-GB"/>
              </w:rPr>
            </w:pPr>
          </w:p>
        </w:tc>
        <w:tc>
          <w:tcPr>
            <w:tcW w:w="830" w:type="dxa"/>
            <w:tcBorders>
              <w:top w:val="single" w:sz="4" w:space="0" w:color="000000"/>
              <w:left w:val="single" w:sz="4" w:space="0" w:color="000000"/>
              <w:bottom w:val="single" w:sz="4" w:space="0" w:color="000000"/>
              <w:right w:val="single" w:sz="8" w:space="0" w:color="000000"/>
            </w:tcBorders>
            <w:shd w:val="clear" w:color="auto" w:fill="auto"/>
          </w:tcPr>
          <w:p w:rsidR="00000000" w:rsidRDefault="008E6A5F">
            <w:pPr>
              <w:pStyle w:val="TableText"/>
              <w:snapToGrid w:val="0"/>
              <w:rPr>
                <w:rFonts w:ascii="Trebuchet MS" w:hAnsi="Trebuchet MS" w:cs="Trebuchet MS"/>
                <w:szCs w:val="16"/>
                <w:lang w:val="en-GB"/>
              </w:rPr>
            </w:pPr>
          </w:p>
        </w:tc>
      </w:tr>
      <w:tr w:rsidR="00000000">
        <w:tc>
          <w:tcPr>
            <w:tcW w:w="649" w:type="dxa"/>
            <w:tcBorders>
              <w:top w:val="single" w:sz="4" w:space="0" w:color="000000"/>
              <w:left w:val="single" w:sz="8" w:space="0" w:color="000000"/>
              <w:bottom w:val="single" w:sz="4" w:space="0" w:color="000000"/>
            </w:tcBorders>
            <w:shd w:val="clear" w:color="auto" w:fill="auto"/>
          </w:tcPr>
          <w:p w:rsidR="00000000" w:rsidRDefault="008E6A5F">
            <w:pPr>
              <w:pStyle w:val="TableText"/>
              <w:snapToGrid w:val="0"/>
              <w:rPr>
                <w:rFonts w:ascii="Trebuchet MS" w:hAnsi="Trebuchet MS" w:cs="Trebuchet MS"/>
                <w:szCs w:val="16"/>
                <w:lang w:val="en-GB"/>
              </w:rPr>
            </w:pPr>
          </w:p>
        </w:tc>
        <w:tc>
          <w:tcPr>
            <w:tcW w:w="955" w:type="dxa"/>
            <w:tcBorders>
              <w:top w:val="single" w:sz="4" w:space="0" w:color="000000"/>
              <w:left w:val="single" w:sz="4" w:space="0" w:color="000000"/>
              <w:bottom w:val="single" w:sz="4" w:space="0" w:color="000000"/>
            </w:tcBorders>
            <w:shd w:val="clear" w:color="auto" w:fill="auto"/>
          </w:tcPr>
          <w:p w:rsidR="00000000" w:rsidRDefault="008E6A5F">
            <w:pPr>
              <w:pStyle w:val="TableText"/>
              <w:snapToGrid w:val="0"/>
              <w:rPr>
                <w:rFonts w:ascii="Trebuchet MS" w:hAnsi="Trebuchet MS" w:cs="Arial"/>
                <w:szCs w:val="16"/>
                <w:lang w:val="en-GB"/>
              </w:rPr>
            </w:pPr>
          </w:p>
        </w:tc>
        <w:tc>
          <w:tcPr>
            <w:tcW w:w="3714" w:type="dxa"/>
            <w:tcBorders>
              <w:top w:val="single" w:sz="4" w:space="0" w:color="000000"/>
              <w:left w:val="single" w:sz="4" w:space="0" w:color="000000"/>
              <w:bottom w:val="single" w:sz="4" w:space="0" w:color="000000"/>
            </w:tcBorders>
            <w:shd w:val="clear" w:color="auto" w:fill="auto"/>
          </w:tcPr>
          <w:p w:rsidR="00000000" w:rsidRDefault="008E6A5F">
            <w:pPr>
              <w:autoSpaceDE w:val="0"/>
              <w:snapToGrid w:val="0"/>
              <w:rPr>
                <w:rFonts w:ascii="Trebuchet MS" w:hAnsi="Trebuchet MS" w:cs="Arial"/>
                <w:sz w:val="16"/>
                <w:szCs w:val="16"/>
                <w:lang w:val="en-IE"/>
              </w:rPr>
            </w:pPr>
          </w:p>
        </w:tc>
        <w:tc>
          <w:tcPr>
            <w:tcW w:w="2266" w:type="dxa"/>
            <w:tcBorders>
              <w:top w:val="single" w:sz="4" w:space="0" w:color="000000"/>
              <w:left w:val="single" w:sz="4" w:space="0" w:color="000000"/>
              <w:bottom w:val="single" w:sz="4" w:space="0" w:color="000000"/>
            </w:tcBorders>
            <w:shd w:val="clear" w:color="auto" w:fill="auto"/>
          </w:tcPr>
          <w:p w:rsidR="00000000" w:rsidRDefault="008E6A5F">
            <w:pPr>
              <w:pStyle w:val="TableText"/>
              <w:snapToGrid w:val="0"/>
              <w:rPr>
                <w:rFonts w:ascii="Trebuchet MS" w:hAnsi="Trebuchet MS" w:cs="Arial"/>
                <w:szCs w:val="16"/>
                <w:lang w:val="en-IE"/>
              </w:rPr>
            </w:pPr>
          </w:p>
        </w:tc>
        <w:tc>
          <w:tcPr>
            <w:tcW w:w="992" w:type="dxa"/>
            <w:tcBorders>
              <w:top w:val="single" w:sz="4" w:space="0" w:color="000000"/>
              <w:left w:val="single" w:sz="4" w:space="0" w:color="000000"/>
              <w:bottom w:val="single" w:sz="4" w:space="0" w:color="000000"/>
            </w:tcBorders>
            <w:shd w:val="clear" w:color="auto" w:fill="auto"/>
          </w:tcPr>
          <w:p w:rsidR="00000000" w:rsidRDefault="008E6A5F">
            <w:pPr>
              <w:pStyle w:val="TableText"/>
              <w:snapToGrid w:val="0"/>
              <w:rPr>
                <w:rFonts w:ascii="Trebuchet MS" w:hAnsi="Trebuchet MS" w:cs="Trebuchet MS"/>
                <w:szCs w:val="16"/>
                <w:lang w:val="en-GB"/>
              </w:rPr>
            </w:pPr>
          </w:p>
        </w:tc>
        <w:tc>
          <w:tcPr>
            <w:tcW w:w="851" w:type="dxa"/>
            <w:tcBorders>
              <w:top w:val="single" w:sz="4" w:space="0" w:color="000000"/>
              <w:left w:val="single" w:sz="4" w:space="0" w:color="000000"/>
              <w:bottom w:val="single" w:sz="4" w:space="0" w:color="000000"/>
            </w:tcBorders>
            <w:shd w:val="clear" w:color="auto" w:fill="auto"/>
          </w:tcPr>
          <w:p w:rsidR="00000000" w:rsidRDefault="008E6A5F">
            <w:pPr>
              <w:pStyle w:val="TableText"/>
              <w:snapToGrid w:val="0"/>
              <w:rPr>
                <w:rFonts w:ascii="Trebuchet MS" w:hAnsi="Trebuchet MS" w:cs="Trebuchet MS"/>
                <w:szCs w:val="16"/>
                <w:lang w:val="en-GB"/>
              </w:rPr>
            </w:pPr>
          </w:p>
        </w:tc>
        <w:tc>
          <w:tcPr>
            <w:tcW w:w="830" w:type="dxa"/>
            <w:tcBorders>
              <w:top w:val="single" w:sz="4" w:space="0" w:color="000000"/>
              <w:left w:val="single" w:sz="4" w:space="0" w:color="000000"/>
              <w:bottom w:val="single" w:sz="4" w:space="0" w:color="000000"/>
              <w:right w:val="single" w:sz="8" w:space="0" w:color="000000"/>
            </w:tcBorders>
            <w:shd w:val="clear" w:color="auto" w:fill="auto"/>
          </w:tcPr>
          <w:p w:rsidR="00000000" w:rsidRDefault="008E6A5F">
            <w:pPr>
              <w:pStyle w:val="TableText"/>
              <w:snapToGrid w:val="0"/>
              <w:rPr>
                <w:rFonts w:ascii="Trebuchet MS" w:hAnsi="Trebuchet MS" w:cs="Trebuchet MS"/>
                <w:szCs w:val="16"/>
                <w:lang w:val="en-GB"/>
              </w:rPr>
            </w:pPr>
          </w:p>
        </w:tc>
      </w:tr>
      <w:tr w:rsidR="00000000">
        <w:tc>
          <w:tcPr>
            <w:tcW w:w="649" w:type="dxa"/>
            <w:tcBorders>
              <w:top w:val="single" w:sz="4" w:space="0" w:color="000000"/>
              <w:left w:val="single" w:sz="8" w:space="0" w:color="000000"/>
              <w:bottom w:val="single" w:sz="4" w:space="0" w:color="000000"/>
            </w:tcBorders>
            <w:shd w:val="clear" w:color="auto" w:fill="auto"/>
          </w:tcPr>
          <w:p w:rsidR="00000000" w:rsidRDefault="008E6A5F">
            <w:pPr>
              <w:pStyle w:val="TableText"/>
              <w:snapToGrid w:val="0"/>
              <w:rPr>
                <w:rFonts w:ascii="Trebuchet MS" w:hAnsi="Trebuchet MS" w:cs="Trebuchet MS"/>
                <w:szCs w:val="16"/>
                <w:lang w:val="en-GB"/>
              </w:rPr>
            </w:pPr>
          </w:p>
        </w:tc>
        <w:tc>
          <w:tcPr>
            <w:tcW w:w="955" w:type="dxa"/>
            <w:tcBorders>
              <w:top w:val="single" w:sz="4" w:space="0" w:color="000000"/>
              <w:left w:val="single" w:sz="4" w:space="0" w:color="000000"/>
              <w:bottom w:val="single" w:sz="4" w:space="0" w:color="000000"/>
            </w:tcBorders>
            <w:shd w:val="clear" w:color="auto" w:fill="auto"/>
          </w:tcPr>
          <w:p w:rsidR="00000000" w:rsidRDefault="008E6A5F">
            <w:pPr>
              <w:pStyle w:val="TableText"/>
              <w:snapToGrid w:val="0"/>
              <w:rPr>
                <w:rFonts w:ascii="Trebuchet MS" w:hAnsi="Trebuchet MS" w:cs="Arial"/>
                <w:szCs w:val="16"/>
                <w:lang w:val="en-GB"/>
              </w:rPr>
            </w:pPr>
          </w:p>
        </w:tc>
        <w:tc>
          <w:tcPr>
            <w:tcW w:w="3714" w:type="dxa"/>
            <w:tcBorders>
              <w:top w:val="single" w:sz="4" w:space="0" w:color="000000"/>
              <w:left w:val="single" w:sz="4" w:space="0" w:color="000000"/>
              <w:bottom w:val="single" w:sz="4" w:space="0" w:color="000000"/>
            </w:tcBorders>
            <w:shd w:val="clear" w:color="auto" w:fill="auto"/>
          </w:tcPr>
          <w:p w:rsidR="00000000" w:rsidRDefault="008E6A5F">
            <w:pPr>
              <w:autoSpaceDE w:val="0"/>
              <w:snapToGrid w:val="0"/>
              <w:rPr>
                <w:rFonts w:ascii="Trebuchet MS" w:hAnsi="Trebuchet MS" w:cs="Tahoma"/>
                <w:sz w:val="16"/>
                <w:szCs w:val="16"/>
                <w:lang w:val="en-IE"/>
              </w:rPr>
            </w:pPr>
          </w:p>
        </w:tc>
        <w:tc>
          <w:tcPr>
            <w:tcW w:w="2266" w:type="dxa"/>
            <w:tcBorders>
              <w:top w:val="single" w:sz="4" w:space="0" w:color="000000"/>
              <w:left w:val="single" w:sz="4" w:space="0" w:color="000000"/>
              <w:bottom w:val="single" w:sz="4" w:space="0" w:color="000000"/>
            </w:tcBorders>
            <w:shd w:val="clear" w:color="auto" w:fill="auto"/>
          </w:tcPr>
          <w:p w:rsidR="00000000" w:rsidRDefault="008E6A5F">
            <w:pPr>
              <w:pStyle w:val="TableText"/>
              <w:snapToGrid w:val="0"/>
              <w:rPr>
                <w:rFonts w:ascii="Trebuchet MS" w:hAnsi="Trebuchet MS" w:cs="Arial"/>
                <w:szCs w:val="16"/>
                <w:lang w:val="en-IE"/>
              </w:rPr>
            </w:pPr>
          </w:p>
        </w:tc>
        <w:tc>
          <w:tcPr>
            <w:tcW w:w="992" w:type="dxa"/>
            <w:tcBorders>
              <w:top w:val="single" w:sz="4" w:space="0" w:color="000000"/>
              <w:left w:val="single" w:sz="4" w:space="0" w:color="000000"/>
              <w:bottom w:val="single" w:sz="4" w:space="0" w:color="000000"/>
            </w:tcBorders>
            <w:shd w:val="clear" w:color="auto" w:fill="auto"/>
          </w:tcPr>
          <w:p w:rsidR="00000000" w:rsidRDefault="008E6A5F">
            <w:pPr>
              <w:pStyle w:val="TableText"/>
              <w:snapToGrid w:val="0"/>
              <w:rPr>
                <w:rFonts w:ascii="Trebuchet MS" w:hAnsi="Trebuchet MS" w:cs="Trebuchet MS"/>
                <w:szCs w:val="16"/>
                <w:lang w:val="en-GB"/>
              </w:rPr>
            </w:pPr>
          </w:p>
        </w:tc>
        <w:tc>
          <w:tcPr>
            <w:tcW w:w="851" w:type="dxa"/>
            <w:tcBorders>
              <w:top w:val="single" w:sz="4" w:space="0" w:color="000000"/>
              <w:left w:val="single" w:sz="4" w:space="0" w:color="000000"/>
              <w:bottom w:val="single" w:sz="4" w:space="0" w:color="000000"/>
            </w:tcBorders>
            <w:shd w:val="clear" w:color="auto" w:fill="auto"/>
          </w:tcPr>
          <w:p w:rsidR="00000000" w:rsidRDefault="008E6A5F">
            <w:pPr>
              <w:pStyle w:val="TableText"/>
              <w:snapToGrid w:val="0"/>
              <w:rPr>
                <w:rFonts w:ascii="Trebuchet MS" w:hAnsi="Trebuchet MS" w:cs="Trebuchet MS"/>
                <w:szCs w:val="16"/>
                <w:lang w:val="en-GB"/>
              </w:rPr>
            </w:pPr>
          </w:p>
        </w:tc>
        <w:tc>
          <w:tcPr>
            <w:tcW w:w="830" w:type="dxa"/>
            <w:tcBorders>
              <w:top w:val="single" w:sz="4" w:space="0" w:color="000000"/>
              <w:left w:val="single" w:sz="4" w:space="0" w:color="000000"/>
              <w:bottom w:val="single" w:sz="4" w:space="0" w:color="000000"/>
              <w:right w:val="single" w:sz="8" w:space="0" w:color="000000"/>
            </w:tcBorders>
            <w:shd w:val="clear" w:color="auto" w:fill="auto"/>
          </w:tcPr>
          <w:p w:rsidR="00000000" w:rsidRDefault="008E6A5F">
            <w:pPr>
              <w:pStyle w:val="TableText"/>
              <w:snapToGrid w:val="0"/>
              <w:rPr>
                <w:rFonts w:ascii="Trebuchet MS" w:hAnsi="Trebuchet MS" w:cs="Trebuchet MS"/>
                <w:szCs w:val="16"/>
                <w:lang w:val="en-GB"/>
              </w:rPr>
            </w:pPr>
          </w:p>
        </w:tc>
      </w:tr>
      <w:tr w:rsidR="00000000">
        <w:tc>
          <w:tcPr>
            <w:tcW w:w="649" w:type="dxa"/>
            <w:tcBorders>
              <w:left w:val="single" w:sz="8" w:space="0" w:color="000000"/>
              <w:bottom w:val="single" w:sz="8" w:space="0" w:color="000000"/>
            </w:tcBorders>
            <w:shd w:val="clear" w:color="auto" w:fill="auto"/>
          </w:tcPr>
          <w:p w:rsidR="00000000" w:rsidRDefault="008E6A5F">
            <w:pPr>
              <w:pStyle w:val="TableText"/>
              <w:snapToGrid w:val="0"/>
              <w:rPr>
                <w:rFonts w:ascii="Trebuchet MS" w:hAnsi="Trebuchet MS" w:cs="Trebuchet MS"/>
                <w:szCs w:val="16"/>
                <w:lang w:val="en-GB"/>
              </w:rPr>
            </w:pPr>
          </w:p>
        </w:tc>
        <w:tc>
          <w:tcPr>
            <w:tcW w:w="955" w:type="dxa"/>
            <w:tcBorders>
              <w:left w:val="single" w:sz="4" w:space="0" w:color="000000"/>
              <w:bottom w:val="single" w:sz="8" w:space="0" w:color="000000"/>
            </w:tcBorders>
            <w:shd w:val="clear" w:color="auto" w:fill="auto"/>
          </w:tcPr>
          <w:p w:rsidR="00000000" w:rsidRDefault="008E6A5F">
            <w:pPr>
              <w:pStyle w:val="TableText"/>
              <w:snapToGrid w:val="0"/>
              <w:rPr>
                <w:rFonts w:ascii="Trebuchet MS" w:hAnsi="Trebuchet MS" w:cs="Trebuchet MS"/>
                <w:szCs w:val="16"/>
                <w:lang w:val="en-GB"/>
              </w:rPr>
            </w:pPr>
          </w:p>
        </w:tc>
        <w:tc>
          <w:tcPr>
            <w:tcW w:w="3714" w:type="dxa"/>
            <w:tcBorders>
              <w:left w:val="single" w:sz="4" w:space="0" w:color="000000"/>
              <w:bottom w:val="single" w:sz="8" w:space="0" w:color="000000"/>
            </w:tcBorders>
            <w:shd w:val="clear" w:color="auto" w:fill="auto"/>
          </w:tcPr>
          <w:p w:rsidR="00000000" w:rsidRDefault="008E6A5F">
            <w:pPr>
              <w:pStyle w:val="TableText"/>
              <w:snapToGrid w:val="0"/>
              <w:rPr>
                <w:rFonts w:ascii="Trebuchet MS" w:hAnsi="Trebuchet MS" w:cs="Trebuchet MS"/>
                <w:szCs w:val="16"/>
                <w:lang w:val="en-GB"/>
              </w:rPr>
            </w:pPr>
          </w:p>
        </w:tc>
        <w:tc>
          <w:tcPr>
            <w:tcW w:w="2266" w:type="dxa"/>
            <w:tcBorders>
              <w:left w:val="single" w:sz="4" w:space="0" w:color="000000"/>
              <w:bottom w:val="single" w:sz="8" w:space="0" w:color="000000"/>
            </w:tcBorders>
            <w:shd w:val="clear" w:color="auto" w:fill="auto"/>
          </w:tcPr>
          <w:p w:rsidR="00000000" w:rsidRDefault="008E6A5F">
            <w:pPr>
              <w:pStyle w:val="TableText"/>
              <w:snapToGrid w:val="0"/>
              <w:rPr>
                <w:rFonts w:ascii="Trebuchet MS" w:hAnsi="Trebuchet MS" w:cs="Trebuchet MS"/>
                <w:szCs w:val="16"/>
                <w:lang w:val="en-GB"/>
              </w:rPr>
            </w:pPr>
          </w:p>
        </w:tc>
        <w:tc>
          <w:tcPr>
            <w:tcW w:w="992" w:type="dxa"/>
            <w:tcBorders>
              <w:left w:val="single" w:sz="4" w:space="0" w:color="000000"/>
              <w:bottom w:val="single" w:sz="8" w:space="0" w:color="000000"/>
            </w:tcBorders>
            <w:shd w:val="clear" w:color="auto" w:fill="auto"/>
          </w:tcPr>
          <w:p w:rsidR="00000000" w:rsidRDefault="008E6A5F">
            <w:pPr>
              <w:pStyle w:val="TableText"/>
              <w:snapToGrid w:val="0"/>
              <w:rPr>
                <w:rFonts w:ascii="Trebuchet MS" w:hAnsi="Trebuchet MS" w:cs="Trebuchet MS"/>
                <w:szCs w:val="16"/>
                <w:lang w:val="en-GB"/>
              </w:rPr>
            </w:pPr>
          </w:p>
        </w:tc>
        <w:tc>
          <w:tcPr>
            <w:tcW w:w="851" w:type="dxa"/>
            <w:tcBorders>
              <w:left w:val="single" w:sz="4" w:space="0" w:color="000000"/>
              <w:bottom w:val="single" w:sz="8" w:space="0" w:color="000000"/>
            </w:tcBorders>
            <w:shd w:val="clear" w:color="auto" w:fill="auto"/>
          </w:tcPr>
          <w:p w:rsidR="00000000" w:rsidRDefault="008E6A5F">
            <w:pPr>
              <w:pStyle w:val="TableText"/>
              <w:snapToGrid w:val="0"/>
              <w:rPr>
                <w:rFonts w:ascii="Trebuchet MS" w:hAnsi="Trebuchet MS" w:cs="Trebuchet MS"/>
                <w:szCs w:val="16"/>
                <w:lang w:val="en-GB"/>
              </w:rPr>
            </w:pPr>
          </w:p>
        </w:tc>
        <w:tc>
          <w:tcPr>
            <w:tcW w:w="830" w:type="dxa"/>
            <w:tcBorders>
              <w:left w:val="single" w:sz="4" w:space="0" w:color="000000"/>
              <w:bottom w:val="single" w:sz="8" w:space="0" w:color="000000"/>
              <w:right w:val="single" w:sz="8" w:space="0" w:color="000000"/>
            </w:tcBorders>
            <w:shd w:val="clear" w:color="auto" w:fill="auto"/>
          </w:tcPr>
          <w:p w:rsidR="00000000" w:rsidRDefault="008E6A5F">
            <w:pPr>
              <w:pStyle w:val="TableText"/>
              <w:snapToGrid w:val="0"/>
              <w:rPr>
                <w:rFonts w:ascii="Trebuchet MS" w:hAnsi="Trebuchet MS" w:cs="Trebuchet MS"/>
                <w:szCs w:val="16"/>
                <w:lang w:val="en-GB"/>
              </w:rPr>
            </w:pPr>
          </w:p>
        </w:tc>
      </w:tr>
    </w:tbl>
    <w:p w:rsidR="00000000" w:rsidRDefault="008E6A5F">
      <w:pPr>
        <w:rPr>
          <w:lang w:val="en-GB"/>
        </w:rPr>
      </w:pPr>
    </w:p>
    <w:p w:rsidR="00000000" w:rsidRDefault="008E6A5F">
      <w:pPr>
        <w:pStyle w:val="HeadingBar"/>
        <w:rPr>
          <w:lang w:val="en-GB"/>
        </w:rPr>
      </w:pPr>
    </w:p>
    <w:p w:rsidR="00000000" w:rsidRDefault="008E6A5F">
      <w:pPr>
        <w:pStyle w:val="Heading3"/>
        <w:rPr>
          <w:sz w:val="18"/>
          <w:lang w:val="en-GB"/>
        </w:rPr>
      </w:pPr>
      <w:r>
        <w:rPr>
          <w:lang w:val="en-GB"/>
        </w:rPr>
        <w:t>Closed Issues</w:t>
      </w:r>
    </w:p>
    <w:tbl>
      <w:tblPr>
        <w:tblW w:w="0" w:type="auto"/>
        <w:tblInd w:w="-15" w:type="dxa"/>
        <w:tblLayout w:type="fixed"/>
        <w:tblCellMar>
          <w:left w:w="72" w:type="dxa"/>
          <w:right w:w="72" w:type="dxa"/>
        </w:tblCellMar>
        <w:tblLook w:val="0000" w:firstRow="0" w:lastRow="0" w:firstColumn="0" w:lastColumn="0" w:noHBand="0" w:noVBand="0"/>
      </w:tblPr>
      <w:tblGrid>
        <w:gridCol w:w="649"/>
        <w:gridCol w:w="955"/>
        <w:gridCol w:w="3714"/>
        <w:gridCol w:w="2266"/>
        <w:gridCol w:w="992"/>
        <w:gridCol w:w="851"/>
        <w:gridCol w:w="830"/>
      </w:tblGrid>
      <w:tr w:rsidR="00000000">
        <w:trPr>
          <w:tblHeader/>
        </w:trPr>
        <w:tc>
          <w:tcPr>
            <w:tcW w:w="649" w:type="dxa"/>
            <w:tcBorders>
              <w:top w:val="single" w:sz="8" w:space="0" w:color="000000"/>
              <w:left w:val="single" w:sz="8" w:space="0" w:color="000000"/>
              <w:bottom w:val="single" w:sz="4" w:space="0" w:color="000000"/>
            </w:tcBorders>
            <w:shd w:val="clear" w:color="auto" w:fill="E5E5E5"/>
          </w:tcPr>
          <w:p w:rsidR="00000000" w:rsidRDefault="008E6A5F">
            <w:pPr>
              <w:pStyle w:val="TableHeading"/>
              <w:rPr>
                <w:sz w:val="18"/>
                <w:lang w:val="en-GB"/>
              </w:rPr>
            </w:pPr>
            <w:r>
              <w:rPr>
                <w:sz w:val="18"/>
                <w:lang w:val="en-GB"/>
              </w:rPr>
              <w:t>ID</w:t>
            </w:r>
          </w:p>
        </w:tc>
        <w:tc>
          <w:tcPr>
            <w:tcW w:w="955" w:type="dxa"/>
            <w:tcBorders>
              <w:top w:val="single" w:sz="8" w:space="0" w:color="000000"/>
              <w:left w:val="single" w:sz="4" w:space="0" w:color="000000"/>
              <w:bottom w:val="single" w:sz="4" w:space="0" w:color="000000"/>
            </w:tcBorders>
            <w:shd w:val="clear" w:color="auto" w:fill="E5E5E5"/>
          </w:tcPr>
          <w:p w:rsidR="00000000" w:rsidRDefault="008E6A5F">
            <w:pPr>
              <w:pStyle w:val="TableHeading"/>
              <w:rPr>
                <w:sz w:val="18"/>
                <w:lang w:val="en-GB"/>
              </w:rPr>
            </w:pPr>
            <w:r>
              <w:rPr>
                <w:sz w:val="18"/>
                <w:lang w:val="en-GB"/>
              </w:rPr>
              <w:t>Raised by</w:t>
            </w:r>
          </w:p>
        </w:tc>
        <w:tc>
          <w:tcPr>
            <w:tcW w:w="3714" w:type="dxa"/>
            <w:tcBorders>
              <w:top w:val="single" w:sz="8" w:space="0" w:color="000000"/>
              <w:bottom w:val="single" w:sz="4" w:space="0" w:color="000000"/>
            </w:tcBorders>
            <w:shd w:val="clear" w:color="auto" w:fill="E5E5E5"/>
          </w:tcPr>
          <w:p w:rsidR="00000000" w:rsidRDefault="008E6A5F">
            <w:pPr>
              <w:pStyle w:val="TableHeading"/>
              <w:rPr>
                <w:sz w:val="18"/>
                <w:lang w:val="en-GB"/>
              </w:rPr>
            </w:pPr>
            <w:r>
              <w:rPr>
                <w:sz w:val="18"/>
                <w:lang w:val="en-GB"/>
              </w:rPr>
              <w:t>Issue</w:t>
            </w:r>
          </w:p>
        </w:tc>
        <w:tc>
          <w:tcPr>
            <w:tcW w:w="2266" w:type="dxa"/>
            <w:tcBorders>
              <w:top w:val="single" w:sz="8" w:space="0" w:color="000000"/>
              <w:bottom w:val="single" w:sz="4" w:space="0" w:color="000000"/>
            </w:tcBorders>
            <w:shd w:val="clear" w:color="auto" w:fill="E5E5E5"/>
          </w:tcPr>
          <w:p w:rsidR="00000000" w:rsidRDefault="008E6A5F">
            <w:pPr>
              <w:pStyle w:val="TableHeading"/>
              <w:rPr>
                <w:sz w:val="18"/>
                <w:lang w:val="en-GB"/>
              </w:rPr>
            </w:pPr>
            <w:r>
              <w:rPr>
                <w:sz w:val="18"/>
                <w:lang w:val="en-GB"/>
              </w:rPr>
              <w:t>Resolu</w:t>
            </w:r>
            <w:r>
              <w:rPr>
                <w:sz w:val="18"/>
                <w:lang w:val="en-GB"/>
              </w:rPr>
              <w:t>tion</w:t>
            </w:r>
          </w:p>
        </w:tc>
        <w:tc>
          <w:tcPr>
            <w:tcW w:w="992" w:type="dxa"/>
            <w:tcBorders>
              <w:top w:val="single" w:sz="8" w:space="0" w:color="000000"/>
              <w:bottom w:val="single" w:sz="4" w:space="0" w:color="000000"/>
            </w:tcBorders>
            <w:shd w:val="clear" w:color="auto" w:fill="E5E5E5"/>
          </w:tcPr>
          <w:p w:rsidR="00000000" w:rsidRDefault="008E6A5F">
            <w:pPr>
              <w:pStyle w:val="TableHeading"/>
              <w:rPr>
                <w:sz w:val="18"/>
                <w:lang w:val="en-GB"/>
              </w:rPr>
            </w:pPr>
            <w:r>
              <w:rPr>
                <w:sz w:val="18"/>
                <w:lang w:val="en-GB"/>
              </w:rPr>
              <w:t>Owner</w:t>
            </w:r>
          </w:p>
        </w:tc>
        <w:tc>
          <w:tcPr>
            <w:tcW w:w="851" w:type="dxa"/>
            <w:tcBorders>
              <w:top w:val="single" w:sz="8" w:space="0" w:color="000000"/>
              <w:bottom w:val="single" w:sz="4" w:space="0" w:color="000000"/>
            </w:tcBorders>
            <w:shd w:val="clear" w:color="auto" w:fill="E5E5E5"/>
          </w:tcPr>
          <w:p w:rsidR="00000000" w:rsidRDefault="008E6A5F">
            <w:pPr>
              <w:pStyle w:val="TableHeading"/>
              <w:rPr>
                <w:sz w:val="18"/>
                <w:lang w:val="en-GB"/>
              </w:rPr>
            </w:pPr>
            <w:r>
              <w:rPr>
                <w:sz w:val="18"/>
                <w:lang w:val="en-GB"/>
              </w:rPr>
              <w:t>Target Date</w:t>
            </w:r>
          </w:p>
        </w:tc>
        <w:tc>
          <w:tcPr>
            <w:tcW w:w="830" w:type="dxa"/>
            <w:tcBorders>
              <w:top w:val="single" w:sz="8" w:space="0" w:color="000000"/>
              <w:bottom w:val="single" w:sz="4" w:space="0" w:color="000000"/>
              <w:right w:val="single" w:sz="8" w:space="0" w:color="000000"/>
            </w:tcBorders>
            <w:shd w:val="clear" w:color="auto" w:fill="E5E5E5"/>
          </w:tcPr>
          <w:p w:rsidR="00000000" w:rsidRDefault="008E6A5F">
            <w:pPr>
              <w:pStyle w:val="TableHeading"/>
              <w:rPr>
                <w:color w:val="000000"/>
                <w:sz w:val="18"/>
                <w:lang w:val="en-GB"/>
              </w:rPr>
            </w:pPr>
            <w:r>
              <w:rPr>
                <w:sz w:val="18"/>
                <w:lang w:val="en-GB"/>
              </w:rPr>
              <w:t>Impact Date</w:t>
            </w:r>
          </w:p>
        </w:tc>
      </w:tr>
      <w:tr w:rsidR="00000000">
        <w:trPr>
          <w:trHeight w:hRule="exact" w:val="60"/>
        </w:trPr>
        <w:tc>
          <w:tcPr>
            <w:tcW w:w="649" w:type="dxa"/>
            <w:tcBorders>
              <w:bottom w:val="single" w:sz="4" w:space="0" w:color="000000"/>
            </w:tcBorders>
            <w:shd w:val="clear" w:color="auto" w:fill="7F7F7F"/>
          </w:tcPr>
          <w:p w:rsidR="00000000" w:rsidRDefault="008E6A5F">
            <w:pPr>
              <w:pStyle w:val="TableText"/>
              <w:snapToGrid w:val="0"/>
              <w:rPr>
                <w:b/>
                <w:color w:val="000000"/>
                <w:sz w:val="18"/>
                <w:lang w:val="en-GB"/>
              </w:rPr>
            </w:pPr>
          </w:p>
        </w:tc>
        <w:tc>
          <w:tcPr>
            <w:tcW w:w="955" w:type="dxa"/>
            <w:tcBorders>
              <w:bottom w:val="single" w:sz="4" w:space="0" w:color="000000"/>
            </w:tcBorders>
            <w:shd w:val="clear" w:color="auto" w:fill="7F7F7F"/>
          </w:tcPr>
          <w:p w:rsidR="00000000" w:rsidRDefault="008E6A5F">
            <w:pPr>
              <w:pStyle w:val="TableText"/>
              <w:snapToGrid w:val="0"/>
              <w:rPr>
                <w:color w:val="000000"/>
                <w:lang w:val="en-GB"/>
              </w:rPr>
            </w:pPr>
          </w:p>
        </w:tc>
        <w:tc>
          <w:tcPr>
            <w:tcW w:w="3714" w:type="dxa"/>
            <w:tcBorders>
              <w:bottom w:val="single" w:sz="4" w:space="0" w:color="000000"/>
            </w:tcBorders>
            <w:shd w:val="clear" w:color="auto" w:fill="7F7F7F"/>
          </w:tcPr>
          <w:p w:rsidR="00000000" w:rsidRDefault="008E6A5F">
            <w:pPr>
              <w:pStyle w:val="TableText"/>
              <w:snapToGrid w:val="0"/>
              <w:rPr>
                <w:color w:val="000000"/>
                <w:lang w:val="en-GB"/>
              </w:rPr>
            </w:pPr>
          </w:p>
        </w:tc>
        <w:tc>
          <w:tcPr>
            <w:tcW w:w="2266" w:type="dxa"/>
            <w:tcBorders>
              <w:bottom w:val="single" w:sz="4" w:space="0" w:color="000000"/>
            </w:tcBorders>
            <w:shd w:val="clear" w:color="auto" w:fill="7F7F7F"/>
          </w:tcPr>
          <w:p w:rsidR="00000000" w:rsidRDefault="008E6A5F">
            <w:pPr>
              <w:pStyle w:val="TableText"/>
              <w:snapToGrid w:val="0"/>
              <w:rPr>
                <w:color w:val="000000"/>
                <w:lang w:val="en-GB"/>
              </w:rPr>
            </w:pPr>
          </w:p>
        </w:tc>
        <w:tc>
          <w:tcPr>
            <w:tcW w:w="992" w:type="dxa"/>
            <w:tcBorders>
              <w:bottom w:val="single" w:sz="4" w:space="0" w:color="000000"/>
            </w:tcBorders>
            <w:shd w:val="clear" w:color="auto" w:fill="7F7F7F"/>
          </w:tcPr>
          <w:p w:rsidR="00000000" w:rsidRDefault="008E6A5F">
            <w:pPr>
              <w:pStyle w:val="TableText"/>
              <w:snapToGrid w:val="0"/>
              <w:rPr>
                <w:color w:val="000000"/>
                <w:lang w:val="en-GB"/>
              </w:rPr>
            </w:pPr>
          </w:p>
        </w:tc>
        <w:tc>
          <w:tcPr>
            <w:tcW w:w="851" w:type="dxa"/>
            <w:tcBorders>
              <w:bottom w:val="single" w:sz="4" w:space="0" w:color="000000"/>
            </w:tcBorders>
            <w:shd w:val="clear" w:color="auto" w:fill="7F7F7F"/>
          </w:tcPr>
          <w:p w:rsidR="00000000" w:rsidRDefault="008E6A5F">
            <w:pPr>
              <w:pStyle w:val="TableText"/>
              <w:snapToGrid w:val="0"/>
              <w:rPr>
                <w:color w:val="000000"/>
                <w:lang w:val="en-GB"/>
              </w:rPr>
            </w:pPr>
          </w:p>
        </w:tc>
        <w:tc>
          <w:tcPr>
            <w:tcW w:w="830" w:type="dxa"/>
            <w:tcBorders>
              <w:bottom w:val="single" w:sz="4" w:space="0" w:color="000000"/>
            </w:tcBorders>
            <w:shd w:val="clear" w:color="auto" w:fill="7F7F7F"/>
          </w:tcPr>
          <w:p w:rsidR="00000000" w:rsidRDefault="008E6A5F">
            <w:pPr>
              <w:pStyle w:val="TableText"/>
              <w:snapToGrid w:val="0"/>
              <w:rPr>
                <w:color w:val="000000"/>
                <w:lang w:val="en-GB"/>
              </w:rPr>
            </w:pPr>
          </w:p>
        </w:tc>
      </w:tr>
      <w:tr w:rsidR="00000000">
        <w:tc>
          <w:tcPr>
            <w:tcW w:w="649" w:type="dxa"/>
            <w:tcBorders>
              <w:left w:val="single" w:sz="8" w:space="0" w:color="000000"/>
              <w:bottom w:val="single" w:sz="4" w:space="0" w:color="000000"/>
            </w:tcBorders>
            <w:shd w:val="clear" w:color="auto" w:fill="auto"/>
          </w:tcPr>
          <w:p w:rsidR="00000000" w:rsidRDefault="008E6A5F">
            <w:pPr>
              <w:pStyle w:val="TableText"/>
              <w:snapToGrid w:val="0"/>
              <w:rPr>
                <w:rFonts w:ascii="Trebuchet MS" w:hAnsi="Trebuchet MS" w:cs="Trebuchet MS"/>
                <w:szCs w:val="16"/>
              </w:rPr>
            </w:pPr>
            <w:r>
              <w:rPr>
                <w:rFonts w:ascii="Trebuchet MS" w:hAnsi="Trebuchet MS" w:cs="Trebuchet MS"/>
                <w:szCs w:val="16"/>
              </w:rPr>
              <w:t>1</w:t>
            </w:r>
          </w:p>
        </w:tc>
        <w:tc>
          <w:tcPr>
            <w:tcW w:w="955" w:type="dxa"/>
            <w:tcBorders>
              <w:left w:val="single" w:sz="4" w:space="0" w:color="000000"/>
              <w:bottom w:val="single" w:sz="4" w:space="0" w:color="000000"/>
            </w:tcBorders>
            <w:shd w:val="clear" w:color="auto" w:fill="auto"/>
          </w:tcPr>
          <w:p w:rsidR="00000000" w:rsidRDefault="008E6A5F">
            <w:pPr>
              <w:pStyle w:val="TableText"/>
              <w:snapToGrid w:val="0"/>
              <w:rPr>
                <w:rFonts w:ascii="Trebuchet MS" w:hAnsi="Trebuchet MS" w:cs="Trebuchet MS"/>
                <w:szCs w:val="16"/>
              </w:rPr>
            </w:pPr>
          </w:p>
        </w:tc>
        <w:tc>
          <w:tcPr>
            <w:tcW w:w="3714" w:type="dxa"/>
            <w:tcBorders>
              <w:left w:val="single" w:sz="4" w:space="0" w:color="000000"/>
              <w:bottom w:val="single" w:sz="4" w:space="0" w:color="000000"/>
            </w:tcBorders>
            <w:shd w:val="clear" w:color="auto" w:fill="auto"/>
          </w:tcPr>
          <w:p w:rsidR="00000000" w:rsidRDefault="008E6A5F">
            <w:pPr>
              <w:pStyle w:val="TableText"/>
              <w:snapToGrid w:val="0"/>
              <w:rPr>
                <w:rFonts w:ascii="Trebuchet MS" w:hAnsi="Trebuchet MS" w:cs="Trebuchet MS"/>
                <w:szCs w:val="16"/>
                <w:lang w:val="en-GB"/>
              </w:rPr>
            </w:pPr>
          </w:p>
        </w:tc>
        <w:tc>
          <w:tcPr>
            <w:tcW w:w="2266" w:type="dxa"/>
            <w:tcBorders>
              <w:left w:val="single" w:sz="4" w:space="0" w:color="000000"/>
              <w:bottom w:val="single" w:sz="4" w:space="0" w:color="000000"/>
            </w:tcBorders>
            <w:shd w:val="clear" w:color="auto" w:fill="auto"/>
          </w:tcPr>
          <w:p w:rsidR="00000000" w:rsidRDefault="008E6A5F">
            <w:pPr>
              <w:pStyle w:val="TableText"/>
              <w:snapToGrid w:val="0"/>
              <w:rPr>
                <w:rFonts w:ascii="Trebuchet MS" w:hAnsi="Trebuchet MS" w:cs="Trebuchet MS"/>
                <w:szCs w:val="16"/>
                <w:lang w:val="en-GB"/>
              </w:rPr>
            </w:pPr>
          </w:p>
        </w:tc>
        <w:tc>
          <w:tcPr>
            <w:tcW w:w="992" w:type="dxa"/>
            <w:tcBorders>
              <w:left w:val="single" w:sz="4" w:space="0" w:color="000000"/>
              <w:bottom w:val="single" w:sz="4" w:space="0" w:color="000000"/>
            </w:tcBorders>
            <w:shd w:val="clear" w:color="auto" w:fill="auto"/>
          </w:tcPr>
          <w:p w:rsidR="00000000" w:rsidRDefault="008E6A5F">
            <w:pPr>
              <w:pStyle w:val="TableText"/>
              <w:snapToGrid w:val="0"/>
              <w:rPr>
                <w:rFonts w:ascii="Trebuchet MS" w:hAnsi="Trebuchet MS" w:cs="Trebuchet MS"/>
                <w:szCs w:val="16"/>
                <w:lang w:val="en-GB"/>
              </w:rPr>
            </w:pPr>
          </w:p>
        </w:tc>
        <w:tc>
          <w:tcPr>
            <w:tcW w:w="851" w:type="dxa"/>
            <w:tcBorders>
              <w:left w:val="single" w:sz="4" w:space="0" w:color="000000"/>
              <w:bottom w:val="single" w:sz="4" w:space="0" w:color="000000"/>
            </w:tcBorders>
            <w:shd w:val="clear" w:color="auto" w:fill="auto"/>
          </w:tcPr>
          <w:p w:rsidR="00000000" w:rsidRDefault="008E6A5F">
            <w:pPr>
              <w:pStyle w:val="TableText"/>
              <w:snapToGrid w:val="0"/>
              <w:rPr>
                <w:rFonts w:ascii="Trebuchet MS" w:hAnsi="Trebuchet MS" w:cs="Trebuchet MS"/>
                <w:szCs w:val="16"/>
                <w:lang w:val="en-GB"/>
              </w:rPr>
            </w:pPr>
          </w:p>
        </w:tc>
        <w:tc>
          <w:tcPr>
            <w:tcW w:w="830" w:type="dxa"/>
            <w:tcBorders>
              <w:left w:val="single" w:sz="4" w:space="0" w:color="000000"/>
              <w:bottom w:val="single" w:sz="4" w:space="0" w:color="000000"/>
              <w:right w:val="single" w:sz="8" w:space="0" w:color="000000"/>
            </w:tcBorders>
            <w:shd w:val="clear" w:color="auto" w:fill="auto"/>
          </w:tcPr>
          <w:p w:rsidR="00000000" w:rsidRDefault="008E6A5F">
            <w:pPr>
              <w:pStyle w:val="TableText"/>
              <w:snapToGrid w:val="0"/>
              <w:rPr>
                <w:rFonts w:ascii="Trebuchet MS" w:hAnsi="Trebuchet MS" w:cs="Trebuchet MS"/>
                <w:szCs w:val="16"/>
                <w:lang w:val="en-GB"/>
              </w:rPr>
            </w:pPr>
          </w:p>
        </w:tc>
      </w:tr>
      <w:tr w:rsidR="00000000">
        <w:tc>
          <w:tcPr>
            <w:tcW w:w="649" w:type="dxa"/>
            <w:tcBorders>
              <w:left w:val="single" w:sz="8" w:space="0" w:color="000000"/>
              <w:bottom w:val="single" w:sz="4" w:space="0" w:color="000000"/>
            </w:tcBorders>
            <w:shd w:val="clear" w:color="auto" w:fill="auto"/>
          </w:tcPr>
          <w:p w:rsidR="00000000" w:rsidRDefault="008E6A5F">
            <w:pPr>
              <w:pStyle w:val="TableText"/>
              <w:snapToGrid w:val="0"/>
              <w:rPr>
                <w:rFonts w:ascii="Trebuchet MS" w:hAnsi="Trebuchet MS" w:cs="Trebuchet MS"/>
                <w:szCs w:val="16"/>
                <w:lang w:val="en-GB"/>
              </w:rPr>
            </w:pPr>
          </w:p>
        </w:tc>
        <w:tc>
          <w:tcPr>
            <w:tcW w:w="955" w:type="dxa"/>
            <w:tcBorders>
              <w:left w:val="single" w:sz="4" w:space="0" w:color="000000"/>
              <w:bottom w:val="single" w:sz="4" w:space="0" w:color="000000"/>
            </w:tcBorders>
            <w:shd w:val="clear" w:color="auto" w:fill="auto"/>
          </w:tcPr>
          <w:p w:rsidR="00000000" w:rsidRDefault="008E6A5F">
            <w:pPr>
              <w:pStyle w:val="TableText"/>
              <w:snapToGrid w:val="0"/>
              <w:rPr>
                <w:rFonts w:ascii="Trebuchet MS" w:hAnsi="Trebuchet MS" w:cs="Trebuchet MS"/>
                <w:szCs w:val="16"/>
                <w:lang w:val="en-GB"/>
              </w:rPr>
            </w:pPr>
          </w:p>
        </w:tc>
        <w:tc>
          <w:tcPr>
            <w:tcW w:w="3714" w:type="dxa"/>
            <w:tcBorders>
              <w:left w:val="single" w:sz="4" w:space="0" w:color="000000"/>
              <w:bottom w:val="single" w:sz="4" w:space="0" w:color="000000"/>
            </w:tcBorders>
            <w:shd w:val="clear" w:color="auto" w:fill="auto"/>
          </w:tcPr>
          <w:p w:rsidR="00000000" w:rsidRDefault="008E6A5F">
            <w:pPr>
              <w:pStyle w:val="TableText"/>
              <w:snapToGrid w:val="0"/>
              <w:rPr>
                <w:rFonts w:ascii="Trebuchet MS" w:hAnsi="Trebuchet MS" w:cs="Trebuchet MS"/>
                <w:szCs w:val="16"/>
                <w:lang w:val="en-GB"/>
              </w:rPr>
            </w:pPr>
          </w:p>
        </w:tc>
        <w:tc>
          <w:tcPr>
            <w:tcW w:w="2266" w:type="dxa"/>
            <w:tcBorders>
              <w:left w:val="single" w:sz="4" w:space="0" w:color="000000"/>
              <w:bottom w:val="single" w:sz="4" w:space="0" w:color="000000"/>
            </w:tcBorders>
            <w:shd w:val="clear" w:color="auto" w:fill="auto"/>
          </w:tcPr>
          <w:p w:rsidR="00000000" w:rsidRDefault="008E6A5F">
            <w:pPr>
              <w:pStyle w:val="TableText"/>
              <w:snapToGrid w:val="0"/>
              <w:rPr>
                <w:rFonts w:ascii="Trebuchet MS" w:hAnsi="Trebuchet MS" w:cs="Trebuchet MS"/>
                <w:szCs w:val="16"/>
                <w:lang w:val="en-GB"/>
              </w:rPr>
            </w:pPr>
          </w:p>
        </w:tc>
        <w:tc>
          <w:tcPr>
            <w:tcW w:w="992" w:type="dxa"/>
            <w:tcBorders>
              <w:left w:val="single" w:sz="4" w:space="0" w:color="000000"/>
              <w:bottom w:val="single" w:sz="4" w:space="0" w:color="000000"/>
            </w:tcBorders>
            <w:shd w:val="clear" w:color="auto" w:fill="auto"/>
          </w:tcPr>
          <w:p w:rsidR="00000000" w:rsidRDefault="008E6A5F">
            <w:pPr>
              <w:pStyle w:val="TableText"/>
              <w:snapToGrid w:val="0"/>
              <w:rPr>
                <w:rFonts w:ascii="Trebuchet MS" w:hAnsi="Trebuchet MS" w:cs="Trebuchet MS"/>
                <w:szCs w:val="16"/>
                <w:lang w:val="en-GB"/>
              </w:rPr>
            </w:pPr>
          </w:p>
        </w:tc>
        <w:tc>
          <w:tcPr>
            <w:tcW w:w="851" w:type="dxa"/>
            <w:tcBorders>
              <w:left w:val="single" w:sz="4" w:space="0" w:color="000000"/>
              <w:bottom w:val="single" w:sz="4" w:space="0" w:color="000000"/>
            </w:tcBorders>
            <w:shd w:val="clear" w:color="auto" w:fill="auto"/>
          </w:tcPr>
          <w:p w:rsidR="00000000" w:rsidRDefault="008E6A5F">
            <w:pPr>
              <w:pStyle w:val="TableText"/>
              <w:snapToGrid w:val="0"/>
              <w:rPr>
                <w:rFonts w:ascii="Trebuchet MS" w:hAnsi="Trebuchet MS" w:cs="Trebuchet MS"/>
                <w:szCs w:val="16"/>
                <w:lang w:val="en-GB"/>
              </w:rPr>
            </w:pPr>
          </w:p>
        </w:tc>
        <w:tc>
          <w:tcPr>
            <w:tcW w:w="830" w:type="dxa"/>
            <w:tcBorders>
              <w:left w:val="single" w:sz="4" w:space="0" w:color="000000"/>
              <w:bottom w:val="single" w:sz="4" w:space="0" w:color="000000"/>
              <w:right w:val="single" w:sz="8" w:space="0" w:color="000000"/>
            </w:tcBorders>
            <w:shd w:val="clear" w:color="auto" w:fill="auto"/>
          </w:tcPr>
          <w:p w:rsidR="00000000" w:rsidRDefault="008E6A5F">
            <w:pPr>
              <w:pStyle w:val="TableText"/>
              <w:snapToGrid w:val="0"/>
              <w:rPr>
                <w:rFonts w:ascii="Trebuchet MS" w:hAnsi="Trebuchet MS" w:cs="Trebuchet MS"/>
                <w:szCs w:val="16"/>
                <w:lang w:val="en-GB"/>
              </w:rPr>
            </w:pPr>
          </w:p>
        </w:tc>
      </w:tr>
      <w:tr w:rsidR="00000000">
        <w:tc>
          <w:tcPr>
            <w:tcW w:w="649" w:type="dxa"/>
            <w:tcBorders>
              <w:left w:val="single" w:sz="8" w:space="0" w:color="000000"/>
              <w:bottom w:val="single" w:sz="4" w:space="0" w:color="000000"/>
            </w:tcBorders>
            <w:shd w:val="clear" w:color="auto" w:fill="auto"/>
          </w:tcPr>
          <w:p w:rsidR="00000000" w:rsidRDefault="008E6A5F">
            <w:pPr>
              <w:pStyle w:val="TableText"/>
              <w:snapToGrid w:val="0"/>
              <w:rPr>
                <w:rFonts w:ascii="Trebuchet MS" w:hAnsi="Trebuchet MS" w:cs="Trebuchet MS"/>
                <w:szCs w:val="16"/>
                <w:lang w:val="en-GB"/>
              </w:rPr>
            </w:pPr>
          </w:p>
        </w:tc>
        <w:tc>
          <w:tcPr>
            <w:tcW w:w="955" w:type="dxa"/>
            <w:tcBorders>
              <w:left w:val="single" w:sz="4" w:space="0" w:color="000000"/>
              <w:bottom w:val="single" w:sz="4" w:space="0" w:color="000000"/>
            </w:tcBorders>
            <w:shd w:val="clear" w:color="auto" w:fill="auto"/>
          </w:tcPr>
          <w:p w:rsidR="00000000" w:rsidRDefault="008E6A5F">
            <w:pPr>
              <w:pStyle w:val="TableText"/>
              <w:snapToGrid w:val="0"/>
              <w:rPr>
                <w:rFonts w:ascii="Trebuchet MS" w:hAnsi="Trebuchet MS" w:cs="Trebuchet MS"/>
                <w:szCs w:val="16"/>
                <w:lang w:val="en-GB"/>
              </w:rPr>
            </w:pPr>
          </w:p>
        </w:tc>
        <w:tc>
          <w:tcPr>
            <w:tcW w:w="3714" w:type="dxa"/>
            <w:tcBorders>
              <w:left w:val="single" w:sz="4" w:space="0" w:color="000000"/>
              <w:bottom w:val="single" w:sz="4" w:space="0" w:color="000000"/>
            </w:tcBorders>
            <w:shd w:val="clear" w:color="auto" w:fill="auto"/>
          </w:tcPr>
          <w:p w:rsidR="00000000" w:rsidRDefault="008E6A5F">
            <w:pPr>
              <w:pStyle w:val="TableText"/>
              <w:snapToGrid w:val="0"/>
              <w:rPr>
                <w:rFonts w:ascii="Trebuchet MS" w:hAnsi="Trebuchet MS" w:cs="Trebuchet MS"/>
                <w:szCs w:val="16"/>
                <w:lang w:val="en-GB"/>
              </w:rPr>
            </w:pPr>
          </w:p>
        </w:tc>
        <w:tc>
          <w:tcPr>
            <w:tcW w:w="2266" w:type="dxa"/>
            <w:tcBorders>
              <w:left w:val="single" w:sz="4" w:space="0" w:color="000000"/>
              <w:bottom w:val="single" w:sz="4" w:space="0" w:color="000000"/>
            </w:tcBorders>
            <w:shd w:val="clear" w:color="auto" w:fill="auto"/>
          </w:tcPr>
          <w:p w:rsidR="00000000" w:rsidRDefault="008E6A5F">
            <w:pPr>
              <w:pStyle w:val="TableText"/>
              <w:snapToGrid w:val="0"/>
              <w:rPr>
                <w:rFonts w:ascii="Trebuchet MS" w:hAnsi="Trebuchet MS" w:cs="Trebuchet MS"/>
                <w:szCs w:val="16"/>
                <w:lang w:val="en-GB"/>
              </w:rPr>
            </w:pPr>
          </w:p>
        </w:tc>
        <w:tc>
          <w:tcPr>
            <w:tcW w:w="992" w:type="dxa"/>
            <w:tcBorders>
              <w:left w:val="single" w:sz="4" w:space="0" w:color="000000"/>
              <w:bottom w:val="single" w:sz="4" w:space="0" w:color="000000"/>
            </w:tcBorders>
            <w:shd w:val="clear" w:color="auto" w:fill="auto"/>
          </w:tcPr>
          <w:p w:rsidR="00000000" w:rsidRDefault="008E6A5F">
            <w:pPr>
              <w:pStyle w:val="TableText"/>
              <w:snapToGrid w:val="0"/>
              <w:rPr>
                <w:rFonts w:ascii="Trebuchet MS" w:hAnsi="Trebuchet MS" w:cs="Trebuchet MS"/>
                <w:szCs w:val="16"/>
                <w:lang w:val="en-GB"/>
              </w:rPr>
            </w:pPr>
          </w:p>
        </w:tc>
        <w:tc>
          <w:tcPr>
            <w:tcW w:w="851" w:type="dxa"/>
            <w:tcBorders>
              <w:left w:val="single" w:sz="4" w:space="0" w:color="000000"/>
              <w:bottom w:val="single" w:sz="4" w:space="0" w:color="000000"/>
            </w:tcBorders>
            <w:shd w:val="clear" w:color="auto" w:fill="auto"/>
          </w:tcPr>
          <w:p w:rsidR="00000000" w:rsidRDefault="008E6A5F">
            <w:pPr>
              <w:pStyle w:val="TableText"/>
              <w:snapToGrid w:val="0"/>
              <w:rPr>
                <w:rFonts w:ascii="Trebuchet MS" w:hAnsi="Trebuchet MS" w:cs="Trebuchet MS"/>
                <w:szCs w:val="16"/>
                <w:lang w:val="en-GB"/>
              </w:rPr>
            </w:pPr>
          </w:p>
        </w:tc>
        <w:tc>
          <w:tcPr>
            <w:tcW w:w="830" w:type="dxa"/>
            <w:tcBorders>
              <w:left w:val="single" w:sz="4" w:space="0" w:color="000000"/>
              <w:bottom w:val="single" w:sz="4" w:space="0" w:color="000000"/>
              <w:right w:val="single" w:sz="8" w:space="0" w:color="000000"/>
            </w:tcBorders>
            <w:shd w:val="clear" w:color="auto" w:fill="auto"/>
          </w:tcPr>
          <w:p w:rsidR="00000000" w:rsidRDefault="008E6A5F">
            <w:pPr>
              <w:pStyle w:val="TableText"/>
              <w:snapToGrid w:val="0"/>
              <w:rPr>
                <w:rFonts w:ascii="Trebuchet MS" w:hAnsi="Trebuchet MS" w:cs="Trebuchet MS"/>
                <w:szCs w:val="16"/>
                <w:lang w:val="en-GB"/>
              </w:rPr>
            </w:pPr>
          </w:p>
        </w:tc>
      </w:tr>
      <w:tr w:rsidR="00000000">
        <w:tc>
          <w:tcPr>
            <w:tcW w:w="649" w:type="dxa"/>
            <w:tcBorders>
              <w:top w:val="single" w:sz="4" w:space="0" w:color="000000"/>
              <w:left w:val="single" w:sz="8" w:space="0" w:color="000000"/>
              <w:bottom w:val="single" w:sz="4" w:space="0" w:color="000000"/>
            </w:tcBorders>
            <w:shd w:val="clear" w:color="auto" w:fill="auto"/>
          </w:tcPr>
          <w:p w:rsidR="00000000" w:rsidRDefault="008E6A5F">
            <w:pPr>
              <w:pStyle w:val="TableText"/>
              <w:snapToGrid w:val="0"/>
              <w:rPr>
                <w:rFonts w:ascii="Trebuchet MS" w:hAnsi="Trebuchet MS" w:cs="Trebuchet MS"/>
                <w:szCs w:val="16"/>
                <w:lang w:val="en-GB"/>
              </w:rPr>
            </w:pPr>
          </w:p>
        </w:tc>
        <w:tc>
          <w:tcPr>
            <w:tcW w:w="955" w:type="dxa"/>
            <w:tcBorders>
              <w:top w:val="single" w:sz="4" w:space="0" w:color="000000"/>
              <w:left w:val="single" w:sz="4" w:space="0" w:color="000000"/>
              <w:bottom w:val="single" w:sz="4" w:space="0" w:color="000000"/>
            </w:tcBorders>
            <w:shd w:val="clear" w:color="auto" w:fill="auto"/>
          </w:tcPr>
          <w:p w:rsidR="00000000" w:rsidRDefault="008E6A5F">
            <w:pPr>
              <w:pStyle w:val="TableText"/>
              <w:snapToGrid w:val="0"/>
              <w:rPr>
                <w:rFonts w:ascii="Trebuchet MS" w:hAnsi="Trebuchet MS" w:cs="Trebuchet MS"/>
                <w:szCs w:val="16"/>
                <w:lang w:val="en-GB"/>
              </w:rPr>
            </w:pPr>
          </w:p>
        </w:tc>
        <w:tc>
          <w:tcPr>
            <w:tcW w:w="3714" w:type="dxa"/>
            <w:tcBorders>
              <w:top w:val="single" w:sz="4" w:space="0" w:color="000000"/>
              <w:left w:val="single" w:sz="4" w:space="0" w:color="000000"/>
              <w:bottom w:val="single" w:sz="4" w:space="0" w:color="000000"/>
            </w:tcBorders>
            <w:shd w:val="clear" w:color="auto" w:fill="auto"/>
          </w:tcPr>
          <w:p w:rsidR="00000000" w:rsidRDefault="008E6A5F">
            <w:pPr>
              <w:pStyle w:val="TableText"/>
              <w:snapToGrid w:val="0"/>
              <w:rPr>
                <w:rFonts w:ascii="Trebuchet MS" w:hAnsi="Trebuchet MS" w:cs="Trebuchet MS"/>
                <w:szCs w:val="16"/>
                <w:lang w:val="en-GB"/>
              </w:rPr>
            </w:pPr>
          </w:p>
        </w:tc>
        <w:tc>
          <w:tcPr>
            <w:tcW w:w="2266" w:type="dxa"/>
            <w:tcBorders>
              <w:top w:val="single" w:sz="4" w:space="0" w:color="000000"/>
              <w:left w:val="single" w:sz="4" w:space="0" w:color="000000"/>
              <w:bottom w:val="single" w:sz="4" w:space="0" w:color="000000"/>
            </w:tcBorders>
            <w:shd w:val="clear" w:color="auto" w:fill="auto"/>
          </w:tcPr>
          <w:p w:rsidR="00000000" w:rsidRDefault="008E6A5F">
            <w:pPr>
              <w:pStyle w:val="TableText"/>
              <w:snapToGrid w:val="0"/>
              <w:rPr>
                <w:rFonts w:ascii="Trebuchet MS" w:hAnsi="Trebuchet MS" w:cs="Trebuchet MS"/>
                <w:szCs w:val="16"/>
                <w:lang w:val="en-GB"/>
              </w:rPr>
            </w:pPr>
          </w:p>
        </w:tc>
        <w:tc>
          <w:tcPr>
            <w:tcW w:w="992" w:type="dxa"/>
            <w:tcBorders>
              <w:top w:val="single" w:sz="4" w:space="0" w:color="000000"/>
              <w:left w:val="single" w:sz="4" w:space="0" w:color="000000"/>
              <w:bottom w:val="single" w:sz="4" w:space="0" w:color="000000"/>
            </w:tcBorders>
            <w:shd w:val="clear" w:color="auto" w:fill="auto"/>
          </w:tcPr>
          <w:p w:rsidR="00000000" w:rsidRDefault="008E6A5F">
            <w:pPr>
              <w:pStyle w:val="TableText"/>
              <w:snapToGrid w:val="0"/>
              <w:rPr>
                <w:rFonts w:ascii="Trebuchet MS" w:hAnsi="Trebuchet MS" w:cs="Trebuchet MS"/>
                <w:szCs w:val="16"/>
                <w:lang w:val="en-GB"/>
              </w:rPr>
            </w:pPr>
          </w:p>
        </w:tc>
        <w:tc>
          <w:tcPr>
            <w:tcW w:w="851" w:type="dxa"/>
            <w:tcBorders>
              <w:top w:val="single" w:sz="4" w:space="0" w:color="000000"/>
              <w:left w:val="single" w:sz="4" w:space="0" w:color="000000"/>
              <w:bottom w:val="single" w:sz="4" w:space="0" w:color="000000"/>
            </w:tcBorders>
            <w:shd w:val="clear" w:color="auto" w:fill="auto"/>
          </w:tcPr>
          <w:p w:rsidR="00000000" w:rsidRDefault="008E6A5F">
            <w:pPr>
              <w:pStyle w:val="TableText"/>
              <w:snapToGrid w:val="0"/>
              <w:rPr>
                <w:rFonts w:ascii="Trebuchet MS" w:hAnsi="Trebuchet MS" w:cs="Trebuchet MS"/>
                <w:szCs w:val="16"/>
                <w:lang w:val="en-GB"/>
              </w:rPr>
            </w:pPr>
          </w:p>
        </w:tc>
        <w:tc>
          <w:tcPr>
            <w:tcW w:w="830" w:type="dxa"/>
            <w:tcBorders>
              <w:top w:val="single" w:sz="4" w:space="0" w:color="000000"/>
              <w:left w:val="single" w:sz="4" w:space="0" w:color="000000"/>
              <w:bottom w:val="single" w:sz="4" w:space="0" w:color="000000"/>
              <w:right w:val="single" w:sz="8" w:space="0" w:color="000000"/>
            </w:tcBorders>
            <w:shd w:val="clear" w:color="auto" w:fill="auto"/>
          </w:tcPr>
          <w:p w:rsidR="00000000" w:rsidRDefault="008E6A5F">
            <w:pPr>
              <w:pStyle w:val="TableText"/>
              <w:snapToGrid w:val="0"/>
              <w:rPr>
                <w:rFonts w:ascii="Trebuchet MS" w:hAnsi="Trebuchet MS" w:cs="Trebuchet MS"/>
                <w:szCs w:val="16"/>
                <w:lang w:val="en-GB"/>
              </w:rPr>
            </w:pPr>
          </w:p>
        </w:tc>
      </w:tr>
      <w:tr w:rsidR="00000000">
        <w:tc>
          <w:tcPr>
            <w:tcW w:w="649" w:type="dxa"/>
            <w:tcBorders>
              <w:top w:val="single" w:sz="4" w:space="0" w:color="000000"/>
              <w:left w:val="single" w:sz="8" w:space="0" w:color="000000"/>
              <w:bottom w:val="single" w:sz="4" w:space="0" w:color="000000"/>
            </w:tcBorders>
            <w:shd w:val="clear" w:color="auto" w:fill="auto"/>
          </w:tcPr>
          <w:p w:rsidR="00000000" w:rsidRDefault="008E6A5F">
            <w:pPr>
              <w:pStyle w:val="TableText"/>
              <w:snapToGrid w:val="0"/>
              <w:rPr>
                <w:rFonts w:ascii="Trebuchet MS" w:hAnsi="Trebuchet MS" w:cs="Trebuchet MS"/>
                <w:szCs w:val="16"/>
                <w:lang w:val="en-GB"/>
              </w:rPr>
            </w:pPr>
          </w:p>
        </w:tc>
        <w:tc>
          <w:tcPr>
            <w:tcW w:w="955" w:type="dxa"/>
            <w:tcBorders>
              <w:top w:val="single" w:sz="4" w:space="0" w:color="000000"/>
              <w:left w:val="single" w:sz="4" w:space="0" w:color="000000"/>
              <w:bottom w:val="single" w:sz="4" w:space="0" w:color="000000"/>
            </w:tcBorders>
            <w:shd w:val="clear" w:color="auto" w:fill="auto"/>
          </w:tcPr>
          <w:p w:rsidR="00000000" w:rsidRDefault="008E6A5F">
            <w:pPr>
              <w:pStyle w:val="TableText"/>
              <w:snapToGrid w:val="0"/>
              <w:rPr>
                <w:rFonts w:ascii="Trebuchet MS" w:hAnsi="Trebuchet MS" w:cs="Trebuchet MS"/>
                <w:szCs w:val="16"/>
                <w:lang w:val="en-GB"/>
              </w:rPr>
            </w:pPr>
          </w:p>
        </w:tc>
        <w:tc>
          <w:tcPr>
            <w:tcW w:w="3714" w:type="dxa"/>
            <w:tcBorders>
              <w:top w:val="single" w:sz="4" w:space="0" w:color="000000"/>
              <w:left w:val="single" w:sz="4" w:space="0" w:color="000000"/>
              <w:bottom w:val="single" w:sz="4" w:space="0" w:color="000000"/>
            </w:tcBorders>
            <w:shd w:val="clear" w:color="auto" w:fill="auto"/>
          </w:tcPr>
          <w:p w:rsidR="00000000" w:rsidRDefault="008E6A5F">
            <w:pPr>
              <w:pStyle w:val="TableText"/>
              <w:snapToGrid w:val="0"/>
              <w:rPr>
                <w:rFonts w:ascii="Trebuchet MS" w:hAnsi="Trebuchet MS" w:cs="Tahoma"/>
                <w:lang w:val="en-IE"/>
              </w:rPr>
            </w:pPr>
          </w:p>
        </w:tc>
        <w:tc>
          <w:tcPr>
            <w:tcW w:w="2266" w:type="dxa"/>
            <w:tcBorders>
              <w:top w:val="single" w:sz="4" w:space="0" w:color="000000"/>
              <w:left w:val="single" w:sz="4" w:space="0" w:color="000000"/>
              <w:bottom w:val="single" w:sz="4" w:space="0" w:color="000000"/>
            </w:tcBorders>
            <w:shd w:val="clear" w:color="auto" w:fill="auto"/>
          </w:tcPr>
          <w:p w:rsidR="00000000" w:rsidRDefault="008E6A5F">
            <w:pPr>
              <w:pStyle w:val="TableText"/>
              <w:snapToGrid w:val="0"/>
              <w:rPr>
                <w:rFonts w:ascii="Trebuchet MS" w:hAnsi="Trebuchet MS" w:cs="Trebuchet MS"/>
                <w:szCs w:val="16"/>
                <w:lang w:val="en-GB"/>
              </w:rPr>
            </w:pPr>
          </w:p>
        </w:tc>
        <w:tc>
          <w:tcPr>
            <w:tcW w:w="992" w:type="dxa"/>
            <w:tcBorders>
              <w:top w:val="single" w:sz="4" w:space="0" w:color="000000"/>
              <w:left w:val="single" w:sz="4" w:space="0" w:color="000000"/>
              <w:bottom w:val="single" w:sz="4" w:space="0" w:color="000000"/>
            </w:tcBorders>
            <w:shd w:val="clear" w:color="auto" w:fill="auto"/>
          </w:tcPr>
          <w:p w:rsidR="00000000" w:rsidRDefault="008E6A5F">
            <w:pPr>
              <w:pStyle w:val="TableText"/>
              <w:snapToGrid w:val="0"/>
              <w:rPr>
                <w:rFonts w:ascii="Trebuchet MS" w:hAnsi="Trebuchet MS" w:cs="Trebuchet MS"/>
                <w:szCs w:val="16"/>
                <w:lang w:val="en-GB"/>
              </w:rPr>
            </w:pPr>
          </w:p>
        </w:tc>
        <w:tc>
          <w:tcPr>
            <w:tcW w:w="851" w:type="dxa"/>
            <w:tcBorders>
              <w:top w:val="single" w:sz="4" w:space="0" w:color="000000"/>
              <w:left w:val="single" w:sz="4" w:space="0" w:color="000000"/>
              <w:bottom w:val="single" w:sz="4" w:space="0" w:color="000000"/>
            </w:tcBorders>
            <w:shd w:val="clear" w:color="auto" w:fill="auto"/>
          </w:tcPr>
          <w:p w:rsidR="00000000" w:rsidRDefault="008E6A5F">
            <w:pPr>
              <w:pStyle w:val="TableText"/>
              <w:snapToGrid w:val="0"/>
              <w:rPr>
                <w:rFonts w:ascii="Trebuchet MS" w:hAnsi="Trebuchet MS" w:cs="Trebuchet MS"/>
                <w:szCs w:val="16"/>
                <w:lang w:val="en-GB"/>
              </w:rPr>
            </w:pPr>
          </w:p>
        </w:tc>
        <w:tc>
          <w:tcPr>
            <w:tcW w:w="830" w:type="dxa"/>
            <w:tcBorders>
              <w:top w:val="single" w:sz="4" w:space="0" w:color="000000"/>
              <w:left w:val="single" w:sz="4" w:space="0" w:color="000000"/>
              <w:bottom w:val="single" w:sz="4" w:space="0" w:color="000000"/>
              <w:right w:val="single" w:sz="8" w:space="0" w:color="000000"/>
            </w:tcBorders>
            <w:shd w:val="clear" w:color="auto" w:fill="auto"/>
          </w:tcPr>
          <w:p w:rsidR="00000000" w:rsidRDefault="008E6A5F">
            <w:pPr>
              <w:pStyle w:val="TableText"/>
              <w:snapToGrid w:val="0"/>
              <w:rPr>
                <w:rFonts w:ascii="Trebuchet MS" w:hAnsi="Trebuchet MS" w:cs="Trebuchet MS"/>
                <w:szCs w:val="16"/>
                <w:lang w:val="en-GB"/>
              </w:rPr>
            </w:pPr>
          </w:p>
        </w:tc>
      </w:tr>
      <w:tr w:rsidR="00000000">
        <w:tc>
          <w:tcPr>
            <w:tcW w:w="649" w:type="dxa"/>
            <w:tcBorders>
              <w:top w:val="single" w:sz="4" w:space="0" w:color="000000"/>
              <w:left w:val="single" w:sz="8" w:space="0" w:color="000000"/>
              <w:bottom w:val="single" w:sz="8" w:space="0" w:color="000000"/>
            </w:tcBorders>
            <w:shd w:val="clear" w:color="auto" w:fill="auto"/>
          </w:tcPr>
          <w:p w:rsidR="00000000" w:rsidRDefault="008E6A5F">
            <w:pPr>
              <w:pStyle w:val="TableText"/>
              <w:snapToGrid w:val="0"/>
              <w:rPr>
                <w:rFonts w:ascii="Trebuchet MS" w:hAnsi="Trebuchet MS" w:cs="Trebuchet MS"/>
                <w:szCs w:val="16"/>
                <w:lang w:val="en-GB"/>
              </w:rPr>
            </w:pPr>
          </w:p>
        </w:tc>
        <w:tc>
          <w:tcPr>
            <w:tcW w:w="955" w:type="dxa"/>
            <w:tcBorders>
              <w:top w:val="single" w:sz="4" w:space="0" w:color="000000"/>
              <w:left w:val="single" w:sz="4" w:space="0" w:color="000000"/>
              <w:bottom w:val="single" w:sz="8" w:space="0" w:color="000000"/>
            </w:tcBorders>
            <w:shd w:val="clear" w:color="auto" w:fill="auto"/>
          </w:tcPr>
          <w:p w:rsidR="00000000" w:rsidRDefault="008E6A5F">
            <w:pPr>
              <w:pStyle w:val="TableText"/>
              <w:snapToGrid w:val="0"/>
              <w:rPr>
                <w:rFonts w:ascii="Trebuchet MS" w:hAnsi="Trebuchet MS" w:cs="Trebuchet MS"/>
                <w:szCs w:val="16"/>
                <w:lang w:val="en-GB"/>
              </w:rPr>
            </w:pPr>
          </w:p>
        </w:tc>
        <w:tc>
          <w:tcPr>
            <w:tcW w:w="3714" w:type="dxa"/>
            <w:tcBorders>
              <w:top w:val="single" w:sz="4" w:space="0" w:color="000000"/>
              <w:left w:val="single" w:sz="4" w:space="0" w:color="000000"/>
              <w:bottom w:val="single" w:sz="8" w:space="0" w:color="000000"/>
            </w:tcBorders>
            <w:shd w:val="clear" w:color="auto" w:fill="auto"/>
          </w:tcPr>
          <w:p w:rsidR="00000000" w:rsidRDefault="008E6A5F">
            <w:pPr>
              <w:pStyle w:val="TableText"/>
              <w:snapToGrid w:val="0"/>
              <w:rPr>
                <w:rFonts w:ascii="Trebuchet MS" w:hAnsi="Trebuchet MS" w:cs="Tahoma"/>
                <w:lang w:val="en-IE"/>
              </w:rPr>
            </w:pPr>
          </w:p>
        </w:tc>
        <w:tc>
          <w:tcPr>
            <w:tcW w:w="2266" w:type="dxa"/>
            <w:tcBorders>
              <w:top w:val="single" w:sz="4" w:space="0" w:color="000000"/>
              <w:left w:val="single" w:sz="4" w:space="0" w:color="000000"/>
              <w:bottom w:val="single" w:sz="8" w:space="0" w:color="000000"/>
            </w:tcBorders>
            <w:shd w:val="clear" w:color="auto" w:fill="auto"/>
          </w:tcPr>
          <w:p w:rsidR="00000000" w:rsidRDefault="008E6A5F">
            <w:pPr>
              <w:pStyle w:val="TableText"/>
              <w:snapToGrid w:val="0"/>
              <w:rPr>
                <w:rFonts w:ascii="Trebuchet MS" w:hAnsi="Trebuchet MS" w:cs="Trebuchet MS"/>
                <w:szCs w:val="16"/>
                <w:lang w:val="en-GB"/>
              </w:rPr>
            </w:pPr>
          </w:p>
        </w:tc>
        <w:tc>
          <w:tcPr>
            <w:tcW w:w="992" w:type="dxa"/>
            <w:tcBorders>
              <w:top w:val="single" w:sz="4" w:space="0" w:color="000000"/>
              <w:left w:val="single" w:sz="4" w:space="0" w:color="000000"/>
              <w:bottom w:val="single" w:sz="8" w:space="0" w:color="000000"/>
            </w:tcBorders>
            <w:shd w:val="clear" w:color="auto" w:fill="auto"/>
          </w:tcPr>
          <w:p w:rsidR="00000000" w:rsidRDefault="008E6A5F">
            <w:pPr>
              <w:pStyle w:val="TableText"/>
              <w:snapToGrid w:val="0"/>
              <w:rPr>
                <w:rFonts w:ascii="Trebuchet MS" w:hAnsi="Trebuchet MS" w:cs="Trebuchet MS"/>
                <w:szCs w:val="16"/>
                <w:lang w:val="en-GB"/>
              </w:rPr>
            </w:pPr>
          </w:p>
        </w:tc>
        <w:tc>
          <w:tcPr>
            <w:tcW w:w="851" w:type="dxa"/>
            <w:tcBorders>
              <w:top w:val="single" w:sz="4" w:space="0" w:color="000000"/>
              <w:left w:val="single" w:sz="4" w:space="0" w:color="000000"/>
              <w:bottom w:val="single" w:sz="8" w:space="0" w:color="000000"/>
            </w:tcBorders>
            <w:shd w:val="clear" w:color="auto" w:fill="auto"/>
          </w:tcPr>
          <w:p w:rsidR="00000000" w:rsidRDefault="008E6A5F">
            <w:pPr>
              <w:pStyle w:val="TableText"/>
              <w:snapToGrid w:val="0"/>
              <w:rPr>
                <w:rFonts w:ascii="Trebuchet MS" w:hAnsi="Trebuchet MS" w:cs="Trebuchet MS"/>
                <w:szCs w:val="16"/>
                <w:lang w:val="en-GB"/>
              </w:rPr>
            </w:pPr>
          </w:p>
        </w:tc>
        <w:tc>
          <w:tcPr>
            <w:tcW w:w="830" w:type="dxa"/>
            <w:tcBorders>
              <w:top w:val="single" w:sz="4" w:space="0" w:color="000000"/>
              <w:left w:val="single" w:sz="4" w:space="0" w:color="000000"/>
              <w:bottom w:val="single" w:sz="8" w:space="0" w:color="000000"/>
              <w:right w:val="single" w:sz="8" w:space="0" w:color="000000"/>
            </w:tcBorders>
            <w:shd w:val="clear" w:color="auto" w:fill="auto"/>
          </w:tcPr>
          <w:p w:rsidR="00000000" w:rsidRDefault="008E6A5F">
            <w:pPr>
              <w:pStyle w:val="TableText"/>
              <w:snapToGrid w:val="0"/>
              <w:rPr>
                <w:rFonts w:ascii="Trebuchet MS" w:hAnsi="Trebuchet MS" w:cs="Trebuchet MS"/>
                <w:szCs w:val="16"/>
                <w:lang w:val="en-GB"/>
              </w:rPr>
            </w:pPr>
          </w:p>
        </w:tc>
      </w:tr>
    </w:tbl>
    <w:p w:rsidR="00000000" w:rsidRDefault="008E6A5F">
      <w:pPr>
        <w:pStyle w:val="BodyText"/>
        <w:rPr>
          <w:lang w:val="en-GB"/>
        </w:rPr>
      </w:pPr>
    </w:p>
    <w:p w:rsidR="00000000" w:rsidRDefault="008E6A5F">
      <w:pPr>
        <w:pStyle w:val="BodyText"/>
        <w:rPr>
          <w:lang w:val="en-GB"/>
        </w:rPr>
      </w:pPr>
    </w:p>
    <w:p w:rsidR="00000000" w:rsidRDefault="008E6A5F">
      <w:pPr>
        <w:pStyle w:val="Heading2"/>
        <w:rPr>
          <w:rFonts w:ascii="Trebuchet MS" w:hAnsi="Trebuchet MS" w:cs="Trebuchet MS"/>
          <w:sz w:val="18"/>
          <w:szCs w:val="18"/>
        </w:rPr>
      </w:pPr>
      <w:bookmarkStart w:id="4" w:name="_Appendix_A"/>
      <w:bookmarkEnd w:id="4"/>
      <w:r>
        <w:rPr>
          <w:rFonts w:eastAsia="Arial Unicode MS"/>
          <w:lang w:val="en-GB"/>
        </w:rPr>
        <w:lastRenderedPageBreak/>
        <w:t>Appendix A</w:t>
      </w:r>
    </w:p>
    <w:p w:rsidR="00000000" w:rsidRDefault="008E6A5F">
      <w:pPr>
        <w:rPr>
          <w:rFonts w:ascii="Arial" w:hAnsi="Arial" w:cs="Arial"/>
          <w:b/>
          <w:color w:val="0000FF"/>
          <w:sz w:val="17"/>
          <w:szCs w:val="17"/>
        </w:rPr>
      </w:pPr>
      <w:r>
        <w:rPr>
          <w:rFonts w:ascii="Trebuchet MS" w:hAnsi="Trebuchet MS" w:cs="Trebuchet MS"/>
          <w:b/>
          <w:sz w:val="18"/>
          <w:szCs w:val="18"/>
        </w:rPr>
        <w:t>JSON</w:t>
      </w:r>
      <w:r>
        <w:rPr>
          <w:rFonts w:ascii="Trebuchet MS" w:hAnsi="Trebuchet MS" w:cs="Trebuchet MS"/>
          <w:b/>
          <w:sz w:val="18"/>
          <w:szCs w:val="18"/>
          <w:lang w:val="en-GB"/>
        </w:rPr>
        <w:t xml:space="preserve"> examples </w:t>
      </w:r>
    </w:p>
    <w:p w:rsidR="00000000" w:rsidRDefault="008E6A5F">
      <w:pPr>
        <w:rPr>
          <w:rFonts w:ascii="Arial" w:hAnsi="Arial" w:cs="Arial"/>
          <w:color w:val="0000FF"/>
          <w:sz w:val="17"/>
          <w:szCs w:val="17"/>
        </w:rPr>
      </w:pPr>
      <w:r>
        <w:rPr>
          <w:rFonts w:ascii="Arial" w:hAnsi="Arial" w:cs="Arial"/>
          <w:b/>
          <w:color w:val="0000FF"/>
          <w:sz w:val="17"/>
          <w:szCs w:val="17"/>
        </w:rPr>
        <w:t>Entity Data Object example</w:t>
      </w:r>
    </w:p>
    <w:p w:rsidR="00000000" w:rsidRDefault="008E6A5F">
      <w:pPr>
        <w:rPr>
          <w:rFonts w:ascii="Arial" w:hAnsi="Arial" w:cs="Arial"/>
          <w:color w:val="0000FF"/>
          <w:sz w:val="17"/>
          <w:szCs w:val="17"/>
        </w:rPr>
      </w:pPr>
    </w:p>
    <w:p w:rsidR="00000000" w:rsidRDefault="008E6A5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rPr>
          <w:rFonts w:ascii="Arial" w:hAnsi="Arial" w:cs="Arial"/>
          <w:color w:val="0000FF"/>
          <w:sz w:val="17"/>
          <w:szCs w:val="17"/>
          <w:shd w:val="clear" w:color="auto" w:fill="FFFFFF"/>
        </w:rPr>
      </w:pPr>
    </w:p>
    <w:p w:rsidR="00000000" w:rsidRDefault="008E6A5F">
      <w:pPr>
        <w:rPr>
          <w:rFonts w:ascii="Trebuchet MS" w:hAnsi="Trebuchet MS" w:cs="Trebuchet MS"/>
          <w:b/>
          <w:sz w:val="18"/>
          <w:szCs w:val="18"/>
          <w:lang w:val="en-GB"/>
        </w:rPr>
      </w:pPr>
    </w:p>
    <w:p w:rsidR="00000000" w:rsidRDefault="008E6A5F">
      <w:pPr>
        <w:rPr>
          <w:rFonts w:ascii="Trebuchet MS" w:hAnsi="Trebuchet MS" w:cs="Trebuchet MS"/>
          <w:b/>
          <w:sz w:val="18"/>
          <w:szCs w:val="18"/>
        </w:rPr>
      </w:pPr>
    </w:p>
    <w:p w:rsidR="008E6A5F" w:rsidRDefault="008E6A5F">
      <w:pPr/>
      <w:bookmarkStart w:id="5" w:name="Sec1"/>
      <w:bookmarkEnd w:id="5"/>
    </w:p>
    <w:sectPr w:rsidR="008E6A5F">
      <w:type w:val="continuous"/>
      <w:pgSz w:w="11880" w:h="15840"/>
      <w:pgMar w:top="720" w:right="720" w:bottom="1077" w:left="1077" w:header="431" w:footer="432"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6A5F" w:rsidRDefault="008E6A5F">
      <w:r>
        <w:separator/>
      </w:r>
    </w:p>
  </w:endnote>
  <w:endnote w:type="continuationSeparator" w:id="0">
    <w:p w:rsidR="008E6A5F" w:rsidRDefault="008E6A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CC"/>
    <w:family w:val="roman"/>
    <w:pitch w:val="variable"/>
    <w:sig w:usb0="00000287" w:usb1="00000000" w:usb2="00000000" w:usb3="00000000" w:csb0="0000009F" w:csb1="00000000"/>
  </w:font>
  <w:font w:name="OpenSymbol">
    <w:panose1 w:val="05010000000000000000"/>
    <w:charset w:val="00"/>
    <w:family w:val="auto"/>
    <w:pitch w:val="variable"/>
    <w:sig w:usb0="800000AF" w:usb1="1001ECEA" w:usb2="00000000" w:usb3="00000000" w:csb0="00000001" w:csb1="00000000"/>
  </w:font>
  <w:font w:name="Times">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Geneva">
    <w:altName w:val="Arial"/>
    <w:charset w:val="CC"/>
    <w:family w:val="swiss"/>
    <w:pitch w:val="variable"/>
  </w:font>
  <w:font w:name="Courier New">
    <w:panose1 w:val="02070309020205020404"/>
    <w:charset w:val="CC"/>
    <w:family w:val="modern"/>
    <w:pitch w:val="fixed"/>
    <w:sig w:usb0="E0002AFF" w:usb1="C0007843" w:usb2="00000009" w:usb3="00000000" w:csb0="000001FF" w:csb1="00000000"/>
  </w:font>
  <w:font w:name="Century Schoolbook">
    <w:panose1 w:val="02040604050505020304"/>
    <w:charset w:val="CC"/>
    <w:family w:val="roman"/>
    <w:pitch w:val="variable"/>
    <w:sig w:usb0="00000287" w:usb1="00000000"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rebuchet MS">
    <w:panose1 w:val="020B0603020202020204"/>
    <w:charset w:val="CC"/>
    <w:family w:val="swiss"/>
    <w:pitch w:val="variable"/>
    <w:sig w:usb0="00000287" w:usb1="00000000" w:usb2="00000000" w:usb3="00000000" w:csb0="0000009F" w:csb1="00000000"/>
  </w:font>
  <w:font w:name="Arial Narrow">
    <w:panose1 w:val="020B0606020202030204"/>
    <w:charset w:val="CC"/>
    <w:family w:val="swiss"/>
    <w:pitch w:val="variable"/>
    <w:sig w:usb0="00000287" w:usb1="000008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E6A5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E6A5F">
    <w:pPr>
      <w:pStyle w:val="Footer"/>
      <w:tabs>
        <w:tab w:val="right" w:pos="1044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E6A5F"/>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E6A5F"/>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A94054">
    <w:pPr>
      <w:pStyle w:val="Footer"/>
      <w:tabs>
        <w:tab w:val="center" w:pos="5400"/>
        <w:tab w:val="right" w:pos="9720"/>
        <w:tab w:val="right" w:pos="10440"/>
      </w:tabs>
      <w:jc w:val="center"/>
    </w:pPr>
    <w:r>
      <w:rPr>
        <w:noProof/>
        <w:lang w:val="ru-RU" w:eastAsia="ru-RU"/>
      </w:rPr>
      <mc:AlternateContent>
        <mc:Choice Requires="wps">
          <w:drawing>
            <wp:anchor distT="0" distB="0" distL="118745" distR="0" simplePos="0" relativeHeight="251657728" behindDoc="0" locked="0" layoutInCell="1" allowOverlap="1">
              <wp:simplePos x="0" y="0"/>
              <wp:positionH relativeFrom="page">
                <wp:posOffset>2056765</wp:posOffset>
              </wp:positionH>
              <wp:positionV relativeFrom="paragraph">
                <wp:posOffset>635</wp:posOffset>
              </wp:positionV>
              <wp:extent cx="5029200" cy="132715"/>
              <wp:effectExtent l="8890" t="635" r="635"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3271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8E6A5F">
                          <w:pPr>
                            <w:pStyle w:val="Footer"/>
                            <w:tabs>
                              <w:tab w:val="right" w:pos="9900"/>
                              <w:tab w:val="right" w:pos="10440"/>
                            </w:tabs>
                          </w:pPr>
                          <w:r>
                            <w:t xml:space="preserve">     </w:t>
                          </w:r>
                          <w:r>
                            <w:tab/>
                            <w:t xml:space="preserve">- </w:t>
                          </w:r>
                          <w:r>
                            <w:fldChar w:fldCharType="begin"/>
                          </w:r>
                          <w:r>
                            <w:instrText xml:space="preserve"> PAGE </w:instrText>
                          </w:r>
                          <w:r>
                            <w:fldChar w:fldCharType="separate"/>
                          </w:r>
                          <w:r w:rsidR="005F2080">
                            <w:rPr>
                              <w:noProof/>
                            </w:rPr>
                            <w:t>ix</w:t>
                          </w:r>
                          <w:r>
                            <w:fldChar w:fldCharType="end"/>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61.95pt;margin-top:.05pt;width:396pt;height:10.45pt;z-index:251657728;visibility:visible;mso-wrap-style:square;mso-width-percent:0;mso-height-percent:0;mso-wrap-distance-left:9.35pt;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" stroked="f">
              <v:fill opacity="0"/>
              <v:textbox inset="0,0,0,0">
                <w:txbxContent>
                  <w:p w:rsidR="00000000" w:rsidRDefault="008E6A5F">
                    <w:pPr>
                      <w:pStyle w:val="Footer"/>
                      <w:tabs>
                        <w:tab w:val="right" w:pos="9900"/>
                        <w:tab w:val="right" w:pos="10440"/>
                      </w:tabs>
                    </w:pPr>
                    <w:r>
                      <w:t xml:space="preserve">     </w:t>
                    </w:r>
                    <w:r>
                      <w:tab/>
                      <w:t xml:space="preserve">- </w:t>
                    </w:r>
                    <w:r>
                      <w:fldChar w:fldCharType="begin"/>
                    </w:r>
                    <w:r>
                      <w:instrText xml:space="preserve"> PAGE </w:instrText>
                    </w:r>
                    <w:r>
                      <w:fldChar w:fldCharType="separate"/>
                    </w:r>
                    <w:r w:rsidR="005F2080">
                      <w:rPr>
                        <w:noProof/>
                      </w:rPr>
                      <w:t>ix</w:t>
                    </w:r>
                    <w:r>
                      <w:fldChar w:fldCharType="end"/>
                    </w:r>
                    <w:r>
                      <w:t xml:space="preserve"> -</w:t>
                    </w:r>
                  </w:p>
                </w:txbxContent>
              </v:textbox>
              <w10:wrap type="square" side="largest" anchorx="page"/>
            </v:shape>
          </w:pict>
        </mc:Fallback>
      </mc:AlternateContent>
    </w:r>
    <w:r w:rsidR="008E6A5F">
      <w:t>Company</w:t>
    </w:r>
    <w:r w:rsidR="008E6A5F">
      <w:rPr>
        <w:color w:val="0000FF"/>
      </w:rPr>
      <w:t xml:space="preserve"> </w:t>
    </w:r>
    <w:r w:rsidR="008E6A5F">
      <w:t>Confidential - For internal use only</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E6A5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6A5F" w:rsidRDefault="008E6A5F">
      <w:r>
        <w:separator/>
      </w:r>
    </w:p>
  </w:footnote>
  <w:footnote w:type="continuationSeparator" w:id="0">
    <w:p w:rsidR="008E6A5F" w:rsidRDefault="008E6A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E6A5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E6A5F"/>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E6A5F"/>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E6A5F">
    <w:pPr>
      <w:pStyle w:val="Header"/>
      <w:tabs>
        <w:tab w:val="clear" w:pos="10440"/>
        <w:tab w:val="right" w:pos="10065"/>
      </w:tabs>
    </w:pPr>
    <w:r>
      <w:fldChar w:fldCharType="begin"/>
    </w:r>
    <w:r>
      <w:instrText xml:space="preserve"> REF DocTitle \h </w:instrText>
    </w:r>
    <w:r>
      <w:fldChar w:fldCharType="separate"/>
    </w:r>
    <w:r>
      <w:t>Application Functional Design</w:t>
    </w:r>
    <w:r>
      <w:fldChar w:fldCharType="end"/>
    </w:r>
    <w:r>
      <w:tab/>
    </w:r>
    <w:r>
      <w:rPr>
        <w:lang/>
      </w:rPr>
      <w:t>EETDB Data Access Services</w:t>
    </w:r>
  </w:p>
  <w:p w:rsidR="00000000" w:rsidRDefault="008E6A5F">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E6A5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upperLetter"/>
      <w:lvlText w:val="Appendix %1"/>
      <w:lvlJc w:val="left"/>
      <w:pPr>
        <w:tabs>
          <w:tab w:val="num" w:pos="1440"/>
        </w:tabs>
        <w:ind w:left="360" w:hanging="360"/>
      </w:pPr>
      <w:rPr>
        <w:sz w:val="32"/>
        <w:szCs w:val="32"/>
      </w:r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lowerLetter"/>
      <w:lvlText w:val="%1.%2.%3.%4.%5"/>
      <w:lvlJc w:val="left"/>
      <w:pPr>
        <w:tabs>
          <w:tab w:val="num" w:pos="2880"/>
        </w:tabs>
        <w:ind w:left="2232" w:hanging="792"/>
      </w:pPr>
    </w:lvl>
    <w:lvl w:ilvl="5">
      <w:start w:val="1"/>
      <w:numFmt w:val="lowerLetter"/>
      <w:lvlText w:val="%1.%2.%3.%4.%5.%6."/>
      <w:lvlJc w:val="left"/>
      <w:pPr>
        <w:tabs>
          <w:tab w:val="num" w:pos="3240"/>
        </w:tabs>
        <w:ind w:left="2736" w:hanging="936"/>
      </w:pPr>
    </w:lvl>
    <w:lvl w:ilvl="6">
      <w:start w:val="1"/>
      <w:numFmt w:val="lowerLetter"/>
      <w:lvlText w:val="%1.%2.%3.%4.%5.%6.%7."/>
      <w:lvlJc w:val="left"/>
      <w:pPr>
        <w:tabs>
          <w:tab w:val="num" w:pos="3600"/>
        </w:tabs>
        <w:ind w:left="3240" w:hanging="1080"/>
      </w:pPr>
    </w:lvl>
    <w:lvl w:ilvl="7">
      <w:start w:val="1"/>
      <w:numFmt w:val="lowerLetter"/>
      <w:lvlText w:val="%1.%2.%3.%4.%5.%6.%7.%8."/>
      <w:lvlJc w:val="left"/>
      <w:pPr>
        <w:tabs>
          <w:tab w:val="num" w:pos="4320"/>
        </w:tabs>
        <w:ind w:left="3744" w:hanging="1224"/>
      </w:pPr>
    </w:lvl>
    <w:lvl w:ilvl="8">
      <w:start w:val="1"/>
      <w:numFmt w:val="lowerLetter"/>
      <w:lvlText w:val="%1.%2.%3.%4.%5.%6.%7.%8.%9."/>
      <w:lvlJc w:val="left"/>
      <w:pPr>
        <w:tabs>
          <w:tab w:val="num" w:pos="5040"/>
        </w:tabs>
        <w:ind w:left="4320" w:hanging="1440"/>
      </w:pPr>
    </w:lvl>
  </w:abstractNum>
  <w:abstractNum w:abstractNumId="1">
    <w:nsid w:val="00000002"/>
    <w:multiLevelType w:val="singleLevel"/>
    <w:tmpl w:val="00000002"/>
    <w:name w:val="WW8Num1"/>
    <w:lvl w:ilvl="0">
      <w:start w:val="1"/>
      <w:numFmt w:val="none"/>
      <w:suff w:val="nothing"/>
      <w:lvlText w:val="Note:"/>
      <w:lvlJc w:val="left"/>
      <w:pPr>
        <w:tabs>
          <w:tab w:val="num" w:pos="0"/>
        </w:tabs>
        <w:ind w:left="720" w:hanging="720"/>
      </w:pPr>
      <w:rPr>
        <w:b/>
        <w:i w:val="0"/>
      </w:rPr>
    </w:lvl>
  </w:abstractNum>
  <w:abstractNum w:abstractNumId="2">
    <w:nsid w:val="00000003"/>
    <w:multiLevelType w:val="singleLevel"/>
    <w:tmpl w:val="00000003"/>
    <w:name w:val="WW8Num4"/>
    <w:lvl w:ilvl="0">
      <w:start w:val="1"/>
      <w:numFmt w:val="none"/>
      <w:suff w:val="nothing"/>
      <w:lvlText w:val="Note:"/>
      <w:lvlJc w:val="left"/>
      <w:pPr>
        <w:tabs>
          <w:tab w:val="num" w:pos="0"/>
        </w:tabs>
        <w:ind w:left="720" w:hanging="720"/>
      </w:pPr>
      <w:rPr>
        <w:b/>
        <w:i w:val="0"/>
      </w:rPr>
    </w:lvl>
  </w:abstractNum>
  <w:abstractNum w:abstractNumId="3">
    <w:nsid w:val="00000004"/>
    <w:multiLevelType w:val="singleLevel"/>
    <w:tmpl w:val="00000004"/>
    <w:name w:val="WW8Num5"/>
    <w:lvl w:ilvl="0">
      <w:start w:val="1"/>
      <w:numFmt w:val="none"/>
      <w:suff w:val="nothing"/>
      <w:lvlText w:val="Note:"/>
      <w:lvlJc w:val="left"/>
      <w:pPr>
        <w:tabs>
          <w:tab w:val="num" w:pos="0"/>
        </w:tabs>
        <w:ind w:left="720" w:hanging="720"/>
      </w:pPr>
      <w:rPr>
        <w:b/>
        <w:i w:val="0"/>
      </w:rPr>
    </w:lvl>
  </w:abstractNum>
  <w:abstractNum w:abstractNumId="4">
    <w:nsid w:val="00000005"/>
    <w:multiLevelType w:val="singleLevel"/>
    <w:tmpl w:val="00000005"/>
    <w:name w:val="WW8Num6"/>
    <w:lvl w:ilvl="0">
      <w:start w:val="1"/>
      <w:numFmt w:val="bullet"/>
      <w:lvlText w:val=""/>
      <w:lvlJc w:val="left"/>
      <w:pPr>
        <w:tabs>
          <w:tab w:val="num" w:pos="360"/>
        </w:tabs>
        <w:ind w:left="360" w:hanging="360"/>
      </w:pPr>
      <w:rPr>
        <w:rFonts w:ascii="Symbol" w:hAnsi="Symbol" w:cs="Symbol"/>
      </w:rPr>
    </w:lvl>
  </w:abstractNum>
  <w:abstractNum w:abstractNumId="5">
    <w:nsid w:val="00000006"/>
    <w:multiLevelType w:val="singleLevel"/>
    <w:tmpl w:val="00000006"/>
    <w:name w:val="WW8Num10"/>
    <w:lvl w:ilvl="0">
      <w:start w:val="1"/>
      <w:numFmt w:val="none"/>
      <w:suff w:val="nothing"/>
      <w:lvlText w:val="Note:"/>
      <w:lvlJc w:val="left"/>
      <w:pPr>
        <w:tabs>
          <w:tab w:val="num" w:pos="0"/>
        </w:tabs>
        <w:ind w:left="720" w:hanging="720"/>
      </w:pPr>
      <w:rPr>
        <w:b/>
        <w:i w:val="0"/>
      </w:rPr>
    </w:lvl>
  </w:abstractNum>
  <w:abstractNum w:abstractNumId="6">
    <w:nsid w:val="00000007"/>
    <w:multiLevelType w:val="singleLevel"/>
    <w:tmpl w:val="00000007"/>
    <w:name w:val="WW8Num16"/>
    <w:lvl w:ilvl="0">
      <w:start w:val="1"/>
      <w:numFmt w:val="bullet"/>
      <w:lvlText w:val=""/>
      <w:lvlJc w:val="left"/>
      <w:pPr>
        <w:tabs>
          <w:tab w:val="num" w:pos="360"/>
        </w:tabs>
        <w:ind w:left="360" w:hanging="360"/>
      </w:pPr>
      <w:rPr>
        <w:rFonts w:ascii="Symbol" w:hAnsi="Symbol" w:cs="Symbol"/>
      </w:rPr>
    </w:lvl>
  </w:abstractNum>
  <w:abstractNum w:abstractNumId="7">
    <w:nsid w:val="00000008"/>
    <w:multiLevelType w:val="singleLevel"/>
    <w:tmpl w:val="00000008"/>
    <w:name w:val="WW8Num19"/>
    <w:lvl w:ilvl="0">
      <w:start w:val="1"/>
      <w:numFmt w:val="none"/>
      <w:suff w:val="nothing"/>
      <w:lvlText w:val="Note:"/>
      <w:lvlJc w:val="left"/>
      <w:pPr>
        <w:tabs>
          <w:tab w:val="num" w:pos="0"/>
        </w:tabs>
        <w:ind w:left="720" w:hanging="720"/>
      </w:pPr>
      <w:rPr>
        <w:b/>
        <w:i w:val="0"/>
      </w:rPr>
    </w:lvl>
  </w:abstractNum>
  <w:abstractNum w:abstractNumId="8">
    <w:nsid w:val="00000009"/>
    <w:multiLevelType w:val="singleLevel"/>
    <w:tmpl w:val="00000009"/>
    <w:name w:val="WW8Num20"/>
    <w:lvl w:ilvl="0">
      <w:start w:val="1"/>
      <w:numFmt w:val="none"/>
      <w:suff w:val="nothing"/>
      <w:lvlText w:val="Note:"/>
      <w:lvlJc w:val="left"/>
      <w:pPr>
        <w:tabs>
          <w:tab w:val="num" w:pos="0"/>
        </w:tabs>
        <w:ind w:left="720" w:hanging="720"/>
      </w:pPr>
      <w:rPr>
        <w:b/>
        <w:i w:val="0"/>
      </w:rPr>
    </w:lvl>
  </w:abstractNum>
  <w:abstractNum w:abstractNumId="9">
    <w:nsid w:val="0000000A"/>
    <w:multiLevelType w:val="singleLevel"/>
    <w:tmpl w:val="0000000A"/>
    <w:name w:val="WW8Num23"/>
    <w:lvl w:ilvl="0">
      <w:start w:val="1"/>
      <w:numFmt w:val="none"/>
      <w:suff w:val="nothing"/>
      <w:lvlText w:val="Note:"/>
      <w:lvlJc w:val="left"/>
      <w:pPr>
        <w:tabs>
          <w:tab w:val="num" w:pos="0"/>
        </w:tabs>
        <w:ind w:left="720" w:hanging="720"/>
      </w:pPr>
      <w:rPr>
        <w:b/>
        <w:i w:val="0"/>
      </w:rPr>
    </w:lvl>
  </w:abstractNum>
  <w:abstractNum w:abstractNumId="10">
    <w:nsid w:val="0000000B"/>
    <w:multiLevelType w:val="singleLevel"/>
    <w:tmpl w:val="0000000B"/>
    <w:name w:val="WW8Num25"/>
    <w:lvl w:ilvl="0">
      <w:start w:val="1"/>
      <w:numFmt w:val="decimal"/>
      <w:lvlText w:val="%1."/>
      <w:lvlJc w:val="left"/>
      <w:pPr>
        <w:tabs>
          <w:tab w:val="num" w:pos="720"/>
        </w:tabs>
        <w:ind w:left="720" w:hanging="360"/>
      </w:pPr>
    </w:lvl>
  </w:abstractNum>
  <w:abstractNum w:abstractNumId="11">
    <w:nsid w:val="0000000C"/>
    <w:multiLevelType w:val="singleLevel"/>
    <w:tmpl w:val="0000000C"/>
    <w:name w:val="WW8Num26"/>
    <w:lvl w:ilvl="0">
      <w:start w:val="1"/>
      <w:numFmt w:val="bullet"/>
      <w:lvlText w:val="-"/>
      <w:lvlJc w:val="left"/>
      <w:pPr>
        <w:tabs>
          <w:tab w:val="num" w:pos="0"/>
        </w:tabs>
        <w:ind w:left="720" w:hanging="360"/>
      </w:pPr>
      <w:rPr>
        <w:rFonts w:ascii="Book Antiqua" w:hAnsi="Book Antiqua" w:cs="Times New Roman"/>
      </w:rPr>
    </w:lvl>
  </w:abstractNum>
  <w:abstractNum w:abstractNumId="12">
    <w:nsid w:val="0000000D"/>
    <w:multiLevelType w:val="multilevel"/>
    <w:tmpl w:val="0000000D"/>
    <w:name w:val="WW8StyleNum"/>
    <w:lvl w:ilvl="0">
      <w:start w:val="1"/>
      <w:numFmt w:val="none"/>
      <w:suff w:val="nothing"/>
      <w:lvlText w:val=""/>
      <w:lvlJc w:val="left"/>
      <w:pPr>
        <w:tabs>
          <w:tab w:val="num" w:pos="216"/>
        </w:tabs>
        <w:ind w:left="216" w:hanging="216"/>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0000000E"/>
    <w:multiLevelType w:val="multilevel"/>
    <w:tmpl w:val="0000000E"/>
    <w:name w:val="WW8StyleNum1"/>
    <w:lvl w:ilvl="0">
      <w:start w:val="1"/>
      <w:numFmt w:val="none"/>
      <w:suff w:val="nothing"/>
      <w:lvlText w:val=""/>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0000000F"/>
    <w:multiLevelType w:val="multilevel"/>
    <w:tmpl w:val="0000000F"/>
    <w:name w:val="WW8StyleNum2"/>
    <w:lvl w:ilvl="0">
      <w:start w:val="1"/>
      <w:numFmt w:val="none"/>
      <w:suff w:val="nothing"/>
      <w:lvlText w:val=""/>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00000010"/>
    <w:multiLevelType w:val="multilevel"/>
    <w:tmpl w:val="00000010"/>
    <w:name w:val="WW8StyleNum3"/>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00000011"/>
    <w:multiLevelType w:val="multilevel"/>
    <w:tmpl w:val="00000011"/>
    <w:name w:val="WW8StyleNum4"/>
    <w:lvl w:ilvl="0">
      <w:start w:val="1"/>
      <w:numFmt w:val="none"/>
      <w:suff w:val="nothing"/>
      <w:lvlText w:val=""/>
      <w:lvlJc w:val="left"/>
      <w:pPr>
        <w:tabs>
          <w:tab w:val="num" w:pos="720"/>
        </w:tabs>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00000012"/>
    <w:multiLevelType w:val="multilevel"/>
    <w:tmpl w:val="000000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8">
    <w:nsid w:val="00000013"/>
    <w:multiLevelType w:val="multilevel"/>
    <w:tmpl w:val="000000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96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054"/>
    <w:rsid w:val="005F2080"/>
    <w:rsid w:val="008E6A5F"/>
    <w:rsid w:val="00A940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cs="Book Antiqua"/>
      <w:sz w:val="24"/>
      <w:lang w:val="en-US" w:eastAsia="ar-SA"/>
    </w:rPr>
  </w:style>
  <w:style w:type="paragraph" w:styleId="Heading1">
    <w:name w:val="heading 1"/>
    <w:basedOn w:val="Normal"/>
    <w:next w:val="BodyText"/>
    <w:qFormat/>
    <w:pPr>
      <w:keepNext/>
      <w:keepLines/>
      <w:tabs>
        <w:tab w:val="left" w:pos="2520"/>
      </w:tabs>
      <w:spacing w:after="960"/>
      <w:ind w:right="720"/>
      <w:outlineLvl w:val="0"/>
    </w:pPr>
    <w:rPr>
      <w:sz w:val="60"/>
    </w:rPr>
  </w:style>
  <w:style w:type="paragraph" w:styleId="Heading2">
    <w:name w:val="heading 2"/>
    <w:basedOn w:val="BodyText"/>
    <w:next w:val="BodyText"/>
    <w:qFormat/>
    <w:pPr>
      <w:keepNext/>
      <w:keepLines/>
      <w:pageBreakBefore/>
      <w:pBdr>
        <w:top w:val="single" w:sz="40" w:space="4" w:color="000000"/>
      </w:pBdr>
      <w:spacing w:before="0" w:after="0"/>
      <w:ind w:left="0"/>
      <w:outlineLvl w:val="1"/>
    </w:pPr>
    <w:rPr>
      <w:b/>
      <w:sz w:val="28"/>
    </w:rPr>
  </w:style>
  <w:style w:type="paragraph" w:styleId="Heading3">
    <w:name w:val="heading 3"/>
    <w:basedOn w:val="BodyText"/>
    <w:next w:val="BodyText"/>
    <w:qFormat/>
    <w:pPr>
      <w:keepNext/>
      <w:keepLines/>
      <w:spacing w:before="0" w:after="0"/>
      <w:ind w:left="0"/>
      <w:outlineLvl w:val="2"/>
    </w:pPr>
    <w:rPr>
      <w:b/>
      <w:sz w:val="28"/>
    </w:rPr>
  </w:style>
  <w:style w:type="paragraph" w:styleId="Heading4">
    <w:name w:val="heading 4"/>
    <w:basedOn w:val="BodyText"/>
    <w:next w:val="BodyText"/>
    <w:qFormat/>
    <w:pPr>
      <w:keepNext/>
      <w:keepLines/>
      <w:pBdr>
        <w:bottom w:val="single" w:sz="4" w:space="1" w:color="000000"/>
      </w:pBdr>
      <w:tabs>
        <w:tab w:val="center" w:pos="6480"/>
        <w:tab w:val="right" w:pos="10440"/>
      </w:tabs>
      <w:spacing w:before="240" w:after="0"/>
      <w:outlineLvl w:val="3"/>
    </w:pPr>
    <w:rPr>
      <w:b/>
    </w:rPr>
  </w:style>
  <w:style w:type="paragraph" w:styleId="Heading5">
    <w:name w:val="heading 5"/>
    <w:basedOn w:val="BodyText"/>
    <w:next w:val="BodyText"/>
    <w:qFormat/>
    <w:pPr>
      <w:keepNext/>
      <w:keepLines/>
      <w:outlineLvl w:val="4"/>
    </w:pPr>
    <w:rPr>
      <w:b/>
      <w:i/>
    </w:rPr>
  </w:style>
  <w:style w:type="paragraph" w:styleId="Heading6">
    <w:name w:val="heading 6"/>
    <w:basedOn w:val="Normal"/>
    <w:next w:val="NormalIndent"/>
    <w:qFormat/>
    <w:pPr>
      <w:ind w:left="720"/>
      <w:outlineLvl w:val="5"/>
    </w:pPr>
    <w:rPr>
      <w:rFonts w:ascii="Times" w:hAnsi="Times" w:cs="Times"/>
      <w:u w:val="single"/>
    </w:rPr>
  </w:style>
  <w:style w:type="paragraph" w:styleId="Heading7">
    <w:name w:val="heading 7"/>
    <w:basedOn w:val="Normal"/>
    <w:next w:val="NormalIndent"/>
    <w:qFormat/>
    <w:pPr>
      <w:ind w:left="720"/>
      <w:outlineLvl w:val="6"/>
    </w:pPr>
    <w:rPr>
      <w:rFonts w:ascii="Times" w:hAnsi="Times" w:cs="Times"/>
      <w:i/>
    </w:rPr>
  </w:style>
  <w:style w:type="paragraph" w:styleId="Heading8">
    <w:name w:val="heading 8"/>
    <w:basedOn w:val="Normal"/>
    <w:next w:val="NormalIndent"/>
    <w:qFormat/>
    <w:pPr>
      <w:ind w:left="720"/>
      <w:outlineLvl w:val="7"/>
    </w:pPr>
    <w:rPr>
      <w:rFonts w:ascii="Times" w:hAnsi="Times" w:cs="Times"/>
      <w:i/>
    </w:rPr>
  </w:style>
  <w:style w:type="paragraph" w:styleId="Heading9">
    <w:name w:val="heading 9"/>
    <w:basedOn w:val="Normal"/>
    <w:next w:val="NormalIndent"/>
    <w:qFormat/>
    <w:pPr>
      <w:ind w:left="720"/>
      <w:outlineLvl w:val="8"/>
    </w:pPr>
    <w:rPr>
      <w:rFonts w:ascii="Times" w:hAnsi="Times" w:cs="Time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i w:val="0"/>
    </w:rPr>
  </w:style>
  <w:style w:type="character" w:customStyle="1" w:styleId="WW8Num2z0">
    <w:name w:val="WW8Num2z0"/>
    <w:rPr>
      <w:rFonts w:ascii="Wingdings" w:hAnsi="Wingdings" w:cs="Wingdings"/>
    </w:rPr>
  </w:style>
  <w:style w:type="character" w:customStyle="1" w:styleId="WW8Num2z1">
    <w:name w:val="WW8Num2z1"/>
    <w:rPr>
      <w:rFonts w:ascii="Verdana" w:eastAsia="Geneva" w:hAnsi="Verdana" w:cs="Geneva"/>
    </w:rPr>
  </w:style>
  <w:style w:type="character" w:customStyle="1" w:styleId="WW8Num2z3">
    <w:name w:val="WW8Num2z3"/>
    <w:rPr>
      <w:rFonts w:ascii="Symbol" w:hAnsi="Symbol" w:cs="Symbol"/>
    </w:rPr>
  </w:style>
  <w:style w:type="character" w:customStyle="1" w:styleId="WW8Num2z4">
    <w:name w:val="WW8Num2z4"/>
    <w:rPr>
      <w:rFonts w:ascii="Courier New" w:hAnsi="Courier New" w:cs="Courier New"/>
    </w:rPr>
  </w:style>
  <w:style w:type="character" w:customStyle="1" w:styleId="WW8Num4z0">
    <w:name w:val="WW8Num4z0"/>
    <w:rPr>
      <w:b/>
      <w:i w:val="0"/>
    </w:rPr>
  </w:style>
  <w:style w:type="character" w:customStyle="1" w:styleId="WW8Num5z0">
    <w:name w:val="WW8Num5z0"/>
    <w:rPr>
      <w:b/>
      <w:i w:val="0"/>
    </w:rPr>
  </w:style>
  <w:style w:type="character" w:customStyle="1" w:styleId="WW8Num6z0">
    <w:name w:val="WW8Num6z0"/>
    <w:rPr>
      <w:rFonts w:ascii="Symbol" w:hAnsi="Symbol" w:cs="Symbol"/>
      <w:color w:val="auto"/>
    </w:rPr>
  </w:style>
  <w:style w:type="character" w:customStyle="1" w:styleId="WW8Num7z0">
    <w:name w:val="WW8Num7z0"/>
    <w:rPr>
      <w:rFonts w:ascii="Wingdings" w:hAnsi="Wingdings" w:cs="Wingdings"/>
    </w:rPr>
  </w:style>
  <w:style w:type="character" w:customStyle="1" w:styleId="WW8Num7z1">
    <w:name w:val="WW8Num7z1"/>
    <w:rPr>
      <w:rFonts w:ascii="Courier New" w:hAnsi="Courier New" w:cs="Courier New"/>
    </w:rPr>
  </w:style>
  <w:style w:type="character" w:customStyle="1" w:styleId="WW8Num7z3">
    <w:name w:val="WW8Num7z3"/>
    <w:rPr>
      <w:rFonts w:ascii="Symbol" w:hAnsi="Symbol" w:cs="Symbol"/>
    </w:rPr>
  </w:style>
  <w:style w:type="character" w:customStyle="1" w:styleId="WW8Num9z0">
    <w:name w:val="WW8Num9z0"/>
    <w:rPr>
      <w:rFonts w:ascii="Wingdings" w:hAnsi="Wingdings" w:cs="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cs="Symbol"/>
    </w:rPr>
  </w:style>
  <w:style w:type="character" w:customStyle="1" w:styleId="WW8Num10z0">
    <w:name w:val="WW8Num10z0"/>
    <w:rPr>
      <w:b/>
      <w:i w:val="0"/>
    </w:rPr>
  </w:style>
  <w:style w:type="character" w:customStyle="1" w:styleId="WW8Num11z0">
    <w:name w:val="WW8Num11z0"/>
    <w:rPr>
      <w:rFonts w:ascii="Wingdings" w:hAnsi="Wingdings" w:cs="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cs="Symbol"/>
    </w:rPr>
  </w:style>
  <w:style w:type="character" w:customStyle="1" w:styleId="WW8Num12z0">
    <w:name w:val="WW8Num12z0"/>
    <w:rPr>
      <w:rFonts w:ascii="Wingdings" w:hAnsi="Wingdings" w:cs="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cs="Symbol"/>
    </w:rPr>
  </w:style>
  <w:style w:type="character" w:customStyle="1" w:styleId="WW8Num13z0">
    <w:name w:val="WW8Num13z0"/>
    <w:rPr>
      <w:sz w:val="32"/>
      <w:szCs w:val="32"/>
    </w:rPr>
  </w:style>
  <w:style w:type="character" w:customStyle="1" w:styleId="WW8Num14z0">
    <w:name w:val="WW8Num14z0"/>
    <w:rPr>
      <w:rFonts w:ascii="Wingdings" w:hAnsi="Wingdings" w:cs="Wingdings"/>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cs="Symbol"/>
    </w:rPr>
  </w:style>
  <w:style w:type="character" w:customStyle="1" w:styleId="WW8Num15z0">
    <w:name w:val="WW8Num15z0"/>
    <w:rPr>
      <w:rFonts w:ascii="Verdana" w:eastAsia="Century Schoolbook" w:hAnsi="Verdana" w:cs="Century Schoolbook"/>
    </w:rPr>
  </w:style>
  <w:style w:type="character" w:customStyle="1" w:styleId="WW8Num16z0">
    <w:name w:val="WW8Num16z0"/>
    <w:rPr>
      <w:rFonts w:ascii="Symbol" w:hAnsi="Symbol" w:cs="Symbol"/>
    </w:rPr>
  </w:style>
  <w:style w:type="character" w:customStyle="1" w:styleId="WW8Num18z0">
    <w:name w:val="WW8Num18z0"/>
    <w:rPr>
      <w:rFonts w:ascii="Wingdings" w:hAnsi="Wingdings" w:cs="Wingdings"/>
    </w:rPr>
  </w:style>
  <w:style w:type="character" w:customStyle="1" w:styleId="WW8Num18z1">
    <w:name w:val="WW8Num18z1"/>
    <w:rPr>
      <w:rFonts w:ascii="Courier New" w:hAnsi="Courier New" w:cs="Courier New"/>
    </w:rPr>
  </w:style>
  <w:style w:type="character" w:customStyle="1" w:styleId="WW8Num18z3">
    <w:name w:val="WW8Num18z3"/>
    <w:rPr>
      <w:rFonts w:ascii="Symbol" w:hAnsi="Symbol" w:cs="Symbol"/>
    </w:rPr>
  </w:style>
  <w:style w:type="character" w:customStyle="1" w:styleId="WW8Num19z0">
    <w:name w:val="WW8Num19z0"/>
    <w:rPr>
      <w:b/>
      <w:i w:val="0"/>
    </w:rPr>
  </w:style>
  <w:style w:type="character" w:customStyle="1" w:styleId="WW8Num20z0">
    <w:name w:val="WW8Num20z0"/>
    <w:rPr>
      <w:b/>
      <w:i w:val="0"/>
    </w:rPr>
  </w:style>
  <w:style w:type="character" w:customStyle="1" w:styleId="WW8Num22z0">
    <w:name w:val="WW8Num22z0"/>
    <w:rPr>
      <w:rFonts w:ascii="Wingdings" w:hAnsi="Wingdings" w:cs="Wingdings"/>
    </w:rPr>
  </w:style>
  <w:style w:type="character" w:customStyle="1" w:styleId="WW8Num22z1">
    <w:name w:val="WW8Num22z1"/>
    <w:rPr>
      <w:rFonts w:ascii="Verdana" w:eastAsia="Geneva" w:hAnsi="Verdana" w:cs="Geneva"/>
    </w:rPr>
  </w:style>
  <w:style w:type="character" w:customStyle="1" w:styleId="WW8Num22z3">
    <w:name w:val="WW8Num22z3"/>
    <w:rPr>
      <w:rFonts w:ascii="Symbol" w:hAnsi="Symbol" w:cs="Symbol"/>
    </w:rPr>
  </w:style>
  <w:style w:type="character" w:customStyle="1" w:styleId="WW8Num22z4">
    <w:name w:val="WW8Num22z4"/>
    <w:rPr>
      <w:rFonts w:ascii="Courier New" w:hAnsi="Courier New" w:cs="Courier New"/>
    </w:rPr>
  </w:style>
  <w:style w:type="character" w:customStyle="1" w:styleId="WW8Num23z0">
    <w:name w:val="WW8Num23z0"/>
    <w:rPr>
      <w:b/>
      <w:i w:val="0"/>
    </w:rPr>
  </w:style>
  <w:style w:type="character" w:customStyle="1" w:styleId="WW8Num24z0">
    <w:name w:val="WW8Num24z0"/>
    <w:rPr>
      <w:rFonts w:ascii="Wingdings" w:hAnsi="Wingdings" w:cs="Wingdings"/>
    </w:rPr>
  </w:style>
  <w:style w:type="character" w:customStyle="1" w:styleId="WW8Num24z1">
    <w:name w:val="WW8Num24z1"/>
    <w:rPr>
      <w:rFonts w:ascii="Courier New" w:hAnsi="Courier New" w:cs="Courier New"/>
    </w:rPr>
  </w:style>
  <w:style w:type="character" w:customStyle="1" w:styleId="WW8Num24z3">
    <w:name w:val="WW8Num24z3"/>
    <w:rPr>
      <w:rFonts w:ascii="Symbol" w:hAnsi="Symbol" w:cs="Symbol"/>
    </w:rPr>
  </w:style>
  <w:style w:type="character" w:customStyle="1" w:styleId="WW8Num26z0">
    <w:name w:val="WW8Num26z0"/>
    <w:rPr>
      <w:rFonts w:ascii="Book Antiqua" w:eastAsia="Times New Roman" w:hAnsi="Book Antiqua"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8z0">
    <w:name w:val="WW8Num28z0"/>
    <w:rPr>
      <w:rFonts w:ascii="Verdana" w:eastAsia="Copperplate Gothic Bold" w:hAnsi="Verdana" w:cs="Copperplate Gothic Bold"/>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8z3">
    <w:name w:val="WW8Num28z3"/>
    <w:rPr>
      <w:rFonts w:ascii="Symbol" w:hAnsi="Symbol" w:cs="Symbol"/>
    </w:rPr>
  </w:style>
  <w:style w:type="character" w:styleId="DefaultParagraphFont0">
    <w:name w:val="Default Paragraph Font"/>
  </w:style>
  <w:style w:type="character" w:customStyle="1" w:styleId="a">
    <w:name w:val="Символ сноски"/>
    <w:rPr>
      <w:position w:val="6"/>
      <w:sz w:val="16"/>
    </w:rPr>
  </w:style>
  <w:style w:type="character" w:customStyle="1" w:styleId="ChapterTitle">
    <w:name w:val="Chapter Title"/>
    <w:basedOn w:val="DefaultParagraphFont0"/>
  </w:style>
  <w:style w:type="character" w:customStyle="1" w:styleId="HighlightedVariable">
    <w:name w:val="Highlighted Variable"/>
    <w:rPr>
      <w:rFonts w:ascii="Book Antiqua" w:hAnsi="Book Antiqua" w:cs="Book Antiqua"/>
      <w:color w:val="0000FF"/>
    </w:rPr>
  </w:style>
  <w:style w:type="character" w:styleId="PageNumber">
    <w:name w:val="page number"/>
    <w:rPr>
      <w:rFonts w:ascii="Book Antiqua" w:hAnsi="Book Antiqua" w:cs="Book Antiqua"/>
    </w:rPr>
  </w:style>
  <w:style w:type="character" w:styleId="CommentReference">
    <w:name w:val="annotation reference"/>
    <w:rPr>
      <w:sz w:val="16"/>
    </w:rPr>
  </w:style>
  <w:style w:type="character" w:styleId="FollowedHyperlink">
    <w:name w:val="FollowedHyperlink"/>
    <w:rPr>
      <w:color w:val="800080"/>
      <w:u w:val="single"/>
    </w:rPr>
  </w:style>
  <w:style w:type="character" w:styleId="Hyperlink">
    <w:name w:val="Hyperlink"/>
    <w:rPr>
      <w:color w:val="0000FF"/>
      <w:u w:val="single"/>
    </w:rPr>
  </w:style>
  <w:style w:type="character" w:customStyle="1" w:styleId="FunctionalRequirement1Char">
    <w:name w:val="Functional Requirement 1 Char"/>
    <w:rPr>
      <w:rFonts w:ascii="Arial" w:eastAsia="SimSun" w:hAnsi="Arial" w:cs="Arial"/>
      <w:b/>
      <w:bCs/>
      <w:kern w:val="1"/>
      <w:sz w:val="32"/>
      <w:lang w:val="en-US" w:eastAsia="ar-SA" w:bidi="ar-SA"/>
    </w:rPr>
  </w:style>
  <w:style w:type="character" w:customStyle="1" w:styleId="HorizonemphasizedtextChar">
    <w:name w:val="Horizon emphasized text Char"/>
    <w:rPr>
      <w:rFonts w:ascii="Arial" w:hAnsi="Arial" w:cs="Arial"/>
      <w:b/>
      <w:lang w:val="en-US" w:eastAsia="ar-SA" w:bidi="ar-SA"/>
    </w:rPr>
  </w:style>
  <w:style w:type="character" w:customStyle="1" w:styleId="HorizontextChar">
    <w:name w:val="Horizon text Char"/>
    <w:rPr>
      <w:rFonts w:ascii="Arial" w:hAnsi="Arial" w:cs="Arial"/>
      <w:color w:val="000000"/>
      <w:lang w:val="en-US" w:eastAsia="ar-SA" w:bidi="ar-SA"/>
    </w:rPr>
  </w:style>
  <w:style w:type="character" w:styleId="Strong">
    <w:name w:val="Strong"/>
    <w:qFormat/>
    <w:rPr>
      <w:b/>
      <w:bCs/>
    </w:rPr>
  </w:style>
  <w:style w:type="character" w:customStyle="1" w:styleId="user">
    <w:name w:val="user"/>
    <w:rPr>
      <w:rFonts w:ascii="Verdana" w:hAnsi="Verdana" w:cs="Verdana"/>
      <w:b w:val="0"/>
      <w:bCs w:val="0"/>
      <w:i w:val="0"/>
      <w:iCs w:val="0"/>
      <w:strike w:val="0"/>
      <w:dstrike w:val="0"/>
      <w:color w:val="000080"/>
      <w:sz w:val="20"/>
      <w:szCs w:val="20"/>
      <w:u w:val="none"/>
    </w:rPr>
  </w:style>
  <w:style w:type="character" w:customStyle="1" w:styleId="m1">
    <w:name w:val="m1"/>
    <w:basedOn w:val="DefaultParagraphFont0"/>
  </w:style>
  <w:style w:type="character" w:customStyle="1" w:styleId="BodyTextChar">
    <w:name w:val="Body Text Char"/>
    <w:rPr>
      <w:rFonts w:ascii="Book Antiqua" w:hAnsi="Book Antiqua" w:cs="Book Antiqua"/>
      <w:lang w:val="en-US" w:eastAsia="ar-SA" w:bidi="ar-SA"/>
    </w:rPr>
  </w:style>
  <w:style w:type="character" w:customStyle="1" w:styleId="a0">
    <w:name w:val="Маркеры списка"/>
    <w:rPr>
      <w:rFonts w:ascii="OpenSymbol" w:eastAsia="OpenSymbol" w:hAnsi="OpenSymbol" w:cs="OpenSymbol"/>
    </w:rPr>
  </w:style>
  <w:style w:type="paragraph" w:customStyle="1" w:styleId="a1">
    <w:name w:val="Заголовок"/>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before="120" w:after="120"/>
      <w:ind w:left="2520"/>
    </w:pPr>
  </w:style>
  <w:style w:type="paragraph" w:styleId="List">
    <w:name w:val="List"/>
    <w:basedOn w:val="BodyText"/>
    <w:rPr>
      <w:rFonts w:cs="Mangal"/>
    </w:rPr>
  </w:style>
  <w:style w:type="paragraph" w:customStyle="1" w:styleId="a2">
    <w:name w:val="Название"/>
    <w:basedOn w:val="Normal"/>
    <w:pPr>
      <w:suppressLineNumbers/>
      <w:spacing w:before="120" w:after="120"/>
    </w:pPr>
    <w:rPr>
      <w:rFonts w:cs="Mangal"/>
      <w:i/>
      <w:iCs/>
      <w:szCs w:val="24"/>
    </w:rPr>
  </w:style>
  <w:style w:type="paragraph" w:customStyle="1" w:styleId="a3">
    <w:name w:val="Указатель"/>
    <w:basedOn w:val="Normal"/>
    <w:pPr>
      <w:suppressLineNumbers/>
    </w:pPr>
    <w:rPr>
      <w:rFonts w:cs="Mangal"/>
    </w:rPr>
  </w:style>
  <w:style w:type="paragraph" w:styleId="NormalIndent">
    <w:name w:val="Normal Indent"/>
    <w:basedOn w:val="Normal"/>
    <w:pPr>
      <w:ind w:left="720"/>
    </w:pPr>
  </w:style>
  <w:style w:type="paragraph" w:styleId="TOC5">
    <w:name w:val="toc 5"/>
    <w:basedOn w:val="Normal"/>
    <w:next w:val="Normal"/>
    <w:pPr>
      <w:tabs>
        <w:tab w:val="right" w:leader="dot" w:pos="10080"/>
      </w:tabs>
      <w:ind w:left="3600"/>
    </w:pPr>
    <w:rPr>
      <w:sz w:val="18"/>
    </w:rPr>
  </w:style>
  <w:style w:type="paragraph" w:customStyle="1" w:styleId="Bullet">
    <w:name w:val="Bullet"/>
    <w:basedOn w:val="BodyText"/>
    <w:pPr>
      <w:keepLines/>
      <w:numPr>
        <w:numId w:val="13"/>
      </w:numPr>
      <w:spacing w:before="60" w:after="60"/>
      <w:ind w:left="3096"/>
    </w:pPr>
  </w:style>
  <w:style w:type="paragraph" w:customStyle="1" w:styleId="Checklist">
    <w:name w:val="Checklist"/>
    <w:basedOn w:val="Bullet"/>
    <w:pPr>
      <w:numPr>
        <w:numId w:val="14"/>
      </w:numPr>
      <w:spacing w:before="0" w:after="0"/>
      <w:ind w:left="3427" w:hanging="547"/>
    </w:pPr>
  </w:style>
  <w:style w:type="paragraph" w:customStyle="1" w:styleId="Checklist-X">
    <w:name w:val="Checklist-X"/>
    <w:basedOn w:val="Checklist"/>
    <w:pPr>
      <w:numPr>
        <w:numId w:val="15"/>
      </w:numPr>
    </w:pPr>
  </w:style>
  <w:style w:type="paragraph" w:styleId="TOC3">
    <w:name w:val="toc 3"/>
    <w:basedOn w:val="Normal"/>
    <w:next w:val="Normal"/>
    <w:pPr>
      <w:tabs>
        <w:tab w:val="right" w:leader="dot" w:pos="10080"/>
      </w:tabs>
      <w:ind w:left="2880"/>
    </w:pPr>
  </w:style>
  <w:style w:type="paragraph" w:styleId="TOC2">
    <w:name w:val="toc 2"/>
    <w:basedOn w:val="Normal"/>
    <w:next w:val="Normal"/>
    <w:pPr>
      <w:tabs>
        <w:tab w:val="right" w:leader="dot" w:pos="10080"/>
      </w:tabs>
      <w:spacing w:before="120" w:after="120"/>
      <w:ind w:left="2520"/>
    </w:pPr>
  </w:style>
  <w:style w:type="paragraph" w:styleId="TOC1">
    <w:name w:val="toc 1"/>
    <w:basedOn w:val="Normal"/>
    <w:next w:val="Normal"/>
    <w:pPr>
      <w:keepNext/>
      <w:tabs>
        <w:tab w:val="left" w:pos="2520"/>
        <w:tab w:val="right" w:leader="dot" w:pos="10080"/>
      </w:tabs>
      <w:spacing w:before="240" w:after="120"/>
    </w:pPr>
    <w:rPr>
      <w:b/>
    </w:rPr>
  </w:style>
  <w:style w:type="paragraph" w:styleId="Footer">
    <w:name w:val="footer"/>
    <w:basedOn w:val="Normal"/>
    <w:pPr>
      <w:tabs>
        <w:tab w:val="right" w:pos="7920"/>
      </w:tabs>
    </w:pPr>
    <w:rPr>
      <w:sz w:val="16"/>
    </w:rPr>
  </w:style>
  <w:style w:type="paragraph" w:styleId="Header">
    <w:name w:val="header"/>
    <w:basedOn w:val="Normal"/>
    <w:pPr>
      <w:tabs>
        <w:tab w:val="right" w:pos="10440"/>
      </w:tabs>
    </w:pPr>
    <w:rPr>
      <w:sz w:val="16"/>
    </w:rPr>
  </w:style>
  <w:style w:type="paragraph" w:styleId="FootnoteText">
    <w:name w:val="footnote text"/>
    <w:basedOn w:val="Normal"/>
    <w:pPr>
      <w:spacing w:after="240"/>
      <w:ind w:hanging="720"/>
    </w:pPr>
  </w:style>
  <w:style w:type="paragraph" w:customStyle="1" w:styleId="BodyText0">
    <w:name w:val="Body Text!"/>
    <w:basedOn w:val="BodyText"/>
    <w:pPr>
      <w:spacing w:before="0" w:after="0"/>
      <w:ind w:left="965"/>
      <w:jc w:val="both"/>
    </w:pPr>
    <w:rPr>
      <w:rFonts w:ascii="Trebuchet MS" w:hAnsi="Trebuchet MS" w:cs="Trebuchet MS"/>
      <w:sz w:val="18"/>
    </w:rPr>
  </w:style>
  <w:style w:type="paragraph" w:styleId="BodyTextIndent">
    <w:name w:val="Body Text Indent"/>
    <w:basedOn w:val="Normal"/>
    <w:pPr>
      <w:ind w:left="1930"/>
      <w:jc w:val="both"/>
    </w:pPr>
  </w:style>
  <w:style w:type="paragraph" w:customStyle="1" w:styleId="Body1">
    <w:name w:val="Body1"/>
    <w:basedOn w:val="BodyTextIndent"/>
    <w:pPr>
      <w:ind w:left="0"/>
    </w:pPr>
    <w:rPr>
      <w:rFonts w:ascii="Trebuchet MS" w:hAnsi="Trebuchet MS" w:cs="Trebuchet MS"/>
      <w:sz w:val="18"/>
    </w:rPr>
  </w:style>
  <w:style w:type="paragraph" w:customStyle="1" w:styleId="Horizonindentedtext">
    <w:name w:val="Horizon indented text"/>
    <w:basedOn w:val="Normal"/>
    <w:pPr>
      <w:tabs>
        <w:tab w:val="left" w:pos="1800"/>
      </w:tabs>
      <w:autoSpaceDE w:val="0"/>
      <w:ind w:left="1800" w:hanging="1800"/>
    </w:pPr>
    <w:rPr>
      <w:rFonts w:ascii="Arial" w:eastAsia="SimSun" w:hAnsi="Arial" w:cs="Arial"/>
    </w:rPr>
  </w:style>
  <w:style w:type="paragraph" w:customStyle="1" w:styleId="hangingindent">
    <w:name w:val="hanging indent"/>
    <w:basedOn w:val="BodyText"/>
    <w:pPr>
      <w:keepLines/>
      <w:spacing w:before="0" w:after="0"/>
      <w:ind w:left="5400" w:hanging="2880"/>
    </w:pPr>
  </w:style>
  <w:style w:type="paragraph" w:customStyle="1" w:styleId="TableText">
    <w:name w:val="Table Text"/>
    <w:basedOn w:val="Normal"/>
    <w:pPr>
      <w:keepLines/>
    </w:pPr>
    <w:rPr>
      <w:sz w:val="16"/>
    </w:rPr>
  </w:style>
  <w:style w:type="paragraph" w:customStyle="1" w:styleId="NumberList">
    <w:name w:val="Number List"/>
    <w:basedOn w:val="BodyText"/>
    <w:pPr>
      <w:numPr>
        <w:numId w:val="16"/>
      </w:numPr>
      <w:spacing w:before="60" w:after="60"/>
      <w:ind w:left="3240"/>
    </w:pPr>
  </w:style>
  <w:style w:type="paragraph" w:customStyle="1" w:styleId="HeadingBar">
    <w:name w:val="Heading Bar"/>
    <w:basedOn w:val="Normal"/>
    <w:next w:val="Heading3"/>
    <w:pPr>
      <w:keepNext/>
      <w:keepLines/>
      <w:shd w:val="clear" w:color="auto" w:fill="000000"/>
      <w:spacing w:before="240"/>
      <w:ind w:right="7920"/>
    </w:pPr>
    <w:rPr>
      <w:color w:val="FFFFFF"/>
      <w:sz w:val="8"/>
    </w:rPr>
  </w:style>
  <w:style w:type="paragraph" w:customStyle="1" w:styleId="InfoBox">
    <w:name w:val="Info Box"/>
    <w:basedOn w:val="BodyText"/>
    <w:pPr>
      <w:keepLines/>
      <w:pBdr>
        <w:top w:val="single" w:sz="4" w:space="6" w:color="000000"/>
        <w:left w:val="single" w:sz="4" w:space="6" w:color="000000"/>
        <w:bottom w:val="single" w:sz="4" w:space="6" w:color="000000"/>
        <w:right w:val="single" w:sz="4" w:space="6" w:color="000000"/>
      </w:pBdr>
      <w:spacing w:before="0" w:after="0"/>
      <w:ind w:left="3600" w:right="1080"/>
      <w:jc w:val="center"/>
    </w:pPr>
    <w:rPr>
      <w:sz w:val="18"/>
    </w:rPr>
  </w:style>
  <w:style w:type="paragraph" w:customStyle="1" w:styleId="Legal">
    <w:name w:val="Legal"/>
    <w:basedOn w:val="Normal"/>
    <w:pPr>
      <w:spacing w:after="240"/>
      <w:ind w:left="2160"/>
    </w:pPr>
    <w:rPr>
      <w:rFonts w:ascii="Times" w:hAnsi="Times" w:cs="Times"/>
    </w:rPr>
  </w:style>
  <w:style w:type="paragraph" w:customStyle="1" w:styleId="Note">
    <w:name w:val="Note"/>
    <w:basedOn w:val="BodyText"/>
    <w:pPr>
      <w:numPr>
        <w:numId w:val="17"/>
      </w:numPr>
      <w:pBdr>
        <w:top w:val="single" w:sz="4" w:space="1" w:color="000000" w:shadow="1"/>
        <w:left w:val="single" w:sz="4" w:space="1" w:color="000000" w:shadow="1"/>
        <w:bottom w:val="single" w:sz="4" w:space="1" w:color="000000" w:shadow="1"/>
        <w:right w:val="single" w:sz="4" w:space="1" w:color="000000" w:shadow="1"/>
      </w:pBdr>
      <w:shd w:val="clear" w:color="auto" w:fill="FFFF00"/>
      <w:spacing w:before="0" w:after="0"/>
      <w:ind w:right="5040"/>
    </w:pPr>
    <w:rPr>
      <w:vanish/>
    </w:rPr>
  </w:style>
  <w:style w:type="paragraph" w:customStyle="1" w:styleId="TableHeading">
    <w:name w:val="Table Heading"/>
    <w:basedOn w:val="TableText"/>
    <w:pPr>
      <w:spacing w:before="120" w:after="120"/>
    </w:pPr>
    <w:rPr>
      <w:b/>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pPr>
    <w:rPr>
      <w:rFonts w:ascii="Arial Narrow" w:hAnsi="Arial Narrow" w:cs="Arial Narrow"/>
      <w:lang w:val="en-US" w:eastAsia="ar-SA"/>
    </w:rPr>
  </w:style>
  <w:style w:type="paragraph" w:styleId="TOC4">
    <w:name w:val="toc 4"/>
    <w:basedOn w:val="Normal"/>
    <w:next w:val="Normal"/>
    <w:pPr>
      <w:tabs>
        <w:tab w:val="right" w:leader="dot" w:pos="10080"/>
      </w:tabs>
      <w:ind w:left="3240"/>
    </w:pPr>
    <w:rPr>
      <w:sz w:val="18"/>
    </w:rPr>
  </w:style>
  <w:style w:type="paragraph" w:styleId="CommentText">
    <w:name w:val="annotation text"/>
    <w:basedOn w:val="Normal"/>
  </w:style>
  <w:style w:type="paragraph" w:customStyle="1" w:styleId="RouteTitle">
    <w:name w:val="Route Title"/>
    <w:basedOn w:val="Normal"/>
    <w:pPr>
      <w:keepLines/>
      <w:spacing w:after="120"/>
      <w:ind w:left="2520" w:right="720"/>
    </w:pPr>
    <w:rPr>
      <w:sz w:val="36"/>
    </w:rPr>
  </w:style>
  <w:style w:type="paragraph" w:customStyle="1" w:styleId="NoteWide">
    <w:name w:val="Note Wide"/>
    <w:basedOn w:val="Note"/>
    <w:pPr>
      <w:ind w:right="2160"/>
    </w:pPr>
  </w:style>
  <w:style w:type="paragraph" w:customStyle="1" w:styleId="n">
    <w:name w:val="n"/>
    <w:basedOn w:val="HeadingBar"/>
    <w:rPr>
      <w:b/>
    </w:rPr>
  </w:style>
  <w:style w:type="paragraph" w:customStyle="1" w:styleId="ContinuedTableLabe">
    <w:name w:val="Continued Table Labe"/>
    <w:basedOn w:val="Normal"/>
    <w:rPr>
      <w:rFonts w:cs="Times New Roman"/>
      <w:sz w:val="22"/>
      <w:lang w:val="en-GB"/>
    </w:rPr>
  </w:style>
  <w:style w:type="paragraph" w:styleId="BodyTextIndent2">
    <w:name w:val="Body Text Indent 2"/>
    <w:basedOn w:val="Normal"/>
    <w:pPr>
      <w:ind w:left="2650"/>
      <w:jc w:val="both"/>
    </w:pPr>
  </w:style>
  <w:style w:type="paragraph" w:customStyle="1" w:styleId="BulletText1">
    <w:name w:val="Bullet Text 1"/>
    <w:basedOn w:val="Normal"/>
    <w:pPr>
      <w:numPr>
        <w:numId w:val="7"/>
      </w:numPr>
      <w:ind w:left="187" w:hanging="187"/>
    </w:pPr>
    <w:rPr>
      <w:rFonts w:cs="Times New Roman"/>
      <w:sz w:val="22"/>
      <w:lang w:val="en-GB"/>
    </w:rPr>
  </w:style>
  <w:style w:type="paragraph" w:customStyle="1" w:styleId="BulletText2">
    <w:name w:val="Bullet Text 2"/>
    <w:basedOn w:val="BulletText1"/>
    <w:pPr>
      <w:numPr>
        <w:numId w:val="5"/>
      </w:numPr>
      <w:tabs>
        <w:tab w:val="left" w:pos="360"/>
      </w:tabs>
      <w:ind w:left="187" w:hanging="187"/>
    </w:pPr>
  </w:style>
  <w:style w:type="paragraph" w:styleId="BodyTextIndent3">
    <w:name w:val="Body Text Indent 3"/>
    <w:basedOn w:val="Normal"/>
    <w:pPr>
      <w:ind w:left="1555"/>
      <w:jc w:val="both"/>
    </w:pPr>
  </w:style>
  <w:style w:type="paragraph" w:styleId="PlainText">
    <w:name w:val="Plain Text"/>
    <w:basedOn w:val="Normal"/>
    <w:rPr>
      <w:rFonts w:ascii="Courier New" w:hAnsi="Courier New" w:cs="Courier New"/>
      <w:lang w:val="en-GB"/>
    </w:rPr>
  </w:style>
  <w:style w:type="paragraph" w:styleId="BalloonText">
    <w:name w:val="Balloon Text"/>
    <w:basedOn w:val="Normal"/>
    <w:rPr>
      <w:rFonts w:ascii="Tahoma" w:hAnsi="Tahoma" w:cs="Tahoma"/>
      <w:sz w:val="16"/>
      <w:szCs w:val="16"/>
    </w:rPr>
  </w:style>
  <w:style w:type="paragraph" w:styleId="CommentSubject">
    <w:name w:val="annotation subject"/>
    <w:basedOn w:val="CommentText"/>
    <w:next w:val="CommentText"/>
    <w:rPr>
      <w:b/>
      <w:bCs/>
    </w:rPr>
  </w:style>
  <w:style w:type="paragraph" w:customStyle="1" w:styleId="Heading4text">
    <w:name w:val="Heading 4 text"/>
    <w:basedOn w:val="Normal"/>
    <w:pPr>
      <w:overflowPunct w:val="0"/>
      <w:autoSpaceDE w:val="0"/>
      <w:spacing w:after="180"/>
      <w:ind w:left="1890"/>
      <w:textAlignment w:val="baseline"/>
    </w:pPr>
    <w:rPr>
      <w:rFonts w:ascii="Arial" w:hAnsi="Arial" w:cs="Arial"/>
    </w:rPr>
  </w:style>
  <w:style w:type="paragraph" w:customStyle="1" w:styleId="Heading5text">
    <w:name w:val="Heading 5 text"/>
    <w:basedOn w:val="Normal"/>
    <w:pPr>
      <w:overflowPunct w:val="0"/>
      <w:autoSpaceDE w:val="0"/>
      <w:spacing w:after="180"/>
      <w:ind w:left="2430"/>
      <w:textAlignment w:val="baseline"/>
    </w:pPr>
    <w:rPr>
      <w:rFonts w:ascii="Arial" w:hAnsi="Arial" w:cs="Arial"/>
    </w:rPr>
  </w:style>
  <w:style w:type="paragraph" w:customStyle="1" w:styleId="AppendixHeading1">
    <w:name w:val="Appendix Heading1"/>
    <w:basedOn w:val="Normal"/>
    <w:pPr>
      <w:numPr>
        <w:numId w:val="1"/>
      </w:numPr>
      <w:tabs>
        <w:tab w:val="left" w:pos="1530"/>
      </w:tabs>
      <w:overflowPunct w:val="0"/>
      <w:autoSpaceDE w:val="0"/>
      <w:spacing w:before="60" w:after="180"/>
      <w:textAlignment w:val="baseline"/>
      <w:outlineLvl w:val="0"/>
    </w:pPr>
    <w:rPr>
      <w:rFonts w:ascii="Arial" w:hAnsi="Arial" w:cs="Arial"/>
      <w:b/>
      <w:bCs/>
      <w:kern w:val="1"/>
    </w:rPr>
  </w:style>
  <w:style w:type="paragraph" w:customStyle="1" w:styleId="TableText0">
    <w:name w:val="TableText"/>
    <w:basedOn w:val="Normal"/>
    <w:pPr>
      <w:overflowPunct w:val="0"/>
      <w:autoSpaceDE w:val="0"/>
      <w:spacing w:before="60" w:after="60"/>
      <w:textAlignment w:val="baseline"/>
    </w:pPr>
    <w:rPr>
      <w:rFonts w:ascii="Arial" w:hAnsi="Arial" w:cs="Arial"/>
    </w:rPr>
  </w:style>
  <w:style w:type="paragraph" w:customStyle="1" w:styleId="tableheader">
    <w:name w:val="table header"/>
    <w:basedOn w:val="Normal"/>
    <w:pPr>
      <w:spacing w:before="60" w:after="60"/>
      <w:jc w:val="center"/>
    </w:pPr>
    <w:rPr>
      <w:rFonts w:ascii="Arial" w:hAnsi="Arial" w:cs="Arial"/>
      <w:b/>
      <w:bCs/>
    </w:rPr>
  </w:style>
  <w:style w:type="paragraph" w:customStyle="1" w:styleId="Horizonheading1">
    <w:name w:val="Horizon heading 1"/>
    <w:basedOn w:val="Heading1"/>
    <w:pPr>
      <w:keepNext w:val="0"/>
      <w:keepLines w:val="0"/>
      <w:tabs>
        <w:tab w:val="clear" w:pos="2520"/>
        <w:tab w:val="left" w:pos="432"/>
      </w:tabs>
      <w:spacing w:after="240"/>
      <w:ind w:left="432" w:right="0" w:hanging="432"/>
    </w:pPr>
    <w:rPr>
      <w:rFonts w:ascii="Arial" w:hAnsi="Arial" w:cs="Arial"/>
      <w:b/>
      <w:sz w:val="32"/>
    </w:rPr>
  </w:style>
  <w:style w:type="paragraph" w:customStyle="1" w:styleId="Horizontext">
    <w:name w:val="Horizon text"/>
    <w:basedOn w:val="Normal"/>
    <w:pPr>
      <w:jc w:val="both"/>
    </w:pPr>
    <w:rPr>
      <w:rFonts w:ascii="Arial" w:hAnsi="Arial" w:cs="Arial"/>
      <w:color w:val="000000"/>
    </w:rPr>
  </w:style>
  <w:style w:type="paragraph" w:customStyle="1" w:styleId="Horizonemphasizedtext">
    <w:name w:val="Horizon emphasized text"/>
    <w:basedOn w:val="Normal"/>
    <w:pPr>
      <w:autoSpaceDE w:val="0"/>
    </w:pPr>
    <w:rPr>
      <w:rFonts w:ascii="Arial" w:hAnsi="Arial" w:cs="Arial"/>
      <w:b/>
    </w:rPr>
  </w:style>
  <w:style w:type="paragraph" w:customStyle="1" w:styleId="BlockLine">
    <w:name w:val="Block Line"/>
    <w:basedOn w:val="Normal"/>
    <w:next w:val="Normal"/>
    <w:pPr>
      <w:pBdr>
        <w:top w:val="single" w:sz="4" w:space="1" w:color="000000"/>
      </w:pBdr>
      <w:spacing w:before="240"/>
      <w:ind w:left="1700"/>
    </w:pPr>
    <w:rPr>
      <w:rFonts w:cs="Times New Roman"/>
    </w:rPr>
  </w:style>
  <w:style w:type="paragraph" w:styleId="BlockText">
    <w:name w:val="Block Text"/>
    <w:basedOn w:val="Normal"/>
    <w:rPr>
      <w:rFonts w:cs="Times New Roman"/>
    </w:rPr>
  </w:style>
  <w:style w:type="paragraph" w:customStyle="1" w:styleId="ContinuedOnNextPa">
    <w:name w:val="Continued On Next Pa"/>
    <w:basedOn w:val="Normal"/>
    <w:next w:val="Normal"/>
    <w:pPr>
      <w:pBdr>
        <w:top w:val="single" w:sz="4" w:space="1" w:color="000000"/>
      </w:pBdr>
      <w:ind w:left="1700"/>
      <w:jc w:val="right"/>
    </w:pPr>
    <w:rPr>
      <w:rFonts w:cs="Times New Roman"/>
      <w:i/>
    </w:rPr>
  </w:style>
  <w:style w:type="paragraph" w:customStyle="1" w:styleId="MapTitleContinued">
    <w:name w:val="Map Title. Continued"/>
    <w:basedOn w:val="Normal"/>
    <w:pPr>
      <w:spacing w:after="240"/>
    </w:pPr>
    <w:rPr>
      <w:rFonts w:ascii="Arial" w:hAnsi="Arial" w:cs="Arial"/>
      <w:b/>
      <w:sz w:val="32"/>
    </w:rPr>
  </w:style>
  <w:style w:type="paragraph" w:customStyle="1" w:styleId="MemoLine">
    <w:name w:val="Memo Line"/>
    <w:basedOn w:val="BlockLine"/>
    <w:next w:val="Normal"/>
    <w:pPr>
      <w:spacing w:before="0"/>
      <w:ind w:left="0"/>
    </w:pPr>
  </w:style>
  <w:style w:type="paragraph" w:customStyle="1" w:styleId="NoteText">
    <w:name w:val="Note Text"/>
    <w:basedOn w:val="BlockText"/>
  </w:style>
  <w:style w:type="paragraph" w:customStyle="1" w:styleId="TableHeaderText">
    <w:name w:val="Table Header Text"/>
    <w:basedOn w:val="TableText"/>
    <w:pPr>
      <w:keepLines w:val="0"/>
      <w:jc w:val="center"/>
    </w:pPr>
    <w:rPr>
      <w:rFonts w:cs="Times New Roman"/>
      <w:b/>
      <w:sz w:val="20"/>
    </w:rPr>
  </w:style>
  <w:style w:type="paragraph" w:customStyle="1" w:styleId="EmbeddedText">
    <w:name w:val="Embedded Text"/>
    <w:basedOn w:val="TableText"/>
    <w:pPr>
      <w:keepLines w:val="0"/>
    </w:pPr>
    <w:rPr>
      <w:rFonts w:cs="Times New Roman"/>
      <w:sz w:val="20"/>
    </w:rPr>
  </w:style>
  <w:style w:type="paragraph" w:styleId="TOC6">
    <w:name w:val="toc 6"/>
    <w:basedOn w:val="Normal"/>
    <w:next w:val="Normal"/>
    <w:pPr>
      <w:ind w:left="1200"/>
    </w:pPr>
    <w:rPr>
      <w:rFonts w:cs="Times New Roman"/>
    </w:rPr>
  </w:style>
  <w:style w:type="paragraph" w:styleId="TOC7">
    <w:name w:val="toc 7"/>
    <w:basedOn w:val="Normal"/>
    <w:next w:val="Normal"/>
    <w:pPr>
      <w:ind w:left="1440"/>
    </w:pPr>
    <w:rPr>
      <w:rFonts w:cs="Times New Roman"/>
    </w:rPr>
  </w:style>
  <w:style w:type="paragraph" w:styleId="TOC8">
    <w:name w:val="toc 8"/>
    <w:basedOn w:val="Normal"/>
    <w:next w:val="Normal"/>
    <w:pPr>
      <w:ind w:left="1680"/>
    </w:pPr>
    <w:rPr>
      <w:rFonts w:cs="Times New Roman"/>
    </w:rPr>
  </w:style>
  <w:style w:type="paragraph" w:styleId="TOC9">
    <w:name w:val="toc 9"/>
    <w:basedOn w:val="Normal"/>
    <w:next w:val="Normal"/>
    <w:pPr>
      <w:ind w:left="1920"/>
    </w:pPr>
    <w:rPr>
      <w:rFonts w:cs="Times New Roman"/>
    </w:rPr>
  </w:style>
  <w:style w:type="paragraph" w:styleId="Subtitle">
    <w:name w:val="Subtitle"/>
    <w:basedOn w:val="Normal"/>
    <w:next w:val="BodyText"/>
    <w:qFormat/>
    <w:pPr>
      <w:jc w:val="center"/>
    </w:pPr>
    <w:rPr>
      <w:rFonts w:cs="Times New Roman"/>
      <w:b/>
      <w:sz w:val="28"/>
    </w:rPr>
  </w:style>
  <w:style w:type="paragraph" w:styleId="Caption">
    <w:name w:val="caption"/>
    <w:basedOn w:val="Normal"/>
    <w:next w:val="Normal"/>
    <w:qFormat/>
    <w:pPr>
      <w:keepNext/>
      <w:widowControl w:val="0"/>
    </w:pPr>
    <w:rPr>
      <w:rFonts w:cs="Times New Roman"/>
      <w:b/>
      <w:u w:val="single"/>
    </w:rPr>
  </w:style>
  <w:style w:type="paragraph" w:customStyle="1" w:styleId="level2bullet">
    <w:name w:val=" level 2 bullet"/>
    <w:basedOn w:val="Normal"/>
    <w:pPr>
      <w:tabs>
        <w:tab w:val="left" w:pos="720"/>
        <w:tab w:val="left" w:pos="5760"/>
      </w:tabs>
      <w:ind w:left="576" w:hanging="288"/>
    </w:pPr>
    <w:rPr>
      <w:rFonts w:cs="Times New Roman"/>
      <w:color w:val="000000"/>
    </w:rPr>
  </w:style>
  <w:style w:type="paragraph" w:customStyle="1" w:styleId="TableTextsmall">
    <w:name w:val="Table Text small"/>
    <w:basedOn w:val="Normal"/>
    <w:pPr>
      <w:spacing w:before="20" w:after="20" w:line="240" w:lineRule="exact"/>
    </w:pPr>
    <w:rPr>
      <w:rFonts w:ascii="Arial" w:hAnsi="Arial" w:cs="Arial"/>
      <w:i/>
    </w:rPr>
  </w:style>
  <w:style w:type="paragraph" w:styleId="BodyText3">
    <w:name w:val="Body Text 3"/>
    <w:basedOn w:val="Normal"/>
    <w:rPr>
      <w:rFonts w:ascii="Arial" w:hAnsi="Arial" w:cs="Arial"/>
      <w:b/>
      <w:bCs/>
      <w:color w:val="FF0000"/>
      <w:sz w:val="22"/>
    </w:rPr>
  </w:style>
  <w:style w:type="paragraph" w:styleId="BodyText2">
    <w:name w:val="Body Text 2"/>
    <w:basedOn w:val="Normal"/>
    <w:rPr>
      <w:rFonts w:ascii="Arial" w:hAnsi="Arial" w:cs="Arial"/>
      <w:color w:val="FF9900"/>
    </w:rPr>
  </w:style>
  <w:style w:type="paragraph" w:styleId="NormalWeb">
    <w:name w:val="Normal (Web)"/>
    <w:basedOn w:val="Normal"/>
    <w:pPr>
      <w:spacing w:before="100" w:after="100"/>
    </w:pPr>
    <w:rPr>
      <w:rFonts w:cs="Times New Roman"/>
      <w:szCs w:val="24"/>
      <w:lang w:val="en-GB"/>
    </w:rPr>
  </w:style>
  <w:style w:type="paragraph" w:styleId="ListBullet">
    <w:name w:val="List Bullet"/>
    <w:basedOn w:val="Normal"/>
    <w:pPr>
      <w:spacing w:after="60"/>
    </w:pPr>
    <w:rPr>
      <w:rFonts w:cs="Times New Roman"/>
      <w:i/>
      <w:color w:val="0000FF"/>
    </w:rPr>
  </w:style>
  <w:style w:type="paragraph" w:styleId="DocumentMap">
    <w:name w:val="Document Map"/>
    <w:basedOn w:val="Normal"/>
    <w:pPr>
      <w:shd w:val="clear" w:color="auto" w:fill="000080"/>
    </w:pPr>
    <w:rPr>
      <w:rFonts w:ascii="Tahoma" w:hAnsi="Tahoma" w:cs="Tahoma"/>
    </w:rPr>
  </w:style>
  <w:style w:type="paragraph" w:customStyle="1" w:styleId="Heading1a">
    <w:name w:val="Heading1a"/>
    <w:basedOn w:val="Heading1"/>
    <w:next w:val="Heading1"/>
    <w:pPr>
      <w:keepNext w:val="0"/>
      <w:keepLines w:val="0"/>
      <w:tabs>
        <w:tab w:val="clear" w:pos="2520"/>
      </w:tabs>
      <w:overflowPunct w:val="0"/>
      <w:autoSpaceDE w:val="0"/>
      <w:spacing w:before="180" w:after="60"/>
      <w:ind w:right="0"/>
      <w:textAlignment w:val="baseline"/>
    </w:pPr>
    <w:rPr>
      <w:rFonts w:ascii="Arial" w:eastAsia="SimSun" w:hAnsi="Arial" w:cs="Arial"/>
      <w:b/>
      <w:bCs/>
      <w:kern w:val="1"/>
      <w:sz w:val="24"/>
      <w:lang w:val="en-GB"/>
    </w:rPr>
  </w:style>
  <w:style w:type="paragraph" w:styleId="ListParagraph">
    <w:name w:val="List Paragraph"/>
    <w:basedOn w:val="Normal"/>
    <w:qFormat/>
    <w:pPr>
      <w:spacing w:after="200" w:line="276" w:lineRule="auto"/>
      <w:ind w:left="720"/>
    </w:pPr>
    <w:rPr>
      <w:rFonts w:ascii="Calibri" w:hAnsi="Calibri" w:cs="Calibri"/>
      <w:sz w:val="22"/>
      <w:szCs w:val="22"/>
    </w:rPr>
  </w:style>
  <w:style w:type="paragraph" w:customStyle="1" w:styleId="a4">
    <w:name w:val="Содержимое таблицы"/>
    <w:basedOn w:val="Normal"/>
    <w:pPr>
      <w:suppressLineNumbers/>
    </w:pPr>
  </w:style>
  <w:style w:type="paragraph" w:customStyle="1" w:styleId="a5">
    <w:name w:val="Заголовок таблицы"/>
    <w:basedOn w:val="a4"/>
    <w:pPr>
      <w:jc w:val="center"/>
    </w:pPr>
    <w:rPr>
      <w:b/>
      <w:bCs/>
    </w:rPr>
  </w:style>
  <w:style w:type="paragraph" w:customStyle="1" w:styleId="10">
    <w:name w:val="Оглавление 10"/>
    <w:basedOn w:val="a3"/>
    <w:pPr>
      <w:tabs>
        <w:tab w:val="right" w:leader="dot" w:pos="7091"/>
      </w:tabs>
      <w:ind w:left="2547"/>
    </w:pPr>
  </w:style>
  <w:style w:type="paragraph" w:customStyle="1" w:styleId="a6">
    <w:name w:val="Содержимое врезки"/>
    <w:basedOn w:val="BodyTex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cs="Book Antiqua"/>
      <w:sz w:val="24"/>
      <w:lang w:val="en-US" w:eastAsia="ar-SA"/>
    </w:rPr>
  </w:style>
  <w:style w:type="paragraph" w:styleId="Heading1">
    <w:name w:val="heading 1"/>
    <w:basedOn w:val="Normal"/>
    <w:next w:val="BodyText"/>
    <w:qFormat/>
    <w:pPr>
      <w:keepNext/>
      <w:keepLines/>
      <w:tabs>
        <w:tab w:val="left" w:pos="2520"/>
      </w:tabs>
      <w:spacing w:after="960"/>
      <w:ind w:right="720"/>
      <w:outlineLvl w:val="0"/>
    </w:pPr>
    <w:rPr>
      <w:sz w:val="60"/>
    </w:rPr>
  </w:style>
  <w:style w:type="paragraph" w:styleId="Heading2">
    <w:name w:val="heading 2"/>
    <w:basedOn w:val="BodyText"/>
    <w:next w:val="BodyText"/>
    <w:qFormat/>
    <w:pPr>
      <w:keepNext/>
      <w:keepLines/>
      <w:pageBreakBefore/>
      <w:pBdr>
        <w:top w:val="single" w:sz="40" w:space="4" w:color="000000"/>
      </w:pBdr>
      <w:spacing w:before="0" w:after="0"/>
      <w:ind w:left="0"/>
      <w:outlineLvl w:val="1"/>
    </w:pPr>
    <w:rPr>
      <w:b/>
      <w:sz w:val="28"/>
    </w:rPr>
  </w:style>
  <w:style w:type="paragraph" w:styleId="Heading3">
    <w:name w:val="heading 3"/>
    <w:basedOn w:val="BodyText"/>
    <w:next w:val="BodyText"/>
    <w:qFormat/>
    <w:pPr>
      <w:keepNext/>
      <w:keepLines/>
      <w:spacing w:before="0" w:after="0"/>
      <w:ind w:left="0"/>
      <w:outlineLvl w:val="2"/>
    </w:pPr>
    <w:rPr>
      <w:b/>
      <w:sz w:val="28"/>
    </w:rPr>
  </w:style>
  <w:style w:type="paragraph" w:styleId="Heading4">
    <w:name w:val="heading 4"/>
    <w:basedOn w:val="BodyText"/>
    <w:next w:val="BodyText"/>
    <w:qFormat/>
    <w:pPr>
      <w:keepNext/>
      <w:keepLines/>
      <w:pBdr>
        <w:bottom w:val="single" w:sz="4" w:space="1" w:color="000000"/>
      </w:pBdr>
      <w:tabs>
        <w:tab w:val="center" w:pos="6480"/>
        <w:tab w:val="right" w:pos="10440"/>
      </w:tabs>
      <w:spacing w:before="240" w:after="0"/>
      <w:outlineLvl w:val="3"/>
    </w:pPr>
    <w:rPr>
      <w:b/>
    </w:rPr>
  </w:style>
  <w:style w:type="paragraph" w:styleId="Heading5">
    <w:name w:val="heading 5"/>
    <w:basedOn w:val="BodyText"/>
    <w:next w:val="BodyText"/>
    <w:qFormat/>
    <w:pPr>
      <w:keepNext/>
      <w:keepLines/>
      <w:outlineLvl w:val="4"/>
    </w:pPr>
    <w:rPr>
      <w:b/>
      <w:i/>
    </w:rPr>
  </w:style>
  <w:style w:type="paragraph" w:styleId="Heading6">
    <w:name w:val="heading 6"/>
    <w:basedOn w:val="Normal"/>
    <w:next w:val="NormalIndent"/>
    <w:qFormat/>
    <w:pPr>
      <w:ind w:left="720"/>
      <w:outlineLvl w:val="5"/>
    </w:pPr>
    <w:rPr>
      <w:rFonts w:ascii="Times" w:hAnsi="Times" w:cs="Times"/>
      <w:u w:val="single"/>
    </w:rPr>
  </w:style>
  <w:style w:type="paragraph" w:styleId="Heading7">
    <w:name w:val="heading 7"/>
    <w:basedOn w:val="Normal"/>
    <w:next w:val="NormalIndent"/>
    <w:qFormat/>
    <w:pPr>
      <w:ind w:left="720"/>
      <w:outlineLvl w:val="6"/>
    </w:pPr>
    <w:rPr>
      <w:rFonts w:ascii="Times" w:hAnsi="Times" w:cs="Times"/>
      <w:i/>
    </w:rPr>
  </w:style>
  <w:style w:type="paragraph" w:styleId="Heading8">
    <w:name w:val="heading 8"/>
    <w:basedOn w:val="Normal"/>
    <w:next w:val="NormalIndent"/>
    <w:qFormat/>
    <w:pPr>
      <w:ind w:left="720"/>
      <w:outlineLvl w:val="7"/>
    </w:pPr>
    <w:rPr>
      <w:rFonts w:ascii="Times" w:hAnsi="Times" w:cs="Times"/>
      <w:i/>
    </w:rPr>
  </w:style>
  <w:style w:type="paragraph" w:styleId="Heading9">
    <w:name w:val="heading 9"/>
    <w:basedOn w:val="Normal"/>
    <w:next w:val="NormalIndent"/>
    <w:qFormat/>
    <w:pPr>
      <w:ind w:left="720"/>
      <w:outlineLvl w:val="8"/>
    </w:pPr>
    <w:rPr>
      <w:rFonts w:ascii="Times" w:hAnsi="Times" w:cs="Time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i w:val="0"/>
    </w:rPr>
  </w:style>
  <w:style w:type="character" w:customStyle="1" w:styleId="WW8Num2z0">
    <w:name w:val="WW8Num2z0"/>
    <w:rPr>
      <w:rFonts w:ascii="Wingdings" w:hAnsi="Wingdings" w:cs="Wingdings"/>
    </w:rPr>
  </w:style>
  <w:style w:type="character" w:customStyle="1" w:styleId="WW8Num2z1">
    <w:name w:val="WW8Num2z1"/>
    <w:rPr>
      <w:rFonts w:ascii="Verdana" w:eastAsia="Geneva" w:hAnsi="Verdana" w:cs="Geneva"/>
    </w:rPr>
  </w:style>
  <w:style w:type="character" w:customStyle="1" w:styleId="WW8Num2z3">
    <w:name w:val="WW8Num2z3"/>
    <w:rPr>
      <w:rFonts w:ascii="Symbol" w:hAnsi="Symbol" w:cs="Symbol"/>
    </w:rPr>
  </w:style>
  <w:style w:type="character" w:customStyle="1" w:styleId="WW8Num2z4">
    <w:name w:val="WW8Num2z4"/>
    <w:rPr>
      <w:rFonts w:ascii="Courier New" w:hAnsi="Courier New" w:cs="Courier New"/>
    </w:rPr>
  </w:style>
  <w:style w:type="character" w:customStyle="1" w:styleId="WW8Num4z0">
    <w:name w:val="WW8Num4z0"/>
    <w:rPr>
      <w:b/>
      <w:i w:val="0"/>
    </w:rPr>
  </w:style>
  <w:style w:type="character" w:customStyle="1" w:styleId="WW8Num5z0">
    <w:name w:val="WW8Num5z0"/>
    <w:rPr>
      <w:b/>
      <w:i w:val="0"/>
    </w:rPr>
  </w:style>
  <w:style w:type="character" w:customStyle="1" w:styleId="WW8Num6z0">
    <w:name w:val="WW8Num6z0"/>
    <w:rPr>
      <w:rFonts w:ascii="Symbol" w:hAnsi="Symbol" w:cs="Symbol"/>
      <w:color w:val="auto"/>
    </w:rPr>
  </w:style>
  <w:style w:type="character" w:customStyle="1" w:styleId="WW8Num7z0">
    <w:name w:val="WW8Num7z0"/>
    <w:rPr>
      <w:rFonts w:ascii="Wingdings" w:hAnsi="Wingdings" w:cs="Wingdings"/>
    </w:rPr>
  </w:style>
  <w:style w:type="character" w:customStyle="1" w:styleId="WW8Num7z1">
    <w:name w:val="WW8Num7z1"/>
    <w:rPr>
      <w:rFonts w:ascii="Courier New" w:hAnsi="Courier New" w:cs="Courier New"/>
    </w:rPr>
  </w:style>
  <w:style w:type="character" w:customStyle="1" w:styleId="WW8Num7z3">
    <w:name w:val="WW8Num7z3"/>
    <w:rPr>
      <w:rFonts w:ascii="Symbol" w:hAnsi="Symbol" w:cs="Symbol"/>
    </w:rPr>
  </w:style>
  <w:style w:type="character" w:customStyle="1" w:styleId="WW8Num9z0">
    <w:name w:val="WW8Num9z0"/>
    <w:rPr>
      <w:rFonts w:ascii="Wingdings" w:hAnsi="Wingdings" w:cs="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cs="Symbol"/>
    </w:rPr>
  </w:style>
  <w:style w:type="character" w:customStyle="1" w:styleId="WW8Num10z0">
    <w:name w:val="WW8Num10z0"/>
    <w:rPr>
      <w:b/>
      <w:i w:val="0"/>
    </w:rPr>
  </w:style>
  <w:style w:type="character" w:customStyle="1" w:styleId="WW8Num11z0">
    <w:name w:val="WW8Num11z0"/>
    <w:rPr>
      <w:rFonts w:ascii="Wingdings" w:hAnsi="Wingdings" w:cs="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cs="Symbol"/>
    </w:rPr>
  </w:style>
  <w:style w:type="character" w:customStyle="1" w:styleId="WW8Num12z0">
    <w:name w:val="WW8Num12z0"/>
    <w:rPr>
      <w:rFonts w:ascii="Wingdings" w:hAnsi="Wingdings" w:cs="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cs="Symbol"/>
    </w:rPr>
  </w:style>
  <w:style w:type="character" w:customStyle="1" w:styleId="WW8Num13z0">
    <w:name w:val="WW8Num13z0"/>
    <w:rPr>
      <w:sz w:val="32"/>
      <w:szCs w:val="32"/>
    </w:rPr>
  </w:style>
  <w:style w:type="character" w:customStyle="1" w:styleId="WW8Num14z0">
    <w:name w:val="WW8Num14z0"/>
    <w:rPr>
      <w:rFonts w:ascii="Wingdings" w:hAnsi="Wingdings" w:cs="Wingdings"/>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cs="Symbol"/>
    </w:rPr>
  </w:style>
  <w:style w:type="character" w:customStyle="1" w:styleId="WW8Num15z0">
    <w:name w:val="WW8Num15z0"/>
    <w:rPr>
      <w:rFonts w:ascii="Verdana" w:eastAsia="Century Schoolbook" w:hAnsi="Verdana" w:cs="Century Schoolbook"/>
    </w:rPr>
  </w:style>
  <w:style w:type="character" w:customStyle="1" w:styleId="WW8Num16z0">
    <w:name w:val="WW8Num16z0"/>
    <w:rPr>
      <w:rFonts w:ascii="Symbol" w:hAnsi="Symbol" w:cs="Symbol"/>
    </w:rPr>
  </w:style>
  <w:style w:type="character" w:customStyle="1" w:styleId="WW8Num18z0">
    <w:name w:val="WW8Num18z0"/>
    <w:rPr>
      <w:rFonts w:ascii="Wingdings" w:hAnsi="Wingdings" w:cs="Wingdings"/>
    </w:rPr>
  </w:style>
  <w:style w:type="character" w:customStyle="1" w:styleId="WW8Num18z1">
    <w:name w:val="WW8Num18z1"/>
    <w:rPr>
      <w:rFonts w:ascii="Courier New" w:hAnsi="Courier New" w:cs="Courier New"/>
    </w:rPr>
  </w:style>
  <w:style w:type="character" w:customStyle="1" w:styleId="WW8Num18z3">
    <w:name w:val="WW8Num18z3"/>
    <w:rPr>
      <w:rFonts w:ascii="Symbol" w:hAnsi="Symbol" w:cs="Symbol"/>
    </w:rPr>
  </w:style>
  <w:style w:type="character" w:customStyle="1" w:styleId="WW8Num19z0">
    <w:name w:val="WW8Num19z0"/>
    <w:rPr>
      <w:b/>
      <w:i w:val="0"/>
    </w:rPr>
  </w:style>
  <w:style w:type="character" w:customStyle="1" w:styleId="WW8Num20z0">
    <w:name w:val="WW8Num20z0"/>
    <w:rPr>
      <w:b/>
      <w:i w:val="0"/>
    </w:rPr>
  </w:style>
  <w:style w:type="character" w:customStyle="1" w:styleId="WW8Num22z0">
    <w:name w:val="WW8Num22z0"/>
    <w:rPr>
      <w:rFonts w:ascii="Wingdings" w:hAnsi="Wingdings" w:cs="Wingdings"/>
    </w:rPr>
  </w:style>
  <w:style w:type="character" w:customStyle="1" w:styleId="WW8Num22z1">
    <w:name w:val="WW8Num22z1"/>
    <w:rPr>
      <w:rFonts w:ascii="Verdana" w:eastAsia="Geneva" w:hAnsi="Verdana" w:cs="Geneva"/>
    </w:rPr>
  </w:style>
  <w:style w:type="character" w:customStyle="1" w:styleId="WW8Num22z3">
    <w:name w:val="WW8Num22z3"/>
    <w:rPr>
      <w:rFonts w:ascii="Symbol" w:hAnsi="Symbol" w:cs="Symbol"/>
    </w:rPr>
  </w:style>
  <w:style w:type="character" w:customStyle="1" w:styleId="WW8Num22z4">
    <w:name w:val="WW8Num22z4"/>
    <w:rPr>
      <w:rFonts w:ascii="Courier New" w:hAnsi="Courier New" w:cs="Courier New"/>
    </w:rPr>
  </w:style>
  <w:style w:type="character" w:customStyle="1" w:styleId="WW8Num23z0">
    <w:name w:val="WW8Num23z0"/>
    <w:rPr>
      <w:b/>
      <w:i w:val="0"/>
    </w:rPr>
  </w:style>
  <w:style w:type="character" w:customStyle="1" w:styleId="WW8Num24z0">
    <w:name w:val="WW8Num24z0"/>
    <w:rPr>
      <w:rFonts w:ascii="Wingdings" w:hAnsi="Wingdings" w:cs="Wingdings"/>
    </w:rPr>
  </w:style>
  <w:style w:type="character" w:customStyle="1" w:styleId="WW8Num24z1">
    <w:name w:val="WW8Num24z1"/>
    <w:rPr>
      <w:rFonts w:ascii="Courier New" w:hAnsi="Courier New" w:cs="Courier New"/>
    </w:rPr>
  </w:style>
  <w:style w:type="character" w:customStyle="1" w:styleId="WW8Num24z3">
    <w:name w:val="WW8Num24z3"/>
    <w:rPr>
      <w:rFonts w:ascii="Symbol" w:hAnsi="Symbol" w:cs="Symbol"/>
    </w:rPr>
  </w:style>
  <w:style w:type="character" w:customStyle="1" w:styleId="WW8Num26z0">
    <w:name w:val="WW8Num26z0"/>
    <w:rPr>
      <w:rFonts w:ascii="Book Antiqua" w:eastAsia="Times New Roman" w:hAnsi="Book Antiqua"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8z0">
    <w:name w:val="WW8Num28z0"/>
    <w:rPr>
      <w:rFonts w:ascii="Verdana" w:eastAsia="Copperplate Gothic Bold" w:hAnsi="Verdana" w:cs="Copperplate Gothic Bold"/>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8z3">
    <w:name w:val="WW8Num28z3"/>
    <w:rPr>
      <w:rFonts w:ascii="Symbol" w:hAnsi="Symbol" w:cs="Symbol"/>
    </w:rPr>
  </w:style>
  <w:style w:type="character" w:styleId="DefaultParagraphFont0">
    <w:name w:val="Default Paragraph Font"/>
  </w:style>
  <w:style w:type="character" w:customStyle="1" w:styleId="a">
    <w:name w:val="Символ сноски"/>
    <w:rPr>
      <w:position w:val="6"/>
      <w:sz w:val="16"/>
    </w:rPr>
  </w:style>
  <w:style w:type="character" w:customStyle="1" w:styleId="ChapterTitle">
    <w:name w:val="Chapter Title"/>
    <w:basedOn w:val="DefaultParagraphFont0"/>
  </w:style>
  <w:style w:type="character" w:customStyle="1" w:styleId="HighlightedVariable">
    <w:name w:val="Highlighted Variable"/>
    <w:rPr>
      <w:rFonts w:ascii="Book Antiqua" w:hAnsi="Book Antiqua" w:cs="Book Antiqua"/>
      <w:color w:val="0000FF"/>
    </w:rPr>
  </w:style>
  <w:style w:type="character" w:styleId="PageNumber">
    <w:name w:val="page number"/>
    <w:rPr>
      <w:rFonts w:ascii="Book Antiqua" w:hAnsi="Book Antiqua" w:cs="Book Antiqua"/>
    </w:rPr>
  </w:style>
  <w:style w:type="character" w:styleId="CommentReference">
    <w:name w:val="annotation reference"/>
    <w:rPr>
      <w:sz w:val="16"/>
    </w:rPr>
  </w:style>
  <w:style w:type="character" w:styleId="FollowedHyperlink">
    <w:name w:val="FollowedHyperlink"/>
    <w:rPr>
      <w:color w:val="800080"/>
      <w:u w:val="single"/>
    </w:rPr>
  </w:style>
  <w:style w:type="character" w:styleId="Hyperlink">
    <w:name w:val="Hyperlink"/>
    <w:rPr>
      <w:color w:val="0000FF"/>
      <w:u w:val="single"/>
    </w:rPr>
  </w:style>
  <w:style w:type="character" w:customStyle="1" w:styleId="FunctionalRequirement1Char">
    <w:name w:val="Functional Requirement 1 Char"/>
    <w:rPr>
      <w:rFonts w:ascii="Arial" w:eastAsia="SimSun" w:hAnsi="Arial" w:cs="Arial"/>
      <w:b/>
      <w:bCs/>
      <w:kern w:val="1"/>
      <w:sz w:val="32"/>
      <w:lang w:val="en-US" w:eastAsia="ar-SA" w:bidi="ar-SA"/>
    </w:rPr>
  </w:style>
  <w:style w:type="character" w:customStyle="1" w:styleId="HorizonemphasizedtextChar">
    <w:name w:val="Horizon emphasized text Char"/>
    <w:rPr>
      <w:rFonts w:ascii="Arial" w:hAnsi="Arial" w:cs="Arial"/>
      <w:b/>
      <w:lang w:val="en-US" w:eastAsia="ar-SA" w:bidi="ar-SA"/>
    </w:rPr>
  </w:style>
  <w:style w:type="character" w:customStyle="1" w:styleId="HorizontextChar">
    <w:name w:val="Horizon text Char"/>
    <w:rPr>
      <w:rFonts w:ascii="Arial" w:hAnsi="Arial" w:cs="Arial"/>
      <w:color w:val="000000"/>
      <w:lang w:val="en-US" w:eastAsia="ar-SA" w:bidi="ar-SA"/>
    </w:rPr>
  </w:style>
  <w:style w:type="character" w:styleId="Strong">
    <w:name w:val="Strong"/>
    <w:qFormat/>
    <w:rPr>
      <w:b/>
      <w:bCs/>
    </w:rPr>
  </w:style>
  <w:style w:type="character" w:customStyle="1" w:styleId="user">
    <w:name w:val="user"/>
    <w:rPr>
      <w:rFonts w:ascii="Verdana" w:hAnsi="Verdana" w:cs="Verdana"/>
      <w:b w:val="0"/>
      <w:bCs w:val="0"/>
      <w:i w:val="0"/>
      <w:iCs w:val="0"/>
      <w:strike w:val="0"/>
      <w:dstrike w:val="0"/>
      <w:color w:val="000080"/>
      <w:sz w:val="20"/>
      <w:szCs w:val="20"/>
      <w:u w:val="none"/>
    </w:rPr>
  </w:style>
  <w:style w:type="character" w:customStyle="1" w:styleId="m1">
    <w:name w:val="m1"/>
    <w:basedOn w:val="DefaultParagraphFont0"/>
  </w:style>
  <w:style w:type="character" w:customStyle="1" w:styleId="BodyTextChar">
    <w:name w:val="Body Text Char"/>
    <w:rPr>
      <w:rFonts w:ascii="Book Antiqua" w:hAnsi="Book Antiqua" w:cs="Book Antiqua"/>
      <w:lang w:val="en-US" w:eastAsia="ar-SA" w:bidi="ar-SA"/>
    </w:rPr>
  </w:style>
  <w:style w:type="character" w:customStyle="1" w:styleId="a0">
    <w:name w:val="Маркеры списка"/>
    <w:rPr>
      <w:rFonts w:ascii="OpenSymbol" w:eastAsia="OpenSymbol" w:hAnsi="OpenSymbol" w:cs="OpenSymbol"/>
    </w:rPr>
  </w:style>
  <w:style w:type="paragraph" w:customStyle="1" w:styleId="a1">
    <w:name w:val="Заголовок"/>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before="120" w:after="120"/>
      <w:ind w:left="2520"/>
    </w:pPr>
  </w:style>
  <w:style w:type="paragraph" w:styleId="List">
    <w:name w:val="List"/>
    <w:basedOn w:val="BodyText"/>
    <w:rPr>
      <w:rFonts w:cs="Mangal"/>
    </w:rPr>
  </w:style>
  <w:style w:type="paragraph" w:customStyle="1" w:styleId="a2">
    <w:name w:val="Название"/>
    <w:basedOn w:val="Normal"/>
    <w:pPr>
      <w:suppressLineNumbers/>
      <w:spacing w:before="120" w:after="120"/>
    </w:pPr>
    <w:rPr>
      <w:rFonts w:cs="Mangal"/>
      <w:i/>
      <w:iCs/>
      <w:szCs w:val="24"/>
    </w:rPr>
  </w:style>
  <w:style w:type="paragraph" w:customStyle="1" w:styleId="a3">
    <w:name w:val="Указатель"/>
    <w:basedOn w:val="Normal"/>
    <w:pPr>
      <w:suppressLineNumbers/>
    </w:pPr>
    <w:rPr>
      <w:rFonts w:cs="Mangal"/>
    </w:rPr>
  </w:style>
  <w:style w:type="paragraph" w:styleId="NormalIndent">
    <w:name w:val="Normal Indent"/>
    <w:basedOn w:val="Normal"/>
    <w:pPr>
      <w:ind w:left="720"/>
    </w:pPr>
  </w:style>
  <w:style w:type="paragraph" w:styleId="TOC5">
    <w:name w:val="toc 5"/>
    <w:basedOn w:val="Normal"/>
    <w:next w:val="Normal"/>
    <w:pPr>
      <w:tabs>
        <w:tab w:val="right" w:leader="dot" w:pos="10080"/>
      </w:tabs>
      <w:ind w:left="3600"/>
    </w:pPr>
    <w:rPr>
      <w:sz w:val="18"/>
    </w:rPr>
  </w:style>
  <w:style w:type="paragraph" w:customStyle="1" w:styleId="Bullet">
    <w:name w:val="Bullet"/>
    <w:basedOn w:val="BodyText"/>
    <w:pPr>
      <w:keepLines/>
      <w:numPr>
        <w:numId w:val="13"/>
      </w:numPr>
      <w:spacing w:before="60" w:after="60"/>
      <w:ind w:left="3096"/>
    </w:pPr>
  </w:style>
  <w:style w:type="paragraph" w:customStyle="1" w:styleId="Checklist">
    <w:name w:val="Checklist"/>
    <w:basedOn w:val="Bullet"/>
    <w:pPr>
      <w:numPr>
        <w:numId w:val="14"/>
      </w:numPr>
      <w:spacing w:before="0" w:after="0"/>
      <w:ind w:left="3427" w:hanging="547"/>
    </w:pPr>
  </w:style>
  <w:style w:type="paragraph" w:customStyle="1" w:styleId="Checklist-X">
    <w:name w:val="Checklist-X"/>
    <w:basedOn w:val="Checklist"/>
    <w:pPr>
      <w:numPr>
        <w:numId w:val="15"/>
      </w:numPr>
    </w:pPr>
  </w:style>
  <w:style w:type="paragraph" w:styleId="TOC3">
    <w:name w:val="toc 3"/>
    <w:basedOn w:val="Normal"/>
    <w:next w:val="Normal"/>
    <w:pPr>
      <w:tabs>
        <w:tab w:val="right" w:leader="dot" w:pos="10080"/>
      </w:tabs>
      <w:ind w:left="2880"/>
    </w:pPr>
  </w:style>
  <w:style w:type="paragraph" w:styleId="TOC2">
    <w:name w:val="toc 2"/>
    <w:basedOn w:val="Normal"/>
    <w:next w:val="Normal"/>
    <w:pPr>
      <w:tabs>
        <w:tab w:val="right" w:leader="dot" w:pos="10080"/>
      </w:tabs>
      <w:spacing w:before="120" w:after="120"/>
      <w:ind w:left="2520"/>
    </w:pPr>
  </w:style>
  <w:style w:type="paragraph" w:styleId="TOC1">
    <w:name w:val="toc 1"/>
    <w:basedOn w:val="Normal"/>
    <w:next w:val="Normal"/>
    <w:pPr>
      <w:keepNext/>
      <w:tabs>
        <w:tab w:val="left" w:pos="2520"/>
        <w:tab w:val="right" w:leader="dot" w:pos="10080"/>
      </w:tabs>
      <w:spacing w:before="240" w:after="120"/>
    </w:pPr>
    <w:rPr>
      <w:b/>
    </w:rPr>
  </w:style>
  <w:style w:type="paragraph" w:styleId="Footer">
    <w:name w:val="footer"/>
    <w:basedOn w:val="Normal"/>
    <w:pPr>
      <w:tabs>
        <w:tab w:val="right" w:pos="7920"/>
      </w:tabs>
    </w:pPr>
    <w:rPr>
      <w:sz w:val="16"/>
    </w:rPr>
  </w:style>
  <w:style w:type="paragraph" w:styleId="Header">
    <w:name w:val="header"/>
    <w:basedOn w:val="Normal"/>
    <w:pPr>
      <w:tabs>
        <w:tab w:val="right" w:pos="10440"/>
      </w:tabs>
    </w:pPr>
    <w:rPr>
      <w:sz w:val="16"/>
    </w:rPr>
  </w:style>
  <w:style w:type="paragraph" w:styleId="FootnoteText">
    <w:name w:val="footnote text"/>
    <w:basedOn w:val="Normal"/>
    <w:pPr>
      <w:spacing w:after="240"/>
      <w:ind w:hanging="720"/>
    </w:pPr>
  </w:style>
  <w:style w:type="paragraph" w:customStyle="1" w:styleId="BodyText0">
    <w:name w:val="Body Text!"/>
    <w:basedOn w:val="BodyText"/>
    <w:pPr>
      <w:spacing w:before="0" w:after="0"/>
      <w:ind w:left="965"/>
      <w:jc w:val="both"/>
    </w:pPr>
    <w:rPr>
      <w:rFonts w:ascii="Trebuchet MS" w:hAnsi="Trebuchet MS" w:cs="Trebuchet MS"/>
      <w:sz w:val="18"/>
    </w:rPr>
  </w:style>
  <w:style w:type="paragraph" w:styleId="BodyTextIndent">
    <w:name w:val="Body Text Indent"/>
    <w:basedOn w:val="Normal"/>
    <w:pPr>
      <w:ind w:left="1930"/>
      <w:jc w:val="both"/>
    </w:pPr>
  </w:style>
  <w:style w:type="paragraph" w:customStyle="1" w:styleId="Body1">
    <w:name w:val="Body1"/>
    <w:basedOn w:val="BodyTextIndent"/>
    <w:pPr>
      <w:ind w:left="0"/>
    </w:pPr>
    <w:rPr>
      <w:rFonts w:ascii="Trebuchet MS" w:hAnsi="Trebuchet MS" w:cs="Trebuchet MS"/>
      <w:sz w:val="18"/>
    </w:rPr>
  </w:style>
  <w:style w:type="paragraph" w:customStyle="1" w:styleId="Horizonindentedtext">
    <w:name w:val="Horizon indented text"/>
    <w:basedOn w:val="Normal"/>
    <w:pPr>
      <w:tabs>
        <w:tab w:val="left" w:pos="1800"/>
      </w:tabs>
      <w:autoSpaceDE w:val="0"/>
      <w:ind w:left="1800" w:hanging="1800"/>
    </w:pPr>
    <w:rPr>
      <w:rFonts w:ascii="Arial" w:eastAsia="SimSun" w:hAnsi="Arial" w:cs="Arial"/>
    </w:rPr>
  </w:style>
  <w:style w:type="paragraph" w:customStyle="1" w:styleId="hangingindent">
    <w:name w:val="hanging indent"/>
    <w:basedOn w:val="BodyText"/>
    <w:pPr>
      <w:keepLines/>
      <w:spacing w:before="0" w:after="0"/>
      <w:ind w:left="5400" w:hanging="2880"/>
    </w:pPr>
  </w:style>
  <w:style w:type="paragraph" w:customStyle="1" w:styleId="TableText">
    <w:name w:val="Table Text"/>
    <w:basedOn w:val="Normal"/>
    <w:pPr>
      <w:keepLines/>
    </w:pPr>
    <w:rPr>
      <w:sz w:val="16"/>
    </w:rPr>
  </w:style>
  <w:style w:type="paragraph" w:customStyle="1" w:styleId="NumberList">
    <w:name w:val="Number List"/>
    <w:basedOn w:val="BodyText"/>
    <w:pPr>
      <w:numPr>
        <w:numId w:val="16"/>
      </w:numPr>
      <w:spacing w:before="60" w:after="60"/>
      <w:ind w:left="3240"/>
    </w:pPr>
  </w:style>
  <w:style w:type="paragraph" w:customStyle="1" w:styleId="HeadingBar">
    <w:name w:val="Heading Bar"/>
    <w:basedOn w:val="Normal"/>
    <w:next w:val="Heading3"/>
    <w:pPr>
      <w:keepNext/>
      <w:keepLines/>
      <w:shd w:val="clear" w:color="auto" w:fill="000000"/>
      <w:spacing w:before="240"/>
      <w:ind w:right="7920"/>
    </w:pPr>
    <w:rPr>
      <w:color w:val="FFFFFF"/>
      <w:sz w:val="8"/>
    </w:rPr>
  </w:style>
  <w:style w:type="paragraph" w:customStyle="1" w:styleId="InfoBox">
    <w:name w:val="Info Box"/>
    <w:basedOn w:val="BodyText"/>
    <w:pPr>
      <w:keepLines/>
      <w:pBdr>
        <w:top w:val="single" w:sz="4" w:space="6" w:color="000000"/>
        <w:left w:val="single" w:sz="4" w:space="6" w:color="000000"/>
        <w:bottom w:val="single" w:sz="4" w:space="6" w:color="000000"/>
        <w:right w:val="single" w:sz="4" w:space="6" w:color="000000"/>
      </w:pBdr>
      <w:spacing w:before="0" w:after="0"/>
      <w:ind w:left="3600" w:right="1080"/>
      <w:jc w:val="center"/>
    </w:pPr>
    <w:rPr>
      <w:sz w:val="18"/>
    </w:rPr>
  </w:style>
  <w:style w:type="paragraph" w:customStyle="1" w:styleId="Legal">
    <w:name w:val="Legal"/>
    <w:basedOn w:val="Normal"/>
    <w:pPr>
      <w:spacing w:after="240"/>
      <w:ind w:left="2160"/>
    </w:pPr>
    <w:rPr>
      <w:rFonts w:ascii="Times" w:hAnsi="Times" w:cs="Times"/>
    </w:rPr>
  </w:style>
  <w:style w:type="paragraph" w:customStyle="1" w:styleId="Note">
    <w:name w:val="Note"/>
    <w:basedOn w:val="BodyText"/>
    <w:pPr>
      <w:numPr>
        <w:numId w:val="17"/>
      </w:numPr>
      <w:pBdr>
        <w:top w:val="single" w:sz="4" w:space="1" w:color="000000" w:shadow="1"/>
        <w:left w:val="single" w:sz="4" w:space="1" w:color="000000" w:shadow="1"/>
        <w:bottom w:val="single" w:sz="4" w:space="1" w:color="000000" w:shadow="1"/>
        <w:right w:val="single" w:sz="4" w:space="1" w:color="000000" w:shadow="1"/>
      </w:pBdr>
      <w:shd w:val="clear" w:color="auto" w:fill="FFFF00"/>
      <w:spacing w:before="0" w:after="0"/>
      <w:ind w:right="5040"/>
    </w:pPr>
    <w:rPr>
      <w:vanish/>
    </w:rPr>
  </w:style>
  <w:style w:type="paragraph" w:customStyle="1" w:styleId="TableHeading">
    <w:name w:val="Table Heading"/>
    <w:basedOn w:val="TableText"/>
    <w:pPr>
      <w:spacing w:before="120" w:after="120"/>
    </w:pPr>
    <w:rPr>
      <w:b/>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pPr>
    <w:rPr>
      <w:rFonts w:ascii="Arial Narrow" w:hAnsi="Arial Narrow" w:cs="Arial Narrow"/>
      <w:lang w:val="en-US" w:eastAsia="ar-SA"/>
    </w:rPr>
  </w:style>
  <w:style w:type="paragraph" w:styleId="TOC4">
    <w:name w:val="toc 4"/>
    <w:basedOn w:val="Normal"/>
    <w:next w:val="Normal"/>
    <w:pPr>
      <w:tabs>
        <w:tab w:val="right" w:leader="dot" w:pos="10080"/>
      </w:tabs>
      <w:ind w:left="3240"/>
    </w:pPr>
    <w:rPr>
      <w:sz w:val="18"/>
    </w:rPr>
  </w:style>
  <w:style w:type="paragraph" w:styleId="CommentText">
    <w:name w:val="annotation text"/>
    <w:basedOn w:val="Normal"/>
  </w:style>
  <w:style w:type="paragraph" w:customStyle="1" w:styleId="RouteTitle">
    <w:name w:val="Route Title"/>
    <w:basedOn w:val="Normal"/>
    <w:pPr>
      <w:keepLines/>
      <w:spacing w:after="120"/>
      <w:ind w:left="2520" w:right="720"/>
    </w:pPr>
    <w:rPr>
      <w:sz w:val="36"/>
    </w:rPr>
  </w:style>
  <w:style w:type="paragraph" w:customStyle="1" w:styleId="NoteWide">
    <w:name w:val="Note Wide"/>
    <w:basedOn w:val="Note"/>
    <w:pPr>
      <w:ind w:right="2160"/>
    </w:pPr>
  </w:style>
  <w:style w:type="paragraph" w:customStyle="1" w:styleId="n">
    <w:name w:val="n"/>
    <w:basedOn w:val="HeadingBar"/>
    <w:rPr>
      <w:b/>
    </w:rPr>
  </w:style>
  <w:style w:type="paragraph" w:customStyle="1" w:styleId="ContinuedTableLabe">
    <w:name w:val="Continued Table Labe"/>
    <w:basedOn w:val="Normal"/>
    <w:rPr>
      <w:rFonts w:cs="Times New Roman"/>
      <w:sz w:val="22"/>
      <w:lang w:val="en-GB"/>
    </w:rPr>
  </w:style>
  <w:style w:type="paragraph" w:styleId="BodyTextIndent2">
    <w:name w:val="Body Text Indent 2"/>
    <w:basedOn w:val="Normal"/>
    <w:pPr>
      <w:ind w:left="2650"/>
      <w:jc w:val="both"/>
    </w:pPr>
  </w:style>
  <w:style w:type="paragraph" w:customStyle="1" w:styleId="BulletText1">
    <w:name w:val="Bullet Text 1"/>
    <w:basedOn w:val="Normal"/>
    <w:pPr>
      <w:numPr>
        <w:numId w:val="7"/>
      </w:numPr>
      <w:ind w:left="187" w:hanging="187"/>
    </w:pPr>
    <w:rPr>
      <w:rFonts w:cs="Times New Roman"/>
      <w:sz w:val="22"/>
      <w:lang w:val="en-GB"/>
    </w:rPr>
  </w:style>
  <w:style w:type="paragraph" w:customStyle="1" w:styleId="BulletText2">
    <w:name w:val="Bullet Text 2"/>
    <w:basedOn w:val="BulletText1"/>
    <w:pPr>
      <w:numPr>
        <w:numId w:val="5"/>
      </w:numPr>
      <w:tabs>
        <w:tab w:val="left" w:pos="360"/>
      </w:tabs>
      <w:ind w:left="187" w:hanging="187"/>
    </w:pPr>
  </w:style>
  <w:style w:type="paragraph" w:styleId="BodyTextIndent3">
    <w:name w:val="Body Text Indent 3"/>
    <w:basedOn w:val="Normal"/>
    <w:pPr>
      <w:ind w:left="1555"/>
      <w:jc w:val="both"/>
    </w:pPr>
  </w:style>
  <w:style w:type="paragraph" w:styleId="PlainText">
    <w:name w:val="Plain Text"/>
    <w:basedOn w:val="Normal"/>
    <w:rPr>
      <w:rFonts w:ascii="Courier New" w:hAnsi="Courier New" w:cs="Courier New"/>
      <w:lang w:val="en-GB"/>
    </w:rPr>
  </w:style>
  <w:style w:type="paragraph" w:styleId="BalloonText">
    <w:name w:val="Balloon Text"/>
    <w:basedOn w:val="Normal"/>
    <w:rPr>
      <w:rFonts w:ascii="Tahoma" w:hAnsi="Tahoma" w:cs="Tahoma"/>
      <w:sz w:val="16"/>
      <w:szCs w:val="16"/>
    </w:rPr>
  </w:style>
  <w:style w:type="paragraph" w:styleId="CommentSubject">
    <w:name w:val="annotation subject"/>
    <w:basedOn w:val="CommentText"/>
    <w:next w:val="CommentText"/>
    <w:rPr>
      <w:b/>
      <w:bCs/>
    </w:rPr>
  </w:style>
  <w:style w:type="paragraph" w:customStyle="1" w:styleId="Heading4text">
    <w:name w:val="Heading 4 text"/>
    <w:basedOn w:val="Normal"/>
    <w:pPr>
      <w:overflowPunct w:val="0"/>
      <w:autoSpaceDE w:val="0"/>
      <w:spacing w:after="180"/>
      <w:ind w:left="1890"/>
      <w:textAlignment w:val="baseline"/>
    </w:pPr>
    <w:rPr>
      <w:rFonts w:ascii="Arial" w:hAnsi="Arial" w:cs="Arial"/>
    </w:rPr>
  </w:style>
  <w:style w:type="paragraph" w:customStyle="1" w:styleId="Heading5text">
    <w:name w:val="Heading 5 text"/>
    <w:basedOn w:val="Normal"/>
    <w:pPr>
      <w:overflowPunct w:val="0"/>
      <w:autoSpaceDE w:val="0"/>
      <w:spacing w:after="180"/>
      <w:ind w:left="2430"/>
      <w:textAlignment w:val="baseline"/>
    </w:pPr>
    <w:rPr>
      <w:rFonts w:ascii="Arial" w:hAnsi="Arial" w:cs="Arial"/>
    </w:rPr>
  </w:style>
  <w:style w:type="paragraph" w:customStyle="1" w:styleId="AppendixHeading1">
    <w:name w:val="Appendix Heading1"/>
    <w:basedOn w:val="Normal"/>
    <w:pPr>
      <w:numPr>
        <w:numId w:val="1"/>
      </w:numPr>
      <w:tabs>
        <w:tab w:val="left" w:pos="1530"/>
      </w:tabs>
      <w:overflowPunct w:val="0"/>
      <w:autoSpaceDE w:val="0"/>
      <w:spacing w:before="60" w:after="180"/>
      <w:textAlignment w:val="baseline"/>
      <w:outlineLvl w:val="0"/>
    </w:pPr>
    <w:rPr>
      <w:rFonts w:ascii="Arial" w:hAnsi="Arial" w:cs="Arial"/>
      <w:b/>
      <w:bCs/>
      <w:kern w:val="1"/>
    </w:rPr>
  </w:style>
  <w:style w:type="paragraph" w:customStyle="1" w:styleId="TableText0">
    <w:name w:val="TableText"/>
    <w:basedOn w:val="Normal"/>
    <w:pPr>
      <w:overflowPunct w:val="0"/>
      <w:autoSpaceDE w:val="0"/>
      <w:spacing w:before="60" w:after="60"/>
      <w:textAlignment w:val="baseline"/>
    </w:pPr>
    <w:rPr>
      <w:rFonts w:ascii="Arial" w:hAnsi="Arial" w:cs="Arial"/>
    </w:rPr>
  </w:style>
  <w:style w:type="paragraph" w:customStyle="1" w:styleId="tableheader">
    <w:name w:val="table header"/>
    <w:basedOn w:val="Normal"/>
    <w:pPr>
      <w:spacing w:before="60" w:after="60"/>
      <w:jc w:val="center"/>
    </w:pPr>
    <w:rPr>
      <w:rFonts w:ascii="Arial" w:hAnsi="Arial" w:cs="Arial"/>
      <w:b/>
      <w:bCs/>
    </w:rPr>
  </w:style>
  <w:style w:type="paragraph" w:customStyle="1" w:styleId="Horizonheading1">
    <w:name w:val="Horizon heading 1"/>
    <w:basedOn w:val="Heading1"/>
    <w:pPr>
      <w:keepNext w:val="0"/>
      <w:keepLines w:val="0"/>
      <w:tabs>
        <w:tab w:val="clear" w:pos="2520"/>
        <w:tab w:val="left" w:pos="432"/>
      </w:tabs>
      <w:spacing w:after="240"/>
      <w:ind w:left="432" w:right="0" w:hanging="432"/>
    </w:pPr>
    <w:rPr>
      <w:rFonts w:ascii="Arial" w:hAnsi="Arial" w:cs="Arial"/>
      <w:b/>
      <w:sz w:val="32"/>
    </w:rPr>
  </w:style>
  <w:style w:type="paragraph" w:customStyle="1" w:styleId="Horizontext">
    <w:name w:val="Horizon text"/>
    <w:basedOn w:val="Normal"/>
    <w:pPr>
      <w:jc w:val="both"/>
    </w:pPr>
    <w:rPr>
      <w:rFonts w:ascii="Arial" w:hAnsi="Arial" w:cs="Arial"/>
      <w:color w:val="000000"/>
    </w:rPr>
  </w:style>
  <w:style w:type="paragraph" w:customStyle="1" w:styleId="Horizonemphasizedtext">
    <w:name w:val="Horizon emphasized text"/>
    <w:basedOn w:val="Normal"/>
    <w:pPr>
      <w:autoSpaceDE w:val="0"/>
    </w:pPr>
    <w:rPr>
      <w:rFonts w:ascii="Arial" w:hAnsi="Arial" w:cs="Arial"/>
      <w:b/>
    </w:rPr>
  </w:style>
  <w:style w:type="paragraph" w:customStyle="1" w:styleId="BlockLine">
    <w:name w:val="Block Line"/>
    <w:basedOn w:val="Normal"/>
    <w:next w:val="Normal"/>
    <w:pPr>
      <w:pBdr>
        <w:top w:val="single" w:sz="4" w:space="1" w:color="000000"/>
      </w:pBdr>
      <w:spacing w:before="240"/>
      <w:ind w:left="1700"/>
    </w:pPr>
    <w:rPr>
      <w:rFonts w:cs="Times New Roman"/>
    </w:rPr>
  </w:style>
  <w:style w:type="paragraph" w:styleId="BlockText">
    <w:name w:val="Block Text"/>
    <w:basedOn w:val="Normal"/>
    <w:rPr>
      <w:rFonts w:cs="Times New Roman"/>
    </w:rPr>
  </w:style>
  <w:style w:type="paragraph" w:customStyle="1" w:styleId="ContinuedOnNextPa">
    <w:name w:val="Continued On Next Pa"/>
    <w:basedOn w:val="Normal"/>
    <w:next w:val="Normal"/>
    <w:pPr>
      <w:pBdr>
        <w:top w:val="single" w:sz="4" w:space="1" w:color="000000"/>
      </w:pBdr>
      <w:ind w:left="1700"/>
      <w:jc w:val="right"/>
    </w:pPr>
    <w:rPr>
      <w:rFonts w:cs="Times New Roman"/>
      <w:i/>
    </w:rPr>
  </w:style>
  <w:style w:type="paragraph" w:customStyle="1" w:styleId="MapTitleContinued">
    <w:name w:val="Map Title. Continued"/>
    <w:basedOn w:val="Normal"/>
    <w:pPr>
      <w:spacing w:after="240"/>
    </w:pPr>
    <w:rPr>
      <w:rFonts w:ascii="Arial" w:hAnsi="Arial" w:cs="Arial"/>
      <w:b/>
      <w:sz w:val="32"/>
    </w:rPr>
  </w:style>
  <w:style w:type="paragraph" w:customStyle="1" w:styleId="MemoLine">
    <w:name w:val="Memo Line"/>
    <w:basedOn w:val="BlockLine"/>
    <w:next w:val="Normal"/>
    <w:pPr>
      <w:spacing w:before="0"/>
      <w:ind w:left="0"/>
    </w:pPr>
  </w:style>
  <w:style w:type="paragraph" w:customStyle="1" w:styleId="NoteText">
    <w:name w:val="Note Text"/>
    <w:basedOn w:val="BlockText"/>
  </w:style>
  <w:style w:type="paragraph" w:customStyle="1" w:styleId="TableHeaderText">
    <w:name w:val="Table Header Text"/>
    <w:basedOn w:val="TableText"/>
    <w:pPr>
      <w:keepLines w:val="0"/>
      <w:jc w:val="center"/>
    </w:pPr>
    <w:rPr>
      <w:rFonts w:cs="Times New Roman"/>
      <w:b/>
      <w:sz w:val="20"/>
    </w:rPr>
  </w:style>
  <w:style w:type="paragraph" w:customStyle="1" w:styleId="EmbeddedText">
    <w:name w:val="Embedded Text"/>
    <w:basedOn w:val="TableText"/>
    <w:pPr>
      <w:keepLines w:val="0"/>
    </w:pPr>
    <w:rPr>
      <w:rFonts w:cs="Times New Roman"/>
      <w:sz w:val="20"/>
    </w:rPr>
  </w:style>
  <w:style w:type="paragraph" w:styleId="TOC6">
    <w:name w:val="toc 6"/>
    <w:basedOn w:val="Normal"/>
    <w:next w:val="Normal"/>
    <w:pPr>
      <w:ind w:left="1200"/>
    </w:pPr>
    <w:rPr>
      <w:rFonts w:cs="Times New Roman"/>
    </w:rPr>
  </w:style>
  <w:style w:type="paragraph" w:styleId="TOC7">
    <w:name w:val="toc 7"/>
    <w:basedOn w:val="Normal"/>
    <w:next w:val="Normal"/>
    <w:pPr>
      <w:ind w:left="1440"/>
    </w:pPr>
    <w:rPr>
      <w:rFonts w:cs="Times New Roman"/>
    </w:rPr>
  </w:style>
  <w:style w:type="paragraph" w:styleId="TOC8">
    <w:name w:val="toc 8"/>
    <w:basedOn w:val="Normal"/>
    <w:next w:val="Normal"/>
    <w:pPr>
      <w:ind w:left="1680"/>
    </w:pPr>
    <w:rPr>
      <w:rFonts w:cs="Times New Roman"/>
    </w:rPr>
  </w:style>
  <w:style w:type="paragraph" w:styleId="TOC9">
    <w:name w:val="toc 9"/>
    <w:basedOn w:val="Normal"/>
    <w:next w:val="Normal"/>
    <w:pPr>
      <w:ind w:left="1920"/>
    </w:pPr>
    <w:rPr>
      <w:rFonts w:cs="Times New Roman"/>
    </w:rPr>
  </w:style>
  <w:style w:type="paragraph" w:styleId="Subtitle">
    <w:name w:val="Subtitle"/>
    <w:basedOn w:val="Normal"/>
    <w:next w:val="BodyText"/>
    <w:qFormat/>
    <w:pPr>
      <w:jc w:val="center"/>
    </w:pPr>
    <w:rPr>
      <w:rFonts w:cs="Times New Roman"/>
      <w:b/>
      <w:sz w:val="28"/>
    </w:rPr>
  </w:style>
  <w:style w:type="paragraph" w:styleId="Caption">
    <w:name w:val="caption"/>
    <w:basedOn w:val="Normal"/>
    <w:next w:val="Normal"/>
    <w:qFormat/>
    <w:pPr>
      <w:keepNext/>
      <w:widowControl w:val="0"/>
    </w:pPr>
    <w:rPr>
      <w:rFonts w:cs="Times New Roman"/>
      <w:b/>
      <w:u w:val="single"/>
    </w:rPr>
  </w:style>
  <w:style w:type="paragraph" w:customStyle="1" w:styleId="level2bullet">
    <w:name w:val=" level 2 bullet"/>
    <w:basedOn w:val="Normal"/>
    <w:pPr>
      <w:tabs>
        <w:tab w:val="left" w:pos="720"/>
        <w:tab w:val="left" w:pos="5760"/>
      </w:tabs>
      <w:ind w:left="576" w:hanging="288"/>
    </w:pPr>
    <w:rPr>
      <w:rFonts w:cs="Times New Roman"/>
      <w:color w:val="000000"/>
    </w:rPr>
  </w:style>
  <w:style w:type="paragraph" w:customStyle="1" w:styleId="TableTextsmall">
    <w:name w:val="Table Text small"/>
    <w:basedOn w:val="Normal"/>
    <w:pPr>
      <w:spacing w:before="20" w:after="20" w:line="240" w:lineRule="exact"/>
    </w:pPr>
    <w:rPr>
      <w:rFonts w:ascii="Arial" w:hAnsi="Arial" w:cs="Arial"/>
      <w:i/>
    </w:rPr>
  </w:style>
  <w:style w:type="paragraph" w:styleId="BodyText3">
    <w:name w:val="Body Text 3"/>
    <w:basedOn w:val="Normal"/>
    <w:rPr>
      <w:rFonts w:ascii="Arial" w:hAnsi="Arial" w:cs="Arial"/>
      <w:b/>
      <w:bCs/>
      <w:color w:val="FF0000"/>
      <w:sz w:val="22"/>
    </w:rPr>
  </w:style>
  <w:style w:type="paragraph" w:styleId="BodyText2">
    <w:name w:val="Body Text 2"/>
    <w:basedOn w:val="Normal"/>
    <w:rPr>
      <w:rFonts w:ascii="Arial" w:hAnsi="Arial" w:cs="Arial"/>
      <w:color w:val="FF9900"/>
    </w:rPr>
  </w:style>
  <w:style w:type="paragraph" w:styleId="NormalWeb">
    <w:name w:val="Normal (Web)"/>
    <w:basedOn w:val="Normal"/>
    <w:pPr>
      <w:spacing w:before="100" w:after="100"/>
    </w:pPr>
    <w:rPr>
      <w:rFonts w:cs="Times New Roman"/>
      <w:szCs w:val="24"/>
      <w:lang w:val="en-GB"/>
    </w:rPr>
  </w:style>
  <w:style w:type="paragraph" w:styleId="ListBullet">
    <w:name w:val="List Bullet"/>
    <w:basedOn w:val="Normal"/>
    <w:pPr>
      <w:spacing w:after="60"/>
    </w:pPr>
    <w:rPr>
      <w:rFonts w:cs="Times New Roman"/>
      <w:i/>
      <w:color w:val="0000FF"/>
    </w:rPr>
  </w:style>
  <w:style w:type="paragraph" w:styleId="DocumentMap">
    <w:name w:val="Document Map"/>
    <w:basedOn w:val="Normal"/>
    <w:pPr>
      <w:shd w:val="clear" w:color="auto" w:fill="000080"/>
    </w:pPr>
    <w:rPr>
      <w:rFonts w:ascii="Tahoma" w:hAnsi="Tahoma" w:cs="Tahoma"/>
    </w:rPr>
  </w:style>
  <w:style w:type="paragraph" w:customStyle="1" w:styleId="Heading1a">
    <w:name w:val="Heading1a"/>
    <w:basedOn w:val="Heading1"/>
    <w:next w:val="Heading1"/>
    <w:pPr>
      <w:keepNext w:val="0"/>
      <w:keepLines w:val="0"/>
      <w:tabs>
        <w:tab w:val="clear" w:pos="2520"/>
      </w:tabs>
      <w:overflowPunct w:val="0"/>
      <w:autoSpaceDE w:val="0"/>
      <w:spacing w:before="180" w:after="60"/>
      <w:ind w:right="0"/>
      <w:textAlignment w:val="baseline"/>
    </w:pPr>
    <w:rPr>
      <w:rFonts w:ascii="Arial" w:eastAsia="SimSun" w:hAnsi="Arial" w:cs="Arial"/>
      <w:b/>
      <w:bCs/>
      <w:kern w:val="1"/>
      <w:sz w:val="24"/>
      <w:lang w:val="en-GB"/>
    </w:rPr>
  </w:style>
  <w:style w:type="paragraph" w:styleId="ListParagraph">
    <w:name w:val="List Paragraph"/>
    <w:basedOn w:val="Normal"/>
    <w:qFormat/>
    <w:pPr>
      <w:spacing w:after="200" w:line="276" w:lineRule="auto"/>
      <w:ind w:left="720"/>
    </w:pPr>
    <w:rPr>
      <w:rFonts w:ascii="Calibri" w:hAnsi="Calibri" w:cs="Calibri"/>
      <w:sz w:val="22"/>
      <w:szCs w:val="22"/>
    </w:rPr>
  </w:style>
  <w:style w:type="paragraph" w:customStyle="1" w:styleId="a4">
    <w:name w:val="Содержимое таблицы"/>
    <w:basedOn w:val="Normal"/>
    <w:pPr>
      <w:suppressLineNumbers/>
    </w:pPr>
  </w:style>
  <w:style w:type="paragraph" w:customStyle="1" w:styleId="a5">
    <w:name w:val="Заголовок таблицы"/>
    <w:basedOn w:val="a4"/>
    <w:pPr>
      <w:jc w:val="center"/>
    </w:pPr>
    <w:rPr>
      <w:b/>
      <w:bCs/>
    </w:rPr>
  </w:style>
  <w:style w:type="paragraph" w:customStyle="1" w:styleId="10">
    <w:name w:val="Оглавление 10"/>
    <w:basedOn w:val="a3"/>
    <w:pPr>
      <w:tabs>
        <w:tab w:val="right" w:leader="dot" w:pos="7091"/>
      </w:tabs>
      <w:ind w:left="2547"/>
    </w:pPr>
  </w:style>
  <w:style w:type="paragraph" w:customStyle="1" w:styleId="a6">
    <w:name w:val="Содержимое врезки"/>
    <w:basedOn w:val="BodyTex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6.xml"/><Relationship Id="rId3" Type="http://schemas.microsoft.com/office/2007/relationships/stylesWithEffects" Target="stylesWithEffects.xml"/><Relationship Id="rId21" Type="http://schemas.openxmlformats.org/officeDocument/2006/relationships/hyperlink" Target="http://hostname/EetdbServices/entity/1"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oleObject" Target="embeddings/oleObject1.bin"/><Relationship Id="rId10" Type="http://schemas.openxmlformats.org/officeDocument/2006/relationships/footer" Target="footer2.xml"/><Relationship Id="rId19" Type="http://schemas.openxmlformats.org/officeDocument/2006/relationships/hyperlink" Target="http://energy.unido.ru/"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3389</Words>
  <Characters>19320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MD.050 GEDIS-Regional apps</vt:lpstr>
    </vt:vector>
  </TitlesOfParts>
  <Company/>
  <LinksUpToDate>false</LinksUpToDate>
  <CharactersWithSpaces>22664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MD.050 GEDIS-Regional apps</dc:title>
  <dc:creator>Julia Rokovaya</dc:creator>
  <cp:lastModifiedBy>Nik</cp:lastModifiedBy>
  <cp:revision>3</cp:revision>
  <cp:lastPrinted>2007-10-08T11:46:00Z</cp:lastPrinted>
  <dcterms:created xsi:type="dcterms:W3CDTF">2013-05-08T07:03:00Z</dcterms:created>
  <dcterms:modified xsi:type="dcterms:W3CDTF">2013-05-08T07:04:00Z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IM_Version">
    <vt:lpwstr>1.2.0</vt:lpwstr>
  </property>
  <property fmtid="{D5CDD505-2E9C-101B-9397-08002B2CF9AE}" pid="3" name="Author0">
    <vt:lpwstr>BA</vt:lpwstr>
  </property>
  <property fmtid="{D5CDD505-2E9C-101B-9397-08002B2CF9AE}" pid="4" name="ContentType">
    <vt:lpwstr>Document</vt:lpwstr>
  </property>
  <property fmtid="{D5CDD505-2E9C-101B-9397-08002B2CF9AE}" pid="5" name="ProjectCode">
    <vt:lpwstr>AIM20DEV</vt:lpwstr>
  </property>
  <property fmtid="{D5CDD505-2E9C-101B-9397-08002B2CF9AE}" pid="6" name="Version">
    <vt:lpwstr>1.8</vt:lpwstr>
  </property>
  <property fmtid="{D5CDD505-2E9C-101B-9397-08002B2CF9AE}" pid="7" name="_Author">
    <vt:lpwstr>Julia Rokovaya</vt:lpwstr>
  </property>
</Properties>
</file>