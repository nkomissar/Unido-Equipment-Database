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B7E5B" w:rsidRDefault="008E6A5F">
      <w:pPr>
        <w:pStyle w:val="RouteTitle"/>
        <w:ind w:left="1701"/>
        <w:rPr>
          <w:lang w:val="en-GB"/>
        </w:rPr>
      </w:pPr>
      <w:r>
        <w:rPr>
          <w:lang w:val="en-GB"/>
        </w:rPr>
        <w:t>AIM</w:t>
      </w:r>
    </w:p>
    <w:p w:rsidR="000B7E5B" w:rsidRDefault="008E6A5F">
      <w:bookmarkStart w:id="0" w:name="DocTitle"/>
      <w:r>
        <w:rPr>
          <w:lang w:val="en-GB"/>
        </w:rPr>
        <w:t>Application Functional Design</w:t>
      </w:r>
      <w:bookmarkStart w:id="1" w:name="TitleEnd"/>
      <w:bookmarkEnd w:id="0"/>
      <w:bookmarkEnd w:id="1"/>
    </w:p>
    <w:p w:rsidR="000B7E5B" w:rsidRDefault="000B7E5B">
      <w:pPr>
        <w:pStyle w:val="BodyText"/>
        <w:tabs>
          <w:tab w:val="left" w:pos="4320"/>
        </w:tabs>
        <w:spacing w:after="0"/>
        <w:ind w:left="1701"/>
      </w:pPr>
    </w:p>
    <w:p w:rsidR="000B7E5B" w:rsidRDefault="008E6A5F">
      <w:pPr>
        <w:pStyle w:val="BodyText"/>
        <w:tabs>
          <w:tab w:val="left" w:pos="4320"/>
        </w:tabs>
        <w:spacing w:after="0"/>
        <w:ind w:left="1701"/>
        <w:rPr>
          <w:rFonts w:ascii="Trebuchet MS" w:hAnsi="Trebuchet MS" w:cs="Trebuchet MS"/>
          <w:lang w:val="fr-FR"/>
        </w:rPr>
      </w:pPr>
      <w:r>
        <w:rPr>
          <w:rStyle w:val="HighlightedVariable"/>
          <w:sz w:val="48"/>
          <w:lang w:val="fr-FR"/>
        </w:rPr>
        <w:t xml:space="preserve">EETDB </w:t>
      </w:r>
      <w:r w:rsidR="00475104">
        <w:rPr>
          <w:rStyle w:val="HighlightedVariable"/>
          <w:sz w:val="48"/>
          <w:lang w:val="fr-FR"/>
        </w:rPr>
        <w:t>Mass Upload Tool</w:t>
      </w:r>
    </w:p>
    <w:p w:rsidR="000B7E5B"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fr-FR"/>
        </w:rPr>
        <w:t>Programme:</w:t>
      </w:r>
      <w:r>
        <w:rPr>
          <w:rFonts w:ascii="Trebuchet MS" w:hAnsi="Trebuchet MS" w:cs="Trebuchet MS"/>
          <w:lang w:val="fr-FR"/>
        </w:rPr>
        <w:tab/>
      </w:r>
      <w:r>
        <w:rPr>
          <w:rStyle w:val="HighlightedVariable"/>
          <w:rFonts w:ascii="Trebuchet MS" w:hAnsi="Trebuchet MS" w:cs="Trebuchet MS"/>
          <w:color w:val="000000"/>
          <w:lang w:val="fr-FR"/>
        </w:rPr>
        <w:t>UNIDO EETDB</w:t>
      </w:r>
    </w:p>
    <w:p w:rsidR="000B7E5B"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en-GB"/>
        </w:rPr>
        <w:t>Author:</w:t>
      </w:r>
      <w:r>
        <w:rPr>
          <w:rFonts w:ascii="Trebuchet MS" w:hAnsi="Trebuchet MS" w:cs="Trebuchet MS"/>
          <w:lang w:val="en-GB"/>
        </w:rPr>
        <w:tab/>
      </w:r>
      <w:r>
        <w:rPr>
          <w:rStyle w:val="HighlightedVariable"/>
          <w:rFonts w:ascii="Trebuchet MS" w:hAnsi="Trebuchet MS" w:cs="Trebuchet MS"/>
          <w:color w:val="000000"/>
          <w:lang w:val="en-GB"/>
        </w:rPr>
        <w:t>Nikolay Komissarenko</w:t>
      </w:r>
    </w:p>
    <w:p w:rsidR="000B7E5B" w:rsidRDefault="004B4A20">
      <w:pPr>
        <w:pStyle w:val="BodyText"/>
        <w:tabs>
          <w:tab w:val="left" w:pos="4320"/>
        </w:tabs>
        <w:spacing w:after="0"/>
        <w:ind w:left="1701"/>
        <w:rPr>
          <w:rFonts w:ascii="Trebuchet MS" w:hAnsi="Trebuchet MS" w:cs="Trebuchet MS"/>
          <w:lang w:val="en-GB"/>
        </w:rPr>
      </w:pPr>
      <w:r>
        <w:rPr>
          <w:rFonts w:ascii="Trebuchet MS" w:hAnsi="Trebuchet MS" w:cs="Trebuchet MS"/>
          <w:lang w:val="en-GB"/>
        </w:rPr>
        <w:t>Creation Date:</w:t>
      </w:r>
      <w:r>
        <w:rPr>
          <w:rFonts w:ascii="Trebuchet MS" w:hAnsi="Trebuchet MS" w:cs="Trebuchet MS"/>
          <w:lang w:val="en-GB"/>
        </w:rPr>
        <w:tab/>
        <w:t>2</w:t>
      </w:r>
      <w:r w:rsidR="008E6A5F">
        <w:rPr>
          <w:rFonts w:ascii="Trebuchet MS" w:hAnsi="Trebuchet MS" w:cs="Trebuchet MS"/>
          <w:lang w:val="en-GB"/>
        </w:rPr>
        <w:t xml:space="preserve"> </w:t>
      </w:r>
      <w:r>
        <w:rPr>
          <w:rFonts w:ascii="Trebuchet MS" w:hAnsi="Trebuchet MS" w:cs="Trebuchet MS"/>
          <w:lang w:val="en-GB"/>
        </w:rPr>
        <w:t>August</w:t>
      </w:r>
      <w:r w:rsidR="008E6A5F">
        <w:rPr>
          <w:rFonts w:ascii="Trebuchet MS" w:hAnsi="Trebuchet MS" w:cs="Trebuchet MS"/>
          <w:lang w:val="en-GB"/>
        </w:rPr>
        <w:t xml:space="preserve"> 2013 </w:t>
      </w:r>
    </w:p>
    <w:p w:rsidR="000B7E5B" w:rsidRDefault="008E6A5F">
      <w:pPr>
        <w:pStyle w:val="BodyText"/>
        <w:tabs>
          <w:tab w:val="left" w:pos="4320"/>
        </w:tabs>
        <w:spacing w:after="0"/>
        <w:ind w:left="1701"/>
        <w:rPr>
          <w:rFonts w:ascii="Trebuchet MS" w:hAnsi="Trebuchet MS" w:cs="Trebuchet MS"/>
          <w:lang w:val="en-GB"/>
        </w:rPr>
      </w:pPr>
      <w:r>
        <w:rPr>
          <w:rFonts w:ascii="Trebuchet MS" w:hAnsi="Trebuchet MS" w:cs="Trebuchet MS"/>
          <w:lang w:val="en-GB"/>
        </w:rPr>
        <w:t>Last Updated:</w:t>
      </w:r>
      <w:r>
        <w:rPr>
          <w:rFonts w:ascii="Trebuchet MS" w:hAnsi="Trebuchet MS" w:cs="Trebuchet MS"/>
          <w:lang w:val="en-GB"/>
        </w:rPr>
        <w:tab/>
        <w:t>2</w:t>
      </w:r>
      <w:r w:rsidR="004B4A20">
        <w:rPr>
          <w:rFonts w:ascii="Trebuchet MS" w:hAnsi="Trebuchet MS" w:cs="Trebuchet MS"/>
        </w:rPr>
        <w:t>0</w:t>
      </w:r>
      <w:r>
        <w:rPr>
          <w:rFonts w:ascii="Trebuchet MS" w:hAnsi="Trebuchet MS" w:cs="Trebuchet MS"/>
          <w:lang w:val="en-GB"/>
        </w:rPr>
        <w:t xml:space="preserve"> </w:t>
      </w:r>
      <w:r w:rsidR="004B4A20">
        <w:rPr>
          <w:rFonts w:ascii="Trebuchet MS" w:hAnsi="Trebuchet MS" w:cs="Trebuchet MS"/>
          <w:lang w:val="en-GB"/>
        </w:rPr>
        <w:t>August</w:t>
      </w:r>
      <w:r>
        <w:rPr>
          <w:rFonts w:ascii="Trebuchet MS" w:hAnsi="Trebuchet MS" w:cs="Trebuchet MS"/>
          <w:lang w:val="en-GB"/>
        </w:rPr>
        <w:t xml:space="preserve"> 2013</w:t>
      </w:r>
    </w:p>
    <w:p w:rsidR="000B7E5B" w:rsidRDefault="008E6A5F">
      <w:pPr>
        <w:pStyle w:val="BodyText"/>
        <w:tabs>
          <w:tab w:val="left" w:pos="4320"/>
        </w:tabs>
        <w:spacing w:after="0"/>
        <w:ind w:left="1701"/>
        <w:rPr>
          <w:b/>
          <w:lang w:val="en-GB"/>
        </w:rPr>
      </w:pPr>
      <w:r>
        <w:rPr>
          <w:rFonts w:ascii="Trebuchet MS" w:hAnsi="Trebuchet MS" w:cs="Trebuchet MS"/>
          <w:lang w:val="en-GB"/>
        </w:rPr>
        <w:t>Version:</w:t>
      </w:r>
      <w:r>
        <w:rPr>
          <w:rFonts w:ascii="Trebuchet MS" w:hAnsi="Trebuchet MS" w:cs="Trebuchet MS"/>
          <w:lang w:val="en-GB"/>
        </w:rPr>
        <w:tab/>
        <w:t>1.1</w:t>
      </w:r>
    </w:p>
    <w:p w:rsidR="000B7E5B" w:rsidRDefault="008E6A5F">
      <w:pPr>
        <w:pStyle w:val="Note"/>
        <w:numPr>
          <w:ilvl w:val="0"/>
          <w:numId w:val="10"/>
        </w:numPr>
        <w:ind w:left="1701"/>
        <w:rPr>
          <w:b/>
          <w:lang w:val="en-GB"/>
        </w:rPr>
      </w:pPr>
      <w:r>
        <w:rPr>
          <w:b/>
          <w:lang w:val="en-GB"/>
        </w:rPr>
        <w:t>Title, Subject, Last Updated Date, Reference Number</w:t>
      </w:r>
      <w:r>
        <w:rPr>
          <w:lang w:val="en-GB"/>
        </w:rPr>
        <w:t xml:space="preserve">, </w:t>
      </w:r>
      <w:r>
        <w:rPr>
          <w:b/>
          <w:lang w:val="en-GB"/>
        </w:rPr>
        <w:t>and</w:t>
      </w:r>
      <w:r>
        <w:rPr>
          <w:lang w:val="en-GB"/>
        </w:rPr>
        <w:t xml:space="preserve"> </w:t>
      </w:r>
      <w:r>
        <w:rPr>
          <w:b/>
          <w:lang w:val="en-GB"/>
        </w:rPr>
        <w:t>Version</w:t>
      </w:r>
      <w:r>
        <w:rPr>
          <w:lang w:val="en-GB"/>
        </w:rPr>
        <w:t xml:space="preserve"> are marked by a Word Bookmark so that they can be easily reproduced in the header and footer of documents.  When you change any of these values, be careful not to accidentally delete the bookmark.  </w:t>
      </w:r>
      <w:r>
        <w:rPr>
          <w:b/>
          <w:lang w:val="en-GB"/>
        </w:rPr>
        <w:t>You can make bookmarks visible by selecting Tools-&gt;Options…View and checking the Bookmarks option in the Show region.</w:t>
      </w:r>
    </w:p>
    <w:p w:rsidR="000B7E5B" w:rsidRDefault="000B7E5B">
      <w:pPr>
        <w:pStyle w:val="BodyText"/>
        <w:tabs>
          <w:tab w:val="left" w:pos="4320"/>
        </w:tabs>
        <w:ind w:left="1701"/>
        <w:rPr>
          <w:b/>
          <w:lang w:val="en-GB"/>
        </w:rPr>
      </w:pPr>
    </w:p>
    <w:p w:rsidR="000B7E5B" w:rsidRDefault="008E6A5F">
      <w:pPr>
        <w:pStyle w:val="BodyText"/>
        <w:tabs>
          <w:tab w:val="left" w:pos="4320"/>
        </w:tabs>
        <w:ind w:left="1701"/>
        <w:rPr>
          <w:rStyle w:val="HighlightedVariable"/>
          <w:lang w:val="en-GB"/>
        </w:rPr>
      </w:pPr>
      <w:r>
        <w:rPr>
          <w:b/>
          <w:lang w:val="en-GB"/>
        </w:rPr>
        <w:t>Approvals:</w:t>
      </w:r>
    </w:p>
    <w:tbl>
      <w:tblPr>
        <w:tblW w:w="0" w:type="auto"/>
        <w:tblInd w:w="1881" w:type="dxa"/>
        <w:tblLayout w:type="fixed"/>
        <w:tblLook w:val="0000" w:firstRow="0" w:lastRow="0" w:firstColumn="0" w:lastColumn="0" w:noHBand="0" w:noVBand="0"/>
      </w:tblPr>
      <w:tblGrid>
        <w:gridCol w:w="2718"/>
        <w:gridCol w:w="5040"/>
      </w:tblGrid>
      <w:tr w:rsidR="000B7E5B">
        <w:tc>
          <w:tcPr>
            <w:tcW w:w="2718" w:type="dxa"/>
            <w:shd w:val="clear" w:color="auto" w:fill="auto"/>
          </w:tcPr>
          <w:p w:rsidR="000B7E5B" w:rsidRDefault="008E6A5F">
            <w:pPr>
              <w:spacing w:before="360"/>
              <w:ind w:left="1701"/>
              <w:rPr>
                <w:lang w:val="en-GB"/>
              </w:rPr>
            </w:pPr>
            <w:r>
              <w:rPr>
                <w:rStyle w:val="HighlightedVariable"/>
                <w:lang w:val="en-GB"/>
              </w:rPr>
              <w:t>TBD</w:t>
            </w:r>
          </w:p>
        </w:tc>
        <w:tc>
          <w:tcPr>
            <w:tcW w:w="5040" w:type="dxa"/>
            <w:tcBorders>
              <w:bottom w:val="single" w:sz="4" w:space="0" w:color="000000"/>
            </w:tcBorders>
            <w:shd w:val="clear" w:color="auto" w:fill="auto"/>
          </w:tcPr>
          <w:p w:rsidR="000B7E5B" w:rsidRDefault="000B7E5B">
            <w:pPr>
              <w:snapToGrid w:val="0"/>
              <w:spacing w:before="360"/>
              <w:ind w:left="1701"/>
              <w:rPr>
                <w:lang w:val="en-GB"/>
              </w:rPr>
            </w:pPr>
          </w:p>
        </w:tc>
      </w:tr>
      <w:tr w:rsidR="000B7E5B">
        <w:tc>
          <w:tcPr>
            <w:tcW w:w="2718" w:type="dxa"/>
            <w:shd w:val="clear" w:color="auto" w:fill="auto"/>
          </w:tcPr>
          <w:p w:rsidR="000B7E5B" w:rsidRDefault="008E6A5F">
            <w:pPr>
              <w:spacing w:before="360"/>
              <w:ind w:left="1701"/>
              <w:rPr>
                <w:lang w:val="en-GB"/>
              </w:rPr>
            </w:pPr>
            <w:r>
              <w:rPr>
                <w:rStyle w:val="HighlightedVariable"/>
                <w:lang w:val="en-GB"/>
              </w:rPr>
              <w:t>TBD</w:t>
            </w:r>
          </w:p>
        </w:tc>
        <w:tc>
          <w:tcPr>
            <w:tcW w:w="5040" w:type="dxa"/>
            <w:tcBorders>
              <w:top w:val="single" w:sz="4" w:space="0" w:color="000000"/>
              <w:bottom w:val="single" w:sz="4" w:space="0" w:color="000000"/>
            </w:tcBorders>
            <w:shd w:val="clear" w:color="auto" w:fill="auto"/>
          </w:tcPr>
          <w:p w:rsidR="000B7E5B" w:rsidRDefault="000B7E5B">
            <w:pPr>
              <w:snapToGrid w:val="0"/>
              <w:spacing w:before="360"/>
              <w:ind w:left="1701"/>
              <w:rPr>
                <w:lang w:val="en-GB"/>
              </w:rPr>
            </w:pPr>
          </w:p>
        </w:tc>
      </w:tr>
      <w:tr w:rsidR="000B7E5B">
        <w:tc>
          <w:tcPr>
            <w:tcW w:w="2718" w:type="dxa"/>
            <w:shd w:val="clear" w:color="auto" w:fill="auto"/>
          </w:tcPr>
          <w:p w:rsidR="000B7E5B" w:rsidRDefault="008E6A5F">
            <w:pPr>
              <w:spacing w:before="360"/>
              <w:ind w:left="1701"/>
              <w:rPr>
                <w:lang w:val="en-GB"/>
              </w:rPr>
            </w:pPr>
            <w:r>
              <w:rPr>
                <w:rStyle w:val="HighlightedVariable"/>
                <w:lang w:val="en-GB"/>
              </w:rPr>
              <w:t>TBD</w:t>
            </w:r>
          </w:p>
        </w:tc>
        <w:tc>
          <w:tcPr>
            <w:tcW w:w="5040" w:type="dxa"/>
            <w:tcBorders>
              <w:top w:val="single" w:sz="4" w:space="0" w:color="000000"/>
              <w:bottom w:val="single" w:sz="4" w:space="0" w:color="000000"/>
            </w:tcBorders>
            <w:shd w:val="clear" w:color="auto" w:fill="auto"/>
          </w:tcPr>
          <w:p w:rsidR="000B7E5B" w:rsidRDefault="000B7E5B">
            <w:pPr>
              <w:snapToGrid w:val="0"/>
              <w:spacing w:before="360"/>
              <w:ind w:left="1701"/>
              <w:rPr>
                <w:lang w:val="en-GB"/>
              </w:rPr>
            </w:pPr>
          </w:p>
        </w:tc>
      </w:tr>
    </w:tbl>
    <w:p w:rsidR="000B7E5B" w:rsidRDefault="008E6A5F">
      <w:pPr>
        <w:pStyle w:val="Note"/>
        <w:numPr>
          <w:ilvl w:val="0"/>
          <w:numId w:val="8"/>
        </w:numPr>
        <w:ind w:left="1701"/>
        <w:rPr>
          <w:lang w:val="en-GB"/>
        </w:rPr>
      </w:pPr>
      <w:r>
        <w:rPr>
          <w:lang w:val="en-GB"/>
        </w:rPr>
        <w:t>To add additional approval lines, press [Tab] from the last cell in the table above.</w:t>
      </w:r>
    </w:p>
    <w:p w:rsidR="000B7E5B" w:rsidRDefault="008E6A5F">
      <w:pPr>
        <w:pStyle w:val="Note"/>
        <w:numPr>
          <w:ilvl w:val="0"/>
          <w:numId w:val="2"/>
        </w:numPr>
        <w:ind w:left="1701"/>
        <w:rPr>
          <w:lang w:val="en-GB"/>
        </w:rPr>
      </w:pPr>
      <w:r>
        <w:rPr>
          <w:lang w:val="en-GB"/>
        </w:rPr>
        <w:t>You can delete any elements of this cover page that you do not need for your document.  For example, Copy Number is only required if this is a controlled document and you need to track each copy that you distribute.</w:t>
      </w:r>
    </w:p>
    <w:p w:rsidR="000B7E5B" w:rsidRDefault="000B7E5B">
      <w:pPr>
        <w:rPr>
          <w:lang w:val="en-GB"/>
        </w:rPr>
      </w:pPr>
    </w:p>
    <w:p w:rsidR="000B7E5B" w:rsidRDefault="000B7E5B">
      <w:pPr>
        <w:sectPr w:rsidR="000B7E5B">
          <w:headerReference w:type="default" r:id="rId9"/>
          <w:footerReference w:type="even" r:id="rId10"/>
          <w:footerReference w:type="default" r:id="rId11"/>
          <w:headerReference w:type="first" r:id="rId12"/>
          <w:footerReference w:type="first" r:id="rId13"/>
          <w:pgSz w:w="11880" w:h="15840"/>
          <w:pgMar w:top="909" w:right="720" w:bottom="1077" w:left="1077" w:header="720" w:footer="432" w:gutter="0"/>
          <w:pgNumType w:fmt="lowerRoman" w:start="1"/>
          <w:cols w:space="720"/>
          <w:docGrid w:linePitch="360"/>
        </w:sectPr>
      </w:pPr>
    </w:p>
    <w:p w:rsidR="000B7E5B" w:rsidRDefault="008E6A5F">
      <w:pPr>
        <w:pStyle w:val="Heading2"/>
        <w:spacing w:before="120"/>
        <w:rPr>
          <w:lang w:val="en-GB"/>
        </w:rPr>
      </w:pPr>
      <w:bookmarkStart w:id="2" w:name="_Toc367658691"/>
      <w:r>
        <w:rPr>
          <w:lang w:val="en-GB"/>
        </w:rPr>
        <w:lastRenderedPageBreak/>
        <w:t>Document Control</w:t>
      </w:r>
      <w:bookmarkEnd w:id="2"/>
      <w:r>
        <w:rPr>
          <w:lang w:val="en-GB"/>
        </w:rPr>
        <w:br/>
      </w:r>
    </w:p>
    <w:p w:rsidR="000B7E5B" w:rsidRDefault="000B7E5B">
      <w:pPr>
        <w:pStyle w:val="HeadingBar"/>
        <w:rPr>
          <w:lang w:val="en-GB"/>
        </w:rPr>
      </w:pPr>
    </w:p>
    <w:p w:rsidR="000B7E5B" w:rsidRDefault="008E6A5F">
      <w:pPr>
        <w:rPr>
          <w:lang w:val="en-GB"/>
        </w:rPr>
      </w:pPr>
      <w:r>
        <w:rPr>
          <w:lang w:val="en-GB"/>
        </w:rPr>
        <w:t>Change Record</w:t>
      </w:r>
    </w:p>
    <w:tbl>
      <w:tblPr>
        <w:tblW w:w="0" w:type="auto"/>
        <w:tblInd w:w="2505" w:type="dxa"/>
        <w:tblLayout w:type="fixed"/>
        <w:tblCellMar>
          <w:left w:w="96" w:type="dxa"/>
          <w:right w:w="96" w:type="dxa"/>
        </w:tblCellMar>
        <w:tblLook w:val="0000" w:firstRow="0" w:lastRow="0" w:firstColumn="0" w:lastColumn="0" w:noHBand="0" w:noVBand="0"/>
      </w:tblPr>
      <w:tblGrid>
        <w:gridCol w:w="1404"/>
        <w:gridCol w:w="1275"/>
        <w:gridCol w:w="851"/>
        <w:gridCol w:w="4156"/>
      </w:tblGrid>
      <w:tr w:rsidR="000B7E5B">
        <w:trPr>
          <w:cantSplit/>
          <w:tblHeader/>
        </w:trPr>
        <w:tc>
          <w:tcPr>
            <w:tcW w:w="1404" w:type="dxa"/>
            <w:tcBorders>
              <w:top w:val="single" w:sz="8" w:space="0" w:color="000000"/>
              <w:left w:val="single" w:sz="8" w:space="0" w:color="000000"/>
            </w:tcBorders>
            <w:shd w:val="clear" w:color="auto" w:fill="E5E5E5"/>
          </w:tcPr>
          <w:p w:rsidR="000B7E5B" w:rsidRDefault="008E6A5F">
            <w:pPr>
              <w:pStyle w:val="TableHeading"/>
              <w:rPr>
                <w:lang w:val="en-GB"/>
              </w:rPr>
            </w:pPr>
            <w:r>
              <w:rPr>
                <w:lang w:val="en-GB"/>
              </w:rPr>
              <w:t>Date</w:t>
            </w:r>
          </w:p>
        </w:tc>
        <w:tc>
          <w:tcPr>
            <w:tcW w:w="1275" w:type="dxa"/>
            <w:tcBorders>
              <w:top w:val="single" w:sz="8" w:space="0" w:color="000000"/>
            </w:tcBorders>
            <w:shd w:val="clear" w:color="auto" w:fill="E5E5E5"/>
          </w:tcPr>
          <w:p w:rsidR="000B7E5B" w:rsidRDefault="008E6A5F">
            <w:pPr>
              <w:pStyle w:val="TableHeading"/>
              <w:rPr>
                <w:lang w:val="en-GB"/>
              </w:rPr>
            </w:pPr>
            <w:r>
              <w:rPr>
                <w:lang w:val="en-GB"/>
              </w:rPr>
              <w:t>Author</w:t>
            </w:r>
          </w:p>
        </w:tc>
        <w:tc>
          <w:tcPr>
            <w:tcW w:w="851" w:type="dxa"/>
            <w:tcBorders>
              <w:top w:val="single" w:sz="8" w:space="0" w:color="000000"/>
            </w:tcBorders>
            <w:shd w:val="clear" w:color="auto" w:fill="E5E5E5"/>
          </w:tcPr>
          <w:p w:rsidR="000B7E5B" w:rsidRDefault="008E6A5F">
            <w:pPr>
              <w:pStyle w:val="TableHeading"/>
              <w:rPr>
                <w:lang w:val="en-GB"/>
              </w:rPr>
            </w:pPr>
            <w:r>
              <w:rPr>
                <w:lang w:val="en-GB"/>
              </w:rPr>
              <w:t>Version</w:t>
            </w:r>
          </w:p>
        </w:tc>
        <w:tc>
          <w:tcPr>
            <w:tcW w:w="4156" w:type="dxa"/>
            <w:tcBorders>
              <w:top w:val="single" w:sz="8" w:space="0" w:color="000000"/>
              <w:right w:val="single" w:sz="8" w:space="0" w:color="000000"/>
            </w:tcBorders>
            <w:shd w:val="clear" w:color="auto" w:fill="E5E5E5"/>
          </w:tcPr>
          <w:p w:rsidR="000B7E5B" w:rsidRDefault="008E6A5F">
            <w:pPr>
              <w:pStyle w:val="TableHeading"/>
              <w:rPr>
                <w:sz w:val="8"/>
                <w:lang w:val="en-GB"/>
              </w:rPr>
            </w:pPr>
            <w:r>
              <w:rPr>
                <w:lang w:val="en-GB"/>
              </w:rPr>
              <w:t>Change Reference</w:t>
            </w:r>
          </w:p>
        </w:tc>
      </w:tr>
      <w:tr w:rsidR="000B7E5B">
        <w:trPr>
          <w:cantSplit/>
          <w:trHeight w:hRule="exact" w:val="60"/>
          <w:tblHeader/>
        </w:trPr>
        <w:tc>
          <w:tcPr>
            <w:tcW w:w="1404"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1275"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851"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4156"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r>
      <w:tr w:rsidR="000B7E5B">
        <w:trPr>
          <w:cantSplit/>
        </w:trPr>
        <w:tc>
          <w:tcPr>
            <w:tcW w:w="1404" w:type="dxa"/>
            <w:tcBorders>
              <w:left w:val="single" w:sz="8" w:space="0" w:color="000000"/>
              <w:bottom w:val="single" w:sz="4" w:space="0" w:color="000000"/>
            </w:tcBorders>
            <w:shd w:val="clear" w:color="auto" w:fill="auto"/>
          </w:tcPr>
          <w:p w:rsidR="000B7E5B" w:rsidRDefault="00AB1516" w:rsidP="00AB1516">
            <w:pPr>
              <w:pStyle w:val="TableText"/>
              <w:rPr>
                <w:rFonts w:ascii="Trebuchet MS" w:hAnsi="Trebuchet MS" w:cs="Trebuchet MS"/>
                <w:lang w:val="en-GB"/>
              </w:rPr>
            </w:pPr>
            <w:r>
              <w:rPr>
                <w:rFonts w:ascii="Trebuchet MS" w:hAnsi="Trebuchet MS" w:cs="Trebuchet MS"/>
                <w:lang w:val="en-GB"/>
              </w:rPr>
              <w:t>2</w:t>
            </w:r>
            <w:r w:rsidR="008E6A5F">
              <w:rPr>
                <w:rFonts w:ascii="Trebuchet MS" w:hAnsi="Trebuchet MS" w:cs="Trebuchet MS"/>
                <w:lang w:val="en-GB"/>
              </w:rPr>
              <w:t xml:space="preserve"> </w:t>
            </w:r>
            <w:r>
              <w:rPr>
                <w:rFonts w:ascii="Trebuchet MS" w:hAnsi="Trebuchet MS" w:cs="Trebuchet MS"/>
                <w:lang w:val="en-GB"/>
              </w:rPr>
              <w:t xml:space="preserve">August </w:t>
            </w:r>
            <w:r w:rsidR="008E6A5F">
              <w:rPr>
                <w:rFonts w:ascii="Trebuchet MS" w:hAnsi="Trebuchet MS" w:cs="Trebuchet MS"/>
                <w:lang w:val="en-GB"/>
              </w:rPr>
              <w:t>2013</w:t>
            </w:r>
          </w:p>
        </w:tc>
        <w:tc>
          <w:tcPr>
            <w:tcW w:w="1275" w:type="dxa"/>
            <w:tcBorders>
              <w:left w:val="single" w:sz="4" w:space="0" w:color="000000"/>
              <w:bottom w:val="single" w:sz="4"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Nikolay Komissarenko</w:t>
            </w:r>
          </w:p>
        </w:tc>
        <w:tc>
          <w:tcPr>
            <w:tcW w:w="851" w:type="dxa"/>
            <w:tcBorders>
              <w:left w:val="single" w:sz="4" w:space="0" w:color="000000"/>
              <w:bottom w:val="single" w:sz="4"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1.0</w:t>
            </w:r>
          </w:p>
        </w:tc>
        <w:tc>
          <w:tcPr>
            <w:tcW w:w="4156" w:type="dxa"/>
            <w:tcBorders>
              <w:left w:val="single" w:sz="4" w:space="0" w:color="000000"/>
              <w:bottom w:val="single" w:sz="4" w:space="0" w:color="000000"/>
              <w:right w:val="single" w:sz="8"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draft</w:t>
            </w:r>
          </w:p>
        </w:tc>
      </w:tr>
      <w:tr w:rsidR="000B7E5B">
        <w:trPr>
          <w:cantSplit/>
        </w:trPr>
        <w:tc>
          <w:tcPr>
            <w:tcW w:w="1404" w:type="dxa"/>
            <w:tcBorders>
              <w:top w:val="single" w:sz="4" w:space="0" w:color="000000"/>
              <w:left w:val="single" w:sz="8" w:space="0" w:color="000000"/>
              <w:bottom w:val="single" w:sz="8" w:space="0" w:color="000000"/>
            </w:tcBorders>
            <w:shd w:val="clear" w:color="auto" w:fill="auto"/>
          </w:tcPr>
          <w:p w:rsidR="000B7E5B" w:rsidRDefault="00AB1516" w:rsidP="00AB1516">
            <w:pPr>
              <w:pStyle w:val="TableText"/>
              <w:rPr>
                <w:rFonts w:ascii="Trebuchet MS" w:hAnsi="Trebuchet MS" w:cs="Trebuchet MS"/>
                <w:lang w:val="en-GB"/>
              </w:rPr>
            </w:pPr>
            <w:r>
              <w:rPr>
                <w:rFonts w:ascii="Trebuchet MS" w:hAnsi="Trebuchet MS" w:cs="Trebuchet MS"/>
                <w:lang w:val="en-GB"/>
              </w:rPr>
              <w:t>20</w:t>
            </w:r>
            <w:r w:rsidR="008E6A5F">
              <w:rPr>
                <w:rFonts w:ascii="Trebuchet MS" w:hAnsi="Trebuchet MS" w:cs="Trebuchet MS"/>
                <w:lang w:val="en-GB"/>
              </w:rPr>
              <w:t xml:space="preserve"> </w:t>
            </w:r>
            <w:r>
              <w:rPr>
                <w:rFonts w:ascii="Trebuchet MS" w:hAnsi="Trebuchet MS" w:cs="Trebuchet MS"/>
                <w:lang w:val="en-GB"/>
              </w:rPr>
              <w:t xml:space="preserve">August </w:t>
            </w:r>
            <w:r w:rsidR="008E6A5F">
              <w:rPr>
                <w:rFonts w:ascii="Trebuchet MS" w:hAnsi="Trebuchet MS" w:cs="Trebuchet MS"/>
                <w:lang w:val="en-GB"/>
              </w:rPr>
              <w:t>2013</w:t>
            </w:r>
          </w:p>
        </w:tc>
        <w:tc>
          <w:tcPr>
            <w:tcW w:w="1275" w:type="dxa"/>
            <w:tcBorders>
              <w:top w:val="single" w:sz="4" w:space="0" w:color="000000"/>
              <w:left w:val="single" w:sz="4" w:space="0" w:color="000000"/>
              <w:bottom w:val="single" w:sz="8"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Nikolay Komissarenko</w:t>
            </w:r>
          </w:p>
        </w:tc>
        <w:tc>
          <w:tcPr>
            <w:tcW w:w="851" w:type="dxa"/>
            <w:tcBorders>
              <w:top w:val="single" w:sz="4" w:space="0" w:color="000000"/>
              <w:left w:val="single" w:sz="4" w:space="0" w:color="000000"/>
              <w:bottom w:val="single" w:sz="8"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1.1</w:t>
            </w:r>
          </w:p>
        </w:tc>
        <w:tc>
          <w:tcPr>
            <w:tcW w:w="4156" w:type="dxa"/>
            <w:tcBorders>
              <w:top w:val="single" w:sz="4" w:space="0" w:color="000000"/>
              <w:left w:val="single" w:sz="4" w:space="0" w:color="000000"/>
              <w:bottom w:val="single" w:sz="8" w:space="0" w:color="000000"/>
              <w:right w:val="single" w:sz="8" w:space="0" w:color="000000"/>
            </w:tcBorders>
            <w:shd w:val="clear" w:color="auto" w:fill="auto"/>
          </w:tcPr>
          <w:p w:rsidR="000B7E5B" w:rsidRDefault="008E6A5F">
            <w:pPr>
              <w:pStyle w:val="TableText"/>
              <w:rPr>
                <w:lang w:val="en-GB"/>
              </w:rPr>
            </w:pPr>
            <w:r>
              <w:rPr>
                <w:rFonts w:ascii="Trebuchet MS" w:hAnsi="Trebuchet MS" w:cs="Trebuchet MS"/>
                <w:lang w:val="en-GB"/>
              </w:rPr>
              <w:t>Technical details added</w:t>
            </w:r>
          </w:p>
        </w:tc>
      </w:tr>
    </w:tbl>
    <w:p w:rsidR="000B7E5B" w:rsidRDefault="000B7E5B">
      <w:pPr>
        <w:pStyle w:val="HeadingBar"/>
        <w:rPr>
          <w:lang w:val="en-GB"/>
        </w:rPr>
      </w:pPr>
    </w:p>
    <w:p w:rsidR="000B7E5B" w:rsidRDefault="008E6A5F">
      <w:pPr>
        <w:rPr>
          <w:lang w:val="en-GB"/>
        </w:rPr>
      </w:pPr>
      <w:r>
        <w:rPr>
          <w:lang w:val="en-GB"/>
        </w:rPr>
        <w:t>Reviewers</w:t>
      </w:r>
    </w:p>
    <w:tbl>
      <w:tblPr>
        <w:tblW w:w="0" w:type="auto"/>
        <w:tblInd w:w="2505" w:type="dxa"/>
        <w:tblLayout w:type="fixed"/>
        <w:tblLook w:val="0000" w:firstRow="0" w:lastRow="0" w:firstColumn="0" w:lastColumn="0" w:noHBand="0" w:noVBand="0"/>
      </w:tblPr>
      <w:tblGrid>
        <w:gridCol w:w="3960"/>
        <w:gridCol w:w="3738"/>
      </w:tblGrid>
      <w:tr w:rsidR="000B7E5B">
        <w:trPr>
          <w:cantSplit/>
          <w:tblHeader/>
        </w:trPr>
        <w:tc>
          <w:tcPr>
            <w:tcW w:w="3960" w:type="dxa"/>
            <w:tcBorders>
              <w:top w:val="single" w:sz="8" w:space="0" w:color="000000"/>
              <w:left w:val="single" w:sz="8" w:space="0" w:color="000000"/>
            </w:tcBorders>
            <w:shd w:val="clear" w:color="auto" w:fill="E5E5E5"/>
          </w:tcPr>
          <w:p w:rsidR="000B7E5B" w:rsidRDefault="008E6A5F">
            <w:pPr>
              <w:pStyle w:val="TableHeading"/>
              <w:rPr>
                <w:lang w:val="en-GB"/>
              </w:rPr>
            </w:pPr>
            <w:r>
              <w:rPr>
                <w:lang w:val="en-GB"/>
              </w:rPr>
              <w:t>Name</w:t>
            </w:r>
          </w:p>
        </w:tc>
        <w:tc>
          <w:tcPr>
            <w:tcW w:w="3738" w:type="dxa"/>
            <w:tcBorders>
              <w:top w:val="single" w:sz="8" w:space="0" w:color="000000"/>
              <w:right w:val="single" w:sz="8" w:space="0" w:color="000000"/>
            </w:tcBorders>
            <w:shd w:val="clear" w:color="auto" w:fill="E5E5E5"/>
          </w:tcPr>
          <w:p w:rsidR="000B7E5B" w:rsidRDefault="008E6A5F">
            <w:pPr>
              <w:pStyle w:val="TableHeading"/>
              <w:rPr>
                <w:sz w:val="8"/>
                <w:lang w:val="en-GB"/>
              </w:rPr>
            </w:pPr>
            <w:r>
              <w:rPr>
                <w:lang w:val="en-GB"/>
              </w:rPr>
              <w:t>Position</w:t>
            </w:r>
          </w:p>
        </w:tc>
      </w:tr>
      <w:tr w:rsidR="000B7E5B">
        <w:trPr>
          <w:cantSplit/>
          <w:trHeight w:hRule="exact" w:val="60"/>
          <w:tblHeader/>
        </w:trPr>
        <w:tc>
          <w:tcPr>
            <w:tcW w:w="3960"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3738"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r>
      <w:tr w:rsidR="000B7E5B">
        <w:trPr>
          <w:cantSplit/>
        </w:trPr>
        <w:tc>
          <w:tcPr>
            <w:tcW w:w="3960" w:type="dxa"/>
            <w:tcBorders>
              <w:left w:val="single" w:sz="8" w:space="0" w:color="000000"/>
              <w:bottom w:val="single" w:sz="4" w:space="0" w:color="000000"/>
            </w:tcBorders>
            <w:shd w:val="clear" w:color="auto" w:fill="auto"/>
          </w:tcPr>
          <w:p w:rsidR="000B7E5B" w:rsidRDefault="000B7E5B">
            <w:pPr>
              <w:snapToGrid w:val="0"/>
              <w:rPr>
                <w:sz w:val="8"/>
                <w:lang w:val="en-GB"/>
              </w:rPr>
            </w:pPr>
          </w:p>
        </w:tc>
        <w:tc>
          <w:tcPr>
            <w:tcW w:w="3738" w:type="dxa"/>
            <w:tcBorders>
              <w:left w:val="single" w:sz="4" w:space="0" w:color="000000"/>
              <w:bottom w:val="single" w:sz="4" w:space="0" w:color="000000"/>
              <w:right w:val="single" w:sz="8" w:space="0" w:color="000000"/>
            </w:tcBorders>
            <w:shd w:val="clear" w:color="auto" w:fill="auto"/>
          </w:tcPr>
          <w:p w:rsidR="000B7E5B" w:rsidRDefault="008E6A5F">
            <w:pPr>
              <w:rPr>
                <w:lang w:val="en-GB"/>
              </w:rPr>
            </w:pPr>
            <w:r>
              <w:rPr>
                <w:lang w:val="en-GB"/>
              </w:rPr>
              <w:t>Approver</w:t>
            </w:r>
          </w:p>
        </w:tc>
      </w:tr>
      <w:tr w:rsidR="000B7E5B">
        <w:trPr>
          <w:cantSplit/>
        </w:trPr>
        <w:tc>
          <w:tcPr>
            <w:tcW w:w="3960" w:type="dxa"/>
            <w:tcBorders>
              <w:left w:val="single" w:sz="8" w:space="0" w:color="000000"/>
              <w:bottom w:val="single" w:sz="4" w:space="0" w:color="000000"/>
            </w:tcBorders>
            <w:shd w:val="clear" w:color="auto" w:fill="auto"/>
          </w:tcPr>
          <w:p w:rsidR="000B7E5B" w:rsidRDefault="000B7E5B">
            <w:pPr>
              <w:snapToGrid w:val="0"/>
              <w:rPr>
                <w:lang w:val="en-GB"/>
              </w:rPr>
            </w:pPr>
          </w:p>
        </w:tc>
        <w:tc>
          <w:tcPr>
            <w:tcW w:w="3738" w:type="dxa"/>
            <w:tcBorders>
              <w:left w:val="single" w:sz="4" w:space="0" w:color="000000"/>
              <w:bottom w:val="single" w:sz="4" w:space="0" w:color="000000"/>
              <w:right w:val="single" w:sz="8" w:space="0" w:color="000000"/>
            </w:tcBorders>
            <w:shd w:val="clear" w:color="auto" w:fill="auto"/>
          </w:tcPr>
          <w:p w:rsidR="000B7E5B" w:rsidRDefault="008E6A5F">
            <w:pPr>
              <w:rPr>
                <w:lang w:val="en-GB"/>
              </w:rPr>
            </w:pPr>
            <w:r>
              <w:rPr>
                <w:lang w:val="en-GB"/>
              </w:rPr>
              <w:t>Reviewer</w:t>
            </w:r>
          </w:p>
        </w:tc>
      </w:tr>
      <w:tr w:rsidR="000B7E5B">
        <w:trPr>
          <w:cantSplit/>
        </w:trPr>
        <w:tc>
          <w:tcPr>
            <w:tcW w:w="3960" w:type="dxa"/>
            <w:tcBorders>
              <w:left w:val="single" w:sz="8" w:space="0" w:color="000000"/>
              <w:bottom w:val="single" w:sz="8" w:space="0" w:color="000000"/>
            </w:tcBorders>
            <w:shd w:val="clear" w:color="auto" w:fill="auto"/>
          </w:tcPr>
          <w:p w:rsidR="000B7E5B" w:rsidRDefault="000B7E5B">
            <w:pPr>
              <w:snapToGrid w:val="0"/>
              <w:rPr>
                <w:lang w:val="en-GB"/>
              </w:rPr>
            </w:pPr>
          </w:p>
        </w:tc>
        <w:tc>
          <w:tcPr>
            <w:tcW w:w="3738" w:type="dxa"/>
            <w:tcBorders>
              <w:left w:val="single" w:sz="4" w:space="0" w:color="000000"/>
              <w:bottom w:val="single" w:sz="8" w:space="0" w:color="000000"/>
              <w:right w:val="single" w:sz="8" w:space="0" w:color="000000"/>
            </w:tcBorders>
            <w:shd w:val="clear" w:color="auto" w:fill="auto"/>
          </w:tcPr>
          <w:p w:rsidR="000B7E5B" w:rsidRDefault="008E6A5F">
            <w:pPr>
              <w:rPr>
                <w:lang w:val="en-GB"/>
              </w:rPr>
            </w:pPr>
            <w:r>
              <w:rPr>
                <w:lang w:val="en-GB"/>
              </w:rPr>
              <w:t>Approver</w:t>
            </w:r>
          </w:p>
        </w:tc>
      </w:tr>
    </w:tbl>
    <w:p w:rsidR="000B7E5B" w:rsidRDefault="000B7E5B">
      <w:pPr>
        <w:pStyle w:val="Note"/>
        <w:numPr>
          <w:ilvl w:val="0"/>
          <w:numId w:val="0"/>
        </w:numPr>
        <w:ind w:left="720" w:right="0"/>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0B7E5B">
      <w:pPr>
        <w:pStyle w:val="Note"/>
        <w:numPr>
          <w:ilvl w:val="0"/>
          <w:numId w:val="3"/>
        </w:numPr>
        <w:rPr>
          <w:lang w:val="en-GB"/>
        </w:rPr>
      </w:pPr>
    </w:p>
    <w:p w:rsidR="000B7E5B" w:rsidRDefault="008E6A5F">
      <w:pPr>
        <w:pStyle w:val="Note"/>
        <w:numPr>
          <w:ilvl w:val="0"/>
          <w:numId w:val="3"/>
        </w:numPr>
        <w:rPr>
          <w:lang w:val="en-GB"/>
        </w:rPr>
      </w:pPr>
      <w:r>
        <w:rPr>
          <w:lang w:val="en-GB"/>
        </w:rPr>
        <w:t xml:space="preserve">The copy numbers referenced above should be written into the </w:t>
      </w:r>
      <w:r>
        <w:rPr>
          <w:b/>
          <w:lang w:val="en-GB"/>
        </w:rPr>
        <w:t>Copy Number</w:t>
      </w:r>
      <w:r>
        <w:rPr>
          <w:lang w:val="en-GB"/>
        </w:rPr>
        <w:t xml:space="preserve"> space on the cover of each distributed copy.  If the document is not controlled, you can delete this table, the Note To Holders, and the </w:t>
      </w:r>
      <w:r>
        <w:rPr>
          <w:b/>
          <w:lang w:val="en-GB"/>
        </w:rPr>
        <w:t>Copy Number</w:t>
      </w:r>
      <w:r>
        <w:rPr>
          <w:lang w:val="en-GB"/>
        </w:rPr>
        <w:t xml:space="preserve"> label from the cover page.</w:t>
      </w:r>
    </w:p>
    <w:p w:rsidR="000B7E5B" w:rsidRDefault="000B7E5B">
      <w:pPr>
        <w:pStyle w:val="BodyText"/>
        <w:rPr>
          <w:lang w:val="en-GB"/>
        </w:rPr>
      </w:pPr>
    </w:p>
    <w:p w:rsidR="000B7E5B" w:rsidRDefault="000B7E5B">
      <w:pPr>
        <w:pStyle w:val="BodyText"/>
        <w:rPr>
          <w:lang w:val="en-GB"/>
        </w:rPr>
      </w:pPr>
    </w:p>
    <w:p w:rsidR="000B7E5B" w:rsidRDefault="000B7E5B">
      <w:pPr>
        <w:pStyle w:val="BodyText"/>
        <w:pageBreakBefore/>
        <w:rPr>
          <w:lang w:val="en-GB"/>
        </w:rPr>
      </w:pPr>
    </w:p>
    <w:p w:rsidR="000B7E5B" w:rsidRDefault="000B7E5B">
      <w:pPr>
        <w:pStyle w:val="HeadingBar"/>
        <w:rPr>
          <w:lang w:val="en-GB"/>
        </w:rPr>
      </w:pPr>
    </w:p>
    <w:p w:rsidR="000B7E5B" w:rsidRDefault="008E6A5F">
      <w:pPr>
        <w:rPr>
          <w:lang w:val="en-GB"/>
        </w:rPr>
      </w:pPr>
      <w:r>
        <w:rPr>
          <w:lang w:val="en-GB"/>
        </w:rPr>
        <w:t>References</w:t>
      </w:r>
    </w:p>
    <w:p w:rsidR="000B7E5B" w:rsidRDefault="000B7E5B">
      <w:pPr>
        <w:pStyle w:val="BodyText"/>
        <w:rPr>
          <w:lang w:val="en-GB"/>
        </w:rPr>
      </w:pPr>
    </w:p>
    <w:tbl>
      <w:tblPr>
        <w:tblW w:w="0" w:type="auto"/>
        <w:tblInd w:w="723" w:type="dxa"/>
        <w:tblLayout w:type="fixed"/>
        <w:tblLook w:val="0000" w:firstRow="0" w:lastRow="0" w:firstColumn="0" w:lastColumn="0" w:noHBand="0" w:noVBand="0"/>
      </w:tblPr>
      <w:tblGrid>
        <w:gridCol w:w="1274"/>
        <w:gridCol w:w="2126"/>
        <w:gridCol w:w="992"/>
        <w:gridCol w:w="3007"/>
      </w:tblGrid>
      <w:tr w:rsidR="000B7E5B">
        <w:trPr>
          <w:cantSplit/>
          <w:tblHeader/>
        </w:trPr>
        <w:tc>
          <w:tcPr>
            <w:tcW w:w="1274" w:type="dxa"/>
            <w:tcBorders>
              <w:top w:val="single" w:sz="8" w:space="0" w:color="000000"/>
              <w:left w:val="single" w:sz="8" w:space="0" w:color="000000"/>
            </w:tcBorders>
            <w:shd w:val="clear" w:color="auto" w:fill="E5E5E5"/>
          </w:tcPr>
          <w:p w:rsidR="000B7E5B" w:rsidRDefault="008E6A5F">
            <w:pPr>
              <w:pStyle w:val="TableHeading"/>
              <w:rPr>
                <w:lang w:val="en-GB"/>
              </w:rPr>
            </w:pPr>
            <w:r>
              <w:rPr>
                <w:lang w:val="en-GB"/>
              </w:rPr>
              <w:t xml:space="preserve">Document Title </w:t>
            </w:r>
          </w:p>
        </w:tc>
        <w:tc>
          <w:tcPr>
            <w:tcW w:w="2126" w:type="dxa"/>
            <w:tcBorders>
              <w:top w:val="single" w:sz="8" w:space="0" w:color="000000"/>
            </w:tcBorders>
            <w:shd w:val="clear" w:color="auto" w:fill="E5E5E5"/>
          </w:tcPr>
          <w:p w:rsidR="000B7E5B" w:rsidRDefault="008E6A5F">
            <w:pPr>
              <w:pStyle w:val="TableHeading"/>
              <w:rPr>
                <w:lang w:val="en-GB"/>
              </w:rPr>
            </w:pPr>
            <w:r>
              <w:rPr>
                <w:lang w:val="en-GB"/>
              </w:rPr>
              <w:t>Description</w:t>
            </w:r>
          </w:p>
        </w:tc>
        <w:tc>
          <w:tcPr>
            <w:tcW w:w="992" w:type="dxa"/>
            <w:tcBorders>
              <w:top w:val="single" w:sz="8" w:space="0" w:color="000000"/>
            </w:tcBorders>
            <w:shd w:val="clear" w:color="auto" w:fill="E5E5E5"/>
          </w:tcPr>
          <w:p w:rsidR="000B7E5B" w:rsidRDefault="008E6A5F">
            <w:pPr>
              <w:pStyle w:val="TableHeading"/>
              <w:rPr>
                <w:lang w:val="en-GB"/>
              </w:rPr>
            </w:pPr>
            <w:r>
              <w:rPr>
                <w:lang w:val="en-GB"/>
              </w:rPr>
              <w:t>Owner</w:t>
            </w:r>
          </w:p>
        </w:tc>
        <w:tc>
          <w:tcPr>
            <w:tcW w:w="3007" w:type="dxa"/>
            <w:tcBorders>
              <w:top w:val="single" w:sz="8" w:space="0" w:color="000000"/>
              <w:right w:val="single" w:sz="8" w:space="0" w:color="000000"/>
            </w:tcBorders>
            <w:shd w:val="clear" w:color="auto" w:fill="E5E5E5"/>
          </w:tcPr>
          <w:p w:rsidR="000B7E5B" w:rsidRDefault="008E6A5F">
            <w:pPr>
              <w:pStyle w:val="TableHeading"/>
              <w:rPr>
                <w:sz w:val="8"/>
                <w:lang w:val="en-GB"/>
              </w:rPr>
            </w:pPr>
            <w:r>
              <w:rPr>
                <w:lang w:val="en-GB"/>
              </w:rPr>
              <w:t>Location</w:t>
            </w:r>
          </w:p>
        </w:tc>
      </w:tr>
      <w:tr w:rsidR="000B7E5B">
        <w:trPr>
          <w:cantSplit/>
          <w:trHeight w:hRule="exact" w:val="60"/>
          <w:tblHeader/>
        </w:trPr>
        <w:tc>
          <w:tcPr>
            <w:tcW w:w="1274"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2126"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992"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c>
          <w:tcPr>
            <w:tcW w:w="3007" w:type="dxa"/>
            <w:tcBorders>
              <w:top w:val="single" w:sz="4" w:space="0" w:color="000000"/>
              <w:bottom w:val="single" w:sz="4" w:space="0" w:color="000000"/>
            </w:tcBorders>
            <w:shd w:val="clear" w:color="auto" w:fill="7F7F7F"/>
          </w:tcPr>
          <w:p w:rsidR="000B7E5B" w:rsidRDefault="000B7E5B">
            <w:pPr>
              <w:pStyle w:val="TableText"/>
              <w:snapToGrid w:val="0"/>
              <w:rPr>
                <w:sz w:val="8"/>
                <w:lang w:val="en-GB"/>
              </w:rPr>
            </w:pPr>
          </w:p>
        </w:tc>
      </w:tr>
      <w:tr w:rsidR="000B7E5B">
        <w:trPr>
          <w:cantSplit/>
        </w:trPr>
        <w:tc>
          <w:tcPr>
            <w:tcW w:w="1274" w:type="dxa"/>
            <w:tcBorders>
              <w:left w:val="single" w:sz="8" w:space="0" w:color="000000"/>
              <w:bottom w:val="single" w:sz="4"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EETDB DB specification</w:t>
            </w:r>
          </w:p>
        </w:tc>
        <w:tc>
          <w:tcPr>
            <w:tcW w:w="2126" w:type="dxa"/>
            <w:tcBorders>
              <w:left w:val="single" w:sz="4" w:space="0" w:color="000000"/>
              <w:bottom w:val="single" w:sz="4" w:space="0" w:color="000000"/>
            </w:tcBorders>
            <w:shd w:val="clear" w:color="auto" w:fill="auto"/>
          </w:tcPr>
          <w:p w:rsidR="000B7E5B" w:rsidRDefault="008E6A5F">
            <w:pPr>
              <w:pStyle w:val="TableText"/>
              <w:rPr>
                <w:rFonts w:ascii="Trebuchet MS" w:hAnsi="Trebuchet MS" w:cs="Trebuchet MS"/>
                <w:lang w:val="en-GB"/>
              </w:rPr>
            </w:pPr>
            <w:r>
              <w:rPr>
                <w:rFonts w:ascii="Trebuchet MS" w:hAnsi="Trebuchet MS" w:cs="Trebuchet MS"/>
                <w:lang w:val="en-GB"/>
              </w:rPr>
              <w:t>Defines EETDB database structure and code</w:t>
            </w: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3007"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lang w:val="en-GB"/>
              </w:rPr>
            </w:pPr>
          </w:p>
        </w:tc>
      </w:tr>
      <w:tr w:rsidR="000B7E5B">
        <w:trPr>
          <w:cantSplit/>
        </w:trPr>
        <w:tc>
          <w:tcPr>
            <w:tcW w:w="1274"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212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autoSpaceDE w:val="0"/>
              <w:snapToGrid w:val="0"/>
              <w:rPr>
                <w:rFonts w:ascii="Trebuchet MS" w:hAnsi="Trebuchet MS" w:cs="Trebuchet MS"/>
                <w:lang w:val="en-GB"/>
              </w:rPr>
            </w:pPr>
          </w:p>
        </w:tc>
      </w:tr>
      <w:tr w:rsidR="000B7E5B">
        <w:trPr>
          <w:cantSplit/>
        </w:trPr>
        <w:tc>
          <w:tcPr>
            <w:tcW w:w="1274"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lang w:val="en-GB"/>
              </w:rPr>
            </w:pPr>
          </w:p>
        </w:tc>
        <w:tc>
          <w:tcPr>
            <w:tcW w:w="212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lang w:val="en-GB"/>
              </w:rPr>
            </w:pPr>
          </w:p>
        </w:tc>
        <w:tc>
          <w:tcPr>
            <w:tcW w:w="3007"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lang w:val="en-GB"/>
              </w:rPr>
            </w:pPr>
          </w:p>
        </w:tc>
      </w:tr>
      <w:tr w:rsidR="000B7E5B">
        <w:trPr>
          <w:cantSplit/>
        </w:trPr>
        <w:tc>
          <w:tcPr>
            <w:tcW w:w="1274" w:type="dxa"/>
            <w:tcBorders>
              <w:top w:val="single" w:sz="4" w:space="0" w:color="000000"/>
              <w:left w:val="single" w:sz="8" w:space="0" w:color="000000"/>
              <w:bottom w:val="single" w:sz="8" w:space="0" w:color="000000"/>
            </w:tcBorders>
            <w:shd w:val="clear" w:color="auto" w:fill="auto"/>
          </w:tcPr>
          <w:p w:rsidR="000B7E5B" w:rsidRDefault="000B7E5B">
            <w:pPr>
              <w:pStyle w:val="TableText"/>
              <w:snapToGrid w:val="0"/>
              <w:rPr>
                <w:lang w:val="en-GB"/>
              </w:rPr>
            </w:pPr>
          </w:p>
        </w:tc>
        <w:tc>
          <w:tcPr>
            <w:tcW w:w="2126"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lang w:val="en-GB"/>
              </w:rPr>
            </w:pPr>
          </w:p>
        </w:tc>
        <w:tc>
          <w:tcPr>
            <w:tcW w:w="992"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lang w:val="en-GB"/>
              </w:rPr>
            </w:pPr>
          </w:p>
        </w:tc>
        <w:tc>
          <w:tcPr>
            <w:tcW w:w="3007" w:type="dxa"/>
            <w:tcBorders>
              <w:top w:val="single" w:sz="4" w:space="0" w:color="000000"/>
              <w:left w:val="single" w:sz="4" w:space="0" w:color="000000"/>
              <w:bottom w:val="single" w:sz="8" w:space="0" w:color="000000"/>
              <w:right w:val="single" w:sz="8" w:space="0" w:color="000000"/>
            </w:tcBorders>
            <w:shd w:val="clear" w:color="auto" w:fill="auto"/>
          </w:tcPr>
          <w:p w:rsidR="000B7E5B" w:rsidRDefault="000B7E5B">
            <w:pPr>
              <w:pStyle w:val="TableText"/>
              <w:snapToGrid w:val="0"/>
              <w:rPr>
                <w:lang w:val="en-GB"/>
              </w:rPr>
            </w:pPr>
          </w:p>
        </w:tc>
      </w:tr>
    </w:tbl>
    <w:p w:rsidR="000B7E5B" w:rsidRDefault="000B7E5B">
      <w:pPr>
        <w:pStyle w:val="BodyText"/>
      </w:pPr>
    </w:p>
    <w:p w:rsidR="000B7E5B" w:rsidRDefault="000B7E5B">
      <w:pPr>
        <w:pStyle w:val="BodyText"/>
        <w:pageBreakBefore/>
        <w:rPr>
          <w:lang w:val="en-GB"/>
        </w:rPr>
      </w:pPr>
    </w:p>
    <w:p w:rsidR="000B7E5B" w:rsidRDefault="008E6A5F">
      <w:pPr>
        <w:pStyle w:val="Heading3"/>
        <w:sectPr w:rsidR="000B7E5B">
          <w:headerReference w:type="even" r:id="rId14"/>
          <w:headerReference w:type="default" r:id="rId15"/>
          <w:footerReference w:type="even" r:id="rId16"/>
          <w:footerReference w:type="default" r:id="rId17"/>
          <w:headerReference w:type="first" r:id="rId18"/>
          <w:footerReference w:type="first" r:id="rId19"/>
          <w:pgSz w:w="11880" w:h="15840"/>
          <w:pgMar w:top="720" w:right="720" w:bottom="1077" w:left="1077" w:header="431" w:footer="432" w:gutter="0"/>
          <w:pgNumType w:fmt="lowerRoman"/>
          <w:cols w:space="720"/>
          <w:docGrid w:linePitch="360"/>
        </w:sectPr>
      </w:pPr>
      <w:bookmarkStart w:id="3" w:name="_Toc367658692"/>
      <w:r>
        <w:rPr>
          <w:lang w:val="en-GB"/>
        </w:rPr>
        <w:t>Contents</w:t>
      </w:r>
      <w:bookmarkEnd w:id="3"/>
    </w:p>
    <w:p w:rsidR="000B7E5B" w:rsidRDefault="000B7E5B">
      <w:pPr>
        <w:rPr>
          <w:rFonts w:ascii="Trebuchet MS" w:hAnsi="Trebuchet MS" w:cs="Trebuchet MS"/>
          <w:sz w:val="16"/>
          <w:szCs w:val="18"/>
          <w:lang w:val="en-GB"/>
        </w:rPr>
      </w:pPr>
    </w:p>
    <w:sdt>
      <w:sdtPr>
        <w:id w:val="1301814534"/>
        <w:docPartObj>
          <w:docPartGallery w:val="Table of Contents"/>
          <w:docPartUnique/>
        </w:docPartObj>
      </w:sdtPr>
      <w:sdtEndPr>
        <w:rPr>
          <w:rFonts w:ascii="Times New Roman" w:eastAsia="Times New Roman" w:hAnsi="Times New Roman" w:cs="Book Antiqua"/>
          <w:noProof/>
          <w:color w:val="auto"/>
          <w:sz w:val="24"/>
          <w:szCs w:val="20"/>
          <w:lang w:eastAsia="ar-SA"/>
        </w:rPr>
      </w:sdtEndPr>
      <w:sdtContent>
        <w:p w:rsidR="004D5735" w:rsidRDefault="004D5735">
          <w:pPr>
            <w:pStyle w:val="TOCHeading"/>
          </w:pPr>
          <w:r>
            <w:t>Contents</w:t>
          </w:r>
        </w:p>
        <w:p w:rsidR="004D5735" w:rsidRDefault="004D5735">
          <w:pPr>
            <w:pStyle w:val="TOC2"/>
            <w:rPr>
              <w:rFonts w:asciiTheme="minorHAnsi" w:eastAsiaTheme="minorEastAsia" w:hAnsiTheme="minorHAnsi" w:cstheme="minorBidi"/>
              <w:noProof/>
              <w:sz w:val="22"/>
              <w:szCs w:val="22"/>
              <w:lang w:val="ru-RU" w:eastAsia="ru-RU"/>
            </w:rPr>
          </w:pPr>
          <w:r>
            <w:fldChar w:fldCharType="begin"/>
          </w:r>
          <w:r>
            <w:instrText xml:space="preserve"> TOC \o "1-3" \h \z \u </w:instrText>
          </w:r>
          <w:r>
            <w:fldChar w:fldCharType="separate"/>
          </w:r>
          <w:hyperlink w:anchor="_Toc367658691" w:history="1">
            <w:r w:rsidRPr="00A20C03">
              <w:rPr>
                <w:rStyle w:val="Hyperlink"/>
                <w:noProof/>
                <w:lang w:val="en-GB"/>
              </w:rPr>
              <w:t>Document Control</w:t>
            </w:r>
            <w:r>
              <w:rPr>
                <w:noProof/>
                <w:webHidden/>
              </w:rPr>
              <w:tab/>
            </w:r>
            <w:r>
              <w:rPr>
                <w:noProof/>
                <w:webHidden/>
              </w:rPr>
              <w:fldChar w:fldCharType="begin"/>
            </w:r>
            <w:r>
              <w:rPr>
                <w:noProof/>
                <w:webHidden/>
              </w:rPr>
              <w:instrText xml:space="preserve"> PAGEREF _Toc367658691 \h </w:instrText>
            </w:r>
            <w:r>
              <w:rPr>
                <w:noProof/>
                <w:webHidden/>
              </w:rPr>
            </w:r>
            <w:r>
              <w:rPr>
                <w:noProof/>
                <w:webHidden/>
              </w:rPr>
              <w:fldChar w:fldCharType="separate"/>
            </w:r>
            <w:r>
              <w:rPr>
                <w:noProof/>
                <w:webHidden/>
              </w:rPr>
              <w:t>ii</w:t>
            </w:r>
            <w:r>
              <w:rPr>
                <w:noProof/>
                <w:webHidden/>
              </w:rPr>
              <w:fldChar w:fldCharType="end"/>
            </w:r>
          </w:hyperlink>
        </w:p>
        <w:p w:rsidR="004D5735" w:rsidRDefault="004D5735">
          <w:pPr>
            <w:pStyle w:val="TOC3"/>
            <w:rPr>
              <w:rFonts w:asciiTheme="minorHAnsi" w:eastAsiaTheme="minorEastAsia" w:hAnsiTheme="minorHAnsi" w:cstheme="minorBidi"/>
              <w:noProof/>
              <w:sz w:val="22"/>
              <w:szCs w:val="22"/>
              <w:lang w:val="ru-RU" w:eastAsia="ru-RU"/>
            </w:rPr>
          </w:pPr>
          <w:hyperlink w:anchor="_Toc367658692" w:history="1">
            <w:r w:rsidRPr="00A20C03">
              <w:rPr>
                <w:rStyle w:val="Hyperlink"/>
                <w:noProof/>
                <w:lang w:val="en-GB"/>
              </w:rPr>
              <w:t>Contents</w:t>
            </w:r>
            <w:r>
              <w:rPr>
                <w:noProof/>
                <w:webHidden/>
              </w:rPr>
              <w:tab/>
            </w:r>
            <w:r>
              <w:rPr>
                <w:noProof/>
                <w:webHidden/>
              </w:rPr>
              <w:fldChar w:fldCharType="begin"/>
            </w:r>
            <w:r>
              <w:rPr>
                <w:noProof/>
                <w:webHidden/>
              </w:rPr>
              <w:instrText xml:space="preserve"> PAGEREF _Toc367658692 \h </w:instrText>
            </w:r>
            <w:r>
              <w:rPr>
                <w:noProof/>
                <w:webHidden/>
              </w:rPr>
            </w:r>
            <w:r>
              <w:rPr>
                <w:noProof/>
                <w:webHidden/>
              </w:rPr>
              <w:fldChar w:fldCharType="separate"/>
            </w:r>
            <w:r>
              <w:rPr>
                <w:noProof/>
                <w:webHidden/>
              </w:rPr>
              <w:t>iv</w:t>
            </w:r>
            <w:r>
              <w:rPr>
                <w:noProof/>
                <w:webHidden/>
              </w:rPr>
              <w:fldChar w:fldCharType="end"/>
            </w:r>
          </w:hyperlink>
        </w:p>
        <w:p w:rsidR="004D5735" w:rsidRDefault="004D5735">
          <w:pPr>
            <w:pStyle w:val="TOC2"/>
            <w:rPr>
              <w:rFonts w:asciiTheme="minorHAnsi" w:eastAsiaTheme="minorEastAsia" w:hAnsiTheme="minorHAnsi" w:cstheme="minorBidi"/>
              <w:noProof/>
              <w:sz w:val="22"/>
              <w:szCs w:val="22"/>
              <w:lang w:val="ru-RU" w:eastAsia="ru-RU"/>
            </w:rPr>
          </w:pPr>
          <w:hyperlink w:anchor="_Toc367658693" w:history="1">
            <w:r w:rsidRPr="00A20C03">
              <w:rPr>
                <w:rStyle w:val="Hyperlink"/>
                <w:noProof/>
                <w:lang w:val="en-GB"/>
              </w:rPr>
              <w:t>Overview</w:t>
            </w:r>
            <w:r>
              <w:rPr>
                <w:noProof/>
                <w:webHidden/>
              </w:rPr>
              <w:tab/>
            </w:r>
            <w:r>
              <w:rPr>
                <w:noProof/>
                <w:webHidden/>
              </w:rPr>
              <w:fldChar w:fldCharType="begin"/>
            </w:r>
            <w:r>
              <w:rPr>
                <w:noProof/>
                <w:webHidden/>
              </w:rPr>
              <w:instrText xml:space="preserve"> PAGEREF _Toc367658693 \h </w:instrText>
            </w:r>
            <w:r>
              <w:rPr>
                <w:noProof/>
                <w:webHidden/>
              </w:rPr>
            </w:r>
            <w:r>
              <w:rPr>
                <w:noProof/>
                <w:webHidden/>
              </w:rPr>
              <w:fldChar w:fldCharType="separate"/>
            </w:r>
            <w:r>
              <w:rPr>
                <w:noProof/>
                <w:webHidden/>
              </w:rPr>
              <w:t>v</w:t>
            </w:r>
            <w:r>
              <w:rPr>
                <w:noProof/>
                <w:webHidden/>
              </w:rPr>
              <w:fldChar w:fldCharType="end"/>
            </w:r>
          </w:hyperlink>
        </w:p>
        <w:p w:rsidR="004D5735" w:rsidRDefault="004D5735">
          <w:pPr>
            <w:pStyle w:val="TOC3"/>
            <w:rPr>
              <w:rFonts w:asciiTheme="minorHAnsi" w:eastAsiaTheme="minorEastAsia" w:hAnsiTheme="minorHAnsi" w:cstheme="minorBidi"/>
              <w:noProof/>
              <w:sz w:val="22"/>
              <w:szCs w:val="22"/>
              <w:lang w:val="ru-RU" w:eastAsia="ru-RU"/>
            </w:rPr>
          </w:pPr>
          <w:hyperlink w:anchor="_Toc367658694" w:history="1">
            <w:r w:rsidRPr="00A20C03">
              <w:rPr>
                <w:rStyle w:val="Hyperlink"/>
                <w:noProof/>
                <w:lang w:val="en-GB"/>
              </w:rPr>
              <w:t>Definitions</w:t>
            </w:r>
            <w:r>
              <w:rPr>
                <w:noProof/>
                <w:webHidden/>
              </w:rPr>
              <w:tab/>
            </w:r>
            <w:r>
              <w:rPr>
                <w:noProof/>
                <w:webHidden/>
              </w:rPr>
              <w:fldChar w:fldCharType="begin"/>
            </w:r>
            <w:r>
              <w:rPr>
                <w:noProof/>
                <w:webHidden/>
              </w:rPr>
              <w:instrText xml:space="preserve"> PAGEREF _Toc367658694 \h </w:instrText>
            </w:r>
            <w:r>
              <w:rPr>
                <w:noProof/>
                <w:webHidden/>
              </w:rPr>
            </w:r>
            <w:r>
              <w:rPr>
                <w:noProof/>
                <w:webHidden/>
              </w:rPr>
              <w:fldChar w:fldCharType="separate"/>
            </w:r>
            <w:r>
              <w:rPr>
                <w:noProof/>
                <w:webHidden/>
              </w:rPr>
              <w:t>v</w:t>
            </w:r>
            <w:r>
              <w:rPr>
                <w:noProof/>
                <w:webHidden/>
              </w:rPr>
              <w:fldChar w:fldCharType="end"/>
            </w:r>
          </w:hyperlink>
        </w:p>
        <w:p w:rsidR="004D5735" w:rsidRDefault="004D5735">
          <w:pPr>
            <w:pStyle w:val="TOC3"/>
            <w:rPr>
              <w:rFonts w:asciiTheme="minorHAnsi" w:eastAsiaTheme="minorEastAsia" w:hAnsiTheme="minorHAnsi" w:cstheme="minorBidi"/>
              <w:noProof/>
              <w:sz w:val="22"/>
              <w:szCs w:val="22"/>
              <w:lang w:val="ru-RU" w:eastAsia="ru-RU"/>
            </w:rPr>
          </w:pPr>
          <w:hyperlink w:anchor="_Toc367658695" w:history="1">
            <w:r w:rsidRPr="00A20C03">
              <w:rPr>
                <w:rStyle w:val="Hyperlink"/>
                <w:noProof/>
                <w:lang w:val="en-GB"/>
              </w:rPr>
              <w:t>Assumptions</w:t>
            </w:r>
            <w:r>
              <w:rPr>
                <w:noProof/>
                <w:webHidden/>
              </w:rPr>
              <w:tab/>
            </w:r>
            <w:r>
              <w:rPr>
                <w:noProof/>
                <w:webHidden/>
              </w:rPr>
              <w:fldChar w:fldCharType="begin"/>
            </w:r>
            <w:r>
              <w:rPr>
                <w:noProof/>
                <w:webHidden/>
              </w:rPr>
              <w:instrText xml:space="preserve"> PAGEREF _Toc367658695 \h </w:instrText>
            </w:r>
            <w:r>
              <w:rPr>
                <w:noProof/>
                <w:webHidden/>
              </w:rPr>
            </w:r>
            <w:r>
              <w:rPr>
                <w:noProof/>
                <w:webHidden/>
              </w:rPr>
              <w:fldChar w:fldCharType="separate"/>
            </w:r>
            <w:r>
              <w:rPr>
                <w:noProof/>
                <w:webHidden/>
              </w:rPr>
              <w:t>v</w:t>
            </w:r>
            <w:r>
              <w:rPr>
                <w:noProof/>
                <w:webHidden/>
              </w:rPr>
              <w:fldChar w:fldCharType="end"/>
            </w:r>
          </w:hyperlink>
        </w:p>
        <w:p w:rsidR="004D5735" w:rsidRDefault="004D5735">
          <w:pPr>
            <w:pStyle w:val="TOC2"/>
            <w:rPr>
              <w:rFonts w:asciiTheme="minorHAnsi" w:eastAsiaTheme="minorEastAsia" w:hAnsiTheme="minorHAnsi" w:cstheme="minorBidi"/>
              <w:noProof/>
              <w:sz w:val="22"/>
              <w:szCs w:val="22"/>
              <w:lang w:val="ru-RU" w:eastAsia="ru-RU"/>
            </w:rPr>
          </w:pPr>
          <w:hyperlink w:anchor="_Toc367658696" w:history="1">
            <w:r w:rsidRPr="00A20C03">
              <w:rPr>
                <w:rStyle w:val="Hyperlink"/>
                <w:noProof/>
                <w:lang w:val="en-GB"/>
              </w:rPr>
              <w:t>Basic Needs</w:t>
            </w:r>
            <w:r>
              <w:rPr>
                <w:noProof/>
                <w:webHidden/>
              </w:rPr>
              <w:tab/>
            </w:r>
            <w:r>
              <w:rPr>
                <w:noProof/>
                <w:webHidden/>
              </w:rPr>
              <w:fldChar w:fldCharType="begin"/>
            </w:r>
            <w:r>
              <w:rPr>
                <w:noProof/>
                <w:webHidden/>
              </w:rPr>
              <w:instrText xml:space="preserve"> PAGEREF _Toc367658696 \h </w:instrText>
            </w:r>
            <w:r>
              <w:rPr>
                <w:noProof/>
                <w:webHidden/>
              </w:rPr>
            </w:r>
            <w:r>
              <w:rPr>
                <w:noProof/>
                <w:webHidden/>
              </w:rPr>
              <w:fldChar w:fldCharType="separate"/>
            </w:r>
            <w:r>
              <w:rPr>
                <w:noProof/>
                <w:webHidden/>
              </w:rPr>
              <w:t>vi</w:t>
            </w:r>
            <w:r>
              <w:rPr>
                <w:noProof/>
                <w:webHidden/>
              </w:rPr>
              <w:fldChar w:fldCharType="end"/>
            </w:r>
          </w:hyperlink>
        </w:p>
        <w:p w:rsidR="004D5735" w:rsidRDefault="004D5735">
          <w:pPr>
            <w:pStyle w:val="TOC3"/>
            <w:rPr>
              <w:rFonts w:asciiTheme="minorHAnsi" w:eastAsiaTheme="minorEastAsia" w:hAnsiTheme="minorHAnsi" w:cstheme="minorBidi"/>
              <w:noProof/>
              <w:sz w:val="22"/>
              <w:szCs w:val="22"/>
              <w:lang w:val="ru-RU" w:eastAsia="ru-RU"/>
            </w:rPr>
          </w:pPr>
          <w:hyperlink w:anchor="_Toc367658697" w:history="1">
            <w:r w:rsidRPr="00A20C03">
              <w:rPr>
                <w:rStyle w:val="Hyperlink"/>
                <w:noProof/>
                <w:lang w:val="en-GB"/>
              </w:rPr>
              <w:t xml:space="preserve">Current </w:t>
            </w:r>
            <w:r w:rsidRPr="00A20C03">
              <w:rPr>
                <w:rStyle w:val="Hyperlink"/>
                <w:noProof/>
              </w:rPr>
              <w:t>state</w:t>
            </w:r>
            <w:r>
              <w:rPr>
                <w:noProof/>
                <w:webHidden/>
              </w:rPr>
              <w:tab/>
            </w:r>
            <w:r>
              <w:rPr>
                <w:noProof/>
                <w:webHidden/>
              </w:rPr>
              <w:fldChar w:fldCharType="begin"/>
            </w:r>
            <w:r>
              <w:rPr>
                <w:noProof/>
                <w:webHidden/>
              </w:rPr>
              <w:instrText xml:space="preserve"> PAGEREF _Toc367658697 \h </w:instrText>
            </w:r>
            <w:r>
              <w:rPr>
                <w:noProof/>
                <w:webHidden/>
              </w:rPr>
            </w:r>
            <w:r>
              <w:rPr>
                <w:noProof/>
                <w:webHidden/>
              </w:rPr>
              <w:fldChar w:fldCharType="separate"/>
            </w:r>
            <w:r>
              <w:rPr>
                <w:noProof/>
                <w:webHidden/>
              </w:rPr>
              <w:t>vi</w:t>
            </w:r>
            <w:r>
              <w:rPr>
                <w:noProof/>
                <w:webHidden/>
              </w:rPr>
              <w:fldChar w:fldCharType="end"/>
            </w:r>
          </w:hyperlink>
        </w:p>
        <w:p w:rsidR="004D5735" w:rsidRDefault="004D5735">
          <w:pPr>
            <w:pStyle w:val="TOC3"/>
            <w:rPr>
              <w:rFonts w:asciiTheme="minorHAnsi" w:eastAsiaTheme="minorEastAsia" w:hAnsiTheme="minorHAnsi" w:cstheme="minorBidi"/>
              <w:noProof/>
              <w:sz w:val="22"/>
              <w:szCs w:val="22"/>
              <w:lang w:val="ru-RU" w:eastAsia="ru-RU"/>
            </w:rPr>
          </w:pPr>
          <w:hyperlink w:anchor="_Toc367658698" w:history="1">
            <w:r w:rsidRPr="00A20C03">
              <w:rPr>
                <w:rStyle w:val="Hyperlink"/>
                <w:noProof/>
                <w:lang w:val="en-GB"/>
              </w:rPr>
              <w:t>Common requirements</w:t>
            </w:r>
            <w:r>
              <w:rPr>
                <w:noProof/>
                <w:webHidden/>
              </w:rPr>
              <w:tab/>
            </w:r>
            <w:r>
              <w:rPr>
                <w:noProof/>
                <w:webHidden/>
              </w:rPr>
              <w:fldChar w:fldCharType="begin"/>
            </w:r>
            <w:r>
              <w:rPr>
                <w:noProof/>
                <w:webHidden/>
              </w:rPr>
              <w:instrText xml:space="preserve"> PAGEREF _Toc367658698 \h </w:instrText>
            </w:r>
            <w:r>
              <w:rPr>
                <w:noProof/>
                <w:webHidden/>
              </w:rPr>
            </w:r>
            <w:r>
              <w:rPr>
                <w:noProof/>
                <w:webHidden/>
              </w:rPr>
              <w:fldChar w:fldCharType="separate"/>
            </w:r>
            <w:r>
              <w:rPr>
                <w:noProof/>
                <w:webHidden/>
              </w:rPr>
              <w:t>vi</w:t>
            </w:r>
            <w:r>
              <w:rPr>
                <w:noProof/>
                <w:webHidden/>
              </w:rPr>
              <w:fldChar w:fldCharType="end"/>
            </w:r>
          </w:hyperlink>
        </w:p>
        <w:p w:rsidR="004D5735" w:rsidRDefault="004D5735">
          <w:pPr>
            <w:pStyle w:val="TOC3"/>
            <w:rPr>
              <w:rFonts w:asciiTheme="minorHAnsi" w:eastAsiaTheme="minorEastAsia" w:hAnsiTheme="minorHAnsi" w:cstheme="minorBidi"/>
              <w:noProof/>
              <w:sz w:val="22"/>
              <w:szCs w:val="22"/>
              <w:lang w:val="ru-RU" w:eastAsia="ru-RU"/>
            </w:rPr>
          </w:pPr>
          <w:hyperlink w:anchor="_Toc367658699" w:history="1">
            <w:r w:rsidRPr="00A20C03">
              <w:rPr>
                <w:rStyle w:val="Hyperlink"/>
                <w:noProof/>
                <w:lang w:val="en-GB"/>
              </w:rPr>
              <w:t>EETDB Mass Upload Tool requirements</w:t>
            </w:r>
            <w:r>
              <w:rPr>
                <w:noProof/>
                <w:webHidden/>
              </w:rPr>
              <w:tab/>
            </w:r>
            <w:r>
              <w:rPr>
                <w:noProof/>
                <w:webHidden/>
              </w:rPr>
              <w:fldChar w:fldCharType="begin"/>
            </w:r>
            <w:r>
              <w:rPr>
                <w:noProof/>
                <w:webHidden/>
              </w:rPr>
              <w:instrText xml:space="preserve"> PAGEREF _Toc367658699 \h </w:instrText>
            </w:r>
            <w:r>
              <w:rPr>
                <w:noProof/>
                <w:webHidden/>
              </w:rPr>
            </w:r>
            <w:r>
              <w:rPr>
                <w:noProof/>
                <w:webHidden/>
              </w:rPr>
              <w:fldChar w:fldCharType="separate"/>
            </w:r>
            <w:r>
              <w:rPr>
                <w:noProof/>
                <w:webHidden/>
              </w:rPr>
              <w:t>vi</w:t>
            </w:r>
            <w:r>
              <w:rPr>
                <w:noProof/>
                <w:webHidden/>
              </w:rPr>
              <w:fldChar w:fldCharType="end"/>
            </w:r>
          </w:hyperlink>
        </w:p>
        <w:p w:rsidR="004D5735" w:rsidRDefault="004D5735">
          <w:pPr>
            <w:pStyle w:val="TOC3"/>
            <w:rPr>
              <w:rFonts w:asciiTheme="minorHAnsi" w:eastAsiaTheme="minorEastAsia" w:hAnsiTheme="minorHAnsi" w:cstheme="minorBidi"/>
              <w:noProof/>
              <w:sz w:val="22"/>
              <w:szCs w:val="22"/>
              <w:lang w:val="ru-RU" w:eastAsia="ru-RU"/>
            </w:rPr>
          </w:pPr>
          <w:hyperlink w:anchor="_Toc367658700" w:history="1">
            <w:r w:rsidRPr="00A20C03">
              <w:rPr>
                <w:rStyle w:val="Hyperlink"/>
                <w:noProof/>
              </w:rPr>
              <w:t>Tools and technologies</w:t>
            </w:r>
            <w:r>
              <w:rPr>
                <w:noProof/>
                <w:webHidden/>
              </w:rPr>
              <w:tab/>
            </w:r>
            <w:r>
              <w:rPr>
                <w:noProof/>
                <w:webHidden/>
              </w:rPr>
              <w:fldChar w:fldCharType="begin"/>
            </w:r>
            <w:r>
              <w:rPr>
                <w:noProof/>
                <w:webHidden/>
              </w:rPr>
              <w:instrText xml:space="preserve"> PAGEREF _Toc367658700 \h </w:instrText>
            </w:r>
            <w:r>
              <w:rPr>
                <w:noProof/>
                <w:webHidden/>
              </w:rPr>
            </w:r>
            <w:r>
              <w:rPr>
                <w:noProof/>
                <w:webHidden/>
              </w:rPr>
              <w:fldChar w:fldCharType="separate"/>
            </w:r>
            <w:r>
              <w:rPr>
                <w:noProof/>
                <w:webHidden/>
              </w:rPr>
              <w:t>vi</w:t>
            </w:r>
            <w:r>
              <w:rPr>
                <w:noProof/>
                <w:webHidden/>
              </w:rPr>
              <w:fldChar w:fldCharType="end"/>
            </w:r>
          </w:hyperlink>
        </w:p>
        <w:p w:rsidR="004D5735" w:rsidRDefault="004D5735">
          <w:pPr>
            <w:pStyle w:val="TOC2"/>
            <w:rPr>
              <w:rFonts w:asciiTheme="minorHAnsi" w:eastAsiaTheme="minorEastAsia" w:hAnsiTheme="minorHAnsi" w:cstheme="minorBidi"/>
              <w:noProof/>
              <w:sz w:val="22"/>
              <w:szCs w:val="22"/>
              <w:lang w:val="ru-RU" w:eastAsia="ru-RU"/>
            </w:rPr>
          </w:pPr>
          <w:hyperlink w:anchor="_Toc367658701" w:history="1">
            <w:r w:rsidRPr="00A20C03">
              <w:rPr>
                <w:rStyle w:val="Hyperlink"/>
                <w:noProof/>
                <w:lang w:val="en-GB"/>
              </w:rPr>
              <w:t>EETDB Mass Upload Tool architecture</w:t>
            </w:r>
            <w:r>
              <w:rPr>
                <w:noProof/>
                <w:webHidden/>
              </w:rPr>
              <w:tab/>
            </w:r>
            <w:r>
              <w:rPr>
                <w:noProof/>
                <w:webHidden/>
              </w:rPr>
              <w:fldChar w:fldCharType="begin"/>
            </w:r>
            <w:r>
              <w:rPr>
                <w:noProof/>
                <w:webHidden/>
              </w:rPr>
              <w:instrText xml:space="preserve"> PAGEREF _Toc367658701 \h </w:instrText>
            </w:r>
            <w:r>
              <w:rPr>
                <w:noProof/>
                <w:webHidden/>
              </w:rPr>
            </w:r>
            <w:r>
              <w:rPr>
                <w:noProof/>
                <w:webHidden/>
              </w:rPr>
              <w:fldChar w:fldCharType="separate"/>
            </w:r>
            <w:r>
              <w:rPr>
                <w:noProof/>
                <w:webHidden/>
              </w:rPr>
              <w:t>vii</w:t>
            </w:r>
            <w:r>
              <w:rPr>
                <w:noProof/>
                <w:webHidden/>
              </w:rPr>
              <w:fldChar w:fldCharType="end"/>
            </w:r>
          </w:hyperlink>
        </w:p>
        <w:p w:rsidR="004D5735" w:rsidRDefault="004D5735">
          <w:pPr>
            <w:pStyle w:val="TOC2"/>
            <w:rPr>
              <w:rFonts w:asciiTheme="minorHAnsi" w:eastAsiaTheme="minorEastAsia" w:hAnsiTheme="minorHAnsi" w:cstheme="minorBidi"/>
              <w:noProof/>
              <w:sz w:val="22"/>
              <w:szCs w:val="22"/>
              <w:lang w:val="ru-RU" w:eastAsia="ru-RU"/>
            </w:rPr>
          </w:pPr>
          <w:hyperlink w:anchor="_Toc367658702" w:history="1">
            <w:r w:rsidRPr="00A20C03">
              <w:rPr>
                <w:rStyle w:val="Hyperlink"/>
                <w:noProof/>
              </w:rPr>
              <w:t>Mass Upload Tool technical specification</w:t>
            </w:r>
            <w:r>
              <w:rPr>
                <w:noProof/>
                <w:webHidden/>
              </w:rPr>
              <w:tab/>
            </w:r>
            <w:r>
              <w:rPr>
                <w:noProof/>
                <w:webHidden/>
              </w:rPr>
              <w:fldChar w:fldCharType="begin"/>
            </w:r>
            <w:r>
              <w:rPr>
                <w:noProof/>
                <w:webHidden/>
              </w:rPr>
              <w:instrText xml:space="preserve"> PAGEREF _Toc367658702 \h </w:instrText>
            </w:r>
            <w:r>
              <w:rPr>
                <w:noProof/>
                <w:webHidden/>
              </w:rPr>
            </w:r>
            <w:r>
              <w:rPr>
                <w:noProof/>
                <w:webHidden/>
              </w:rPr>
              <w:fldChar w:fldCharType="separate"/>
            </w:r>
            <w:r>
              <w:rPr>
                <w:noProof/>
                <w:webHidden/>
              </w:rPr>
              <w:t>x</w:t>
            </w:r>
            <w:r>
              <w:rPr>
                <w:noProof/>
                <w:webHidden/>
              </w:rPr>
              <w:fldChar w:fldCharType="end"/>
            </w:r>
          </w:hyperlink>
        </w:p>
        <w:p w:rsidR="004D5735" w:rsidRDefault="004D5735">
          <w:pPr>
            <w:pStyle w:val="TOC2"/>
            <w:rPr>
              <w:rFonts w:asciiTheme="minorHAnsi" w:eastAsiaTheme="minorEastAsia" w:hAnsiTheme="minorHAnsi" w:cstheme="minorBidi"/>
              <w:noProof/>
              <w:sz w:val="22"/>
              <w:szCs w:val="22"/>
              <w:lang w:val="ru-RU" w:eastAsia="ru-RU"/>
            </w:rPr>
          </w:pPr>
          <w:hyperlink w:anchor="_Toc367658703" w:history="1">
            <w:r w:rsidRPr="00A20C03">
              <w:rPr>
                <w:rStyle w:val="Hyperlink"/>
                <w:noProof/>
              </w:rPr>
              <w:t>Configuration</w:t>
            </w:r>
            <w:r>
              <w:rPr>
                <w:noProof/>
                <w:webHidden/>
              </w:rPr>
              <w:tab/>
            </w:r>
            <w:r>
              <w:rPr>
                <w:noProof/>
                <w:webHidden/>
              </w:rPr>
              <w:fldChar w:fldCharType="begin"/>
            </w:r>
            <w:r>
              <w:rPr>
                <w:noProof/>
                <w:webHidden/>
              </w:rPr>
              <w:instrText xml:space="preserve"> PAGEREF _Toc367658703 \h </w:instrText>
            </w:r>
            <w:r>
              <w:rPr>
                <w:noProof/>
                <w:webHidden/>
              </w:rPr>
            </w:r>
            <w:r>
              <w:rPr>
                <w:noProof/>
                <w:webHidden/>
              </w:rPr>
              <w:fldChar w:fldCharType="separate"/>
            </w:r>
            <w:r>
              <w:rPr>
                <w:noProof/>
                <w:webHidden/>
              </w:rPr>
              <w:t>xiv</w:t>
            </w:r>
            <w:r>
              <w:rPr>
                <w:noProof/>
                <w:webHidden/>
              </w:rPr>
              <w:fldChar w:fldCharType="end"/>
            </w:r>
          </w:hyperlink>
        </w:p>
        <w:p w:rsidR="004D5735" w:rsidRDefault="004D5735">
          <w:pPr>
            <w:pStyle w:val="TOC2"/>
            <w:rPr>
              <w:rFonts w:asciiTheme="minorHAnsi" w:eastAsiaTheme="minorEastAsia" w:hAnsiTheme="minorHAnsi" w:cstheme="minorBidi"/>
              <w:noProof/>
              <w:sz w:val="22"/>
              <w:szCs w:val="22"/>
              <w:lang w:val="ru-RU" w:eastAsia="ru-RU"/>
            </w:rPr>
          </w:pPr>
          <w:hyperlink w:anchor="_Toc367658704" w:history="1">
            <w:r w:rsidRPr="00A20C03">
              <w:rPr>
                <w:rStyle w:val="Hyperlink"/>
                <w:noProof/>
              </w:rPr>
              <w:t>Deployment</w:t>
            </w:r>
            <w:r>
              <w:rPr>
                <w:noProof/>
                <w:webHidden/>
              </w:rPr>
              <w:tab/>
            </w:r>
            <w:r>
              <w:rPr>
                <w:noProof/>
                <w:webHidden/>
              </w:rPr>
              <w:fldChar w:fldCharType="begin"/>
            </w:r>
            <w:r>
              <w:rPr>
                <w:noProof/>
                <w:webHidden/>
              </w:rPr>
              <w:instrText xml:space="preserve"> PAGEREF _Toc367658704 \h </w:instrText>
            </w:r>
            <w:r>
              <w:rPr>
                <w:noProof/>
                <w:webHidden/>
              </w:rPr>
            </w:r>
            <w:r>
              <w:rPr>
                <w:noProof/>
                <w:webHidden/>
              </w:rPr>
              <w:fldChar w:fldCharType="separate"/>
            </w:r>
            <w:r>
              <w:rPr>
                <w:noProof/>
                <w:webHidden/>
              </w:rPr>
              <w:t>xvi</w:t>
            </w:r>
            <w:r>
              <w:rPr>
                <w:noProof/>
                <w:webHidden/>
              </w:rPr>
              <w:fldChar w:fldCharType="end"/>
            </w:r>
          </w:hyperlink>
        </w:p>
        <w:p w:rsidR="004D5735" w:rsidRDefault="004D5735">
          <w:pPr>
            <w:pStyle w:val="TOC2"/>
            <w:rPr>
              <w:rFonts w:asciiTheme="minorHAnsi" w:eastAsiaTheme="minorEastAsia" w:hAnsiTheme="minorHAnsi" w:cstheme="minorBidi"/>
              <w:noProof/>
              <w:sz w:val="22"/>
              <w:szCs w:val="22"/>
              <w:lang w:val="ru-RU" w:eastAsia="ru-RU"/>
            </w:rPr>
          </w:pPr>
          <w:hyperlink w:anchor="_Toc367658705" w:history="1">
            <w:r w:rsidRPr="00A20C03">
              <w:rPr>
                <w:rStyle w:val="Hyperlink"/>
                <w:rFonts w:eastAsia="Arial Unicode MS"/>
                <w:noProof/>
                <w:lang w:val="en-GB"/>
              </w:rPr>
              <w:t>Open and Closed Issues for this Deliverable</w:t>
            </w:r>
            <w:r>
              <w:rPr>
                <w:noProof/>
                <w:webHidden/>
              </w:rPr>
              <w:tab/>
            </w:r>
            <w:r>
              <w:rPr>
                <w:noProof/>
                <w:webHidden/>
              </w:rPr>
              <w:fldChar w:fldCharType="begin"/>
            </w:r>
            <w:r>
              <w:rPr>
                <w:noProof/>
                <w:webHidden/>
              </w:rPr>
              <w:instrText xml:space="preserve"> PAGEREF _Toc367658705 \h </w:instrText>
            </w:r>
            <w:r>
              <w:rPr>
                <w:noProof/>
                <w:webHidden/>
              </w:rPr>
            </w:r>
            <w:r>
              <w:rPr>
                <w:noProof/>
                <w:webHidden/>
              </w:rPr>
              <w:fldChar w:fldCharType="separate"/>
            </w:r>
            <w:r>
              <w:rPr>
                <w:noProof/>
                <w:webHidden/>
              </w:rPr>
              <w:t>xvii</w:t>
            </w:r>
            <w:r>
              <w:rPr>
                <w:noProof/>
                <w:webHidden/>
              </w:rPr>
              <w:fldChar w:fldCharType="end"/>
            </w:r>
          </w:hyperlink>
        </w:p>
        <w:p w:rsidR="004D5735" w:rsidRDefault="004D5735">
          <w:pPr>
            <w:pStyle w:val="TOC3"/>
            <w:rPr>
              <w:rFonts w:asciiTheme="minorHAnsi" w:eastAsiaTheme="minorEastAsia" w:hAnsiTheme="minorHAnsi" w:cstheme="minorBidi"/>
              <w:noProof/>
              <w:sz w:val="22"/>
              <w:szCs w:val="22"/>
              <w:lang w:val="ru-RU" w:eastAsia="ru-RU"/>
            </w:rPr>
          </w:pPr>
          <w:hyperlink w:anchor="_Toc367658706" w:history="1">
            <w:r w:rsidRPr="00A20C03">
              <w:rPr>
                <w:rStyle w:val="Hyperlink"/>
                <w:noProof/>
                <w:lang w:val="en-GB"/>
              </w:rPr>
              <w:t>Open Issues</w:t>
            </w:r>
            <w:r>
              <w:rPr>
                <w:noProof/>
                <w:webHidden/>
              </w:rPr>
              <w:tab/>
            </w:r>
            <w:r>
              <w:rPr>
                <w:noProof/>
                <w:webHidden/>
              </w:rPr>
              <w:fldChar w:fldCharType="begin"/>
            </w:r>
            <w:r>
              <w:rPr>
                <w:noProof/>
                <w:webHidden/>
              </w:rPr>
              <w:instrText xml:space="preserve"> PAGEREF _Toc367658706 \h </w:instrText>
            </w:r>
            <w:r>
              <w:rPr>
                <w:noProof/>
                <w:webHidden/>
              </w:rPr>
            </w:r>
            <w:r>
              <w:rPr>
                <w:noProof/>
                <w:webHidden/>
              </w:rPr>
              <w:fldChar w:fldCharType="separate"/>
            </w:r>
            <w:r>
              <w:rPr>
                <w:noProof/>
                <w:webHidden/>
              </w:rPr>
              <w:t>xvii</w:t>
            </w:r>
            <w:r>
              <w:rPr>
                <w:noProof/>
                <w:webHidden/>
              </w:rPr>
              <w:fldChar w:fldCharType="end"/>
            </w:r>
          </w:hyperlink>
        </w:p>
        <w:p w:rsidR="004D5735" w:rsidRDefault="004D5735">
          <w:pPr>
            <w:pStyle w:val="TOC3"/>
            <w:rPr>
              <w:rFonts w:asciiTheme="minorHAnsi" w:eastAsiaTheme="minorEastAsia" w:hAnsiTheme="minorHAnsi" w:cstheme="minorBidi"/>
              <w:noProof/>
              <w:sz w:val="22"/>
              <w:szCs w:val="22"/>
              <w:lang w:val="ru-RU" w:eastAsia="ru-RU"/>
            </w:rPr>
          </w:pPr>
          <w:hyperlink w:anchor="_Toc367658707" w:history="1">
            <w:r w:rsidRPr="00A20C03">
              <w:rPr>
                <w:rStyle w:val="Hyperlink"/>
                <w:noProof/>
                <w:lang w:val="en-GB"/>
              </w:rPr>
              <w:t>Closed Issues</w:t>
            </w:r>
            <w:r>
              <w:rPr>
                <w:noProof/>
                <w:webHidden/>
              </w:rPr>
              <w:tab/>
            </w:r>
            <w:r>
              <w:rPr>
                <w:noProof/>
                <w:webHidden/>
              </w:rPr>
              <w:fldChar w:fldCharType="begin"/>
            </w:r>
            <w:r>
              <w:rPr>
                <w:noProof/>
                <w:webHidden/>
              </w:rPr>
              <w:instrText xml:space="preserve"> PAGEREF _Toc367658707 \h </w:instrText>
            </w:r>
            <w:r>
              <w:rPr>
                <w:noProof/>
                <w:webHidden/>
              </w:rPr>
            </w:r>
            <w:r>
              <w:rPr>
                <w:noProof/>
                <w:webHidden/>
              </w:rPr>
              <w:fldChar w:fldCharType="separate"/>
            </w:r>
            <w:r>
              <w:rPr>
                <w:noProof/>
                <w:webHidden/>
              </w:rPr>
              <w:t>xvii</w:t>
            </w:r>
            <w:r>
              <w:rPr>
                <w:noProof/>
                <w:webHidden/>
              </w:rPr>
              <w:fldChar w:fldCharType="end"/>
            </w:r>
          </w:hyperlink>
        </w:p>
        <w:p w:rsidR="004D5735" w:rsidRDefault="004D5735">
          <w:pPr>
            <w:pStyle w:val="TOC2"/>
            <w:rPr>
              <w:rFonts w:asciiTheme="minorHAnsi" w:eastAsiaTheme="minorEastAsia" w:hAnsiTheme="minorHAnsi" w:cstheme="minorBidi"/>
              <w:noProof/>
              <w:sz w:val="22"/>
              <w:szCs w:val="22"/>
              <w:lang w:val="ru-RU" w:eastAsia="ru-RU"/>
            </w:rPr>
          </w:pPr>
          <w:hyperlink w:anchor="_Toc367658708" w:history="1">
            <w:r w:rsidRPr="00A20C03">
              <w:rPr>
                <w:rStyle w:val="Hyperlink"/>
                <w:rFonts w:eastAsia="Arial Unicode MS"/>
                <w:noProof/>
                <w:lang w:val="en-GB"/>
              </w:rPr>
              <w:t>Appendix A</w:t>
            </w:r>
            <w:r>
              <w:rPr>
                <w:noProof/>
                <w:webHidden/>
              </w:rPr>
              <w:tab/>
            </w:r>
            <w:r>
              <w:rPr>
                <w:noProof/>
                <w:webHidden/>
              </w:rPr>
              <w:fldChar w:fldCharType="begin"/>
            </w:r>
            <w:r>
              <w:rPr>
                <w:noProof/>
                <w:webHidden/>
              </w:rPr>
              <w:instrText xml:space="preserve"> PAGEREF _Toc367658708 \h </w:instrText>
            </w:r>
            <w:r>
              <w:rPr>
                <w:noProof/>
                <w:webHidden/>
              </w:rPr>
            </w:r>
            <w:r>
              <w:rPr>
                <w:noProof/>
                <w:webHidden/>
              </w:rPr>
              <w:fldChar w:fldCharType="separate"/>
            </w:r>
            <w:r>
              <w:rPr>
                <w:noProof/>
                <w:webHidden/>
              </w:rPr>
              <w:t>xviii</w:t>
            </w:r>
            <w:r>
              <w:rPr>
                <w:noProof/>
                <w:webHidden/>
              </w:rPr>
              <w:fldChar w:fldCharType="end"/>
            </w:r>
          </w:hyperlink>
        </w:p>
        <w:p w:rsidR="004D5735" w:rsidRDefault="004D5735">
          <w:r>
            <w:rPr>
              <w:b/>
              <w:bCs/>
              <w:noProof/>
            </w:rPr>
            <w:fldChar w:fldCharType="end"/>
          </w:r>
        </w:p>
      </w:sdtContent>
    </w:sdt>
    <w:p w:rsidR="004D5735" w:rsidRDefault="004D5735">
      <w:pPr>
        <w:rPr>
          <w:rFonts w:ascii="Trebuchet MS" w:hAnsi="Trebuchet MS" w:cs="Trebuchet MS"/>
          <w:sz w:val="16"/>
          <w:szCs w:val="18"/>
          <w:lang w:val="en-GB"/>
        </w:rPr>
      </w:pPr>
    </w:p>
    <w:p w:rsidR="000B7E5B" w:rsidRDefault="008E6A5F">
      <w:pPr>
        <w:pStyle w:val="Note"/>
        <w:numPr>
          <w:ilvl w:val="0"/>
          <w:numId w:val="6"/>
        </w:numPr>
        <w:rPr>
          <w:lang w:val="en-GB"/>
        </w:rPr>
        <w:sectPr w:rsidR="000B7E5B">
          <w:type w:val="continuous"/>
          <w:pgSz w:w="11880" w:h="15840"/>
          <w:pgMar w:top="720" w:right="720" w:bottom="1077" w:left="1077" w:header="431" w:footer="432" w:gutter="0"/>
          <w:pgNumType w:fmt="lowerRoman"/>
          <w:cols w:space="720"/>
          <w:docGrid w:linePitch="360"/>
        </w:sectPr>
      </w:pPr>
      <w:r>
        <w:rPr>
          <w:lang w:val="en-GB"/>
        </w:rPr>
        <w:t>To update the table of contents, put the cursor anywhere in the table and press [F9].  To change the number of levels displayed, select the menu option Insert</w:t>
      </w:r>
      <w:r>
        <w:rPr>
          <w:lang w:val="en-GB"/>
        </w:rPr>
        <w:noBreakHyphen/>
        <w:t>&gt;Index and Tables, make sure the Table of Contents tab is active, and change the Number of Levels to a new value.</w:t>
      </w:r>
    </w:p>
    <w:p w:rsidR="000B7E5B" w:rsidRDefault="000B7E5B">
      <w:pPr>
        <w:pStyle w:val="Horizontext"/>
        <w:rPr>
          <w:lang w:val="en-GB"/>
        </w:rPr>
      </w:pPr>
    </w:p>
    <w:p w:rsidR="000B7E5B" w:rsidRDefault="008E6A5F">
      <w:pPr>
        <w:pStyle w:val="Heading2"/>
      </w:pPr>
      <w:bookmarkStart w:id="4" w:name="_Toc367658693"/>
      <w:r>
        <w:rPr>
          <w:lang w:val="en-GB"/>
        </w:rPr>
        <w:lastRenderedPageBreak/>
        <w:t>Overview</w:t>
      </w:r>
      <w:bookmarkEnd w:id="4"/>
    </w:p>
    <w:p w:rsidR="000B7E5B" w:rsidRDefault="000B7E5B"/>
    <w:p w:rsidR="000B7E5B" w:rsidRDefault="008E6A5F">
      <w:pPr>
        <w:pStyle w:val="Heading3"/>
      </w:pPr>
      <w:bookmarkStart w:id="5" w:name="_Toc367658694"/>
      <w:r>
        <w:rPr>
          <w:lang w:val="en-GB"/>
        </w:rPr>
        <w:t>Definitions</w:t>
      </w:r>
      <w:bookmarkEnd w:id="5"/>
    </w:p>
    <w:p w:rsidR="000B7E5B" w:rsidRDefault="000B7E5B"/>
    <w:p w:rsidR="000B7E5B" w:rsidRDefault="008E6A5F">
      <w:r>
        <w:t>EETDB – Energy Efficient Technologies Data Bank</w:t>
      </w:r>
    </w:p>
    <w:p w:rsidR="000B7E5B" w:rsidRDefault="000B7E5B"/>
    <w:p w:rsidR="000B7E5B" w:rsidRDefault="008E6A5F">
      <w:r>
        <w:t>UNIDO – United Nations Industrial Development Organization</w:t>
      </w:r>
    </w:p>
    <w:p w:rsidR="000B7E5B" w:rsidRDefault="000B7E5B"/>
    <w:p w:rsidR="000B7E5B" w:rsidRDefault="008E6A5F">
      <w:r>
        <w:t>DAS – Data Access Services</w:t>
      </w:r>
    </w:p>
    <w:p w:rsidR="000B7E5B" w:rsidRDefault="000B7E5B"/>
    <w:p w:rsidR="000B7E5B" w:rsidRDefault="008E6A5F">
      <w:r>
        <w:t>CRUD – Create, Read, Update and Delete</w:t>
      </w:r>
    </w:p>
    <w:p w:rsidR="000B7E5B" w:rsidRDefault="000B7E5B"/>
    <w:p w:rsidR="000B7E5B" w:rsidRDefault="008E6A5F">
      <w:r>
        <w:t>MVC – Model, View, Controller</w:t>
      </w:r>
    </w:p>
    <w:p w:rsidR="000B7E5B" w:rsidRDefault="000B7E5B"/>
    <w:p w:rsidR="000B7E5B" w:rsidRDefault="008E6A5F">
      <w:r>
        <w:t xml:space="preserve">REST - Representational State Transfer </w:t>
      </w:r>
    </w:p>
    <w:p w:rsidR="000B7E5B" w:rsidRDefault="000B7E5B"/>
    <w:p w:rsidR="000B7E5B" w:rsidRDefault="008E6A5F">
      <w:pPr>
        <w:pStyle w:val="Heading3"/>
      </w:pPr>
      <w:bookmarkStart w:id="6" w:name="_Toc367658695"/>
      <w:r>
        <w:rPr>
          <w:lang w:val="en-GB"/>
        </w:rPr>
        <w:t>Assumptions</w:t>
      </w:r>
      <w:bookmarkEnd w:id="6"/>
    </w:p>
    <w:p w:rsidR="000B7E5B" w:rsidRDefault="008E6A5F">
      <w:pPr>
        <w:numPr>
          <w:ilvl w:val="0"/>
          <w:numId w:val="11"/>
        </w:numPr>
      </w:pPr>
      <w:r>
        <w:t xml:space="preserve">EETDB is not a standalone web-enabled system, it’s part of the UNIDO web site </w:t>
      </w:r>
      <w:hyperlink r:id="rId20" w:history="1">
        <w:r>
          <w:rPr>
            <w:rStyle w:val="Hyperlink"/>
          </w:rPr>
          <w:t>http://energy.unido.ru/</w:t>
        </w:r>
      </w:hyperlink>
    </w:p>
    <w:p w:rsidR="000B7E5B" w:rsidRDefault="000B7E5B">
      <w:pPr>
        <w:ind w:left="360"/>
      </w:pPr>
    </w:p>
    <w:p w:rsidR="000B7E5B" w:rsidRDefault="000B7E5B"/>
    <w:p w:rsidR="000B7E5B" w:rsidRDefault="000B7E5B"/>
    <w:p w:rsidR="000B7E5B" w:rsidRDefault="000B7E5B">
      <w:pPr>
        <w:ind w:left="360"/>
      </w:pPr>
    </w:p>
    <w:p w:rsidR="000B7E5B" w:rsidRDefault="000B7E5B">
      <w:pPr>
        <w:pStyle w:val="BodyText"/>
        <w:ind w:left="0"/>
        <w:rPr>
          <w:rFonts w:ascii="Trebuchet MS" w:hAnsi="Trebuchet MS" w:cs="Trebuchet MS"/>
          <w:sz w:val="18"/>
          <w:szCs w:val="18"/>
        </w:rPr>
      </w:pPr>
    </w:p>
    <w:p w:rsidR="000B7E5B" w:rsidRDefault="008E6A5F">
      <w:pPr>
        <w:pStyle w:val="Note"/>
        <w:numPr>
          <w:ilvl w:val="0"/>
          <w:numId w:val="9"/>
        </w:numPr>
        <w:ind w:left="0"/>
        <w:jc w:val="both"/>
        <w:rPr>
          <w:lang w:val="en-GB"/>
        </w:rPr>
      </w:pPr>
      <w:r>
        <w:rPr>
          <w:lang w:val="en-GB"/>
        </w:rPr>
        <w:t>If you use a user-friendly name for this customization as the replacement for &lt;Subject&gt;, the following paragraphs will default nicely.</w:t>
      </w:r>
    </w:p>
    <w:p w:rsidR="000B7E5B" w:rsidRDefault="008E6A5F">
      <w:pPr>
        <w:pStyle w:val="Heading2"/>
        <w:rPr>
          <w:lang w:val="en-GB"/>
        </w:rPr>
      </w:pPr>
      <w:bookmarkStart w:id="7" w:name="_Toc367658696"/>
      <w:r>
        <w:rPr>
          <w:lang w:val="en-GB"/>
        </w:rPr>
        <w:lastRenderedPageBreak/>
        <w:t>Basic Needs</w:t>
      </w:r>
      <w:bookmarkEnd w:id="7"/>
    </w:p>
    <w:p w:rsidR="000B7E5B" w:rsidRDefault="000B7E5B">
      <w:pPr>
        <w:pStyle w:val="Heading3"/>
        <w:rPr>
          <w:lang w:val="en-GB"/>
        </w:rPr>
      </w:pPr>
    </w:p>
    <w:p w:rsidR="000B7E5B" w:rsidRDefault="008E6A5F">
      <w:pPr>
        <w:pStyle w:val="Heading3"/>
      </w:pPr>
      <w:bookmarkStart w:id="8" w:name="_Toc367658697"/>
      <w:r>
        <w:rPr>
          <w:lang w:val="en-GB"/>
        </w:rPr>
        <w:t xml:space="preserve">Current </w:t>
      </w:r>
      <w:r>
        <w:t>state</w:t>
      </w:r>
      <w:bookmarkEnd w:id="8"/>
    </w:p>
    <w:p w:rsidR="00FC11AD" w:rsidRDefault="008E6A5F" w:rsidP="00FC11AD">
      <w:r>
        <w:t xml:space="preserve">At present </w:t>
      </w:r>
      <w:r w:rsidR="00FC11AD">
        <w:t xml:space="preserve">EETDB Admin Tools allow a system user to manage and maintain EETDB data by creating, deleting or updating the database entities. </w:t>
      </w:r>
      <w:r w:rsidR="0003099B">
        <w:t>The Admin Tools UI provides a convenient and simple way to update or create a single entity. However it’s not suitable for managing or creating multiple entities. In some cases it’s required to add a set of new entities to the system, for example, equipment catalogue that can contain hundreds of records.</w:t>
      </w:r>
    </w:p>
    <w:p w:rsidR="000B7E5B" w:rsidRDefault="000B7E5B"/>
    <w:p w:rsidR="000B7E5B" w:rsidRDefault="000B7E5B"/>
    <w:p w:rsidR="000B7E5B" w:rsidRDefault="008E6A5F">
      <w:pPr>
        <w:pStyle w:val="Heading3"/>
      </w:pPr>
      <w:bookmarkStart w:id="9" w:name="_Common_requirements"/>
      <w:bookmarkStart w:id="10" w:name="_Toc367658698"/>
      <w:bookmarkEnd w:id="9"/>
      <w:r>
        <w:rPr>
          <w:lang w:val="en-GB"/>
        </w:rPr>
        <w:t>Common requirements</w:t>
      </w:r>
      <w:bookmarkEnd w:id="10"/>
    </w:p>
    <w:p w:rsidR="000B7E5B" w:rsidRDefault="0003099B">
      <w:r>
        <w:t>The system should provide a convenient and easy to use way to add/update multiple EETDB entities.</w:t>
      </w:r>
    </w:p>
    <w:p w:rsidR="00DD3CB8" w:rsidRDefault="00DD3CB8"/>
    <w:p w:rsidR="000B7E5B" w:rsidRDefault="000B7E5B"/>
    <w:p w:rsidR="000B7E5B" w:rsidRDefault="008E6A5F">
      <w:pPr>
        <w:pStyle w:val="Heading3"/>
        <w:rPr>
          <w:lang w:val="en-GB"/>
        </w:rPr>
      </w:pPr>
      <w:bookmarkStart w:id="11" w:name="_Toc367658699"/>
      <w:r>
        <w:rPr>
          <w:lang w:val="en-GB"/>
        </w:rPr>
        <w:t xml:space="preserve">EETDB </w:t>
      </w:r>
      <w:r w:rsidR="0003099B">
        <w:rPr>
          <w:lang w:val="en-GB"/>
        </w:rPr>
        <w:t>Mass Upload Tool</w:t>
      </w:r>
      <w:r>
        <w:rPr>
          <w:lang w:val="en-GB"/>
        </w:rPr>
        <w:t xml:space="preserve"> requirements</w:t>
      </w:r>
      <w:bookmarkEnd w:id="11"/>
    </w:p>
    <w:p w:rsidR="000B7E5B" w:rsidRDefault="00F64BD2">
      <w:pPr>
        <w:rPr>
          <w:lang w:val="en-GB"/>
        </w:rPr>
      </w:pPr>
      <w:r>
        <w:rPr>
          <w:lang w:val="en-GB"/>
        </w:rPr>
        <w:t>The</w:t>
      </w:r>
      <w:r w:rsidR="008E6A5F">
        <w:rPr>
          <w:lang w:val="en-GB"/>
        </w:rPr>
        <w:t xml:space="preserve"> </w:t>
      </w:r>
      <w:r w:rsidR="0003099B">
        <w:rPr>
          <w:lang w:val="en-GB"/>
        </w:rPr>
        <w:t>Mass Upload Tool</w:t>
      </w:r>
      <w:r w:rsidR="008E6A5F">
        <w:rPr>
          <w:lang w:val="en-GB"/>
        </w:rPr>
        <w:t xml:space="preserve"> is part of EETDB solution and is aimed to provide</w:t>
      </w:r>
      <w:r>
        <w:rPr>
          <w:lang w:val="en-GB"/>
        </w:rPr>
        <w:t xml:space="preserve"> an ability to upload data files to the system in the following </w:t>
      </w:r>
      <w:r w:rsidR="00DD3CB8">
        <w:rPr>
          <w:lang w:val="en-GB"/>
        </w:rPr>
        <w:t xml:space="preserve">file </w:t>
      </w:r>
      <w:r>
        <w:rPr>
          <w:lang w:val="en-GB"/>
        </w:rPr>
        <w:t>formats</w:t>
      </w:r>
      <w:r w:rsidR="008E6A5F">
        <w:rPr>
          <w:lang w:val="en-GB"/>
        </w:rPr>
        <w:t>:</w:t>
      </w:r>
    </w:p>
    <w:p w:rsidR="000B7E5B" w:rsidRDefault="00F64BD2">
      <w:pPr>
        <w:numPr>
          <w:ilvl w:val="0"/>
          <w:numId w:val="12"/>
        </w:numPr>
        <w:rPr>
          <w:lang w:val="en-GB"/>
        </w:rPr>
      </w:pPr>
      <w:r>
        <w:rPr>
          <w:lang w:val="en-GB"/>
        </w:rPr>
        <w:t>Comma Separated Values (*.csv)</w:t>
      </w:r>
    </w:p>
    <w:p w:rsidR="000B7E5B" w:rsidRDefault="00F64BD2">
      <w:pPr>
        <w:numPr>
          <w:ilvl w:val="0"/>
          <w:numId w:val="12"/>
        </w:numPr>
        <w:rPr>
          <w:lang w:val="en-GB"/>
        </w:rPr>
      </w:pPr>
      <w:r>
        <w:rPr>
          <w:lang w:val="en-GB"/>
        </w:rPr>
        <w:t>Microsoft Excel (*.xls, *.xlsx)</w:t>
      </w:r>
    </w:p>
    <w:p w:rsidR="00F64BD2" w:rsidRDefault="00F64BD2" w:rsidP="00F64BD2">
      <w:pPr>
        <w:rPr>
          <w:lang w:val="en-GB"/>
        </w:rPr>
      </w:pPr>
    </w:p>
    <w:p w:rsidR="00F64BD2" w:rsidRDefault="00F64BD2" w:rsidP="00F64BD2">
      <w:pPr>
        <w:rPr>
          <w:lang w:val="en-GB"/>
        </w:rPr>
      </w:pPr>
      <w:r>
        <w:rPr>
          <w:lang w:val="en-GB"/>
        </w:rPr>
        <w:t xml:space="preserve">The data files should comply with the EETDB Data Format </w:t>
      </w:r>
      <w:r w:rsidR="00DD3CB8">
        <w:rPr>
          <w:lang w:val="en-GB"/>
        </w:rPr>
        <w:t>Specification</w:t>
      </w:r>
      <w:r>
        <w:rPr>
          <w:lang w:val="en-GB"/>
        </w:rPr>
        <w:t>.</w:t>
      </w:r>
    </w:p>
    <w:p w:rsidR="00F64BD2" w:rsidRDefault="00F64BD2" w:rsidP="00F64BD2">
      <w:pPr>
        <w:rPr>
          <w:lang w:val="en-GB"/>
        </w:rPr>
      </w:pPr>
    </w:p>
    <w:p w:rsidR="00F64BD2" w:rsidRDefault="00F64BD2" w:rsidP="00F64BD2">
      <w:pPr>
        <w:rPr>
          <w:lang w:val="en-GB"/>
        </w:rPr>
      </w:pPr>
      <w:r>
        <w:rPr>
          <w:lang w:val="en-GB"/>
        </w:rPr>
        <w:t xml:space="preserve">The Mass Upload Tool should be easily extendable to support other </w:t>
      </w:r>
      <w:r w:rsidR="00DD3CB8">
        <w:rPr>
          <w:lang w:val="en-GB"/>
        </w:rPr>
        <w:t>file</w:t>
      </w:r>
      <w:r>
        <w:rPr>
          <w:lang w:val="en-GB"/>
        </w:rPr>
        <w:t xml:space="preserve"> formats if required (for example (XML).</w:t>
      </w:r>
    </w:p>
    <w:p w:rsidR="00DD3CB8" w:rsidRDefault="00DD3CB8" w:rsidP="00F64BD2">
      <w:pPr>
        <w:rPr>
          <w:lang w:val="en-GB"/>
        </w:rPr>
      </w:pPr>
    </w:p>
    <w:p w:rsidR="00DD3CB8" w:rsidRDefault="00DD3CB8" w:rsidP="00F64BD2">
      <w:pPr>
        <w:rPr>
          <w:lang w:val="en-GB"/>
        </w:rPr>
      </w:pPr>
      <w:r>
        <w:rPr>
          <w:lang w:val="en-GB"/>
        </w:rPr>
        <w:t>The Mass Upload Tool should support different transport protocols for pushing data files to the system, the minimal set is:</w:t>
      </w:r>
    </w:p>
    <w:p w:rsidR="00DD3CB8" w:rsidRDefault="00DD3CB8" w:rsidP="00DD3CB8">
      <w:pPr>
        <w:numPr>
          <w:ilvl w:val="0"/>
          <w:numId w:val="12"/>
        </w:numPr>
        <w:rPr>
          <w:lang w:val="en-GB"/>
        </w:rPr>
      </w:pPr>
      <w:r>
        <w:rPr>
          <w:lang w:val="en-GB"/>
        </w:rPr>
        <w:t>By sending a data file in email attachment (SMTP)</w:t>
      </w:r>
    </w:p>
    <w:p w:rsidR="00DD3CB8" w:rsidRDefault="00DD3CB8" w:rsidP="00DD3CB8">
      <w:pPr>
        <w:numPr>
          <w:ilvl w:val="0"/>
          <w:numId w:val="12"/>
        </w:numPr>
        <w:rPr>
          <w:lang w:val="en-GB"/>
        </w:rPr>
      </w:pPr>
      <w:r>
        <w:rPr>
          <w:lang w:val="en-GB"/>
        </w:rPr>
        <w:t>By uploading via FTP</w:t>
      </w:r>
    </w:p>
    <w:p w:rsidR="00DD3CB8" w:rsidRPr="00DD3CB8" w:rsidRDefault="00DD3CB8" w:rsidP="00DD3CB8">
      <w:pPr>
        <w:numPr>
          <w:ilvl w:val="0"/>
          <w:numId w:val="12"/>
        </w:numPr>
        <w:rPr>
          <w:lang w:val="en-GB"/>
        </w:rPr>
      </w:pPr>
      <w:r>
        <w:rPr>
          <w:lang w:val="en-GB"/>
        </w:rPr>
        <w:t>By uploading on the EETDB web pages (HTTP upload)</w:t>
      </w:r>
    </w:p>
    <w:p w:rsidR="000B7E5B" w:rsidRDefault="000B7E5B">
      <w:pPr>
        <w:rPr>
          <w:lang w:val="en-GB"/>
        </w:rPr>
      </w:pPr>
    </w:p>
    <w:p w:rsidR="00DD3CB8" w:rsidRDefault="00DD3CB8">
      <w:pPr>
        <w:rPr>
          <w:lang w:val="en-GB"/>
        </w:rPr>
      </w:pPr>
      <w:r>
        <w:rPr>
          <w:lang w:val="en-GB"/>
        </w:rPr>
        <w:t>The Mass Upload Tool should validate the data file to make sure it complies with the Data Format Specification. When parsing the file and adding data to the EETDB database all errors should be logged and then displayed in a report on the web pages. All successfully parsed records should be added to the database.</w:t>
      </w:r>
    </w:p>
    <w:p w:rsidR="000B7E5B" w:rsidRDefault="000B7E5B">
      <w:pPr>
        <w:rPr>
          <w:lang w:val="en-GB"/>
        </w:rPr>
      </w:pPr>
    </w:p>
    <w:p w:rsidR="000B7E5B" w:rsidRDefault="008E6A5F">
      <w:pPr>
        <w:pStyle w:val="Heading3"/>
        <w:rPr>
          <w:lang w:val="en-GB"/>
        </w:rPr>
      </w:pPr>
      <w:bookmarkStart w:id="12" w:name="_Toc367658700"/>
      <w:r>
        <w:t>Tools and technologies</w:t>
      </w:r>
      <w:bookmarkEnd w:id="12"/>
    </w:p>
    <w:p w:rsidR="000B7E5B" w:rsidRDefault="008E6A5F">
      <w:pPr>
        <w:rPr>
          <w:lang w:val="en-GB"/>
        </w:rPr>
      </w:pPr>
      <w:r>
        <w:rPr>
          <w:lang w:val="en-GB"/>
        </w:rPr>
        <w:t>Development tools:</w:t>
      </w:r>
    </w:p>
    <w:p w:rsidR="000B7E5B" w:rsidRDefault="008E6A5F">
      <w:pPr>
        <w:numPr>
          <w:ilvl w:val="0"/>
          <w:numId w:val="12"/>
        </w:numPr>
        <w:rPr>
          <w:lang w:val="en-GB"/>
        </w:rPr>
      </w:pPr>
      <w:r>
        <w:rPr>
          <w:lang w:val="en-GB"/>
        </w:rPr>
        <w:t>Java Eclipse</w:t>
      </w:r>
    </w:p>
    <w:p w:rsidR="000B7E5B" w:rsidRDefault="008E6A5F">
      <w:pPr>
        <w:numPr>
          <w:ilvl w:val="0"/>
          <w:numId w:val="12"/>
        </w:numPr>
        <w:rPr>
          <w:lang w:val="en-GB"/>
        </w:rPr>
      </w:pPr>
      <w:r>
        <w:rPr>
          <w:lang w:val="en-GB"/>
        </w:rPr>
        <w:t>MySQL Workbench</w:t>
      </w:r>
    </w:p>
    <w:p w:rsidR="000B7E5B" w:rsidRDefault="000B7E5B">
      <w:pPr>
        <w:rPr>
          <w:lang w:val="en-GB"/>
        </w:rPr>
      </w:pPr>
    </w:p>
    <w:p w:rsidR="000B7E5B" w:rsidRDefault="008E6A5F">
      <w:pPr>
        <w:rPr>
          <w:lang w:val="en-GB"/>
        </w:rPr>
      </w:pPr>
      <w:r>
        <w:rPr>
          <w:lang w:val="en-GB"/>
        </w:rPr>
        <w:t>Platform and technologies:</w:t>
      </w:r>
    </w:p>
    <w:p w:rsidR="000B7E5B" w:rsidRDefault="008E6A5F">
      <w:pPr>
        <w:numPr>
          <w:ilvl w:val="0"/>
          <w:numId w:val="12"/>
        </w:numPr>
        <w:rPr>
          <w:lang w:val="en-GB"/>
        </w:rPr>
      </w:pPr>
      <w:r>
        <w:rPr>
          <w:lang w:val="en-GB"/>
        </w:rPr>
        <w:t>Java 1.6</w:t>
      </w:r>
    </w:p>
    <w:p w:rsidR="000B7E5B" w:rsidRDefault="008E6A5F">
      <w:pPr>
        <w:numPr>
          <w:ilvl w:val="0"/>
          <w:numId w:val="12"/>
        </w:numPr>
        <w:rPr>
          <w:lang w:val="en-GB"/>
        </w:rPr>
      </w:pPr>
      <w:r>
        <w:rPr>
          <w:lang w:val="en-GB"/>
        </w:rPr>
        <w:t>Spring Framework</w:t>
      </w:r>
    </w:p>
    <w:p w:rsidR="000B7E5B" w:rsidRDefault="008E6A5F">
      <w:pPr>
        <w:numPr>
          <w:ilvl w:val="0"/>
          <w:numId w:val="12"/>
        </w:numPr>
      </w:pPr>
      <w:r>
        <w:rPr>
          <w:lang w:val="en-GB"/>
        </w:rPr>
        <w:t>Hibernate ORM Framework</w:t>
      </w:r>
    </w:p>
    <w:p w:rsidR="000B7E5B" w:rsidRDefault="008E6A5F">
      <w:pPr>
        <w:numPr>
          <w:ilvl w:val="0"/>
          <w:numId w:val="12"/>
        </w:numPr>
      </w:pPr>
      <w:r>
        <w:t>RDBMS: MySQL</w:t>
      </w:r>
    </w:p>
    <w:p w:rsidR="000B7E5B" w:rsidRDefault="000B7E5B">
      <w:pPr>
        <w:pStyle w:val="BodyText"/>
        <w:spacing w:before="0" w:after="0"/>
        <w:ind w:left="0"/>
      </w:pPr>
    </w:p>
    <w:p w:rsidR="000B7E5B" w:rsidRDefault="008E6A5F">
      <w:pPr>
        <w:pStyle w:val="Heading2"/>
      </w:pPr>
      <w:bookmarkStart w:id="13" w:name="_Toc367658701"/>
      <w:r>
        <w:rPr>
          <w:lang w:val="en-GB"/>
        </w:rPr>
        <w:lastRenderedPageBreak/>
        <w:t xml:space="preserve">EETDB </w:t>
      </w:r>
      <w:r w:rsidR="00F93B84">
        <w:rPr>
          <w:lang w:val="en-GB"/>
        </w:rPr>
        <w:t>Mass Upload Tool</w:t>
      </w:r>
      <w:r>
        <w:rPr>
          <w:lang w:val="en-GB"/>
        </w:rPr>
        <w:t xml:space="preserve"> architecture</w:t>
      </w:r>
      <w:bookmarkEnd w:id="13"/>
    </w:p>
    <w:p w:rsidR="000B7E5B" w:rsidRDefault="000B7E5B"/>
    <w:p w:rsidR="00D14E43" w:rsidRDefault="00D14E43">
      <w:r>
        <w:t>The Mass Upload Tool is a Java-based multithread service. The</w:t>
      </w:r>
      <w:r w:rsidR="00210900">
        <w:t xml:space="preserve"> main thread is a container for hosting services responsible for handling incoming data files. The Service Host is configurable to run any number of services implementing Service interface. The basic implementation involves running two main services:</w:t>
      </w:r>
    </w:p>
    <w:p w:rsidR="00210900" w:rsidRPr="00210900" w:rsidRDefault="00210900" w:rsidP="00210900">
      <w:pPr>
        <w:numPr>
          <w:ilvl w:val="0"/>
          <w:numId w:val="12"/>
        </w:numPr>
        <w:rPr>
          <w:lang w:val="en-GB"/>
        </w:rPr>
      </w:pPr>
      <w:r w:rsidRPr="00210900">
        <w:rPr>
          <w:lang w:val="en-GB"/>
        </w:rPr>
        <w:t>POP3 Daemon which is responsible for monitoring email inbox</w:t>
      </w:r>
    </w:p>
    <w:p w:rsidR="00210900" w:rsidRPr="00210900" w:rsidRDefault="00210900" w:rsidP="00210900">
      <w:pPr>
        <w:numPr>
          <w:ilvl w:val="0"/>
          <w:numId w:val="12"/>
        </w:numPr>
        <w:rPr>
          <w:lang w:val="en-GB"/>
        </w:rPr>
      </w:pPr>
      <w:r w:rsidRPr="00210900">
        <w:rPr>
          <w:lang w:val="en-GB"/>
        </w:rPr>
        <w:t>File System Daemon which is monitoring a file system folder for incoming data files.</w:t>
      </w:r>
    </w:p>
    <w:p w:rsidR="00210900" w:rsidRDefault="00210900"/>
    <w:p w:rsidR="000B7E5B" w:rsidRDefault="000B7E5B"/>
    <w:p w:rsidR="00210900" w:rsidRDefault="00210900" w:rsidP="00210900">
      <w:pPr>
        <w:jc w:val="center"/>
      </w:pPr>
      <w:r>
        <w:object w:dxaOrig="4542" w:dyaOrig="5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7.25pt;height:259.5pt" o:ole="">
            <v:imagedata r:id="rId21" o:title=""/>
          </v:shape>
          <o:OLEObject Type="Embed" ProgID="Visio.Drawing.11" ShapeID="_x0000_i1025" DrawAspect="Content" ObjectID="_1441476459" r:id="rId22"/>
        </w:object>
      </w:r>
    </w:p>
    <w:p w:rsidR="00210900" w:rsidRDefault="00210900"/>
    <w:p w:rsidR="000B7E5B" w:rsidRDefault="00210900">
      <w:r>
        <w:t xml:space="preserve">When receiving a data file the transport layer handlers </w:t>
      </w:r>
      <w:r w:rsidR="000A7CB2">
        <w:t>use</w:t>
      </w:r>
      <w:r>
        <w:t xml:space="preserve"> Parsers to extract EETDB data </w:t>
      </w:r>
      <w:r w:rsidR="000A7CB2">
        <w:t>from the file and then pass</w:t>
      </w:r>
      <w:r>
        <w:t xml:space="preserve"> the extracted data to the DB Helper to persist the data.</w:t>
      </w:r>
    </w:p>
    <w:p w:rsidR="007F641B" w:rsidRDefault="007F641B">
      <w:pPr>
        <w:pStyle w:val="BodyTextIndent"/>
        <w:ind w:left="0"/>
      </w:pPr>
    </w:p>
    <w:p w:rsidR="000B7E5B" w:rsidRDefault="007F641B">
      <w:pPr>
        <w:pStyle w:val="BodyTextIndent"/>
        <w:ind w:left="0"/>
      </w:pPr>
      <w:r>
        <w:t>POP3Daemon is monitoring a configurable email inbox and in case there is an incoming email it tries to save mail attachments to the folder monitored by the File System Daemon which does rest of the work.</w:t>
      </w:r>
    </w:p>
    <w:p w:rsidR="00E113D9" w:rsidRDefault="00E113D9">
      <w:pPr>
        <w:pStyle w:val="BodyTextIndent"/>
        <w:ind w:left="0"/>
      </w:pPr>
    </w:p>
    <w:p w:rsidR="00E113D9" w:rsidRDefault="00802A58" w:rsidP="00E113D9">
      <w:pPr>
        <w:pStyle w:val="BodyTextIndent"/>
        <w:ind w:left="0"/>
        <w:jc w:val="center"/>
      </w:pPr>
      <w:r>
        <w:object w:dxaOrig="6037" w:dyaOrig="6661">
          <v:shape id="_x0000_i1026" type="#_x0000_t75" style="width:301.5pt;height:333pt" o:ole="">
            <v:imagedata r:id="rId23" o:title=""/>
          </v:shape>
          <o:OLEObject Type="Embed" ProgID="Visio.Drawing.11" ShapeID="_x0000_i1026" DrawAspect="Content" ObjectID="_1441476460" r:id="rId24"/>
        </w:object>
      </w:r>
    </w:p>
    <w:p w:rsidR="00226535" w:rsidRDefault="00226535" w:rsidP="00E113D9">
      <w:pPr>
        <w:pStyle w:val="BodyTextIndent"/>
        <w:ind w:left="0"/>
        <w:jc w:val="center"/>
      </w:pPr>
    </w:p>
    <w:p w:rsidR="00226535" w:rsidRDefault="00226535" w:rsidP="00226535">
      <w:pPr>
        <w:pStyle w:val="BodyTextIndent"/>
        <w:ind w:left="0"/>
        <w:jc w:val="left"/>
      </w:pPr>
      <w:r>
        <w:t xml:space="preserve">File System Daemon is monitoring a </w:t>
      </w:r>
      <w:r w:rsidR="007E57A4">
        <w:t>system</w:t>
      </w:r>
      <w:r>
        <w:t xml:space="preserve"> folder </w:t>
      </w:r>
      <w:r w:rsidR="007E57A4">
        <w:t xml:space="preserve">(configurable) </w:t>
      </w:r>
      <w:r>
        <w:t xml:space="preserve">for incoming data files. If any files appear in the folder the service checks if the files </w:t>
      </w:r>
      <w:r w:rsidR="00494EDB">
        <w:t>are of</w:t>
      </w:r>
      <w:r>
        <w:t xml:space="preserve"> the supported file format. Files of the supported formats get parsed by an appropriate parser and then persisted to the DB. Non supported files get moved to the Garbage folder for further manual inspection.</w:t>
      </w:r>
    </w:p>
    <w:p w:rsidR="00226535" w:rsidRDefault="00A840F3" w:rsidP="00226535">
      <w:pPr>
        <w:pStyle w:val="BodyTextIndent"/>
        <w:ind w:left="0"/>
        <w:jc w:val="left"/>
      </w:pPr>
      <w:r>
        <w:object w:dxaOrig="11196" w:dyaOrig="9297">
          <v:shape id="_x0000_i1027" type="#_x0000_t75" style="width:7in;height:418.5pt" o:ole="">
            <v:imagedata r:id="rId25" o:title=""/>
          </v:shape>
          <o:OLEObject Type="Embed" ProgID="Visio.Drawing.11" ShapeID="_x0000_i1027" DrawAspect="Content" ObjectID="_1441476461" r:id="rId26"/>
        </w:object>
      </w:r>
    </w:p>
    <w:p w:rsidR="00226535" w:rsidRDefault="00226535" w:rsidP="00226535">
      <w:pPr>
        <w:pStyle w:val="BodyTextIndent"/>
        <w:ind w:left="0"/>
        <w:jc w:val="left"/>
      </w:pPr>
    </w:p>
    <w:p w:rsidR="000B7E5B" w:rsidRPr="007F641B" w:rsidRDefault="000B7E5B">
      <w:pPr>
        <w:pStyle w:val="BodyTextIndent"/>
        <w:ind w:left="0"/>
        <w:rPr>
          <w:rFonts w:ascii="Calibri" w:hAnsi="Calibri" w:cs="Calibri"/>
          <w:color w:val="808000"/>
          <w:sz w:val="22"/>
          <w:szCs w:val="22"/>
        </w:rPr>
      </w:pPr>
    </w:p>
    <w:p w:rsidR="000B7E5B" w:rsidRPr="00680F0A" w:rsidRDefault="00680F0A" w:rsidP="00680F0A">
      <w:pPr>
        <w:pStyle w:val="BodyTextIndent"/>
        <w:ind w:left="0"/>
        <w:jc w:val="left"/>
      </w:pPr>
      <w:r w:rsidRPr="00680F0A">
        <w:t>There is no dedicate</w:t>
      </w:r>
      <w:r>
        <w:t>d</w:t>
      </w:r>
      <w:r w:rsidRPr="00680F0A">
        <w:t xml:space="preserve"> service for FTP transport</w:t>
      </w:r>
      <w:r>
        <w:t>. This requirement is fulfilled by configuring FTP server so the incoming folder is the one monitored by the File System Daemon</w:t>
      </w:r>
      <w:r w:rsidRPr="00680F0A">
        <w:t>.</w:t>
      </w:r>
    </w:p>
    <w:p w:rsidR="000B7E5B" w:rsidRDefault="0032325A">
      <w:pPr>
        <w:pStyle w:val="Heading2"/>
        <w:spacing w:before="120"/>
      </w:pPr>
      <w:bookmarkStart w:id="14" w:name="_Toc367658702"/>
      <w:r>
        <w:lastRenderedPageBreak/>
        <w:t>Mass Upload Tool technical specification</w:t>
      </w:r>
      <w:bookmarkEnd w:id="14"/>
    </w:p>
    <w:p w:rsidR="0077759A" w:rsidRDefault="0077759A" w:rsidP="0077759A">
      <w:pPr>
        <w:pStyle w:val="Heading4"/>
        <w:ind w:left="0"/>
      </w:pPr>
      <w:r>
        <w:rPr>
          <w:bCs/>
        </w:rPr>
        <w:t>Servic</w:t>
      </w:r>
      <w:r w:rsidR="00B34AC1">
        <w:rPr>
          <w:bCs/>
        </w:rPr>
        <w:t>e</w:t>
      </w:r>
      <w:r>
        <w:rPr>
          <w:bCs/>
        </w:rPr>
        <w:t xml:space="preserve"> Host</w:t>
      </w:r>
    </w:p>
    <w:p w:rsidR="0077759A" w:rsidRDefault="00F12EF8" w:rsidP="0077759A">
      <w:pPr>
        <w:pStyle w:val="BodyText"/>
        <w:ind w:left="0"/>
      </w:pPr>
      <w:r>
        <w:t xml:space="preserve">ServiceHost is the main execution thread of the Mass Upload Tool. This </w:t>
      </w:r>
      <w:r w:rsidR="00150F2F">
        <w:t>manages</w:t>
      </w:r>
      <w:r>
        <w:t xml:space="preserve"> an internal list of services to run and host.</w:t>
      </w:r>
    </w:p>
    <w:p w:rsidR="0077759A" w:rsidRDefault="0077759A" w:rsidP="00B34AC1">
      <w:pPr>
        <w:pStyle w:val="BodyText"/>
      </w:pPr>
      <w:r>
        <w:rPr>
          <w:noProof/>
          <w:lang w:val="ru-RU" w:eastAsia="ru-RU"/>
        </w:rPr>
        <w:drawing>
          <wp:inline distT="0" distB="0" distL="0" distR="0" wp14:anchorId="67756D69" wp14:editId="1EF33C06">
            <wp:extent cx="205740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057400" cy="2543175"/>
                    </a:xfrm>
                    <a:prstGeom prst="rect">
                      <a:avLst/>
                    </a:prstGeom>
                  </pic:spPr>
                </pic:pic>
              </a:graphicData>
            </a:graphic>
          </wp:inline>
        </w:drawing>
      </w:r>
    </w:p>
    <w:p w:rsidR="00150F2F" w:rsidRDefault="00150F2F" w:rsidP="00644F21">
      <w:pPr>
        <w:pStyle w:val="BodyText"/>
        <w:ind w:left="0"/>
      </w:pPr>
    </w:p>
    <w:p w:rsidR="00644F21" w:rsidRPr="00150F2F" w:rsidRDefault="00150F2F" w:rsidP="00644F21">
      <w:pPr>
        <w:pStyle w:val="BodyText"/>
        <w:ind w:left="0"/>
      </w:pPr>
      <w:r>
        <w:t>The list of services to host is configurable via Mass Upload Tool configuration file:</w:t>
      </w:r>
    </w:p>
    <w:p w:rsidR="00644F21" w:rsidRPr="00644F21" w:rsidRDefault="00644F21" w:rsidP="00644F21">
      <w:pPr>
        <w:suppressAutoHyphens w:val="0"/>
        <w:autoSpaceDE w:val="0"/>
        <w:autoSpaceDN w:val="0"/>
        <w:adjustRightInd w:val="0"/>
        <w:rPr>
          <w:rFonts w:ascii="Consolas" w:hAnsi="Consolas" w:cs="Consolas"/>
          <w:sz w:val="20"/>
          <w:lang w:eastAsia="ru-RU"/>
        </w:rPr>
      </w:pPr>
      <w:r w:rsidRPr="00644F21">
        <w:rPr>
          <w:rFonts w:ascii="Consolas" w:hAnsi="Consolas" w:cs="Consolas"/>
          <w:color w:val="008080"/>
          <w:sz w:val="20"/>
          <w:lang w:eastAsia="ru-RU"/>
        </w:rPr>
        <w:t>&lt;</w:t>
      </w:r>
      <w:r w:rsidRPr="00644F21">
        <w:rPr>
          <w:rFonts w:ascii="Consolas" w:hAnsi="Consolas" w:cs="Consolas"/>
          <w:color w:val="3F7F7F"/>
          <w:sz w:val="20"/>
          <w:highlight w:val="lightGray"/>
          <w:lang w:eastAsia="ru-RU"/>
        </w:rPr>
        <w:t>bean</w:t>
      </w:r>
      <w:r w:rsidRPr="00644F21">
        <w:rPr>
          <w:rFonts w:ascii="Consolas" w:hAnsi="Consolas" w:cs="Consolas"/>
          <w:sz w:val="20"/>
          <w:lang w:eastAsia="ru-RU"/>
        </w:rPr>
        <w:t xml:space="preserve"> </w:t>
      </w:r>
      <w:r w:rsidRPr="00644F21">
        <w:rPr>
          <w:rFonts w:ascii="Consolas" w:hAnsi="Consolas" w:cs="Consolas"/>
          <w:color w:val="7F007F"/>
          <w:sz w:val="20"/>
          <w:lang w:eastAsia="ru-RU"/>
        </w:rPr>
        <w:t>id</w:t>
      </w:r>
      <w:r w:rsidRPr="00644F21">
        <w:rPr>
          <w:rFonts w:ascii="Consolas" w:hAnsi="Consolas" w:cs="Consolas"/>
          <w:color w:val="000000"/>
          <w:sz w:val="20"/>
          <w:lang w:eastAsia="ru-RU"/>
        </w:rPr>
        <w:t>=</w:t>
      </w:r>
      <w:r w:rsidRPr="00644F21">
        <w:rPr>
          <w:rFonts w:ascii="Consolas" w:hAnsi="Consolas" w:cs="Consolas"/>
          <w:i/>
          <w:iCs/>
          <w:color w:val="2A00FF"/>
          <w:sz w:val="20"/>
          <w:lang w:eastAsia="ru-RU"/>
        </w:rPr>
        <w:t>"serviceHost"</w:t>
      </w:r>
      <w:r w:rsidRPr="00644F21">
        <w:rPr>
          <w:rFonts w:ascii="Consolas" w:hAnsi="Consolas" w:cs="Consolas"/>
          <w:sz w:val="20"/>
          <w:lang w:eastAsia="ru-RU"/>
        </w:rPr>
        <w:t xml:space="preserve"> </w:t>
      </w:r>
      <w:r w:rsidRPr="00644F21">
        <w:rPr>
          <w:rFonts w:ascii="Consolas" w:hAnsi="Consolas" w:cs="Consolas"/>
          <w:color w:val="7F007F"/>
          <w:sz w:val="20"/>
          <w:lang w:eastAsia="ru-RU"/>
        </w:rPr>
        <w:t>class</w:t>
      </w:r>
      <w:r w:rsidRPr="00644F21">
        <w:rPr>
          <w:rFonts w:ascii="Consolas" w:hAnsi="Consolas" w:cs="Consolas"/>
          <w:color w:val="000000"/>
          <w:sz w:val="20"/>
          <w:lang w:eastAsia="ru-RU"/>
        </w:rPr>
        <w:t>=</w:t>
      </w:r>
      <w:r w:rsidRPr="00644F21">
        <w:rPr>
          <w:rFonts w:ascii="Consolas" w:hAnsi="Consolas" w:cs="Consolas"/>
          <w:i/>
          <w:iCs/>
          <w:color w:val="2A00FF"/>
          <w:sz w:val="20"/>
          <w:lang w:eastAsia="ru-RU"/>
        </w:rPr>
        <w:t>"org.unido.eetdb.servicehost.ServiceHost"</w:t>
      </w:r>
      <w:r w:rsidRPr="00644F21">
        <w:rPr>
          <w:rFonts w:ascii="Consolas" w:hAnsi="Consolas" w:cs="Consolas"/>
          <w:color w:val="008080"/>
          <w:sz w:val="20"/>
          <w:lang w:eastAsia="ru-RU"/>
        </w:rPr>
        <w:t>&gt;</w:t>
      </w:r>
    </w:p>
    <w:p w:rsidR="00644F21" w:rsidRPr="00644F21" w:rsidRDefault="00644F21" w:rsidP="00644F21">
      <w:pPr>
        <w:suppressAutoHyphens w:val="0"/>
        <w:autoSpaceDE w:val="0"/>
        <w:autoSpaceDN w:val="0"/>
        <w:adjustRightInd w:val="0"/>
        <w:rPr>
          <w:rFonts w:ascii="Consolas" w:hAnsi="Consolas" w:cs="Consolas"/>
          <w:sz w:val="20"/>
          <w:lang w:eastAsia="ru-RU"/>
        </w:rPr>
      </w:pPr>
      <w:r w:rsidRPr="00644F21">
        <w:rPr>
          <w:rFonts w:ascii="Consolas" w:hAnsi="Consolas" w:cs="Consolas"/>
          <w:color w:val="000000"/>
          <w:sz w:val="20"/>
          <w:lang w:eastAsia="ru-RU"/>
        </w:rPr>
        <w:t xml:space="preserve">        </w:t>
      </w:r>
      <w:r w:rsidRPr="00644F21">
        <w:rPr>
          <w:rFonts w:ascii="Consolas" w:hAnsi="Consolas" w:cs="Consolas"/>
          <w:color w:val="008080"/>
          <w:sz w:val="20"/>
          <w:lang w:eastAsia="ru-RU"/>
        </w:rPr>
        <w:t>&lt;</w:t>
      </w:r>
      <w:r w:rsidRPr="00644F21">
        <w:rPr>
          <w:rFonts w:ascii="Consolas" w:hAnsi="Consolas" w:cs="Consolas"/>
          <w:color w:val="3F7F7F"/>
          <w:sz w:val="20"/>
          <w:lang w:eastAsia="ru-RU"/>
        </w:rPr>
        <w:t>property</w:t>
      </w:r>
      <w:r w:rsidRPr="00644F21">
        <w:rPr>
          <w:rFonts w:ascii="Consolas" w:hAnsi="Consolas" w:cs="Consolas"/>
          <w:sz w:val="20"/>
          <w:lang w:eastAsia="ru-RU"/>
        </w:rPr>
        <w:t xml:space="preserve"> </w:t>
      </w:r>
      <w:r w:rsidRPr="00644F21">
        <w:rPr>
          <w:rFonts w:ascii="Consolas" w:hAnsi="Consolas" w:cs="Consolas"/>
          <w:color w:val="7F007F"/>
          <w:sz w:val="20"/>
          <w:lang w:eastAsia="ru-RU"/>
        </w:rPr>
        <w:t>name</w:t>
      </w:r>
      <w:r w:rsidRPr="00644F21">
        <w:rPr>
          <w:rFonts w:ascii="Consolas" w:hAnsi="Consolas" w:cs="Consolas"/>
          <w:color w:val="000000"/>
          <w:sz w:val="20"/>
          <w:lang w:eastAsia="ru-RU"/>
        </w:rPr>
        <w:t>=</w:t>
      </w:r>
      <w:r w:rsidRPr="00644F21">
        <w:rPr>
          <w:rFonts w:ascii="Consolas" w:hAnsi="Consolas" w:cs="Consolas"/>
          <w:i/>
          <w:iCs/>
          <w:color w:val="2A00FF"/>
          <w:sz w:val="20"/>
          <w:lang w:eastAsia="ru-RU"/>
        </w:rPr>
        <w:t>"services"</w:t>
      </w:r>
      <w:r w:rsidRPr="00644F21">
        <w:rPr>
          <w:rFonts w:ascii="Consolas" w:hAnsi="Consolas" w:cs="Consolas"/>
          <w:color w:val="008080"/>
          <w:sz w:val="20"/>
          <w:lang w:eastAsia="ru-RU"/>
        </w:rPr>
        <w:t>&gt;</w:t>
      </w:r>
    </w:p>
    <w:p w:rsidR="00644F21" w:rsidRPr="00644F21" w:rsidRDefault="00644F21" w:rsidP="00644F21">
      <w:pPr>
        <w:suppressAutoHyphens w:val="0"/>
        <w:autoSpaceDE w:val="0"/>
        <w:autoSpaceDN w:val="0"/>
        <w:adjustRightInd w:val="0"/>
        <w:rPr>
          <w:rFonts w:ascii="Consolas" w:hAnsi="Consolas" w:cs="Consolas"/>
          <w:sz w:val="20"/>
          <w:lang w:eastAsia="ru-RU"/>
        </w:rPr>
      </w:pPr>
      <w:r w:rsidRPr="00644F21">
        <w:rPr>
          <w:rFonts w:ascii="Consolas" w:hAnsi="Consolas" w:cs="Consolas"/>
          <w:color w:val="000000"/>
          <w:sz w:val="20"/>
          <w:lang w:eastAsia="ru-RU"/>
        </w:rPr>
        <w:t xml:space="preserve">            </w:t>
      </w:r>
      <w:r w:rsidRPr="00644F21">
        <w:rPr>
          <w:rFonts w:ascii="Consolas" w:hAnsi="Consolas" w:cs="Consolas"/>
          <w:color w:val="008080"/>
          <w:sz w:val="20"/>
          <w:lang w:eastAsia="ru-RU"/>
        </w:rPr>
        <w:t>&lt;</w:t>
      </w:r>
      <w:r w:rsidRPr="00644F21">
        <w:rPr>
          <w:rFonts w:ascii="Consolas" w:hAnsi="Consolas" w:cs="Consolas"/>
          <w:color w:val="3F7F7F"/>
          <w:sz w:val="20"/>
          <w:lang w:eastAsia="ru-RU"/>
        </w:rPr>
        <w:t>list</w:t>
      </w:r>
      <w:r w:rsidRPr="00644F21">
        <w:rPr>
          <w:rFonts w:ascii="Consolas" w:hAnsi="Consolas" w:cs="Consolas"/>
          <w:color w:val="008080"/>
          <w:sz w:val="20"/>
          <w:lang w:eastAsia="ru-RU"/>
        </w:rPr>
        <w:t>&gt;</w:t>
      </w:r>
    </w:p>
    <w:p w:rsidR="00644F21" w:rsidRPr="00644F21" w:rsidRDefault="00644F21" w:rsidP="00644F21">
      <w:pPr>
        <w:suppressAutoHyphens w:val="0"/>
        <w:autoSpaceDE w:val="0"/>
        <w:autoSpaceDN w:val="0"/>
        <w:adjustRightInd w:val="0"/>
        <w:rPr>
          <w:rFonts w:ascii="Consolas" w:hAnsi="Consolas" w:cs="Consolas"/>
          <w:sz w:val="20"/>
          <w:lang w:eastAsia="ru-RU"/>
        </w:rPr>
      </w:pPr>
      <w:r w:rsidRPr="00644F21">
        <w:rPr>
          <w:rFonts w:ascii="Consolas" w:hAnsi="Consolas" w:cs="Consolas"/>
          <w:color w:val="000000"/>
          <w:sz w:val="20"/>
          <w:lang w:eastAsia="ru-RU"/>
        </w:rPr>
        <w:t xml:space="preserve">                </w:t>
      </w:r>
      <w:r w:rsidRPr="00644F21">
        <w:rPr>
          <w:rFonts w:ascii="Consolas" w:hAnsi="Consolas" w:cs="Consolas"/>
          <w:color w:val="008080"/>
          <w:sz w:val="20"/>
          <w:lang w:eastAsia="ru-RU"/>
        </w:rPr>
        <w:t>&lt;</w:t>
      </w:r>
      <w:r w:rsidRPr="00644F21">
        <w:rPr>
          <w:rFonts w:ascii="Consolas" w:hAnsi="Consolas" w:cs="Consolas"/>
          <w:color w:val="3F7F7F"/>
          <w:sz w:val="20"/>
          <w:lang w:eastAsia="ru-RU"/>
        </w:rPr>
        <w:t>ref</w:t>
      </w:r>
      <w:r w:rsidRPr="00644F21">
        <w:rPr>
          <w:rFonts w:ascii="Consolas" w:hAnsi="Consolas" w:cs="Consolas"/>
          <w:sz w:val="20"/>
          <w:lang w:eastAsia="ru-RU"/>
        </w:rPr>
        <w:t xml:space="preserve"> </w:t>
      </w:r>
      <w:r w:rsidRPr="00644F21">
        <w:rPr>
          <w:rFonts w:ascii="Consolas" w:hAnsi="Consolas" w:cs="Consolas"/>
          <w:color w:val="7F007F"/>
          <w:sz w:val="20"/>
          <w:lang w:eastAsia="ru-RU"/>
        </w:rPr>
        <w:t>bean</w:t>
      </w:r>
      <w:r w:rsidRPr="00644F21">
        <w:rPr>
          <w:rFonts w:ascii="Consolas" w:hAnsi="Consolas" w:cs="Consolas"/>
          <w:color w:val="000000"/>
          <w:sz w:val="20"/>
          <w:lang w:eastAsia="ru-RU"/>
        </w:rPr>
        <w:t>=</w:t>
      </w:r>
      <w:r w:rsidRPr="00644F21">
        <w:rPr>
          <w:rFonts w:ascii="Consolas" w:hAnsi="Consolas" w:cs="Consolas"/>
          <w:i/>
          <w:iCs/>
          <w:color w:val="2A00FF"/>
          <w:sz w:val="20"/>
          <w:lang w:eastAsia="ru-RU"/>
        </w:rPr>
        <w:t>"fileDaemon"</w:t>
      </w:r>
      <w:r w:rsidRPr="00644F21">
        <w:rPr>
          <w:rFonts w:ascii="Consolas" w:hAnsi="Consolas" w:cs="Consolas"/>
          <w:sz w:val="20"/>
          <w:lang w:eastAsia="ru-RU"/>
        </w:rPr>
        <w:t xml:space="preserve"> </w:t>
      </w:r>
      <w:r w:rsidRPr="00644F21">
        <w:rPr>
          <w:rFonts w:ascii="Consolas" w:hAnsi="Consolas" w:cs="Consolas"/>
          <w:color w:val="008080"/>
          <w:sz w:val="20"/>
          <w:lang w:eastAsia="ru-RU"/>
        </w:rPr>
        <w:t>/&gt;</w:t>
      </w:r>
    </w:p>
    <w:p w:rsidR="00644F21" w:rsidRPr="00644F21" w:rsidRDefault="00644F21" w:rsidP="00644F21">
      <w:pPr>
        <w:suppressAutoHyphens w:val="0"/>
        <w:autoSpaceDE w:val="0"/>
        <w:autoSpaceDN w:val="0"/>
        <w:adjustRightInd w:val="0"/>
        <w:rPr>
          <w:rFonts w:ascii="Consolas" w:hAnsi="Consolas" w:cs="Consolas"/>
          <w:sz w:val="20"/>
          <w:lang w:eastAsia="ru-RU"/>
        </w:rPr>
      </w:pPr>
      <w:r w:rsidRPr="00644F21">
        <w:rPr>
          <w:rFonts w:ascii="Consolas" w:hAnsi="Consolas" w:cs="Consolas"/>
          <w:color w:val="000000"/>
          <w:sz w:val="20"/>
          <w:lang w:eastAsia="ru-RU"/>
        </w:rPr>
        <w:t xml:space="preserve">                </w:t>
      </w:r>
      <w:r w:rsidRPr="00644F21">
        <w:rPr>
          <w:rFonts w:ascii="Consolas" w:hAnsi="Consolas" w:cs="Consolas"/>
          <w:color w:val="008080"/>
          <w:sz w:val="20"/>
          <w:lang w:eastAsia="ru-RU"/>
        </w:rPr>
        <w:t>&lt;</w:t>
      </w:r>
      <w:r w:rsidRPr="00644F21">
        <w:rPr>
          <w:rFonts w:ascii="Consolas" w:hAnsi="Consolas" w:cs="Consolas"/>
          <w:color w:val="3F7F7F"/>
          <w:sz w:val="20"/>
          <w:lang w:eastAsia="ru-RU"/>
        </w:rPr>
        <w:t>ref</w:t>
      </w:r>
      <w:r w:rsidRPr="00644F21">
        <w:rPr>
          <w:rFonts w:ascii="Consolas" w:hAnsi="Consolas" w:cs="Consolas"/>
          <w:sz w:val="20"/>
          <w:lang w:eastAsia="ru-RU"/>
        </w:rPr>
        <w:t xml:space="preserve"> </w:t>
      </w:r>
      <w:r w:rsidRPr="00644F21">
        <w:rPr>
          <w:rFonts w:ascii="Consolas" w:hAnsi="Consolas" w:cs="Consolas"/>
          <w:color w:val="7F007F"/>
          <w:sz w:val="20"/>
          <w:lang w:eastAsia="ru-RU"/>
        </w:rPr>
        <w:t>bean</w:t>
      </w:r>
      <w:r w:rsidRPr="00644F21">
        <w:rPr>
          <w:rFonts w:ascii="Consolas" w:hAnsi="Consolas" w:cs="Consolas"/>
          <w:color w:val="000000"/>
          <w:sz w:val="20"/>
          <w:lang w:eastAsia="ru-RU"/>
        </w:rPr>
        <w:t>=</w:t>
      </w:r>
      <w:r w:rsidRPr="00644F21">
        <w:rPr>
          <w:rFonts w:ascii="Consolas" w:hAnsi="Consolas" w:cs="Consolas"/>
          <w:i/>
          <w:iCs/>
          <w:color w:val="2A00FF"/>
          <w:sz w:val="20"/>
          <w:lang w:eastAsia="ru-RU"/>
        </w:rPr>
        <w:t>"pop3Daemon"</w:t>
      </w:r>
      <w:r w:rsidRPr="00644F21">
        <w:rPr>
          <w:rFonts w:ascii="Consolas" w:hAnsi="Consolas" w:cs="Consolas"/>
          <w:sz w:val="20"/>
          <w:lang w:eastAsia="ru-RU"/>
        </w:rPr>
        <w:t xml:space="preserve"> </w:t>
      </w:r>
      <w:r w:rsidRPr="00644F21">
        <w:rPr>
          <w:rFonts w:ascii="Consolas" w:hAnsi="Consolas" w:cs="Consolas"/>
          <w:color w:val="008080"/>
          <w:sz w:val="20"/>
          <w:lang w:eastAsia="ru-RU"/>
        </w:rPr>
        <w:t>/&gt;</w:t>
      </w:r>
    </w:p>
    <w:p w:rsidR="00644F21" w:rsidRPr="00644F21" w:rsidRDefault="00644F21" w:rsidP="00644F21">
      <w:pPr>
        <w:suppressAutoHyphens w:val="0"/>
        <w:autoSpaceDE w:val="0"/>
        <w:autoSpaceDN w:val="0"/>
        <w:adjustRightInd w:val="0"/>
        <w:rPr>
          <w:rFonts w:ascii="Consolas" w:hAnsi="Consolas" w:cs="Consolas"/>
          <w:sz w:val="20"/>
          <w:lang w:eastAsia="ru-RU"/>
        </w:rPr>
      </w:pPr>
      <w:r w:rsidRPr="00644F21">
        <w:rPr>
          <w:rFonts w:ascii="Consolas" w:hAnsi="Consolas" w:cs="Consolas"/>
          <w:color w:val="000000"/>
          <w:sz w:val="20"/>
          <w:lang w:eastAsia="ru-RU"/>
        </w:rPr>
        <w:t xml:space="preserve">            </w:t>
      </w:r>
      <w:r w:rsidRPr="00644F21">
        <w:rPr>
          <w:rFonts w:ascii="Consolas" w:hAnsi="Consolas" w:cs="Consolas"/>
          <w:color w:val="008080"/>
          <w:sz w:val="20"/>
          <w:lang w:eastAsia="ru-RU"/>
        </w:rPr>
        <w:t>&lt;/</w:t>
      </w:r>
      <w:r w:rsidRPr="00644F21">
        <w:rPr>
          <w:rFonts w:ascii="Consolas" w:hAnsi="Consolas" w:cs="Consolas"/>
          <w:color w:val="3F7F7F"/>
          <w:sz w:val="20"/>
          <w:lang w:eastAsia="ru-RU"/>
        </w:rPr>
        <w:t>list</w:t>
      </w:r>
      <w:r w:rsidRPr="00644F21">
        <w:rPr>
          <w:rFonts w:ascii="Consolas" w:hAnsi="Consolas" w:cs="Consolas"/>
          <w:color w:val="008080"/>
          <w:sz w:val="20"/>
          <w:lang w:eastAsia="ru-RU"/>
        </w:rPr>
        <w:t>&gt;</w:t>
      </w:r>
    </w:p>
    <w:p w:rsidR="00644F21" w:rsidRPr="00644F21" w:rsidRDefault="00644F21" w:rsidP="00644F21">
      <w:pPr>
        <w:suppressAutoHyphens w:val="0"/>
        <w:autoSpaceDE w:val="0"/>
        <w:autoSpaceDN w:val="0"/>
        <w:adjustRightInd w:val="0"/>
        <w:rPr>
          <w:rFonts w:ascii="Consolas" w:hAnsi="Consolas" w:cs="Consolas"/>
          <w:sz w:val="20"/>
          <w:lang w:eastAsia="ru-RU"/>
        </w:rPr>
      </w:pPr>
      <w:r w:rsidRPr="00644F21">
        <w:rPr>
          <w:rFonts w:ascii="Consolas" w:hAnsi="Consolas" w:cs="Consolas"/>
          <w:color w:val="000000"/>
          <w:sz w:val="20"/>
          <w:lang w:eastAsia="ru-RU"/>
        </w:rPr>
        <w:t xml:space="preserve">        </w:t>
      </w:r>
      <w:r w:rsidRPr="00644F21">
        <w:rPr>
          <w:rFonts w:ascii="Consolas" w:hAnsi="Consolas" w:cs="Consolas"/>
          <w:color w:val="008080"/>
          <w:sz w:val="20"/>
          <w:lang w:eastAsia="ru-RU"/>
        </w:rPr>
        <w:t>&lt;/</w:t>
      </w:r>
      <w:r w:rsidRPr="00644F21">
        <w:rPr>
          <w:rFonts w:ascii="Consolas" w:hAnsi="Consolas" w:cs="Consolas"/>
          <w:color w:val="3F7F7F"/>
          <w:sz w:val="20"/>
          <w:lang w:eastAsia="ru-RU"/>
        </w:rPr>
        <w:t>property</w:t>
      </w:r>
      <w:r w:rsidRPr="00644F21">
        <w:rPr>
          <w:rFonts w:ascii="Consolas" w:hAnsi="Consolas" w:cs="Consolas"/>
          <w:color w:val="008080"/>
          <w:sz w:val="20"/>
          <w:lang w:eastAsia="ru-RU"/>
        </w:rPr>
        <w:t>&gt;</w:t>
      </w:r>
    </w:p>
    <w:p w:rsidR="00644F21" w:rsidRDefault="00644F21" w:rsidP="00644F21">
      <w:pPr>
        <w:pStyle w:val="BodyText"/>
        <w:ind w:left="0"/>
      </w:pPr>
      <w:r w:rsidRPr="00644F21">
        <w:rPr>
          <w:rFonts w:ascii="Consolas" w:hAnsi="Consolas" w:cs="Consolas"/>
          <w:color w:val="000000"/>
          <w:sz w:val="20"/>
          <w:lang w:eastAsia="ru-RU"/>
        </w:rPr>
        <w:t xml:space="preserve">    </w:t>
      </w:r>
      <w:r>
        <w:rPr>
          <w:rFonts w:ascii="Consolas" w:hAnsi="Consolas" w:cs="Consolas"/>
          <w:color w:val="008080"/>
          <w:sz w:val="20"/>
          <w:lang w:val="ru-RU" w:eastAsia="ru-RU"/>
        </w:rPr>
        <w:t>&lt;/</w:t>
      </w:r>
      <w:r>
        <w:rPr>
          <w:rFonts w:ascii="Consolas" w:hAnsi="Consolas" w:cs="Consolas"/>
          <w:color w:val="3F7F7F"/>
          <w:sz w:val="20"/>
          <w:highlight w:val="lightGray"/>
          <w:lang w:val="ru-RU" w:eastAsia="ru-RU"/>
        </w:rPr>
        <w:t>bean</w:t>
      </w:r>
      <w:r>
        <w:rPr>
          <w:rFonts w:ascii="Consolas" w:hAnsi="Consolas" w:cs="Consolas"/>
          <w:color w:val="008080"/>
          <w:sz w:val="20"/>
          <w:lang w:val="ru-RU" w:eastAsia="ru-RU"/>
        </w:rPr>
        <w:t>&gt;</w:t>
      </w:r>
    </w:p>
    <w:p w:rsidR="00644F21" w:rsidRDefault="00644F21" w:rsidP="00644F21">
      <w:pPr>
        <w:pStyle w:val="BodyText"/>
        <w:ind w:left="0"/>
      </w:pPr>
    </w:p>
    <w:p w:rsidR="00150F2F" w:rsidRDefault="00150F2F" w:rsidP="00644F21">
      <w:pPr>
        <w:pStyle w:val="BodyText"/>
        <w:ind w:left="0"/>
      </w:pPr>
      <w:r>
        <w:t xml:space="preserve">The ServiceHost implements Runnable interface and has only one public method run() that </w:t>
      </w:r>
      <w:r w:rsidR="0055646B">
        <w:t xml:space="preserve">is </w:t>
      </w:r>
      <w:r>
        <w:t xml:space="preserve">the </w:t>
      </w:r>
      <w:r w:rsidR="0055646B">
        <w:t xml:space="preserve">main function of the </w:t>
      </w:r>
      <w:r>
        <w:t>execution thread.</w:t>
      </w:r>
    </w:p>
    <w:p w:rsidR="00150F2F" w:rsidRDefault="00150F2F" w:rsidP="00644F21">
      <w:pPr>
        <w:pStyle w:val="BodyText"/>
        <w:ind w:left="0"/>
      </w:pPr>
    </w:p>
    <w:p w:rsidR="00150F2F" w:rsidRDefault="00150F2F" w:rsidP="00644F21">
      <w:pPr>
        <w:pStyle w:val="BodyText"/>
        <w:ind w:left="0"/>
      </w:pPr>
      <w:r>
        <w:t>Private methods:</w:t>
      </w:r>
    </w:p>
    <w:p w:rsidR="00150F2F" w:rsidRDefault="00150F2F" w:rsidP="00644F21">
      <w:pPr>
        <w:pStyle w:val="BodyText"/>
        <w:ind w:left="0"/>
      </w:pPr>
      <w:r w:rsidRPr="00150F2F">
        <w:t>private boolean start()</w:t>
      </w:r>
      <w:r>
        <w:t xml:space="preserve"> – starts all hosted services. It also registers a shutdown hook to stop the ServiceHost.</w:t>
      </w:r>
    </w:p>
    <w:p w:rsidR="00150F2F" w:rsidRDefault="00150F2F" w:rsidP="00644F21">
      <w:pPr>
        <w:pStyle w:val="BodyText"/>
        <w:ind w:left="0"/>
      </w:pPr>
      <w:r w:rsidRPr="00150F2F">
        <w:t>private void stop()</w:t>
      </w:r>
      <w:r>
        <w:t xml:space="preserve"> – stops all hosted services.</w:t>
      </w:r>
    </w:p>
    <w:p w:rsidR="00150F2F" w:rsidRPr="00150F2F" w:rsidRDefault="00150F2F" w:rsidP="00644F21">
      <w:pPr>
        <w:pStyle w:val="BodyText"/>
        <w:ind w:left="0"/>
      </w:pPr>
      <w:r w:rsidRPr="00150F2F">
        <w:t>private void shutdown()</w:t>
      </w:r>
      <w:r>
        <w:t xml:space="preserve"> – waits until all hosted services stopped and then stops the ServiceHost thread. This method is registered as a system shutdown hook in start() method.</w:t>
      </w:r>
    </w:p>
    <w:p w:rsidR="00150F2F" w:rsidRDefault="00150F2F" w:rsidP="001442FF">
      <w:pPr>
        <w:pStyle w:val="Heading4"/>
        <w:ind w:left="0"/>
        <w:rPr>
          <w:bCs/>
        </w:rPr>
      </w:pPr>
    </w:p>
    <w:p w:rsidR="001442FF" w:rsidRDefault="006D6D53" w:rsidP="001442FF">
      <w:pPr>
        <w:pStyle w:val="Heading4"/>
        <w:ind w:left="0"/>
      </w:pPr>
      <w:r>
        <w:rPr>
          <w:bCs/>
        </w:rPr>
        <w:t>Services</w:t>
      </w:r>
    </w:p>
    <w:p w:rsidR="0077544B" w:rsidRDefault="0077544B" w:rsidP="001442FF">
      <w:r>
        <w:t>All services hosted within the ServiceHost should be inherited from</w:t>
      </w:r>
      <w:r w:rsidR="005356FA">
        <w:t xml:space="preserve"> the</w:t>
      </w:r>
      <w:r>
        <w:t xml:space="preserve"> Service interface. The Service interface defines basic operations required to run and manage state of a service.</w:t>
      </w:r>
    </w:p>
    <w:p w:rsidR="0077544B" w:rsidRDefault="0077544B" w:rsidP="001442FF"/>
    <w:p w:rsidR="001442FF" w:rsidRDefault="0077544B" w:rsidP="001442FF">
      <w:r>
        <w:t>Private members:</w:t>
      </w:r>
    </w:p>
    <w:p w:rsidR="0077544B" w:rsidRDefault="0077544B" w:rsidP="001442FF">
      <w:r>
        <w:t>id:int – unique service ID that is used for accessing the service instance in the Service Host</w:t>
      </w:r>
    </w:p>
    <w:p w:rsidR="0077544B" w:rsidRDefault="0077544B" w:rsidP="001442FF">
      <w:r>
        <w:t>status:ServiceStatus – current status. Possible values are:</w:t>
      </w:r>
    </w:p>
    <w:p w:rsidR="0077544B" w:rsidRPr="0077544B" w:rsidRDefault="0077544B" w:rsidP="0077544B">
      <w:pPr>
        <w:numPr>
          <w:ilvl w:val="0"/>
          <w:numId w:val="12"/>
        </w:numPr>
        <w:rPr>
          <w:lang w:val="en-GB"/>
        </w:rPr>
      </w:pPr>
      <w:r w:rsidRPr="0077544B">
        <w:rPr>
          <w:lang w:val="en-GB"/>
        </w:rPr>
        <w:t>Stopping</w:t>
      </w:r>
    </w:p>
    <w:p w:rsidR="0077544B" w:rsidRPr="0077544B" w:rsidRDefault="0077544B" w:rsidP="0077544B">
      <w:pPr>
        <w:numPr>
          <w:ilvl w:val="0"/>
          <w:numId w:val="12"/>
        </w:numPr>
        <w:rPr>
          <w:lang w:val="en-GB"/>
        </w:rPr>
      </w:pPr>
      <w:r w:rsidRPr="0077544B">
        <w:rPr>
          <w:lang w:val="en-GB"/>
        </w:rPr>
        <w:t>Stopped</w:t>
      </w:r>
    </w:p>
    <w:p w:rsidR="0077544B" w:rsidRPr="0077544B" w:rsidRDefault="0077544B" w:rsidP="0077544B">
      <w:pPr>
        <w:numPr>
          <w:ilvl w:val="0"/>
          <w:numId w:val="12"/>
        </w:numPr>
        <w:rPr>
          <w:lang w:val="en-GB"/>
        </w:rPr>
      </w:pPr>
      <w:r w:rsidRPr="0077544B">
        <w:rPr>
          <w:lang w:val="en-GB"/>
        </w:rPr>
        <w:t>Running</w:t>
      </w:r>
    </w:p>
    <w:p w:rsidR="0077544B" w:rsidRPr="0077544B" w:rsidRDefault="0077544B" w:rsidP="0077544B">
      <w:pPr>
        <w:numPr>
          <w:ilvl w:val="0"/>
          <w:numId w:val="12"/>
        </w:numPr>
        <w:rPr>
          <w:lang w:val="en-GB"/>
        </w:rPr>
      </w:pPr>
      <w:r w:rsidRPr="0077544B">
        <w:rPr>
          <w:lang w:val="en-GB"/>
        </w:rPr>
        <w:t>Starting</w:t>
      </w:r>
    </w:p>
    <w:p w:rsidR="0077544B" w:rsidRDefault="0077544B" w:rsidP="0077544B">
      <w:pPr>
        <w:numPr>
          <w:ilvl w:val="0"/>
          <w:numId w:val="12"/>
        </w:numPr>
        <w:rPr>
          <w:lang w:val="en-GB"/>
        </w:rPr>
      </w:pPr>
      <w:r w:rsidRPr="0077544B">
        <w:rPr>
          <w:lang w:val="en-GB"/>
        </w:rPr>
        <w:t>Broken</w:t>
      </w:r>
    </w:p>
    <w:p w:rsidR="0077544B" w:rsidRDefault="0077544B" w:rsidP="0077544B">
      <w:pPr>
        <w:rPr>
          <w:lang w:val="en-GB"/>
        </w:rPr>
      </w:pPr>
    </w:p>
    <w:p w:rsidR="0006596A" w:rsidRDefault="0006596A" w:rsidP="0077544B">
      <w:pPr>
        <w:rPr>
          <w:lang w:val="en-GB"/>
        </w:rPr>
      </w:pPr>
      <w:r>
        <w:rPr>
          <w:lang w:val="en-GB"/>
        </w:rPr>
        <w:t>Public methods:</w:t>
      </w:r>
    </w:p>
    <w:p w:rsidR="0006596A" w:rsidRDefault="0006596A" w:rsidP="0077544B">
      <w:pPr>
        <w:rPr>
          <w:lang w:val="en-GB"/>
        </w:rPr>
      </w:pPr>
      <w:r w:rsidRPr="0006596A">
        <w:rPr>
          <w:lang w:val="en-GB"/>
        </w:rPr>
        <w:t>public abstract boolean</w:t>
      </w:r>
      <w:r>
        <w:rPr>
          <w:lang w:val="en-GB"/>
        </w:rPr>
        <w:t xml:space="preserve"> start() – starts the service instance, returns true if the service started successfully</w:t>
      </w:r>
      <w:r w:rsidR="001C1C81">
        <w:rPr>
          <w:lang w:val="en-GB"/>
        </w:rPr>
        <w:t>, otherwise - false</w:t>
      </w:r>
      <w:r>
        <w:rPr>
          <w:lang w:val="en-GB"/>
        </w:rPr>
        <w:t>.</w:t>
      </w:r>
    </w:p>
    <w:p w:rsidR="0006596A" w:rsidRDefault="0006596A" w:rsidP="0077544B">
      <w:pPr>
        <w:rPr>
          <w:lang w:val="en-GB"/>
        </w:rPr>
      </w:pPr>
      <w:r w:rsidRPr="0006596A">
        <w:rPr>
          <w:lang w:val="en-GB"/>
        </w:rPr>
        <w:t>public abstract void</w:t>
      </w:r>
      <w:r>
        <w:rPr>
          <w:lang w:val="en-GB"/>
        </w:rPr>
        <w:t xml:space="preserve"> stop() – stop the service instance.</w:t>
      </w:r>
    </w:p>
    <w:p w:rsidR="00507127" w:rsidRDefault="00507127" w:rsidP="0077544B">
      <w:pPr>
        <w:rPr>
          <w:lang w:val="en-GB"/>
        </w:rPr>
      </w:pPr>
    </w:p>
    <w:p w:rsidR="00507127" w:rsidRPr="00507127" w:rsidRDefault="00507127" w:rsidP="0077544B">
      <w:pPr>
        <w:rPr>
          <w:b/>
          <w:lang w:val="en-GB"/>
        </w:rPr>
      </w:pPr>
      <w:r w:rsidRPr="00507127">
        <w:rPr>
          <w:b/>
          <w:lang w:val="en-GB"/>
        </w:rPr>
        <w:t>POP3Daemon</w:t>
      </w:r>
    </w:p>
    <w:p w:rsidR="00507127" w:rsidRDefault="00507127" w:rsidP="0077544B">
      <w:pPr>
        <w:rPr>
          <w:lang w:val="en-GB"/>
        </w:rPr>
      </w:pPr>
      <w:r>
        <w:rPr>
          <w:lang w:val="en-GB"/>
        </w:rPr>
        <w:t>It has several parameters configurable via the Mass Upload Tool configuration file.</w:t>
      </w:r>
    </w:p>
    <w:p w:rsidR="00507127" w:rsidRDefault="00507127" w:rsidP="0077544B">
      <w:pPr>
        <w:rPr>
          <w:lang w:val="en-GB"/>
        </w:rPr>
      </w:pPr>
    </w:p>
    <w:p w:rsidR="00507127" w:rsidRDefault="00507127" w:rsidP="0077544B">
      <w:pPr>
        <w:rPr>
          <w:lang w:val="en-GB"/>
        </w:rPr>
      </w:pPr>
      <w:r>
        <w:rPr>
          <w:lang w:val="en-GB"/>
        </w:rPr>
        <w:t>Private members:</w:t>
      </w:r>
    </w:p>
    <w:p w:rsidR="00507127" w:rsidRPr="00507127" w:rsidRDefault="00507127" w:rsidP="00507127">
      <w:pPr>
        <w:rPr>
          <w:lang w:val="en-GB"/>
        </w:rPr>
      </w:pPr>
      <w:r w:rsidRPr="00507127">
        <w:rPr>
          <w:lang w:val="en-GB"/>
        </w:rPr>
        <w:t>private String</w:t>
      </w:r>
      <w:r w:rsidRPr="00507127">
        <w:rPr>
          <w:lang w:val="en-GB"/>
        </w:rPr>
        <w:t xml:space="preserve"> </w:t>
      </w:r>
      <w:r w:rsidRPr="00507127">
        <w:rPr>
          <w:lang w:val="en-GB"/>
        </w:rPr>
        <w:t>pathToStorage</w:t>
      </w:r>
      <w:r>
        <w:rPr>
          <w:lang w:val="en-GB"/>
        </w:rPr>
        <w:t xml:space="preserve"> – full path to the folder monitored by the FileSystemDaemon</w:t>
      </w:r>
      <w:r w:rsidRPr="00507127">
        <w:rPr>
          <w:lang w:val="en-GB"/>
        </w:rPr>
        <w:t>;</w:t>
      </w:r>
    </w:p>
    <w:p w:rsidR="00507127" w:rsidRPr="00507127" w:rsidRDefault="00507127" w:rsidP="00507127">
      <w:pPr>
        <w:rPr>
          <w:lang w:val="en-GB"/>
        </w:rPr>
      </w:pPr>
      <w:r w:rsidRPr="00507127">
        <w:rPr>
          <w:lang w:val="en-GB"/>
        </w:rPr>
        <w:t>private String</w:t>
      </w:r>
      <w:r w:rsidRPr="00507127">
        <w:rPr>
          <w:lang w:val="en-GB"/>
        </w:rPr>
        <w:t xml:space="preserve"> </w:t>
      </w:r>
      <w:r w:rsidRPr="00507127">
        <w:rPr>
          <w:lang w:val="en-GB"/>
        </w:rPr>
        <w:t>pop3Host</w:t>
      </w:r>
      <w:r>
        <w:rPr>
          <w:lang w:val="en-GB"/>
        </w:rPr>
        <w:t xml:space="preserve"> – IP address of the POP3 server</w:t>
      </w:r>
      <w:r w:rsidRPr="00507127">
        <w:rPr>
          <w:lang w:val="en-GB"/>
        </w:rPr>
        <w:t>;</w:t>
      </w:r>
    </w:p>
    <w:p w:rsidR="00507127" w:rsidRPr="00507127" w:rsidRDefault="00507127" w:rsidP="00507127">
      <w:pPr>
        <w:rPr>
          <w:lang w:val="en-GB"/>
        </w:rPr>
      </w:pPr>
      <w:r w:rsidRPr="00507127">
        <w:rPr>
          <w:lang w:val="en-GB"/>
        </w:rPr>
        <w:t>private int</w:t>
      </w:r>
      <w:r w:rsidRPr="00507127">
        <w:rPr>
          <w:lang w:val="en-GB"/>
        </w:rPr>
        <w:t xml:space="preserve"> </w:t>
      </w:r>
      <w:r w:rsidRPr="00507127">
        <w:rPr>
          <w:lang w:val="en-GB"/>
        </w:rPr>
        <w:t>port   = 110</w:t>
      </w:r>
      <w:r>
        <w:rPr>
          <w:lang w:val="en-GB"/>
        </w:rPr>
        <w:t xml:space="preserve"> – defaulted to POP3 port</w:t>
      </w:r>
      <w:r w:rsidRPr="00507127">
        <w:rPr>
          <w:lang w:val="en-GB"/>
        </w:rPr>
        <w:t>;</w:t>
      </w:r>
    </w:p>
    <w:p w:rsidR="00507127" w:rsidRPr="00507127" w:rsidRDefault="00507127" w:rsidP="00507127">
      <w:pPr>
        <w:rPr>
          <w:lang w:val="en-GB"/>
        </w:rPr>
      </w:pPr>
      <w:r w:rsidRPr="00507127">
        <w:rPr>
          <w:lang w:val="en-GB"/>
        </w:rPr>
        <w:t>private String</w:t>
      </w:r>
      <w:r w:rsidRPr="00507127">
        <w:rPr>
          <w:lang w:val="en-GB"/>
        </w:rPr>
        <w:t xml:space="preserve"> </w:t>
      </w:r>
      <w:r w:rsidRPr="00507127">
        <w:rPr>
          <w:lang w:val="en-GB"/>
        </w:rPr>
        <w:t>uid</w:t>
      </w:r>
      <w:r>
        <w:rPr>
          <w:lang w:val="en-GB"/>
        </w:rPr>
        <w:t xml:space="preserve"> – user ID for accessing to the POP3 inbox</w:t>
      </w:r>
      <w:r w:rsidRPr="00507127">
        <w:rPr>
          <w:lang w:val="en-GB"/>
        </w:rPr>
        <w:t>;</w:t>
      </w:r>
    </w:p>
    <w:p w:rsidR="00507127" w:rsidRPr="00507127" w:rsidRDefault="00507127" w:rsidP="00507127">
      <w:pPr>
        <w:rPr>
          <w:lang w:val="en-GB"/>
        </w:rPr>
      </w:pPr>
      <w:r w:rsidRPr="00507127">
        <w:rPr>
          <w:lang w:val="en-GB"/>
        </w:rPr>
        <w:t>private String</w:t>
      </w:r>
      <w:r w:rsidRPr="00507127">
        <w:rPr>
          <w:lang w:val="en-GB"/>
        </w:rPr>
        <w:t xml:space="preserve"> </w:t>
      </w:r>
      <w:r w:rsidRPr="00507127">
        <w:rPr>
          <w:lang w:val="en-GB"/>
        </w:rPr>
        <w:t>pwd</w:t>
      </w:r>
      <w:r>
        <w:rPr>
          <w:lang w:val="en-GB"/>
        </w:rPr>
        <w:t xml:space="preserve"> – user password</w:t>
      </w:r>
      <w:r w:rsidRPr="00507127">
        <w:rPr>
          <w:lang w:val="en-GB"/>
        </w:rPr>
        <w:t>;</w:t>
      </w:r>
    </w:p>
    <w:p w:rsidR="00507127" w:rsidRDefault="00507127" w:rsidP="00507127">
      <w:pPr>
        <w:rPr>
          <w:lang w:val="en-GB"/>
        </w:rPr>
      </w:pPr>
      <w:r w:rsidRPr="00507127">
        <w:rPr>
          <w:lang w:val="en-GB"/>
        </w:rPr>
        <w:t>private Timer</w:t>
      </w:r>
      <w:r w:rsidRPr="00507127">
        <w:rPr>
          <w:lang w:val="en-GB"/>
        </w:rPr>
        <w:t xml:space="preserve"> </w:t>
      </w:r>
      <w:r w:rsidRPr="00507127">
        <w:rPr>
          <w:lang w:val="en-GB"/>
        </w:rPr>
        <w:t>refreshTimer</w:t>
      </w:r>
      <w:r>
        <w:rPr>
          <w:lang w:val="en-GB"/>
        </w:rPr>
        <w:t xml:space="preserve"> – frequency of checking the inbox for new emails</w:t>
      </w:r>
      <w:r w:rsidRPr="00507127">
        <w:rPr>
          <w:lang w:val="en-GB"/>
        </w:rPr>
        <w:t>;</w:t>
      </w:r>
    </w:p>
    <w:p w:rsidR="00E008A2" w:rsidRDefault="00E008A2" w:rsidP="00507127">
      <w:pPr>
        <w:rPr>
          <w:lang w:val="en-GB"/>
        </w:rPr>
      </w:pPr>
    </w:p>
    <w:p w:rsidR="00E008A2" w:rsidRDefault="00E008A2" w:rsidP="00507127">
      <w:pPr>
        <w:rPr>
          <w:lang w:val="en-GB"/>
        </w:rPr>
      </w:pPr>
      <w:r>
        <w:rPr>
          <w:lang w:val="en-GB"/>
        </w:rPr>
        <w:t>Public methods are inherited from the Service interface and implement service initialization and shutting down logic.</w:t>
      </w:r>
    </w:p>
    <w:p w:rsidR="00E008A2" w:rsidRDefault="00E008A2" w:rsidP="00507127">
      <w:pPr>
        <w:rPr>
          <w:lang w:val="en-GB"/>
        </w:rPr>
      </w:pPr>
    </w:p>
    <w:p w:rsidR="00E008A2" w:rsidRDefault="00E008A2" w:rsidP="00507127">
      <w:pPr>
        <w:rPr>
          <w:lang w:val="en-GB"/>
        </w:rPr>
      </w:pPr>
      <w:r>
        <w:rPr>
          <w:lang w:val="en-GB"/>
        </w:rPr>
        <w:t xml:space="preserve">The main method that  service logic </w:t>
      </w:r>
    </w:p>
    <w:p w:rsidR="00BE3327" w:rsidRDefault="00BE3327" w:rsidP="00507127">
      <w:pPr>
        <w:rPr>
          <w:lang w:val="en-GB"/>
        </w:rPr>
      </w:pPr>
    </w:p>
    <w:p w:rsidR="00BE3327" w:rsidRPr="00BE3327" w:rsidRDefault="00BE3327" w:rsidP="00507127">
      <w:pPr>
        <w:rPr>
          <w:b/>
          <w:lang w:val="en-GB"/>
        </w:rPr>
      </w:pPr>
      <w:r w:rsidRPr="00BE3327">
        <w:rPr>
          <w:b/>
          <w:lang w:val="en-GB"/>
        </w:rPr>
        <w:t>FileSystemDaemon</w:t>
      </w:r>
    </w:p>
    <w:p w:rsidR="00BE3327" w:rsidRDefault="00BE3327" w:rsidP="00507127">
      <w:pPr>
        <w:rPr>
          <w:lang w:val="en-GB"/>
        </w:rPr>
      </w:pPr>
    </w:p>
    <w:p w:rsidR="00657634" w:rsidRPr="00657634" w:rsidRDefault="00657634" w:rsidP="00657634">
      <w:pPr>
        <w:rPr>
          <w:lang w:val="en-GB"/>
        </w:rPr>
      </w:pPr>
      <w:r w:rsidRPr="00657634">
        <w:rPr>
          <w:lang w:val="en-GB"/>
        </w:rPr>
        <w:t>private String</w:t>
      </w:r>
      <w:r w:rsidRPr="00657634">
        <w:rPr>
          <w:lang w:val="en-GB"/>
        </w:rPr>
        <w:t xml:space="preserve"> </w:t>
      </w:r>
      <w:r w:rsidRPr="00657634">
        <w:rPr>
          <w:lang w:val="en-GB"/>
        </w:rPr>
        <w:t>pathToMonitor;</w:t>
      </w:r>
    </w:p>
    <w:p w:rsidR="00657634" w:rsidRPr="00657634" w:rsidRDefault="00657634" w:rsidP="00657634">
      <w:pPr>
        <w:rPr>
          <w:lang w:val="en-GB"/>
        </w:rPr>
      </w:pPr>
      <w:r w:rsidRPr="00657634">
        <w:rPr>
          <w:lang w:val="en-GB"/>
        </w:rPr>
        <w:t>private String</w:t>
      </w:r>
      <w:r w:rsidRPr="00657634">
        <w:rPr>
          <w:lang w:val="en-GB"/>
        </w:rPr>
        <w:t xml:space="preserve"> </w:t>
      </w:r>
      <w:r w:rsidRPr="00657634">
        <w:rPr>
          <w:lang w:val="en-GB"/>
        </w:rPr>
        <w:t>pathToStore;</w:t>
      </w:r>
    </w:p>
    <w:p w:rsidR="00657634" w:rsidRPr="00657634" w:rsidRDefault="00657634" w:rsidP="00657634">
      <w:pPr>
        <w:rPr>
          <w:lang w:val="en-GB"/>
        </w:rPr>
      </w:pPr>
      <w:r w:rsidRPr="00657634">
        <w:rPr>
          <w:lang w:val="en-GB"/>
        </w:rPr>
        <w:t>private Timer</w:t>
      </w:r>
      <w:r w:rsidRPr="00657634">
        <w:rPr>
          <w:lang w:val="en-GB"/>
        </w:rPr>
        <w:t xml:space="preserve"> </w:t>
      </w:r>
      <w:r w:rsidRPr="00657634">
        <w:rPr>
          <w:lang w:val="en-GB"/>
        </w:rPr>
        <w:t>refreshTimer;</w:t>
      </w:r>
    </w:p>
    <w:p w:rsidR="00657634" w:rsidRPr="00657634" w:rsidRDefault="00657634" w:rsidP="00657634">
      <w:pPr>
        <w:rPr>
          <w:lang w:val="en-GB"/>
        </w:rPr>
      </w:pPr>
      <w:r w:rsidRPr="00657634">
        <w:rPr>
          <w:lang w:val="en-GB"/>
        </w:rPr>
        <w:t>private Map&lt;String, Parser&gt; supportedFormats;</w:t>
      </w:r>
    </w:p>
    <w:p w:rsidR="00657634" w:rsidRDefault="00657634" w:rsidP="00657634">
      <w:pPr>
        <w:rPr>
          <w:lang w:val="en-GB"/>
        </w:rPr>
      </w:pPr>
      <w:r w:rsidRPr="00657634">
        <w:rPr>
          <w:lang w:val="en-GB"/>
        </w:rPr>
        <w:t>private DbHelper dbHelper;</w:t>
      </w:r>
    </w:p>
    <w:p w:rsidR="00657634" w:rsidRPr="0006596A" w:rsidRDefault="00657634" w:rsidP="00507127">
      <w:pPr>
        <w:rPr>
          <w:lang w:val="en-GB"/>
        </w:rPr>
      </w:pPr>
    </w:p>
    <w:p w:rsidR="001442FF" w:rsidRDefault="001A0389">
      <w:pPr>
        <w:pStyle w:val="Heading4"/>
        <w:ind w:left="0"/>
        <w:rPr>
          <w:bCs/>
        </w:rPr>
      </w:pPr>
      <w:r>
        <w:rPr>
          <w:noProof/>
          <w:lang w:val="ru-RU" w:eastAsia="ru-RU"/>
        </w:rPr>
        <w:lastRenderedPageBreak/>
        <w:drawing>
          <wp:inline distT="0" distB="0" distL="0" distR="0" wp14:anchorId="745274B7" wp14:editId="1A5475B6">
            <wp:extent cx="6076950" cy="7381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076950" cy="7381875"/>
                    </a:xfrm>
                    <a:prstGeom prst="rect">
                      <a:avLst/>
                    </a:prstGeom>
                  </pic:spPr>
                </pic:pic>
              </a:graphicData>
            </a:graphic>
          </wp:inline>
        </w:drawing>
      </w:r>
    </w:p>
    <w:p w:rsidR="000B7E5B" w:rsidRDefault="0032325A">
      <w:pPr>
        <w:pStyle w:val="Heading4"/>
        <w:ind w:left="0"/>
      </w:pPr>
      <w:r>
        <w:rPr>
          <w:bCs/>
        </w:rPr>
        <w:t>Parsers</w:t>
      </w:r>
    </w:p>
    <w:p w:rsidR="000B7E5B" w:rsidRDefault="0032325A">
      <w:r>
        <w:t xml:space="preserve">The initial implementation of the Mass Upload Tool supports Comma Separated Values (CSV) and Microsoft Excel file formats. However the architecture </w:t>
      </w:r>
    </w:p>
    <w:p w:rsidR="000B7E5B" w:rsidRDefault="000B7E5B"/>
    <w:p w:rsidR="000B7E5B" w:rsidRDefault="003F3D79">
      <w:r>
        <w:rPr>
          <w:noProof/>
          <w:lang w:val="ru-RU" w:eastAsia="ru-RU"/>
        </w:rPr>
        <w:lastRenderedPageBreak/>
        <w:drawing>
          <wp:inline distT="0" distB="0" distL="0" distR="0" wp14:anchorId="353489E1" wp14:editId="3B9A5082">
            <wp:extent cx="4733925" cy="485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33925" cy="4857750"/>
                    </a:xfrm>
                    <a:prstGeom prst="rect">
                      <a:avLst/>
                    </a:prstGeom>
                  </pic:spPr>
                </pic:pic>
              </a:graphicData>
            </a:graphic>
          </wp:inline>
        </w:drawing>
      </w:r>
    </w:p>
    <w:p w:rsidR="002823A7" w:rsidRDefault="002823A7" w:rsidP="002823A7">
      <w:pPr>
        <w:suppressAutoHyphens w:val="0"/>
        <w:autoSpaceDE w:val="0"/>
        <w:autoSpaceDN w:val="0"/>
        <w:adjustRightInd w:val="0"/>
        <w:rPr>
          <w:rFonts w:ascii="Consolas" w:hAnsi="Consolas" w:cs="Consolas"/>
          <w:color w:val="008080"/>
          <w:sz w:val="20"/>
          <w:lang w:eastAsia="ru-RU"/>
        </w:rPr>
      </w:pPr>
    </w:p>
    <w:p w:rsidR="002823A7" w:rsidRDefault="002823A7" w:rsidP="002823A7">
      <w:pPr>
        <w:suppressAutoHyphens w:val="0"/>
        <w:autoSpaceDE w:val="0"/>
        <w:autoSpaceDN w:val="0"/>
        <w:adjustRightInd w:val="0"/>
        <w:rPr>
          <w:rFonts w:ascii="Consolas" w:hAnsi="Consolas" w:cs="Consolas"/>
          <w:color w:val="008080"/>
          <w:sz w:val="20"/>
          <w:lang w:eastAsia="ru-RU"/>
        </w:rPr>
      </w:pP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8080"/>
          <w:sz w:val="20"/>
          <w:lang w:eastAsia="ru-RU"/>
        </w:rPr>
        <w:t>&lt;</w:t>
      </w:r>
      <w:r w:rsidRPr="002823A7">
        <w:rPr>
          <w:rFonts w:ascii="Consolas" w:hAnsi="Consolas" w:cs="Consolas"/>
          <w:color w:val="3F7F7F"/>
          <w:sz w:val="20"/>
          <w:highlight w:val="lightGray"/>
          <w:lang w:eastAsia="ru-RU"/>
        </w:rPr>
        <w:t>bean</w:t>
      </w:r>
      <w:r w:rsidRPr="002823A7">
        <w:rPr>
          <w:rFonts w:ascii="Consolas" w:hAnsi="Consolas" w:cs="Consolas"/>
          <w:sz w:val="20"/>
          <w:lang w:eastAsia="ru-RU"/>
        </w:rPr>
        <w:t xml:space="preserve"> </w:t>
      </w:r>
      <w:r w:rsidRPr="002823A7">
        <w:rPr>
          <w:rFonts w:ascii="Consolas" w:hAnsi="Consolas" w:cs="Consolas"/>
          <w:color w:val="7F007F"/>
          <w:sz w:val="20"/>
          <w:lang w:eastAsia="ru-RU"/>
        </w:rPr>
        <w:t>id</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"fileDaemon"</w:t>
      </w:r>
      <w:r w:rsidRPr="002823A7">
        <w:rPr>
          <w:rFonts w:ascii="Consolas" w:hAnsi="Consolas" w:cs="Consolas"/>
          <w:sz w:val="20"/>
          <w:lang w:eastAsia="ru-RU"/>
        </w:rPr>
        <w:t xml:space="preserve"> </w:t>
      </w:r>
      <w:r w:rsidRPr="002823A7">
        <w:rPr>
          <w:rFonts w:ascii="Consolas" w:hAnsi="Consolas" w:cs="Consolas"/>
          <w:color w:val="7F007F"/>
          <w:sz w:val="20"/>
          <w:lang w:eastAsia="ru-RU"/>
        </w:rPr>
        <w:t>class</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"org.unido.eetdb.daemon.FileSystemDaemon"</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property</w:t>
      </w:r>
      <w:r w:rsidRPr="002823A7">
        <w:rPr>
          <w:rFonts w:ascii="Consolas" w:hAnsi="Consolas" w:cs="Consolas"/>
          <w:sz w:val="20"/>
          <w:lang w:eastAsia="ru-RU"/>
        </w:rPr>
        <w:t xml:space="preserve"> </w:t>
      </w:r>
      <w:r w:rsidRPr="002823A7">
        <w:rPr>
          <w:rFonts w:ascii="Consolas" w:hAnsi="Consolas" w:cs="Consolas"/>
          <w:color w:val="7F007F"/>
          <w:sz w:val="20"/>
          <w:lang w:eastAsia="ru-RU"/>
        </w:rPr>
        <w:t>name</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"pathToMonitor"</w:t>
      </w:r>
      <w:r w:rsidRPr="002823A7">
        <w:rPr>
          <w:rFonts w:ascii="Consolas" w:hAnsi="Consolas" w:cs="Consolas"/>
          <w:sz w:val="20"/>
          <w:lang w:eastAsia="ru-RU"/>
        </w:rPr>
        <w:t xml:space="preserve"> </w:t>
      </w:r>
      <w:r w:rsidRPr="002823A7">
        <w:rPr>
          <w:rFonts w:ascii="Consolas" w:hAnsi="Consolas" w:cs="Consolas"/>
          <w:color w:val="7F007F"/>
          <w:sz w:val="20"/>
          <w:lang w:eastAsia="ru-RU"/>
        </w:rPr>
        <w:t>value</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"C:\\Temp\Monitor"</w:t>
      </w:r>
      <w:r w:rsidRPr="002823A7">
        <w:rPr>
          <w:rFonts w:ascii="Consolas" w:hAnsi="Consolas" w:cs="Consolas"/>
          <w:sz w:val="20"/>
          <w:lang w:eastAsia="ru-RU"/>
        </w:rPr>
        <w:t xml:space="preserve"> </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property</w:t>
      </w:r>
      <w:r w:rsidRPr="002823A7">
        <w:rPr>
          <w:rFonts w:ascii="Consolas" w:hAnsi="Consolas" w:cs="Consolas"/>
          <w:sz w:val="20"/>
          <w:lang w:eastAsia="ru-RU"/>
        </w:rPr>
        <w:t xml:space="preserve"> </w:t>
      </w:r>
      <w:r w:rsidRPr="002823A7">
        <w:rPr>
          <w:rFonts w:ascii="Consolas" w:hAnsi="Consolas" w:cs="Consolas"/>
          <w:color w:val="7F007F"/>
          <w:sz w:val="20"/>
          <w:lang w:eastAsia="ru-RU"/>
        </w:rPr>
        <w:t>name</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"pathToStore"</w:t>
      </w:r>
      <w:r w:rsidRPr="002823A7">
        <w:rPr>
          <w:rFonts w:ascii="Consolas" w:hAnsi="Consolas" w:cs="Consolas"/>
          <w:sz w:val="20"/>
          <w:lang w:eastAsia="ru-RU"/>
        </w:rPr>
        <w:t xml:space="preserve"> </w:t>
      </w:r>
      <w:r w:rsidRPr="002823A7">
        <w:rPr>
          <w:rFonts w:ascii="Consolas" w:hAnsi="Consolas" w:cs="Consolas"/>
          <w:color w:val="7F007F"/>
          <w:sz w:val="20"/>
          <w:lang w:eastAsia="ru-RU"/>
        </w:rPr>
        <w:t>value</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"C:\\Temp\Storage"</w:t>
      </w:r>
      <w:r w:rsidRPr="002823A7">
        <w:rPr>
          <w:rFonts w:ascii="Consolas" w:hAnsi="Consolas" w:cs="Consolas"/>
          <w:sz w:val="20"/>
          <w:lang w:eastAsia="ru-RU"/>
        </w:rPr>
        <w:t xml:space="preserve"> </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property</w:t>
      </w:r>
      <w:r w:rsidRPr="002823A7">
        <w:rPr>
          <w:rFonts w:ascii="Consolas" w:hAnsi="Consolas" w:cs="Consolas"/>
          <w:sz w:val="20"/>
          <w:lang w:eastAsia="ru-RU"/>
        </w:rPr>
        <w:t xml:space="preserve"> </w:t>
      </w:r>
      <w:r w:rsidRPr="002823A7">
        <w:rPr>
          <w:rFonts w:ascii="Consolas" w:hAnsi="Consolas" w:cs="Consolas"/>
          <w:color w:val="7F007F"/>
          <w:sz w:val="20"/>
          <w:lang w:eastAsia="ru-RU"/>
        </w:rPr>
        <w:t>name</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"dbHelper"</w:t>
      </w:r>
      <w:r w:rsidRPr="002823A7">
        <w:rPr>
          <w:rFonts w:ascii="Consolas" w:hAnsi="Consolas" w:cs="Consolas"/>
          <w:sz w:val="20"/>
          <w:lang w:eastAsia="ru-RU"/>
        </w:rPr>
        <w:t xml:space="preserve"> </w:t>
      </w:r>
      <w:r w:rsidRPr="002823A7">
        <w:rPr>
          <w:rFonts w:ascii="Consolas" w:hAnsi="Consolas" w:cs="Consolas"/>
          <w:color w:val="7F007F"/>
          <w:sz w:val="20"/>
          <w:lang w:eastAsia="ru-RU"/>
        </w:rPr>
        <w:t>ref</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"dbHelper"</w:t>
      </w:r>
      <w:r w:rsidRPr="002823A7">
        <w:rPr>
          <w:rFonts w:ascii="Consolas" w:hAnsi="Consolas" w:cs="Consolas"/>
          <w:sz w:val="20"/>
          <w:lang w:eastAsia="ru-RU"/>
        </w:rPr>
        <w:t xml:space="preserve"> </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property</w:t>
      </w:r>
      <w:r w:rsidRPr="002823A7">
        <w:rPr>
          <w:rFonts w:ascii="Consolas" w:hAnsi="Consolas" w:cs="Consolas"/>
          <w:sz w:val="20"/>
          <w:lang w:eastAsia="ru-RU"/>
        </w:rPr>
        <w:t xml:space="preserve"> </w:t>
      </w:r>
      <w:r w:rsidRPr="002823A7">
        <w:rPr>
          <w:rFonts w:ascii="Consolas" w:hAnsi="Consolas" w:cs="Consolas"/>
          <w:color w:val="7F007F"/>
          <w:sz w:val="20"/>
          <w:lang w:eastAsia="ru-RU"/>
        </w:rPr>
        <w:t>name</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"supportedFormats"</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map</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entry</w:t>
      </w:r>
      <w:r w:rsidRPr="002823A7">
        <w:rPr>
          <w:rFonts w:ascii="Consolas" w:hAnsi="Consolas" w:cs="Consolas"/>
          <w:sz w:val="20"/>
          <w:lang w:eastAsia="ru-RU"/>
        </w:rPr>
        <w:t xml:space="preserve"> </w:t>
      </w:r>
      <w:r w:rsidRPr="002823A7">
        <w:rPr>
          <w:rFonts w:ascii="Consolas" w:hAnsi="Consolas" w:cs="Consolas"/>
          <w:color w:val="7F007F"/>
          <w:sz w:val="20"/>
          <w:lang w:eastAsia="ru-RU"/>
        </w:rPr>
        <w:t>key</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"csv"</w:t>
      </w:r>
      <w:r w:rsidRPr="002823A7">
        <w:rPr>
          <w:rFonts w:ascii="Consolas" w:hAnsi="Consolas" w:cs="Consolas"/>
          <w:sz w:val="20"/>
          <w:lang w:eastAsia="ru-RU"/>
        </w:rPr>
        <w:t xml:space="preserve"> </w:t>
      </w:r>
      <w:r w:rsidRPr="002823A7">
        <w:rPr>
          <w:rFonts w:ascii="Consolas" w:hAnsi="Consolas" w:cs="Consolas"/>
          <w:color w:val="7F007F"/>
          <w:sz w:val="20"/>
          <w:lang w:eastAsia="ru-RU"/>
        </w:rPr>
        <w:t>value-ref</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"csvParser"</w:t>
      </w:r>
      <w:r w:rsidRPr="002823A7">
        <w:rPr>
          <w:rFonts w:ascii="Consolas" w:hAnsi="Consolas" w:cs="Consolas"/>
          <w:sz w:val="20"/>
          <w:lang w:eastAsia="ru-RU"/>
        </w:rPr>
        <w:t xml:space="preserve"> </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entry</w:t>
      </w:r>
      <w:r w:rsidRPr="002823A7">
        <w:rPr>
          <w:rFonts w:ascii="Consolas" w:hAnsi="Consolas" w:cs="Consolas"/>
          <w:sz w:val="20"/>
          <w:lang w:eastAsia="ru-RU"/>
        </w:rPr>
        <w:t xml:space="preserve"> </w:t>
      </w:r>
      <w:r w:rsidRPr="002823A7">
        <w:rPr>
          <w:rFonts w:ascii="Consolas" w:hAnsi="Consolas" w:cs="Consolas"/>
          <w:color w:val="7F007F"/>
          <w:sz w:val="20"/>
          <w:lang w:eastAsia="ru-RU"/>
        </w:rPr>
        <w:t>key</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"xls"</w:t>
      </w:r>
      <w:r w:rsidRPr="002823A7">
        <w:rPr>
          <w:rFonts w:ascii="Consolas" w:hAnsi="Consolas" w:cs="Consolas"/>
          <w:sz w:val="20"/>
          <w:lang w:eastAsia="ru-RU"/>
        </w:rPr>
        <w:t xml:space="preserve"> </w:t>
      </w:r>
      <w:r w:rsidRPr="002823A7">
        <w:rPr>
          <w:rFonts w:ascii="Consolas" w:hAnsi="Consolas" w:cs="Consolas"/>
          <w:color w:val="7F007F"/>
          <w:sz w:val="20"/>
          <w:lang w:eastAsia="ru-RU"/>
        </w:rPr>
        <w:t>value-ref</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"excelParser"</w:t>
      </w:r>
      <w:r w:rsidRPr="002823A7">
        <w:rPr>
          <w:rFonts w:ascii="Consolas" w:hAnsi="Consolas" w:cs="Consolas"/>
          <w:sz w:val="20"/>
          <w:lang w:eastAsia="ru-RU"/>
        </w:rPr>
        <w:t xml:space="preserve"> </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entry</w:t>
      </w:r>
      <w:r w:rsidRPr="002823A7">
        <w:rPr>
          <w:rFonts w:ascii="Consolas" w:hAnsi="Consolas" w:cs="Consolas"/>
          <w:sz w:val="20"/>
          <w:lang w:eastAsia="ru-RU"/>
        </w:rPr>
        <w:t xml:space="preserve"> </w:t>
      </w:r>
      <w:r w:rsidRPr="002823A7">
        <w:rPr>
          <w:rFonts w:ascii="Consolas" w:hAnsi="Consolas" w:cs="Consolas"/>
          <w:color w:val="7F007F"/>
          <w:sz w:val="20"/>
          <w:lang w:eastAsia="ru-RU"/>
        </w:rPr>
        <w:t>key</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"xlsx"</w:t>
      </w:r>
      <w:r w:rsidRPr="002823A7">
        <w:rPr>
          <w:rFonts w:ascii="Consolas" w:hAnsi="Consolas" w:cs="Consolas"/>
          <w:sz w:val="20"/>
          <w:lang w:eastAsia="ru-RU"/>
        </w:rPr>
        <w:t xml:space="preserve"> </w:t>
      </w:r>
      <w:r w:rsidRPr="002823A7">
        <w:rPr>
          <w:rFonts w:ascii="Consolas" w:hAnsi="Consolas" w:cs="Consolas"/>
          <w:color w:val="7F007F"/>
          <w:sz w:val="20"/>
          <w:lang w:eastAsia="ru-RU"/>
        </w:rPr>
        <w:t>value-ref</w:t>
      </w:r>
      <w:r w:rsidRPr="002823A7">
        <w:rPr>
          <w:rFonts w:ascii="Consolas" w:hAnsi="Consolas" w:cs="Consolas"/>
          <w:color w:val="000000"/>
          <w:sz w:val="20"/>
          <w:lang w:eastAsia="ru-RU"/>
        </w:rPr>
        <w:t>=</w:t>
      </w:r>
      <w:r w:rsidRPr="002823A7">
        <w:rPr>
          <w:rFonts w:ascii="Consolas" w:hAnsi="Consolas" w:cs="Consolas"/>
          <w:i/>
          <w:iCs/>
          <w:color w:val="2A00FF"/>
          <w:sz w:val="20"/>
          <w:lang w:eastAsia="ru-RU"/>
        </w:rPr>
        <w:t>"excelParser"</w:t>
      </w:r>
      <w:r w:rsidRPr="002823A7">
        <w:rPr>
          <w:rFonts w:ascii="Consolas" w:hAnsi="Consolas" w:cs="Consolas"/>
          <w:sz w:val="20"/>
          <w:lang w:eastAsia="ru-RU"/>
        </w:rPr>
        <w:t xml:space="preserve"> </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map</w:t>
      </w:r>
      <w:r w:rsidRPr="002823A7">
        <w:rPr>
          <w:rFonts w:ascii="Consolas" w:hAnsi="Consolas" w:cs="Consolas"/>
          <w:color w:val="008080"/>
          <w:sz w:val="20"/>
          <w:lang w:eastAsia="ru-RU"/>
        </w:rPr>
        <w:t>&gt;</w:t>
      </w:r>
    </w:p>
    <w:p w:rsidR="002823A7" w:rsidRPr="002823A7" w:rsidRDefault="002823A7" w:rsidP="002823A7">
      <w:pPr>
        <w:suppressAutoHyphens w:val="0"/>
        <w:autoSpaceDE w:val="0"/>
        <w:autoSpaceDN w:val="0"/>
        <w:adjustRightInd w:val="0"/>
        <w:rPr>
          <w:rFonts w:ascii="Consolas" w:hAnsi="Consolas" w:cs="Consolas"/>
          <w:sz w:val="20"/>
          <w:lang w:eastAsia="ru-RU"/>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lang w:eastAsia="ru-RU"/>
        </w:rPr>
        <w:t>property</w:t>
      </w:r>
      <w:r w:rsidRPr="002823A7">
        <w:rPr>
          <w:rFonts w:ascii="Consolas" w:hAnsi="Consolas" w:cs="Consolas"/>
          <w:color w:val="008080"/>
          <w:sz w:val="20"/>
          <w:lang w:eastAsia="ru-RU"/>
        </w:rPr>
        <w:t>&gt;</w:t>
      </w:r>
    </w:p>
    <w:p w:rsidR="002823A7" w:rsidRPr="002823A7" w:rsidRDefault="002823A7" w:rsidP="002823A7">
      <w:pPr>
        <w:pStyle w:val="Heading4"/>
        <w:ind w:left="0"/>
        <w:rPr>
          <w:bCs/>
        </w:rPr>
      </w:pPr>
      <w:r w:rsidRPr="002823A7">
        <w:rPr>
          <w:rFonts w:ascii="Consolas" w:hAnsi="Consolas" w:cs="Consolas"/>
          <w:color w:val="000000"/>
          <w:sz w:val="20"/>
          <w:lang w:eastAsia="ru-RU"/>
        </w:rPr>
        <w:t xml:space="preserve">    </w:t>
      </w:r>
      <w:r w:rsidRPr="002823A7">
        <w:rPr>
          <w:rFonts w:ascii="Consolas" w:hAnsi="Consolas" w:cs="Consolas"/>
          <w:color w:val="008080"/>
          <w:sz w:val="20"/>
          <w:lang w:eastAsia="ru-RU"/>
        </w:rPr>
        <w:t>&lt;/</w:t>
      </w:r>
      <w:r w:rsidRPr="002823A7">
        <w:rPr>
          <w:rFonts w:ascii="Consolas" w:hAnsi="Consolas" w:cs="Consolas"/>
          <w:color w:val="3F7F7F"/>
          <w:sz w:val="20"/>
          <w:highlight w:val="lightGray"/>
          <w:lang w:eastAsia="ru-RU"/>
        </w:rPr>
        <w:t>bean</w:t>
      </w:r>
      <w:r w:rsidRPr="002823A7">
        <w:rPr>
          <w:rFonts w:ascii="Consolas" w:hAnsi="Consolas" w:cs="Consolas"/>
          <w:color w:val="008080"/>
          <w:sz w:val="20"/>
          <w:lang w:eastAsia="ru-RU"/>
        </w:rPr>
        <w:t>&gt;</w:t>
      </w:r>
    </w:p>
    <w:p w:rsidR="00D67811" w:rsidRDefault="00D67811">
      <w:pPr>
        <w:pStyle w:val="Heading4"/>
        <w:ind w:left="0"/>
        <w:rPr>
          <w:bCs/>
        </w:rPr>
      </w:pPr>
    </w:p>
    <w:p w:rsidR="000B7E5B" w:rsidRDefault="001442FF">
      <w:pPr>
        <w:pStyle w:val="Heading4"/>
        <w:ind w:left="0"/>
        <w:rPr>
          <w:b w:val="0"/>
        </w:rPr>
      </w:pPr>
      <w:r>
        <w:rPr>
          <w:bCs/>
        </w:rPr>
        <w:t>DB Helper</w:t>
      </w:r>
    </w:p>
    <w:p w:rsidR="00BD6C33" w:rsidRDefault="00BD6C33"/>
    <w:p w:rsidR="000B7E5B" w:rsidRDefault="00BD6C33">
      <w:r>
        <w:t>DB Helper class provides public methods for accessing EETDB data and for persisting data extracted from the data files.</w:t>
      </w:r>
    </w:p>
    <w:p w:rsidR="005F59DC" w:rsidRDefault="005F59DC"/>
    <w:p w:rsidR="005F59DC" w:rsidRDefault="005F59DC">
      <w:r>
        <w:t>DBHelper maintains an internal cache which optimizes work of Parsers and minimizes DB load.</w:t>
      </w:r>
      <w:bookmarkStart w:id="15" w:name="_GoBack"/>
      <w:bookmarkEnd w:id="15"/>
    </w:p>
    <w:p w:rsidR="007C51F8" w:rsidRDefault="007C51F8">
      <w:r>
        <w:rPr>
          <w:noProof/>
          <w:lang w:val="ru-RU" w:eastAsia="ru-RU"/>
        </w:rPr>
        <w:lastRenderedPageBreak/>
        <w:drawing>
          <wp:inline distT="0" distB="0" distL="0" distR="0" wp14:anchorId="2A0F67EA" wp14:editId="2C1249EF">
            <wp:extent cx="4152900" cy="477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152900" cy="4772025"/>
                    </a:xfrm>
                    <a:prstGeom prst="rect">
                      <a:avLst/>
                    </a:prstGeom>
                  </pic:spPr>
                </pic:pic>
              </a:graphicData>
            </a:graphic>
          </wp:inline>
        </w:drawing>
      </w:r>
    </w:p>
    <w:p w:rsidR="000B7E5B" w:rsidRDefault="000B7E5B">
      <w:pPr>
        <w:rPr>
          <w:rFonts w:ascii="Consolas" w:eastAsia="Consolas" w:hAnsi="Consolas" w:cs="Consolas"/>
          <w:bCs/>
          <w:i/>
          <w:iCs/>
          <w:color w:val="0000C0"/>
          <w:sz w:val="20"/>
          <w:lang w:val="en-GB"/>
        </w:rPr>
      </w:pPr>
    </w:p>
    <w:p w:rsidR="000B7E5B" w:rsidRDefault="008E6A5F">
      <w:pPr>
        <w:pStyle w:val="Heading2"/>
        <w:spacing w:before="120"/>
      </w:pPr>
      <w:bookmarkStart w:id="16" w:name="_Toc367658703"/>
      <w:r>
        <w:lastRenderedPageBreak/>
        <w:t>Configuration</w:t>
      </w:r>
      <w:bookmarkEnd w:id="16"/>
    </w:p>
    <w:p w:rsidR="00E24CAC" w:rsidRDefault="002505E5">
      <w:pPr>
        <w:pStyle w:val="BodyText"/>
        <w:spacing w:after="0"/>
        <w:ind w:left="0"/>
      </w:pPr>
      <w:r>
        <w:t>The Mass Upload Tool configuration file allows to configure all services and parsers via dependency injection. The typical configuration looks like the bellow:</w:t>
      </w:r>
    </w:p>
    <w:p w:rsidR="002505E5" w:rsidRDefault="002505E5">
      <w:pPr>
        <w:pStyle w:val="BodyText"/>
        <w:spacing w:after="0"/>
        <w:ind w:left="0"/>
      </w:pP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8080"/>
          <w:sz w:val="20"/>
          <w:lang w:eastAsia="ru-RU"/>
        </w:rPr>
        <w:t>&lt;?</w:t>
      </w:r>
      <w:r w:rsidRPr="007F7F17">
        <w:rPr>
          <w:rFonts w:ascii="Consolas" w:hAnsi="Consolas" w:cs="Consolas"/>
          <w:color w:val="3F7F7F"/>
          <w:sz w:val="20"/>
          <w:lang w:eastAsia="ru-RU"/>
        </w:rPr>
        <w:t>xml</w:t>
      </w:r>
      <w:r w:rsidRPr="007F7F17">
        <w:rPr>
          <w:rFonts w:ascii="Consolas" w:hAnsi="Consolas" w:cs="Consolas"/>
          <w:sz w:val="20"/>
          <w:lang w:eastAsia="ru-RU"/>
        </w:rPr>
        <w:t xml:space="preserve"> </w:t>
      </w:r>
      <w:r w:rsidRPr="007F7F17">
        <w:rPr>
          <w:rFonts w:ascii="Consolas" w:hAnsi="Consolas" w:cs="Consolas"/>
          <w:color w:val="7F007F"/>
          <w:sz w:val="20"/>
          <w:lang w:eastAsia="ru-RU"/>
        </w:rPr>
        <w:t>version</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"1.0"</w:t>
      </w:r>
      <w:r w:rsidRPr="007F7F17">
        <w:rPr>
          <w:rFonts w:ascii="Consolas" w:hAnsi="Consolas" w:cs="Consolas"/>
          <w:sz w:val="20"/>
          <w:lang w:eastAsia="ru-RU"/>
        </w:rPr>
        <w:t xml:space="preserve"> </w:t>
      </w:r>
      <w:r w:rsidRPr="007F7F17">
        <w:rPr>
          <w:rFonts w:ascii="Consolas" w:hAnsi="Consolas" w:cs="Consolas"/>
          <w:color w:val="7F007F"/>
          <w:sz w:val="20"/>
          <w:lang w:eastAsia="ru-RU"/>
        </w:rPr>
        <w:t>encoding</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"UTF-8"</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8080"/>
          <w:sz w:val="20"/>
          <w:lang w:eastAsia="ru-RU"/>
        </w:rPr>
        <w:t>&lt;</w:t>
      </w:r>
      <w:r w:rsidRPr="007F7F17">
        <w:rPr>
          <w:rFonts w:ascii="Consolas" w:hAnsi="Consolas" w:cs="Consolas"/>
          <w:color w:val="3F7F7F"/>
          <w:sz w:val="20"/>
          <w:lang w:eastAsia="ru-RU"/>
        </w:rPr>
        <w:t>beans</w:t>
      </w:r>
      <w:r w:rsidRPr="007F7F17">
        <w:rPr>
          <w:rFonts w:ascii="Consolas" w:hAnsi="Consolas" w:cs="Consolas"/>
          <w:sz w:val="20"/>
          <w:lang w:eastAsia="ru-RU"/>
        </w:rPr>
        <w:t xml:space="preserve"> </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sz w:val="20"/>
          <w:lang w:eastAsia="ru-RU"/>
        </w:rPr>
        <w:tab/>
      </w:r>
      <w:r w:rsidRPr="007F7F17">
        <w:rPr>
          <w:rFonts w:ascii="Consolas" w:hAnsi="Consolas" w:cs="Consolas"/>
          <w:color w:val="7F007F"/>
          <w:sz w:val="20"/>
          <w:lang w:eastAsia="ru-RU"/>
        </w:rPr>
        <w:t>xmlns</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"http://www.springframework.org/schema/beans"</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sz w:val="20"/>
          <w:lang w:eastAsia="ru-RU"/>
        </w:rPr>
        <w:tab/>
      </w:r>
      <w:r w:rsidRPr="007F7F17">
        <w:rPr>
          <w:rFonts w:ascii="Consolas" w:hAnsi="Consolas" w:cs="Consolas"/>
          <w:color w:val="7F007F"/>
          <w:sz w:val="20"/>
          <w:lang w:eastAsia="ru-RU"/>
        </w:rPr>
        <w:t>xmlns:xsi</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"http://www.w3.org/2001/XMLSchema-instance"</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sz w:val="20"/>
          <w:lang w:eastAsia="ru-RU"/>
        </w:rPr>
        <w:tab/>
      </w:r>
      <w:r w:rsidRPr="007F7F17">
        <w:rPr>
          <w:rFonts w:ascii="Consolas" w:hAnsi="Consolas" w:cs="Consolas"/>
          <w:color w:val="7F007F"/>
          <w:sz w:val="20"/>
          <w:lang w:eastAsia="ru-RU"/>
        </w:rPr>
        <w:t>xmlns:context</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"http://www.springframework.org/schema/context"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sz w:val="20"/>
          <w:lang w:eastAsia="ru-RU"/>
        </w:rPr>
        <w:tab/>
      </w:r>
      <w:r w:rsidRPr="007F7F17">
        <w:rPr>
          <w:rFonts w:ascii="Consolas" w:hAnsi="Consolas" w:cs="Consolas"/>
          <w:color w:val="7F007F"/>
          <w:sz w:val="20"/>
          <w:lang w:eastAsia="ru-RU"/>
        </w:rPr>
        <w:t>xsi:schemaLocation</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i/>
          <w:iCs/>
          <w:color w:val="2A00FF"/>
          <w:sz w:val="20"/>
          <w:lang w:eastAsia="ru-RU"/>
        </w:rPr>
        <w:tab/>
      </w:r>
      <w:r w:rsidRPr="007F7F17">
        <w:rPr>
          <w:rFonts w:ascii="Consolas" w:hAnsi="Consolas" w:cs="Consolas"/>
          <w:i/>
          <w:iCs/>
          <w:color w:val="2A00FF"/>
          <w:sz w:val="20"/>
          <w:lang w:eastAsia="ru-RU"/>
        </w:rPr>
        <w:tab/>
        <w:t>http://www.springframework.org/schema/beans</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i/>
          <w:iCs/>
          <w:color w:val="2A00FF"/>
          <w:sz w:val="20"/>
          <w:lang w:eastAsia="ru-RU"/>
        </w:rPr>
        <w:tab/>
      </w:r>
      <w:r w:rsidRPr="007F7F17">
        <w:rPr>
          <w:rFonts w:ascii="Consolas" w:hAnsi="Consolas" w:cs="Consolas"/>
          <w:i/>
          <w:iCs/>
          <w:color w:val="2A00FF"/>
          <w:sz w:val="20"/>
          <w:lang w:eastAsia="ru-RU"/>
        </w:rPr>
        <w:tab/>
        <w:t>http://www.springframework.org/schema/beans/spring-beans-3.0.xsd"</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ab/>
      </w:r>
      <w:r w:rsidRPr="007F7F17">
        <w:rPr>
          <w:rFonts w:ascii="Consolas" w:hAnsi="Consolas" w:cs="Consolas"/>
          <w:color w:val="000000"/>
          <w:sz w:val="20"/>
          <w:lang w:eastAsia="ru-RU"/>
        </w:rPr>
        <w:tab/>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sz w:val="20"/>
          <w:lang w:eastAsia="ru-RU"/>
        </w:rPr>
        <w:t xml:space="preserve"> </w:t>
      </w:r>
      <w:r w:rsidRPr="007F7F17">
        <w:rPr>
          <w:rFonts w:ascii="Consolas" w:hAnsi="Consolas" w:cs="Consolas"/>
          <w:color w:val="7F007F"/>
          <w:sz w:val="20"/>
          <w:lang w:eastAsia="ru-RU"/>
        </w:rPr>
        <w:t>id</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"dataSource"</w:t>
      </w:r>
      <w:r w:rsidRPr="007F7F17">
        <w:rPr>
          <w:rFonts w:ascii="Consolas" w:hAnsi="Consolas" w:cs="Consolas"/>
          <w:sz w:val="20"/>
          <w:lang w:eastAsia="ru-RU"/>
        </w:rPr>
        <w:t xml:space="preserve"> </w:t>
      </w:r>
      <w:r w:rsidRPr="007F7F17">
        <w:rPr>
          <w:rFonts w:ascii="Consolas" w:hAnsi="Consolas" w:cs="Consolas"/>
          <w:color w:val="7F007F"/>
          <w:sz w:val="20"/>
          <w:lang w:eastAsia="ru-RU"/>
        </w:rPr>
        <w:t>class</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"org.apache.commons.dbcp.BasicDataSource"</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"driverClassName"</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"com.mysql.jdbc.Driver"</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"maxActive"</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"-1"</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"maxIdle"</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"1"</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"url"</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"jdbc:mysql://50.56.189.15:3306/eetdb?characterEncoding=UTF-8&amp;amp;noAccessToProcedureBodies=true"</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"username"</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"eetSite"</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"password"</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"eetdb"</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Default="007F7F17" w:rsidP="007F7F17">
      <w:pPr>
        <w:suppressAutoHyphens w:val="0"/>
        <w:autoSpaceDE w:val="0"/>
        <w:autoSpaceDN w:val="0"/>
        <w:adjustRightInd w:val="0"/>
        <w:rPr>
          <w:rFonts w:ascii="Consolas" w:hAnsi="Consolas" w:cs="Consolas"/>
          <w:sz w:val="20"/>
          <w:lang w:val="ru-RU" w:eastAsia="ru-RU"/>
        </w:rPr>
      </w:pPr>
      <w:r w:rsidRPr="007F7F17">
        <w:rPr>
          <w:rFonts w:ascii="Consolas" w:hAnsi="Consolas" w:cs="Consolas"/>
          <w:color w:val="000000"/>
          <w:sz w:val="20"/>
          <w:lang w:eastAsia="ru-RU"/>
        </w:rPr>
        <w:t xml:space="preserve">    </w:t>
      </w:r>
      <w:r>
        <w:rPr>
          <w:rFonts w:ascii="Consolas" w:hAnsi="Consolas" w:cs="Consolas"/>
          <w:color w:val="008080"/>
          <w:sz w:val="20"/>
          <w:lang w:val="ru-RU" w:eastAsia="ru-RU"/>
        </w:rPr>
        <w:t>&lt;/</w:t>
      </w:r>
      <w:r>
        <w:rPr>
          <w:rFonts w:ascii="Consolas" w:hAnsi="Consolas" w:cs="Consolas"/>
          <w:color w:val="3F7F7F"/>
          <w:sz w:val="20"/>
          <w:lang w:val="ru-RU" w:eastAsia="ru-RU"/>
        </w:rPr>
        <w:t>bean</w:t>
      </w:r>
      <w:r>
        <w:rPr>
          <w:rFonts w:ascii="Consolas" w:hAnsi="Consolas" w:cs="Consolas"/>
          <w:color w:val="008080"/>
          <w:sz w:val="20"/>
          <w:lang w:val="ru-RU" w:eastAsia="ru-RU"/>
        </w:rPr>
        <w:t>&gt;</w:t>
      </w:r>
    </w:p>
    <w:p w:rsidR="007F7F17" w:rsidRDefault="007F7F17" w:rsidP="007F7F17">
      <w:pPr>
        <w:suppressAutoHyphens w:val="0"/>
        <w:autoSpaceDE w:val="0"/>
        <w:autoSpaceDN w:val="0"/>
        <w:adjustRightInd w:val="0"/>
        <w:rPr>
          <w:rFonts w:ascii="Consolas" w:hAnsi="Consolas" w:cs="Consolas"/>
          <w:sz w:val="20"/>
          <w:lang w:val="ru-RU" w:eastAsia="ru-RU"/>
        </w:rPr>
      </w:pP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sz w:val="20"/>
          <w:lang w:eastAsia="ru-RU"/>
        </w:rPr>
        <w:t xml:space="preserve"> </w:t>
      </w:r>
      <w:r w:rsidRPr="007F7F17">
        <w:rPr>
          <w:rFonts w:ascii="Consolas" w:hAnsi="Consolas" w:cs="Consolas"/>
          <w:color w:val="7F007F"/>
          <w:sz w:val="20"/>
          <w:lang w:eastAsia="ru-RU"/>
        </w:rPr>
        <w:t>id</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"dbHelper"</w:t>
      </w:r>
      <w:r w:rsidRPr="007F7F17">
        <w:rPr>
          <w:rFonts w:ascii="Consolas" w:hAnsi="Consolas" w:cs="Consolas"/>
          <w:sz w:val="20"/>
          <w:lang w:eastAsia="ru-RU"/>
        </w:rPr>
        <w:t xml:space="preserve"> </w:t>
      </w:r>
      <w:r w:rsidRPr="007F7F17">
        <w:rPr>
          <w:rFonts w:ascii="Consolas" w:hAnsi="Consolas" w:cs="Consolas"/>
          <w:color w:val="7F007F"/>
          <w:sz w:val="20"/>
          <w:lang w:eastAsia="ru-RU"/>
        </w:rPr>
        <w:t>class</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"org.unido.eetdb.daemon.db.DbHelper"</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"dataSource"</w:t>
      </w:r>
      <w:r w:rsidRPr="007F7F17">
        <w:rPr>
          <w:rFonts w:ascii="Consolas" w:hAnsi="Consolas" w:cs="Consolas"/>
          <w:sz w:val="20"/>
          <w:lang w:eastAsia="ru-RU"/>
        </w:rPr>
        <w:t xml:space="preserve"> </w:t>
      </w:r>
      <w:r w:rsidRPr="007F7F17">
        <w:rPr>
          <w:rFonts w:ascii="Consolas" w:hAnsi="Consolas" w:cs="Consolas"/>
          <w:color w:val="7F007F"/>
          <w:sz w:val="20"/>
          <w:lang w:eastAsia="ru-RU"/>
        </w:rPr>
        <w:t>ref</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"dataSource"</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sz w:val="20"/>
          <w:lang w:eastAsia="ru-RU"/>
        </w:rPr>
        <w:t xml:space="preserve"> </w:t>
      </w:r>
      <w:r w:rsidRPr="007F7F17">
        <w:rPr>
          <w:rFonts w:ascii="Consolas" w:hAnsi="Consolas" w:cs="Consolas"/>
          <w:color w:val="7F007F"/>
          <w:sz w:val="20"/>
          <w:lang w:eastAsia="ru-RU"/>
        </w:rPr>
        <w:t>id</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"csvParser"</w:t>
      </w:r>
      <w:r w:rsidRPr="007F7F17">
        <w:rPr>
          <w:rFonts w:ascii="Consolas" w:hAnsi="Consolas" w:cs="Consolas"/>
          <w:sz w:val="20"/>
          <w:lang w:eastAsia="ru-RU"/>
        </w:rPr>
        <w:t xml:space="preserve"> </w:t>
      </w:r>
      <w:r w:rsidRPr="007F7F17">
        <w:rPr>
          <w:rFonts w:ascii="Consolas" w:hAnsi="Consolas" w:cs="Consolas"/>
          <w:color w:val="7F007F"/>
          <w:sz w:val="20"/>
          <w:lang w:eastAsia="ru-RU"/>
        </w:rPr>
        <w:t>class</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"org.unido.eetdb.daemon.parser.CsvParser"</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"dbHelper"</w:t>
      </w:r>
      <w:r w:rsidRPr="007F7F17">
        <w:rPr>
          <w:rFonts w:ascii="Consolas" w:hAnsi="Consolas" w:cs="Consolas"/>
          <w:sz w:val="20"/>
          <w:lang w:eastAsia="ru-RU"/>
        </w:rPr>
        <w:t xml:space="preserve"> </w:t>
      </w:r>
      <w:r w:rsidRPr="007F7F17">
        <w:rPr>
          <w:rFonts w:ascii="Consolas" w:hAnsi="Consolas" w:cs="Consolas"/>
          <w:color w:val="7F007F"/>
          <w:sz w:val="20"/>
          <w:lang w:eastAsia="ru-RU"/>
        </w:rPr>
        <w:t>ref</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"dbHelper"</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sz w:val="20"/>
          <w:lang w:eastAsia="ru-RU"/>
        </w:rPr>
        <w:t xml:space="preserve"> </w:t>
      </w:r>
      <w:r w:rsidRPr="007F7F17">
        <w:rPr>
          <w:rFonts w:ascii="Consolas" w:hAnsi="Consolas" w:cs="Consolas"/>
          <w:color w:val="7F007F"/>
          <w:sz w:val="20"/>
          <w:lang w:eastAsia="ru-RU"/>
        </w:rPr>
        <w:t>id</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"excelParser"</w:t>
      </w:r>
      <w:r w:rsidRPr="007F7F17">
        <w:rPr>
          <w:rFonts w:ascii="Consolas" w:hAnsi="Consolas" w:cs="Consolas"/>
          <w:sz w:val="20"/>
          <w:lang w:eastAsia="ru-RU"/>
        </w:rPr>
        <w:t xml:space="preserve"> </w:t>
      </w:r>
      <w:r w:rsidRPr="007F7F17">
        <w:rPr>
          <w:rFonts w:ascii="Consolas" w:hAnsi="Consolas" w:cs="Consolas"/>
          <w:color w:val="7F007F"/>
          <w:sz w:val="20"/>
          <w:lang w:eastAsia="ru-RU"/>
        </w:rPr>
        <w:t>class</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"org.unido.eetdb.daemon.parser.XlsxParser"</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"dbHelper"</w:t>
      </w:r>
      <w:r w:rsidRPr="007F7F17">
        <w:rPr>
          <w:rFonts w:ascii="Consolas" w:hAnsi="Consolas" w:cs="Consolas"/>
          <w:sz w:val="20"/>
          <w:lang w:eastAsia="ru-RU"/>
        </w:rPr>
        <w:t xml:space="preserve"> </w:t>
      </w:r>
      <w:r w:rsidRPr="007F7F17">
        <w:rPr>
          <w:rFonts w:ascii="Consolas" w:hAnsi="Consolas" w:cs="Consolas"/>
          <w:color w:val="7F007F"/>
          <w:sz w:val="20"/>
          <w:lang w:eastAsia="ru-RU"/>
        </w:rPr>
        <w:t>ref</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"dbHelper"</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Default="007F7F17" w:rsidP="007F7F17">
      <w:pPr>
        <w:suppressAutoHyphens w:val="0"/>
        <w:autoSpaceDE w:val="0"/>
        <w:autoSpaceDN w:val="0"/>
        <w:adjustRightInd w:val="0"/>
        <w:rPr>
          <w:rFonts w:ascii="Consolas" w:hAnsi="Consolas" w:cs="Consolas"/>
          <w:sz w:val="20"/>
          <w:lang w:val="ru-RU" w:eastAsia="ru-RU"/>
        </w:rPr>
      </w:pPr>
      <w:r w:rsidRPr="007F7F17">
        <w:rPr>
          <w:rFonts w:ascii="Consolas" w:hAnsi="Consolas" w:cs="Consolas"/>
          <w:color w:val="000000"/>
          <w:sz w:val="20"/>
          <w:lang w:eastAsia="ru-RU"/>
        </w:rPr>
        <w:t xml:space="preserve">    </w:t>
      </w:r>
      <w:r>
        <w:rPr>
          <w:rFonts w:ascii="Consolas" w:hAnsi="Consolas" w:cs="Consolas"/>
          <w:color w:val="008080"/>
          <w:sz w:val="20"/>
          <w:lang w:val="ru-RU" w:eastAsia="ru-RU"/>
        </w:rPr>
        <w:t>&lt;/</w:t>
      </w:r>
      <w:r>
        <w:rPr>
          <w:rFonts w:ascii="Consolas" w:hAnsi="Consolas" w:cs="Consolas"/>
          <w:color w:val="3F7F7F"/>
          <w:sz w:val="20"/>
          <w:lang w:val="ru-RU" w:eastAsia="ru-RU"/>
        </w:rPr>
        <w:t>bean</w:t>
      </w:r>
      <w:r>
        <w:rPr>
          <w:rFonts w:ascii="Consolas" w:hAnsi="Consolas" w:cs="Consolas"/>
          <w:color w:val="008080"/>
          <w:sz w:val="20"/>
          <w:lang w:val="ru-RU" w:eastAsia="ru-RU"/>
        </w:rPr>
        <w:t>&gt;</w:t>
      </w:r>
    </w:p>
    <w:p w:rsidR="007F7F17" w:rsidRDefault="007F7F17" w:rsidP="007F7F17">
      <w:pPr>
        <w:suppressAutoHyphens w:val="0"/>
        <w:autoSpaceDE w:val="0"/>
        <w:autoSpaceDN w:val="0"/>
        <w:adjustRightInd w:val="0"/>
        <w:rPr>
          <w:rFonts w:ascii="Consolas" w:hAnsi="Consolas" w:cs="Consolas"/>
          <w:sz w:val="20"/>
          <w:lang w:val="ru-RU" w:eastAsia="ru-RU"/>
        </w:rPr>
      </w:pP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sz w:val="20"/>
          <w:lang w:eastAsia="ru-RU"/>
        </w:rPr>
        <w:t xml:space="preserve"> </w:t>
      </w:r>
      <w:r w:rsidRPr="007F7F17">
        <w:rPr>
          <w:rFonts w:ascii="Consolas" w:hAnsi="Consolas" w:cs="Consolas"/>
          <w:color w:val="7F007F"/>
          <w:sz w:val="20"/>
          <w:lang w:eastAsia="ru-RU"/>
        </w:rPr>
        <w:t>id</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"fileDaemon"</w:t>
      </w:r>
      <w:r w:rsidRPr="007F7F17">
        <w:rPr>
          <w:rFonts w:ascii="Consolas" w:hAnsi="Consolas" w:cs="Consolas"/>
          <w:sz w:val="20"/>
          <w:lang w:eastAsia="ru-RU"/>
        </w:rPr>
        <w:t xml:space="preserve"> </w:t>
      </w:r>
      <w:r w:rsidRPr="007F7F17">
        <w:rPr>
          <w:rFonts w:ascii="Consolas" w:hAnsi="Consolas" w:cs="Consolas"/>
          <w:color w:val="7F007F"/>
          <w:sz w:val="20"/>
          <w:lang w:eastAsia="ru-RU"/>
        </w:rPr>
        <w:t>class</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"org.unido.eetdb.daemon.FileSystemDaemon"</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"pathToMonitor"</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"C:\\Temp\Monitor"</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"pathToStore"</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"C:\\Temp\Storage"</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"dbHelper"</w:t>
      </w:r>
      <w:r w:rsidRPr="007F7F17">
        <w:rPr>
          <w:rFonts w:ascii="Consolas" w:hAnsi="Consolas" w:cs="Consolas"/>
          <w:sz w:val="20"/>
          <w:lang w:eastAsia="ru-RU"/>
        </w:rPr>
        <w:t xml:space="preserve"> </w:t>
      </w:r>
      <w:r w:rsidRPr="007F7F17">
        <w:rPr>
          <w:rFonts w:ascii="Consolas" w:hAnsi="Consolas" w:cs="Consolas"/>
          <w:color w:val="7F007F"/>
          <w:sz w:val="20"/>
          <w:lang w:eastAsia="ru-RU"/>
        </w:rPr>
        <w:t>ref</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"dbHelper"</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"supportedFormats"</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map</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entry</w:t>
      </w:r>
      <w:r w:rsidRPr="007F7F17">
        <w:rPr>
          <w:rFonts w:ascii="Consolas" w:hAnsi="Consolas" w:cs="Consolas"/>
          <w:sz w:val="20"/>
          <w:lang w:eastAsia="ru-RU"/>
        </w:rPr>
        <w:t xml:space="preserve"> </w:t>
      </w:r>
      <w:r w:rsidRPr="007F7F17">
        <w:rPr>
          <w:rFonts w:ascii="Consolas" w:hAnsi="Consolas" w:cs="Consolas"/>
          <w:color w:val="7F007F"/>
          <w:sz w:val="20"/>
          <w:lang w:eastAsia="ru-RU"/>
        </w:rPr>
        <w:t>key</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"csv"</w:t>
      </w:r>
      <w:r w:rsidRPr="007F7F17">
        <w:rPr>
          <w:rFonts w:ascii="Consolas" w:hAnsi="Consolas" w:cs="Consolas"/>
          <w:sz w:val="20"/>
          <w:lang w:eastAsia="ru-RU"/>
        </w:rPr>
        <w:t xml:space="preserve"> </w:t>
      </w:r>
      <w:r w:rsidRPr="007F7F17">
        <w:rPr>
          <w:rFonts w:ascii="Consolas" w:hAnsi="Consolas" w:cs="Consolas"/>
          <w:color w:val="7F007F"/>
          <w:sz w:val="20"/>
          <w:lang w:eastAsia="ru-RU"/>
        </w:rPr>
        <w:t>value-ref</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"csvParser"</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entry</w:t>
      </w:r>
      <w:r w:rsidRPr="007F7F17">
        <w:rPr>
          <w:rFonts w:ascii="Consolas" w:hAnsi="Consolas" w:cs="Consolas"/>
          <w:sz w:val="20"/>
          <w:lang w:eastAsia="ru-RU"/>
        </w:rPr>
        <w:t xml:space="preserve"> </w:t>
      </w:r>
      <w:r w:rsidRPr="007F7F17">
        <w:rPr>
          <w:rFonts w:ascii="Consolas" w:hAnsi="Consolas" w:cs="Consolas"/>
          <w:color w:val="7F007F"/>
          <w:sz w:val="20"/>
          <w:lang w:eastAsia="ru-RU"/>
        </w:rPr>
        <w:t>key</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"xls"</w:t>
      </w:r>
      <w:r w:rsidRPr="007F7F17">
        <w:rPr>
          <w:rFonts w:ascii="Consolas" w:hAnsi="Consolas" w:cs="Consolas"/>
          <w:sz w:val="20"/>
          <w:lang w:eastAsia="ru-RU"/>
        </w:rPr>
        <w:t xml:space="preserve"> </w:t>
      </w:r>
      <w:r w:rsidRPr="007F7F17">
        <w:rPr>
          <w:rFonts w:ascii="Consolas" w:hAnsi="Consolas" w:cs="Consolas"/>
          <w:color w:val="7F007F"/>
          <w:sz w:val="20"/>
          <w:lang w:eastAsia="ru-RU"/>
        </w:rPr>
        <w:t>value-ref</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"excelParser"</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entry</w:t>
      </w:r>
      <w:r w:rsidRPr="007F7F17">
        <w:rPr>
          <w:rFonts w:ascii="Consolas" w:hAnsi="Consolas" w:cs="Consolas"/>
          <w:sz w:val="20"/>
          <w:lang w:eastAsia="ru-RU"/>
        </w:rPr>
        <w:t xml:space="preserve"> </w:t>
      </w:r>
      <w:r w:rsidRPr="007F7F17">
        <w:rPr>
          <w:rFonts w:ascii="Consolas" w:hAnsi="Consolas" w:cs="Consolas"/>
          <w:color w:val="7F007F"/>
          <w:sz w:val="20"/>
          <w:lang w:eastAsia="ru-RU"/>
        </w:rPr>
        <w:t>key</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"xlsx"</w:t>
      </w:r>
      <w:r w:rsidRPr="007F7F17">
        <w:rPr>
          <w:rFonts w:ascii="Consolas" w:hAnsi="Consolas" w:cs="Consolas"/>
          <w:sz w:val="20"/>
          <w:lang w:eastAsia="ru-RU"/>
        </w:rPr>
        <w:t xml:space="preserve"> </w:t>
      </w:r>
      <w:r w:rsidRPr="007F7F17">
        <w:rPr>
          <w:rFonts w:ascii="Consolas" w:hAnsi="Consolas" w:cs="Consolas"/>
          <w:color w:val="7F007F"/>
          <w:sz w:val="20"/>
          <w:lang w:eastAsia="ru-RU"/>
        </w:rPr>
        <w:t>value-ref</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"excelParser"</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map</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sz w:val="20"/>
          <w:lang w:eastAsia="ru-RU"/>
        </w:rPr>
        <w:t xml:space="preserve"> </w:t>
      </w:r>
      <w:r w:rsidRPr="007F7F17">
        <w:rPr>
          <w:rFonts w:ascii="Consolas" w:hAnsi="Consolas" w:cs="Consolas"/>
          <w:color w:val="7F007F"/>
          <w:sz w:val="20"/>
          <w:lang w:eastAsia="ru-RU"/>
        </w:rPr>
        <w:t>id</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"pop3Daemon"</w:t>
      </w:r>
      <w:r w:rsidRPr="007F7F17">
        <w:rPr>
          <w:rFonts w:ascii="Consolas" w:hAnsi="Consolas" w:cs="Consolas"/>
          <w:sz w:val="20"/>
          <w:lang w:eastAsia="ru-RU"/>
        </w:rPr>
        <w:t xml:space="preserve"> </w:t>
      </w:r>
      <w:r w:rsidRPr="007F7F17">
        <w:rPr>
          <w:rFonts w:ascii="Consolas" w:hAnsi="Consolas" w:cs="Consolas"/>
          <w:color w:val="7F007F"/>
          <w:sz w:val="20"/>
          <w:lang w:eastAsia="ru-RU"/>
        </w:rPr>
        <w:t>class</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"org.unido.eetdb.daemon.Pop3Daemon"</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"pathToStorage"</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"C:\\Temp"</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"pop3Host"</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"uid"</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"pwd"</w:t>
      </w:r>
      <w:r w:rsidRPr="007F7F17">
        <w:rPr>
          <w:rFonts w:ascii="Consolas" w:hAnsi="Consolas" w:cs="Consolas"/>
          <w:sz w:val="20"/>
          <w:lang w:eastAsia="ru-RU"/>
        </w:rPr>
        <w:t xml:space="preserve"> </w:t>
      </w:r>
      <w:r w:rsidRPr="007F7F17">
        <w:rPr>
          <w:rFonts w:ascii="Consolas" w:hAnsi="Consolas" w:cs="Consolas"/>
          <w:color w:val="7F007F"/>
          <w:sz w:val="20"/>
          <w:lang w:eastAsia="ru-RU"/>
        </w:rPr>
        <w:t>value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 xml:space="preserve">    </w:t>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lastRenderedPageBreak/>
        <w:tab/>
      </w:r>
      <w:r w:rsidRPr="007F7F17">
        <w:rPr>
          <w:rFonts w:ascii="Consolas" w:hAnsi="Consolas" w:cs="Consolas"/>
          <w:color w:val="008080"/>
          <w:sz w:val="20"/>
          <w:lang w:eastAsia="ru-RU"/>
        </w:rPr>
        <w:t>&lt;</w:t>
      </w:r>
      <w:r w:rsidRPr="007F7F17">
        <w:rPr>
          <w:rFonts w:ascii="Consolas" w:hAnsi="Consolas" w:cs="Consolas"/>
          <w:color w:val="3F7F7F"/>
          <w:sz w:val="20"/>
          <w:lang w:eastAsia="ru-RU"/>
        </w:rPr>
        <w:t>bean</w:t>
      </w:r>
      <w:r w:rsidRPr="007F7F17">
        <w:rPr>
          <w:rFonts w:ascii="Consolas" w:hAnsi="Consolas" w:cs="Consolas"/>
          <w:sz w:val="20"/>
          <w:lang w:eastAsia="ru-RU"/>
        </w:rPr>
        <w:t xml:space="preserve"> </w:t>
      </w:r>
      <w:r w:rsidRPr="007F7F17">
        <w:rPr>
          <w:rFonts w:ascii="Consolas" w:hAnsi="Consolas" w:cs="Consolas"/>
          <w:color w:val="7F007F"/>
          <w:sz w:val="20"/>
          <w:lang w:eastAsia="ru-RU"/>
        </w:rPr>
        <w:t>id</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"serviceHost"</w:t>
      </w:r>
      <w:r w:rsidRPr="007F7F17">
        <w:rPr>
          <w:rFonts w:ascii="Consolas" w:hAnsi="Consolas" w:cs="Consolas"/>
          <w:sz w:val="20"/>
          <w:lang w:eastAsia="ru-RU"/>
        </w:rPr>
        <w:t xml:space="preserve"> </w:t>
      </w:r>
      <w:r w:rsidRPr="007F7F17">
        <w:rPr>
          <w:rFonts w:ascii="Consolas" w:hAnsi="Consolas" w:cs="Consolas"/>
          <w:color w:val="7F007F"/>
          <w:sz w:val="20"/>
          <w:lang w:eastAsia="ru-RU"/>
        </w:rPr>
        <w:t>class</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"org.unido.eetdb.servicehost.ServiceHost"</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property</w:t>
      </w:r>
      <w:r w:rsidRPr="007F7F17">
        <w:rPr>
          <w:rFonts w:ascii="Consolas" w:hAnsi="Consolas" w:cs="Consolas"/>
          <w:sz w:val="20"/>
          <w:lang w:eastAsia="ru-RU"/>
        </w:rPr>
        <w:t xml:space="preserve"> </w:t>
      </w:r>
      <w:r w:rsidRPr="007F7F17">
        <w:rPr>
          <w:rFonts w:ascii="Consolas" w:hAnsi="Consolas" w:cs="Consolas"/>
          <w:color w:val="7F007F"/>
          <w:sz w:val="20"/>
          <w:lang w:eastAsia="ru-RU"/>
        </w:rPr>
        <w:t>name</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"services"</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list</w:t>
      </w:r>
      <w:r w:rsidRPr="007F7F17">
        <w:rPr>
          <w:rFonts w:ascii="Consolas" w:hAnsi="Consolas" w:cs="Consolas"/>
          <w:color w:val="008080"/>
          <w:sz w:val="20"/>
          <w:lang w:eastAsia="ru-RU"/>
        </w:rPr>
        <w:t>&gt;</w:t>
      </w:r>
    </w:p>
    <w:p w:rsidR="007F7F17" w:rsidRPr="007F7F17" w:rsidRDefault="007F7F17" w:rsidP="007F7F17">
      <w:pPr>
        <w:suppressAutoHyphens w:val="0"/>
        <w:autoSpaceDE w:val="0"/>
        <w:autoSpaceDN w:val="0"/>
        <w:adjustRightInd w:val="0"/>
        <w:rPr>
          <w:rFonts w:ascii="Consolas" w:hAnsi="Consolas" w:cs="Consolas"/>
          <w:sz w:val="20"/>
          <w:lang w:eastAsia="ru-RU"/>
        </w:rPr>
      </w:pP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8080"/>
          <w:sz w:val="20"/>
          <w:lang w:eastAsia="ru-RU"/>
        </w:rPr>
        <w:t>&lt;</w:t>
      </w:r>
      <w:r w:rsidRPr="007F7F17">
        <w:rPr>
          <w:rFonts w:ascii="Consolas" w:hAnsi="Consolas" w:cs="Consolas"/>
          <w:color w:val="3F7F7F"/>
          <w:sz w:val="20"/>
          <w:lang w:eastAsia="ru-RU"/>
        </w:rPr>
        <w:t>ref</w:t>
      </w:r>
      <w:r w:rsidRPr="007F7F17">
        <w:rPr>
          <w:rFonts w:ascii="Consolas" w:hAnsi="Consolas" w:cs="Consolas"/>
          <w:sz w:val="20"/>
          <w:lang w:eastAsia="ru-RU"/>
        </w:rPr>
        <w:t xml:space="preserve"> </w:t>
      </w:r>
      <w:r w:rsidRPr="007F7F17">
        <w:rPr>
          <w:rFonts w:ascii="Consolas" w:hAnsi="Consolas" w:cs="Consolas"/>
          <w:color w:val="7F007F"/>
          <w:sz w:val="20"/>
          <w:lang w:eastAsia="ru-RU"/>
        </w:rPr>
        <w:t>bean</w:t>
      </w:r>
      <w:r w:rsidRPr="007F7F17">
        <w:rPr>
          <w:rFonts w:ascii="Consolas" w:hAnsi="Consolas" w:cs="Consolas"/>
          <w:color w:val="000000"/>
          <w:sz w:val="20"/>
          <w:lang w:eastAsia="ru-RU"/>
        </w:rPr>
        <w:t>=</w:t>
      </w:r>
      <w:r w:rsidRPr="007F7F17">
        <w:rPr>
          <w:rFonts w:ascii="Consolas" w:hAnsi="Consolas" w:cs="Consolas"/>
          <w:i/>
          <w:iCs/>
          <w:color w:val="2A00FF"/>
          <w:sz w:val="20"/>
          <w:lang w:eastAsia="ru-RU"/>
        </w:rPr>
        <w:t>"fileDaemon"</w:t>
      </w:r>
      <w:r w:rsidRPr="007F7F17">
        <w:rPr>
          <w:rFonts w:ascii="Consolas" w:hAnsi="Consolas" w:cs="Consolas"/>
          <w:sz w:val="20"/>
          <w:lang w:eastAsia="ru-RU"/>
        </w:rPr>
        <w:t xml:space="preserve"> </w:t>
      </w:r>
      <w:r w:rsidRPr="007F7F17">
        <w:rPr>
          <w:rFonts w:ascii="Consolas" w:hAnsi="Consolas" w:cs="Consolas"/>
          <w:color w:val="008080"/>
          <w:sz w:val="20"/>
          <w:lang w:eastAsia="ru-RU"/>
        </w:rPr>
        <w:t>/&gt;</w:t>
      </w:r>
    </w:p>
    <w:p w:rsidR="007F7F17" w:rsidRDefault="007F7F17" w:rsidP="007F7F17">
      <w:pPr>
        <w:suppressAutoHyphens w:val="0"/>
        <w:autoSpaceDE w:val="0"/>
        <w:autoSpaceDN w:val="0"/>
        <w:adjustRightInd w:val="0"/>
        <w:rPr>
          <w:rFonts w:ascii="Consolas" w:hAnsi="Consolas" w:cs="Consolas"/>
          <w:sz w:val="20"/>
          <w:lang w:val="ru-RU" w:eastAsia="ru-RU"/>
        </w:rPr>
      </w:pP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sidRPr="007F7F17">
        <w:rPr>
          <w:rFonts w:ascii="Consolas" w:hAnsi="Consolas" w:cs="Consolas"/>
          <w:color w:val="000000"/>
          <w:sz w:val="20"/>
          <w:lang w:eastAsia="ru-RU"/>
        </w:rPr>
        <w:tab/>
      </w:r>
      <w:r>
        <w:rPr>
          <w:rFonts w:ascii="Consolas" w:hAnsi="Consolas" w:cs="Consolas"/>
          <w:color w:val="008080"/>
          <w:sz w:val="20"/>
          <w:lang w:val="ru-RU" w:eastAsia="ru-RU"/>
        </w:rPr>
        <w:t>&lt;/</w:t>
      </w:r>
      <w:r>
        <w:rPr>
          <w:rFonts w:ascii="Consolas" w:hAnsi="Consolas" w:cs="Consolas"/>
          <w:color w:val="3F7F7F"/>
          <w:sz w:val="20"/>
          <w:lang w:val="ru-RU" w:eastAsia="ru-RU"/>
        </w:rPr>
        <w:t>list</w:t>
      </w:r>
      <w:r>
        <w:rPr>
          <w:rFonts w:ascii="Consolas" w:hAnsi="Consolas" w:cs="Consolas"/>
          <w:color w:val="008080"/>
          <w:sz w:val="20"/>
          <w:lang w:val="ru-RU" w:eastAsia="ru-RU"/>
        </w:rPr>
        <w:t>&gt;</w:t>
      </w:r>
    </w:p>
    <w:p w:rsidR="007F7F17" w:rsidRDefault="007F7F17" w:rsidP="007F7F17">
      <w:pPr>
        <w:suppressAutoHyphens w:val="0"/>
        <w:autoSpaceDE w:val="0"/>
        <w:autoSpaceDN w:val="0"/>
        <w:adjustRightInd w:val="0"/>
        <w:rPr>
          <w:rFonts w:ascii="Consolas" w:hAnsi="Consolas" w:cs="Consolas"/>
          <w:sz w:val="20"/>
          <w:lang w:val="ru-RU" w:eastAsia="ru-RU"/>
        </w:rPr>
      </w:pPr>
      <w:r>
        <w:rPr>
          <w:rFonts w:ascii="Consolas" w:hAnsi="Consolas" w:cs="Consolas"/>
          <w:color w:val="000000"/>
          <w:sz w:val="20"/>
          <w:lang w:val="ru-RU" w:eastAsia="ru-RU"/>
        </w:rPr>
        <w:tab/>
      </w:r>
      <w:r>
        <w:rPr>
          <w:rFonts w:ascii="Consolas" w:hAnsi="Consolas" w:cs="Consolas"/>
          <w:color w:val="000000"/>
          <w:sz w:val="20"/>
          <w:lang w:val="ru-RU" w:eastAsia="ru-RU"/>
        </w:rPr>
        <w:tab/>
      </w:r>
      <w:r>
        <w:rPr>
          <w:rFonts w:ascii="Consolas" w:hAnsi="Consolas" w:cs="Consolas"/>
          <w:color w:val="008080"/>
          <w:sz w:val="20"/>
          <w:lang w:val="ru-RU" w:eastAsia="ru-RU"/>
        </w:rPr>
        <w:t>&lt;/</w:t>
      </w:r>
      <w:r>
        <w:rPr>
          <w:rFonts w:ascii="Consolas" w:hAnsi="Consolas" w:cs="Consolas"/>
          <w:color w:val="3F7F7F"/>
          <w:sz w:val="20"/>
          <w:lang w:val="ru-RU" w:eastAsia="ru-RU"/>
        </w:rPr>
        <w:t>property</w:t>
      </w:r>
      <w:r>
        <w:rPr>
          <w:rFonts w:ascii="Consolas" w:hAnsi="Consolas" w:cs="Consolas"/>
          <w:color w:val="008080"/>
          <w:sz w:val="20"/>
          <w:lang w:val="ru-RU" w:eastAsia="ru-RU"/>
        </w:rPr>
        <w:t>&gt;</w:t>
      </w:r>
    </w:p>
    <w:p w:rsidR="007F7F17" w:rsidRDefault="007F7F17" w:rsidP="007F7F17">
      <w:pPr>
        <w:suppressAutoHyphens w:val="0"/>
        <w:autoSpaceDE w:val="0"/>
        <w:autoSpaceDN w:val="0"/>
        <w:adjustRightInd w:val="0"/>
        <w:rPr>
          <w:rFonts w:ascii="Consolas" w:hAnsi="Consolas" w:cs="Consolas"/>
          <w:sz w:val="20"/>
          <w:lang w:val="ru-RU" w:eastAsia="ru-RU"/>
        </w:rPr>
      </w:pPr>
      <w:r>
        <w:rPr>
          <w:rFonts w:ascii="Consolas" w:hAnsi="Consolas" w:cs="Consolas"/>
          <w:color w:val="000000"/>
          <w:sz w:val="20"/>
          <w:lang w:val="ru-RU" w:eastAsia="ru-RU"/>
        </w:rPr>
        <w:tab/>
      </w:r>
      <w:r>
        <w:rPr>
          <w:rFonts w:ascii="Consolas" w:hAnsi="Consolas" w:cs="Consolas"/>
          <w:color w:val="008080"/>
          <w:sz w:val="20"/>
          <w:lang w:val="ru-RU" w:eastAsia="ru-RU"/>
        </w:rPr>
        <w:t>&lt;/</w:t>
      </w:r>
      <w:r>
        <w:rPr>
          <w:rFonts w:ascii="Consolas" w:hAnsi="Consolas" w:cs="Consolas"/>
          <w:color w:val="3F7F7F"/>
          <w:sz w:val="20"/>
          <w:lang w:val="ru-RU" w:eastAsia="ru-RU"/>
        </w:rPr>
        <w:t>bean</w:t>
      </w:r>
      <w:r>
        <w:rPr>
          <w:rFonts w:ascii="Consolas" w:hAnsi="Consolas" w:cs="Consolas"/>
          <w:color w:val="008080"/>
          <w:sz w:val="20"/>
          <w:lang w:val="ru-RU" w:eastAsia="ru-RU"/>
        </w:rPr>
        <w:t>&gt;</w:t>
      </w:r>
      <w:r>
        <w:rPr>
          <w:rFonts w:ascii="Consolas" w:hAnsi="Consolas" w:cs="Consolas"/>
          <w:color w:val="000000"/>
          <w:sz w:val="20"/>
          <w:lang w:val="ru-RU" w:eastAsia="ru-RU"/>
        </w:rPr>
        <w:tab/>
      </w:r>
    </w:p>
    <w:p w:rsidR="000B7E5B" w:rsidRDefault="007F7F17" w:rsidP="007F7F17">
      <w:pPr>
        <w:autoSpaceDE w:val="0"/>
      </w:pPr>
      <w:r>
        <w:rPr>
          <w:rFonts w:ascii="Consolas" w:hAnsi="Consolas" w:cs="Consolas"/>
          <w:color w:val="008080"/>
          <w:sz w:val="20"/>
          <w:lang w:val="ru-RU" w:eastAsia="ru-RU"/>
        </w:rPr>
        <w:t>&lt;/</w:t>
      </w:r>
      <w:r>
        <w:rPr>
          <w:rFonts w:ascii="Consolas" w:hAnsi="Consolas" w:cs="Consolas"/>
          <w:color w:val="3F7F7F"/>
          <w:sz w:val="20"/>
          <w:lang w:val="ru-RU" w:eastAsia="ru-RU"/>
        </w:rPr>
        <w:t>beans</w:t>
      </w:r>
      <w:r>
        <w:rPr>
          <w:rFonts w:ascii="Consolas" w:hAnsi="Consolas" w:cs="Consolas"/>
          <w:color w:val="008080"/>
          <w:sz w:val="20"/>
          <w:lang w:val="ru-RU" w:eastAsia="ru-RU"/>
        </w:rPr>
        <w:t>&gt;</w:t>
      </w:r>
    </w:p>
    <w:p w:rsidR="000B7E5B" w:rsidRDefault="008E6A5F">
      <w:pPr>
        <w:pStyle w:val="Heading4"/>
        <w:autoSpaceDE w:val="0"/>
        <w:ind w:left="0"/>
        <w:rPr>
          <w:bCs/>
        </w:rPr>
      </w:pPr>
      <w:r>
        <w:rPr>
          <w:bCs/>
        </w:rPr>
        <w:t>Logging</w:t>
      </w:r>
    </w:p>
    <w:p w:rsidR="000B7E5B" w:rsidRDefault="008E6A5F">
      <w:pPr>
        <w:pStyle w:val="BodyText"/>
        <w:autoSpaceDE w:val="0"/>
        <w:ind w:left="0"/>
        <w:rPr>
          <w:bCs/>
        </w:rPr>
      </w:pPr>
      <w:r>
        <w:rPr>
          <w:bCs/>
        </w:rPr>
        <w:t>Logging in provided via Log4j and configured via log4j</w:t>
      </w:r>
      <w:r w:rsidR="00925176">
        <w:rPr>
          <w:bCs/>
        </w:rPr>
        <w:t>-config.xml</w:t>
      </w:r>
      <w:r>
        <w:rPr>
          <w:bCs/>
        </w:rPr>
        <w:t xml:space="preserve"> file located in </w:t>
      </w:r>
      <w:r w:rsidR="00925176">
        <w:rPr>
          <w:bCs/>
        </w:rPr>
        <w:t xml:space="preserve">the application </w:t>
      </w:r>
      <w:r>
        <w:rPr>
          <w:bCs/>
        </w:rPr>
        <w:t>folder.</w:t>
      </w:r>
      <w:r w:rsidR="00925176">
        <w:rPr>
          <w:bCs/>
        </w:rPr>
        <w:t xml:space="preserve"> Typical configuration looks like the below:</w:t>
      </w:r>
    </w:p>
    <w:p w:rsidR="00925176" w:rsidRDefault="00925176">
      <w:pPr>
        <w:pStyle w:val="BodyText"/>
        <w:autoSpaceDE w:val="0"/>
        <w:ind w:left="0"/>
        <w:rPr>
          <w:bCs/>
        </w:rPr>
      </w:pP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8080"/>
          <w:sz w:val="20"/>
          <w:lang w:eastAsia="ru-RU"/>
        </w:rPr>
        <w:t>&lt;?</w:t>
      </w:r>
      <w:r w:rsidRPr="00925176">
        <w:rPr>
          <w:rFonts w:ascii="Consolas" w:hAnsi="Consolas" w:cs="Consolas"/>
          <w:color w:val="3F7F7F"/>
          <w:sz w:val="20"/>
          <w:lang w:eastAsia="ru-RU"/>
        </w:rPr>
        <w:t>xml</w:t>
      </w:r>
      <w:r w:rsidRPr="00925176">
        <w:rPr>
          <w:rFonts w:ascii="Consolas" w:hAnsi="Consolas" w:cs="Consolas"/>
          <w:sz w:val="20"/>
          <w:lang w:eastAsia="ru-RU"/>
        </w:rPr>
        <w:t xml:space="preserve"> </w:t>
      </w:r>
      <w:r w:rsidRPr="00925176">
        <w:rPr>
          <w:rFonts w:ascii="Consolas" w:hAnsi="Consolas" w:cs="Consolas"/>
          <w:color w:val="7F007F"/>
          <w:sz w:val="20"/>
          <w:lang w:eastAsia="ru-RU"/>
        </w:rPr>
        <w:t>version</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"1.0"</w:t>
      </w:r>
      <w:r w:rsidRPr="00925176">
        <w:rPr>
          <w:rFonts w:ascii="Consolas" w:hAnsi="Consolas" w:cs="Consolas"/>
          <w:sz w:val="20"/>
          <w:lang w:eastAsia="ru-RU"/>
        </w:rPr>
        <w:t xml:space="preserve"> </w:t>
      </w:r>
      <w:r w:rsidRPr="00925176">
        <w:rPr>
          <w:rFonts w:ascii="Consolas" w:hAnsi="Consolas" w:cs="Consolas"/>
          <w:color w:val="7F007F"/>
          <w:sz w:val="20"/>
          <w:lang w:eastAsia="ru-RU"/>
        </w:rPr>
        <w:t>encoding</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"UTF-8"</w:t>
      </w:r>
      <w:r w:rsidRPr="00925176">
        <w:rPr>
          <w:rFonts w:ascii="Consolas" w:hAnsi="Consolas" w:cs="Consolas"/>
          <w:sz w:val="20"/>
          <w:lang w:eastAsia="ru-RU"/>
        </w:rPr>
        <w:t xml:space="preserve"> </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8080"/>
          <w:sz w:val="20"/>
          <w:lang w:eastAsia="ru-RU"/>
        </w:rPr>
        <w:t>&lt;!</w:t>
      </w:r>
      <w:r w:rsidRPr="00925176">
        <w:rPr>
          <w:rFonts w:ascii="Consolas" w:hAnsi="Consolas" w:cs="Consolas"/>
          <w:color w:val="3F7F7F"/>
          <w:sz w:val="20"/>
          <w:lang w:eastAsia="ru-RU"/>
        </w:rPr>
        <w:t>DOCTYPE</w:t>
      </w:r>
      <w:r w:rsidRPr="00925176">
        <w:rPr>
          <w:rFonts w:ascii="Consolas" w:hAnsi="Consolas" w:cs="Consolas"/>
          <w:sz w:val="20"/>
          <w:lang w:eastAsia="ru-RU"/>
        </w:rPr>
        <w:t xml:space="preserve"> </w:t>
      </w:r>
      <w:r w:rsidRPr="00925176">
        <w:rPr>
          <w:rFonts w:ascii="Consolas" w:hAnsi="Consolas" w:cs="Consolas"/>
          <w:color w:val="008080"/>
          <w:sz w:val="20"/>
          <w:lang w:eastAsia="ru-RU"/>
        </w:rPr>
        <w:t>log4j:configuration</w:t>
      </w:r>
      <w:r w:rsidRPr="00925176">
        <w:rPr>
          <w:rFonts w:ascii="Consolas" w:hAnsi="Consolas" w:cs="Consolas"/>
          <w:sz w:val="20"/>
          <w:lang w:eastAsia="ru-RU"/>
        </w:rPr>
        <w:t xml:space="preserve"> </w:t>
      </w:r>
      <w:r w:rsidRPr="00925176">
        <w:rPr>
          <w:rFonts w:ascii="Consolas" w:hAnsi="Consolas" w:cs="Consolas"/>
          <w:color w:val="808080"/>
          <w:sz w:val="20"/>
          <w:lang w:eastAsia="ru-RU"/>
        </w:rPr>
        <w:t>SYSTEM</w:t>
      </w:r>
      <w:r w:rsidRPr="00925176">
        <w:rPr>
          <w:rFonts w:ascii="Consolas" w:hAnsi="Consolas" w:cs="Consolas"/>
          <w:sz w:val="20"/>
          <w:lang w:eastAsia="ru-RU"/>
        </w:rPr>
        <w:t xml:space="preserve"> </w:t>
      </w:r>
      <w:r w:rsidRPr="00925176">
        <w:rPr>
          <w:rFonts w:ascii="Consolas" w:hAnsi="Consolas" w:cs="Consolas"/>
          <w:color w:val="3F7F5F"/>
          <w:sz w:val="20"/>
          <w:lang w:eastAsia="ru-RU"/>
        </w:rPr>
        <w:t>"log4j.dtd"</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8080"/>
          <w:sz w:val="20"/>
          <w:lang w:eastAsia="ru-RU"/>
        </w:rPr>
        <w:t>&lt;</w:t>
      </w:r>
      <w:r w:rsidRPr="00925176">
        <w:rPr>
          <w:rFonts w:ascii="Consolas" w:hAnsi="Consolas" w:cs="Consolas"/>
          <w:color w:val="3F7F7F"/>
          <w:sz w:val="20"/>
          <w:lang w:eastAsia="ru-RU"/>
        </w:rPr>
        <w:t>log4j:configuration</w:t>
      </w:r>
      <w:r w:rsidRPr="00925176">
        <w:rPr>
          <w:rFonts w:ascii="Consolas" w:hAnsi="Consolas" w:cs="Consolas"/>
          <w:sz w:val="20"/>
          <w:lang w:eastAsia="ru-RU"/>
        </w:rPr>
        <w:t xml:space="preserve"> </w:t>
      </w:r>
      <w:r w:rsidRPr="00925176">
        <w:rPr>
          <w:rFonts w:ascii="Consolas" w:hAnsi="Consolas" w:cs="Consolas"/>
          <w:color w:val="7F007F"/>
          <w:sz w:val="20"/>
          <w:lang w:eastAsia="ru-RU"/>
        </w:rPr>
        <w:t>xmlns:log4j</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"http://jakarta.apache.org/log4j/"</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8080"/>
          <w:sz w:val="20"/>
          <w:lang w:eastAsia="ru-RU"/>
        </w:rPr>
        <w:t>&lt;</w:t>
      </w:r>
      <w:r w:rsidRPr="00925176">
        <w:rPr>
          <w:rFonts w:ascii="Consolas" w:hAnsi="Consolas" w:cs="Consolas"/>
          <w:color w:val="3F7F7F"/>
          <w:sz w:val="20"/>
          <w:lang w:eastAsia="ru-RU"/>
        </w:rPr>
        <w:t>appender</w:t>
      </w:r>
      <w:r w:rsidRPr="00925176">
        <w:rPr>
          <w:rFonts w:ascii="Consolas" w:hAnsi="Consolas" w:cs="Consolas"/>
          <w:sz w:val="20"/>
          <w:lang w:eastAsia="ru-RU"/>
        </w:rPr>
        <w:t xml:space="preserve"> </w:t>
      </w:r>
      <w:r w:rsidRPr="00925176">
        <w:rPr>
          <w:rFonts w:ascii="Consolas" w:hAnsi="Consolas" w:cs="Consolas"/>
          <w:color w:val="7F007F"/>
          <w:sz w:val="20"/>
          <w:lang w:eastAsia="ru-RU"/>
        </w:rPr>
        <w:t>name</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"console"</w:t>
      </w:r>
      <w:r w:rsidRPr="00925176">
        <w:rPr>
          <w:rFonts w:ascii="Consolas" w:hAnsi="Consolas" w:cs="Consolas"/>
          <w:sz w:val="20"/>
          <w:lang w:eastAsia="ru-RU"/>
        </w:rPr>
        <w:t xml:space="preserve"> </w:t>
      </w:r>
      <w:r w:rsidRPr="00925176">
        <w:rPr>
          <w:rFonts w:ascii="Consolas" w:hAnsi="Consolas" w:cs="Consolas"/>
          <w:color w:val="7F007F"/>
          <w:sz w:val="20"/>
          <w:lang w:eastAsia="ru-RU"/>
        </w:rPr>
        <w:t>class</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"org.apache.log4j.ConsoleAppender"</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0000"/>
          <w:sz w:val="20"/>
          <w:lang w:eastAsia="ru-RU"/>
        </w:rPr>
        <w:tab/>
      </w:r>
      <w:r w:rsidRPr="00925176">
        <w:rPr>
          <w:rFonts w:ascii="Consolas" w:hAnsi="Consolas" w:cs="Consolas"/>
          <w:color w:val="008080"/>
          <w:sz w:val="20"/>
          <w:lang w:eastAsia="ru-RU"/>
        </w:rPr>
        <w:t>&lt;</w:t>
      </w:r>
      <w:r w:rsidRPr="00925176">
        <w:rPr>
          <w:rFonts w:ascii="Consolas" w:hAnsi="Consolas" w:cs="Consolas"/>
          <w:color w:val="3F7F7F"/>
          <w:sz w:val="20"/>
          <w:lang w:eastAsia="ru-RU"/>
        </w:rPr>
        <w:t>param</w:t>
      </w:r>
      <w:r w:rsidRPr="00925176">
        <w:rPr>
          <w:rFonts w:ascii="Consolas" w:hAnsi="Consolas" w:cs="Consolas"/>
          <w:sz w:val="20"/>
          <w:lang w:eastAsia="ru-RU"/>
        </w:rPr>
        <w:t xml:space="preserve"> </w:t>
      </w:r>
      <w:r w:rsidRPr="00925176">
        <w:rPr>
          <w:rFonts w:ascii="Consolas" w:hAnsi="Consolas" w:cs="Consolas"/>
          <w:color w:val="7F007F"/>
          <w:sz w:val="20"/>
          <w:lang w:eastAsia="ru-RU"/>
        </w:rPr>
        <w:t>name</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"Target"</w:t>
      </w:r>
      <w:r w:rsidRPr="00925176">
        <w:rPr>
          <w:rFonts w:ascii="Consolas" w:hAnsi="Consolas" w:cs="Consolas"/>
          <w:sz w:val="20"/>
          <w:lang w:eastAsia="ru-RU"/>
        </w:rPr>
        <w:t xml:space="preserve"> </w:t>
      </w:r>
      <w:r w:rsidRPr="00925176">
        <w:rPr>
          <w:rFonts w:ascii="Consolas" w:hAnsi="Consolas" w:cs="Consolas"/>
          <w:color w:val="7F007F"/>
          <w:sz w:val="20"/>
          <w:lang w:eastAsia="ru-RU"/>
        </w:rPr>
        <w:t>value</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"System.out"</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0000"/>
          <w:sz w:val="20"/>
          <w:lang w:eastAsia="ru-RU"/>
        </w:rPr>
        <w:tab/>
      </w:r>
      <w:r w:rsidRPr="00925176">
        <w:rPr>
          <w:rFonts w:ascii="Consolas" w:hAnsi="Consolas" w:cs="Consolas"/>
          <w:color w:val="008080"/>
          <w:sz w:val="20"/>
          <w:lang w:eastAsia="ru-RU"/>
        </w:rPr>
        <w:t>&lt;</w:t>
      </w:r>
      <w:r w:rsidRPr="00925176">
        <w:rPr>
          <w:rFonts w:ascii="Consolas" w:hAnsi="Consolas" w:cs="Consolas"/>
          <w:color w:val="3F7F7F"/>
          <w:sz w:val="20"/>
          <w:lang w:eastAsia="ru-RU"/>
        </w:rPr>
        <w:t>layout</w:t>
      </w:r>
      <w:r w:rsidRPr="00925176">
        <w:rPr>
          <w:rFonts w:ascii="Consolas" w:hAnsi="Consolas" w:cs="Consolas"/>
          <w:sz w:val="20"/>
          <w:lang w:eastAsia="ru-RU"/>
        </w:rPr>
        <w:t xml:space="preserve"> </w:t>
      </w:r>
      <w:r w:rsidRPr="00925176">
        <w:rPr>
          <w:rFonts w:ascii="Consolas" w:hAnsi="Consolas" w:cs="Consolas"/>
          <w:color w:val="7F007F"/>
          <w:sz w:val="20"/>
          <w:lang w:eastAsia="ru-RU"/>
        </w:rPr>
        <w:t>class</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"org.apache.log4j.EnhancedPatternLayout"</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0000"/>
          <w:sz w:val="20"/>
          <w:lang w:eastAsia="ru-RU"/>
        </w:rPr>
        <w:tab/>
      </w:r>
      <w:r w:rsidRPr="00925176">
        <w:rPr>
          <w:rFonts w:ascii="Consolas" w:hAnsi="Consolas" w:cs="Consolas"/>
          <w:color w:val="000000"/>
          <w:sz w:val="20"/>
          <w:lang w:eastAsia="ru-RU"/>
        </w:rPr>
        <w:tab/>
      </w:r>
      <w:r w:rsidRPr="00925176">
        <w:rPr>
          <w:rFonts w:ascii="Consolas" w:hAnsi="Consolas" w:cs="Consolas"/>
          <w:color w:val="008080"/>
          <w:sz w:val="20"/>
          <w:lang w:eastAsia="ru-RU"/>
        </w:rPr>
        <w:t>&lt;</w:t>
      </w:r>
      <w:r w:rsidRPr="00925176">
        <w:rPr>
          <w:rFonts w:ascii="Consolas" w:hAnsi="Consolas" w:cs="Consolas"/>
          <w:color w:val="3F7F7F"/>
          <w:sz w:val="20"/>
          <w:lang w:eastAsia="ru-RU"/>
        </w:rPr>
        <w:t>param</w:t>
      </w:r>
      <w:r w:rsidRPr="00925176">
        <w:rPr>
          <w:rFonts w:ascii="Consolas" w:hAnsi="Consolas" w:cs="Consolas"/>
          <w:sz w:val="20"/>
          <w:lang w:eastAsia="ru-RU"/>
        </w:rPr>
        <w:t xml:space="preserve"> </w:t>
      </w:r>
      <w:r w:rsidRPr="00925176">
        <w:rPr>
          <w:rFonts w:ascii="Consolas" w:hAnsi="Consolas" w:cs="Consolas"/>
          <w:color w:val="7F007F"/>
          <w:sz w:val="20"/>
          <w:lang w:eastAsia="ru-RU"/>
        </w:rPr>
        <w:t>name</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"ConversionPattern"</w:t>
      </w:r>
      <w:r w:rsidRPr="00925176">
        <w:rPr>
          <w:rFonts w:ascii="Consolas" w:hAnsi="Consolas" w:cs="Consolas"/>
          <w:sz w:val="20"/>
          <w:lang w:eastAsia="ru-RU"/>
        </w:rPr>
        <w:t xml:space="preserve"> </w:t>
      </w:r>
      <w:r w:rsidRPr="00925176">
        <w:rPr>
          <w:rFonts w:ascii="Consolas" w:hAnsi="Consolas" w:cs="Consolas"/>
          <w:color w:val="7F007F"/>
          <w:sz w:val="20"/>
          <w:lang w:eastAsia="ru-RU"/>
        </w:rPr>
        <w:t>value</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"[%d{dd-MM-yyyy HH:mm:ss}] %-5p %c{1} - %m%n%throwable"</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0000"/>
          <w:sz w:val="20"/>
          <w:lang w:eastAsia="ru-RU"/>
        </w:rPr>
        <w:tab/>
      </w:r>
      <w:r w:rsidRPr="00925176">
        <w:rPr>
          <w:rFonts w:ascii="Consolas" w:hAnsi="Consolas" w:cs="Consolas"/>
          <w:color w:val="008080"/>
          <w:sz w:val="20"/>
          <w:lang w:eastAsia="ru-RU"/>
        </w:rPr>
        <w:t>&lt;/</w:t>
      </w:r>
      <w:r w:rsidRPr="00925176">
        <w:rPr>
          <w:rFonts w:ascii="Consolas" w:hAnsi="Consolas" w:cs="Consolas"/>
          <w:color w:val="3F7F7F"/>
          <w:sz w:val="20"/>
          <w:lang w:eastAsia="ru-RU"/>
        </w:rPr>
        <w:t>layout</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8080"/>
          <w:sz w:val="20"/>
          <w:lang w:eastAsia="ru-RU"/>
        </w:rPr>
        <w:t>&lt;/</w:t>
      </w:r>
      <w:r w:rsidRPr="00925176">
        <w:rPr>
          <w:rFonts w:ascii="Consolas" w:hAnsi="Consolas" w:cs="Consolas"/>
          <w:color w:val="3F7F7F"/>
          <w:sz w:val="20"/>
          <w:lang w:eastAsia="ru-RU"/>
        </w:rPr>
        <w:t>appender</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3F5FBF"/>
          <w:sz w:val="20"/>
          <w:lang w:eastAsia="ru-RU"/>
        </w:rPr>
        <w:t>&lt;!--&lt;appender name="file" class="org.apache.log4j.RollingFileAppender"&gt;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3F5FBF"/>
          <w:sz w:val="20"/>
          <w:lang w:eastAsia="ru-RU"/>
        </w:rPr>
        <w:tab/>
      </w:r>
      <w:r w:rsidRPr="00925176">
        <w:rPr>
          <w:rFonts w:ascii="Consolas" w:hAnsi="Consolas" w:cs="Consolas"/>
          <w:color w:val="3F5FBF"/>
          <w:sz w:val="20"/>
          <w:lang w:eastAsia="ru-RU"/>
        </w:rPr>
        <w:tab/>
        <w:t>&lt;param name="File" value="/</w:t>
      </w:r>
      <w:r w:rsidRPr="00925176">
        <w:rPr>
          <w:rFonts w:ascii="Consolas" w:hAnsi="Consolas" w:cs="Consolas"/>
          <w:color w:val="3F5FBF"/>
          <w:sz w:val="20"/>
          <w:u w:val="single"/>
          <w:lang w:eastAsia="ru-RU"/>
        </w:rPr>
        <w:t>var</w:t>
      </w:r>
      <w:r w:rsidRPr="00925176">
        <w:rPr>
          <w:rFonts w:ascii="Consolas" w:hAnsi="Consolas" w:cs="Consolas"/>
          <w:color w:val="3F5FBF"/>
          <w:sz w:val="20"/>
          <w:lang w:eastAsia="ru-RU"/>
        </w:rPr>
        <w:t>/log/</w:t>
      </w:r>
      <w:r w:rsidRPr="00925176">
        <w:rPr>
          <w:rFonts w:ascii="Consolas" w:hAnsi="Consolas" w:cs="Consolas"/>
          <w:color w:val="3F5FBF"/>
          <w:sz w:val="20"/>
          <w:u w:val="single"/>
          <w:lang w:eastAsia="ru-RU"/>
        </w:rPr>
        <w:t>kiwi</w:t>
      </w:r>
      <w:r w:rsidRPr="00925176">
        <w:rPr>
          <w:rFonts w:ascii="Consolas" w:hAnsi="Consolas" w:cs="Consolas"/>
          <w:color w:val="3F5FBF"/>
          <w:sz w:val="20"/>
          <w:lang w:eastAsia="ru-RU"/>
        </w:rPr>
        <w:t>/service-host.log"/&gt;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3F5FBF"/>
          <w:sz w:val="20"/>
          <w:lang w:eastAsia="ru-RU"/>
        </w:rPr>
        <w:tab/>
      </w:r>
      <w:r w:rsidRPr="00925176">
        <w:rPr>
          <w:rFonts w:ascii="Consolas" w:hAnsi="Consolas" w:cs="Consolas"/>
          <w:color w:val="3F5FBF"/>
          <w:sz w:val="20"/>
          <w:lang w:eastAsia="ru-RU"/>
        </w:rPr>
        <w:tab/>
        <w:t>&lt;param name="MaxBackupIndex" value="1"/&gt;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3F5FBF"/>
          <w:sz w:val="20"/>
          <w:lang w:eastAsia="ru-RU"/>
        </w:rPr>
        <w:tab/>
      </w:r>
      <w:r w:rsidRPr="00925176">
        <w:rPr>
          <w:rFonts w:ascii="Consolas" w:hAnsi="Consolas" w:cs="Consolas"/>
          <w:color w:val="3F5FBF"/>
          <w:sz w:val="20"/>
          <w:lang w:eastAsia="ru-RU"/>
        </w:rPr>
        <w:tab/>
        <w:t>&lt;param name="MaxFileSize" value="1MB"/&gt;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3F5FBF"/>
          <w:sz w:val="20"/>
          <w:lang w:eastAsia="ru-RU"/>
        </w:rPr>
        <w:tab/>
      </w:r>
      <w:r w:rsidRPr="00925176">
        <w:rPr>
          <w:rFonts w:ascii="Consolas" w:hAnsi="Consolas" w:cs="Consolas"/>
          <w:color w:val="3F5FBF"/>
          <w:sz w:val="20"/>
          <w:lang w:eastAsia="ru-RU"/>
        </w:rPr>
        <w:tab/>
        <w:t>&lt;layout class="org.apache.log4j.EnhancedPatternLayout"&gt;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3F5FBF"/>
          <w:sz w:val="20"/>
          <w:lang w:eastAsia="ru-RU"/>
        </w:rPr>
        <w:tab/>
      </w:r>
      <w:r w:rsidRPr="00925176">
        <w:rPr>
          <w:rFonts w:ascii="Consolas" w:hAnsi="Consolas" w:cs="Consolas"/>
          <w:color w:val="3F5FBF"/>
          <w:sz w:val="20"/>
          <w:lang w:eastAsia="ru-RU"/>
        </w:rPr>
        <w:tab/>
      </w:r>
      <w:r w:rsidRPr="00925176">
        <w:rPr>
          <w:rFonts w:ascii="Consolas" w:hAnsi="Consolas" w:cs="Consolas"/>
          <w:color w:val="3F5FBF"/>
          <w:sz w:val="20"/>
          <w:lang w:eastAsia="ru-RU"/>
        </w:rPr>
        <w:tab/>
        <w:t>&lt;param name="ConversionPattern" value="%-5p %c{1} - %m%n%</w:t>
      </w:r>
      <w:r w:rsidRPr="00925176">
        <w:rPr>
          <w:rFonts w:ascii="Consolas" w:hAnsi="Consolas" w:cs="Consolas"/>
          <w:color w:val="3F5FBF"/>
          <w:sz w:val="20"/>
          <w:u w:val="single"/>
          <w:lang w:eastAsia="ru-RU"/>
        </w:rPr>
        <w:t>throwable</w:t>
      </w:r>
      <w:r w:rsidRPr="00925176">
        <w:rPr>
          <w:rFonts w:ascii="Consolas" w:hAnsi="Consolas" w:cs="Consolas"/>
          <w:color w:val="3F5FBF"/>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3F5FBF"/>
          <w:sz w:val="20"/>
          <w:lang w:eastAsia="ru-RU"/>
        </w:rPr>
        <w:tab/>
      </w:r>
      <w:r w:rsidRPr="00925176">
        <w:rPr>
          <w:rFonts w:ascii="Consolas" w:hAnsi="Consolas" w:cs="Consolas"/>
          <w:color w:val="3F5FBF"/>
          <w:sz w:val="20"/>
          <w:lang w:eastAsia="ru-RU"/>
        </w:rPr>
        <w:tab/>
        <w:t>&lt;/layout&gt;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3F5FBF"/>
          <w:sz w:val="20"/>
          <w:lang w:eastAsia="ru-RU"/>
        </w:rPr>
        <w:tab/>
        <w:t>&lt;/appender&gt;--&gt;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8080"/>
          <w:sz w:val="20"/>
          <w:lang w:eastAsia="ru-RU"/>
        </w:rPr>
        <w:t>&lt;</w:t>
      </w:r>
      <w:r w:rsidRPr="00925176">
        <w:rPr>
          <w:rFonts w:ascii="Consolas" w:hAnsi="Consolas" w:cs="Consolas"/>
          <w:color w:val="3F7F7F"/>
          <w:sz w:val="20"/>
          <w:lang w:eastAsia="ru-RU"/>
        </w:rPr>
        <w:t>root</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0000"/>
          <w:sz w:val="20"/>
          <w:lang w:eastAsia="ru-RU"/>
        </w:rPr>
        <w:tab/>
      </w:r>
      <w:r w:rsidRPr="00925176">
        <w:rPr>
          <w:rFonts w:ascii="Consolas" w:hAnsi="Consolas" w:cs="Consolas"/>
          <w:color w:val="008080"/>
          <w:sz w:val="20"/>
          <w:lang w:eastAsia="ru-RU"/>
        </w:rPr>
        <w:t>&lt;</w:t>
      </w:r>
      <w:r w:rsidRPr="00925176">
        <w:rPr>
          <w:rFonts w:ascii="Consolas" w:hAnsi="Consolas" w:cs="Consolas"/>
          <w:color w:val="3F7F7F"/>
          <w:sz w:val="20"/>
          <w:lang w:eastAsia="ru-RU"/>
        </w:rPr>
        <w:t>priority</w:t>
      </w:r>
      <w:r w:rsidRPr="00925176">
        <w:rPr>
          <w:rFonts w:ascii="Consolas" w:hAnsi="Consolas" w:cs="Consolas"/>
          <w:sz w:val="20"/>
          <w:lang w:eastAsia="ru-RU"/>
        </w:rPr>
        <w:t xml:space="preserve"> </w:t>
      </w:r>
      <w:r w:rsidRPr="00925176">
        <w:rPr>
          <w:rFonts w:ascii="Consolas" w:hAnsi="Consolas" w:cs="Consolas"/>
          <w:color w:val="7F007F"/>
          <w:sz w:val="20"/>
          <w:lang w:eastAsia="ru-RU"/>
        </w:rPr>
        <w:t>value</w:t>
      </w:r>
      <w:r w:rsidRPr="00925176">
        <w:rPr>
          <w:rFonts w:ascii="Consolas" w:hAnsi="Consolas" w:cs="Consolas"/>
          <w:sz w:val="20"/>
          <w:lang w:eastAsia="ru-RU"/>
        </w:rPr>
        <w:t xml:space="preserve"> </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"debug"</w:t>
      </w:r>
      <w:r w:rsidRPr="00925176">
        <w:rPr>
          <w:rFonts w:ascii="Consolas" w:hAnsi="Consolas" w:cs="Consolas"/>
          <w:sz w:val="20"/>
          <w:lang w:eastAsia="ru-RU"/>
        </w:rPr>
        <w:t xml:space="preserve"> </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0000"/>
          <w:sz w:val="20"/>
          <w:lang w:eastAsia="ru-RU"/>
        </w:rPr>
        <w:tab/>
      </w:r>
      <w:r w:rsidRPr="00925176">
        <w:rPr>
          <w:rFonts w:ascii="Consolas" w:hAnsi="Consolas" w:cs="Consolas"/>
          <w:color w:val="008080"/>
          <w:sz w:val="20"/>
          <w:lang w:eastAsia="ru-RU"/>
        </w:rPr>
        <w:t>&lt;</w:t>
      </w:r>
      <w:r w:rsidRPr="00925176">
        <w:rPr>
          <w:rFonts w:ascii="Consolas" w:hAnsi="Consolas" w:cs="Consolas"/>
          <w:color w:val="3F7F7F"/>
          <w:sz w:val="20"/>
          <w:lang w:eastAsia="ru-RU"/>
        </w:rPr>
        <w:t>appender-ref</w:t>
      </w:r>
      <w:r w:rsidRPr="00925176">
        <w:rPr>
          <w:rFonts w:ascii="Consolas" w:hAnsi="Consolas" w:cs="Consolas"/>
          <w:sz w:val="20"/>
          <w:lang w:eastAsia="ru-RU"/>
        </w:rPr>
        <w:t xml:space="preserve"> </w:t>
      </w:r>
      <w:r w:rsidRPr="00925176">
        <w:rPr>
          <w:rFonts w:ascii="Consolas" w:hAnsi="Consolas" w:cs="Consolas"/>
          <w:color w:val="7F007F"/>
          <w:sz w:val="20"/>
          <w:lang w:eastAsia="ru-RU"/>
        </w:rPr>
        <w:t>ref</w:t>
      </w:r>
      <w:r w:rsidRPr="00925176">
        <w:rPr>
          <w:rFonts w:ascii="Consolas" w:hAnsi="Consolas" w:cs="Consolas"/>
          <w:color w:val="000000"/>
          <w:sz w:val="20"/>
          <w:lang w:eastAsia="ru-RU"/>
        </w:rPr>
        <w:t>=</w:t>
      </w:r>
      <w:r w:rsidRPr="00925176">
        <w:rPr>
          <w:rFonts w:ascii="Consolas" w:hAnsi="Consolas" w:cs="Consolas"/>
          <w:i/>
          <w:iCs/>
          <w:color w:val="2A00FF"/>
          <w:sz w:val="20"/>
          <w:lang w:eastAsia="ru-RU"/>
        </w:rPr>
        <w:t>"console"</w:t>
      </w:r>
      <w:r w:rsidRPr="00925176">
        <w:rPr>
          <w:rFonts w:ascii="Consolas" w:hAnsi="Consolas" w:cs="Consolas"/>
          <w:sz w:val="20"/>
          <w:lang w:eastAsia="ru-RU"/>
        </w:rPr>
        <w:t xml:space="preserve"> </w:t>
      </w:r>
      <w:r w:rsidRPr="00925176">
        <w:rPr>
          <w:rFonts w:ascii="Consolas" w:hAnsi="Consolas" w:cs="Consolas"/>
          <w:color w:val="008080"/>
          <w:sz w:val="20"/>
          <w:lang w:eastAsia="ru-RU"/>
        </w:rPr>
        <w:t>/&gt;</w:t>
      </w:r>
    </w:p>
    <w:p w:rsidR="00925176" w:rsidRPr="00925176" w:rsidRDefault="00925176" w:rsidP="00925176">
      <w:pPr>
        <w:suppressAutoHyphens w:val="0"/>
        <w:autoSpaceDE w:val="0"/>
        <w:autoSpaceDN w:val="0"/>
        <w:adjustRightInd w:val="0"/>
        <w:rPr>
          <w:rFonts w:ascii="Consolas" w:hAnsi="Consolas" w:cs="Consolas"/>
          <w:sz w:val="20"/>
          <w:lang w:eastAsia="ru-RU"/>
        </w:rPr>
      </w:pPr>
      <w:r w:rsidRPr="00925176">
        <w:rPr>
          <w:rFonts w:ascii="Consolas" w:hAnsi="Consolas" w:cs="Consolas"/>
          <w:color w:val="000000"/>
          <w:sz w:val="20"/>
          <w:lang w:eastAsia="ru-RU"/>
        </w:rPr>
        <w:tab/>
      </w:r>
      <w:r w:rsidRPr="00925176">
        <w:rPr>
          <w:rFonts w:ascii="Consolas" w:hAnsi="Consolas" w:cs="Consolas"/>
          <w:color w:val="000000"/>
          <w:sz w:val="20"/>
          <w:lang w:eastAsia="ru-RU"/>
        </w:rPr>
        <w:tab/>
      </w:r>
      <w:r w:rsidRPr="00925176">
        <w:rPr>
          <w:rFonts w:ascii="Consolas" w:hAnsi="Consolas" w:cs="Consolas"/>
          <w:color w:val="3F5FBF"/>
          <w:sz w:val="20"/>
          <w:lang w:eastAsia="ru-RU"/>
        </w:rPr>
        <w:t>&lt;!--&lt;appender-</w:t>
      </w:r>
      <w:r w:rsidRPr="00925176">
        <w:rPr>
          <w:rFonts w:ascii="Consolas" w:hAnsi="Consolas" w:cs="Consolas"/>
          <w:color w:val="3F5FBF"/>
          <w:sz w:val="20"/>
          <w:u w:val="single"/>
          <w:lang w:eastAsia="ru-RU"/>
        </w:rPr>
        <w:t>ref</w:t>
      </w:r>
      <w:r w:rsidRPr="00925176">
        <w:rPr>
          <w:rFonts w:ascii="Consolas" w:hAnsi="Consolas" w:cs="Consolas"/>
          <w:color w:val="3F5FBF"/>
          <w:sz w:val="20"/>
          <w:lang w:eastAsia="ru-RU"/>
        </w:rPr>
        <w:t xml:space="preserve"> </w:t>
      </w:r>
      <w:r w:rsidRPr="00925176">
        <w:rPr>
          <w:rFonts w:ascii="Consolas" w:hAnsi="Consolas" w:cs="Consolas"/>
          <w:color w:val="3F5FBF"/>
          <w:sz w:val="20"/>
          <w:u w:val="single"/>
          <w:lang w:eastAsia="ru-RU"/>
        </w:rPr>
        <w:t>ref</w:t>
      </w:r>
      <w:r w:rsidRPr="00925176">
        <w:rPr>
          <w:rFonts w:ascii="Consolas" w:hAnsi="Consolas" w:cs="Consolas"/>
          <w:color w:val="3F5FBF"/>
          <w:sz w:val="20"/>
          <w:lang w:eastAsia="ru-RU"/>
        </w:rPr>
        <w:t>="file" /&gt;--&gt;</w:t>
      </w:r>
    </w:p>
    <w:p w:rsidR="00925176" w:rsidRDefault="00925176" w:rsidP="00925176">
      <w:pPr>
        <w:suppressAutoHyphens w:val="0"/>
        <w:autoSpaceDE w:val="0"/>
        <w:autoSpaceDN w:val="0"/>
        <w:adjustRightInd w:val="0"/>
        <w:rPr>
          <w:rFonts w:ascii="Consolas" w:hAnsi="Consolas" w:cs="Consolas"/>
          <w:sz w:val="20"/>
          <w:lang w:val="ru-RU" w:eastAsia="ru-RU"/>
        </w:rPr>
      </w:pPr>
      <w:r w:rsidRPr="00925176">
        <w:rPr>
          <w:rFonts w:ascii="Consolas" w:hAnsi="Consolas" w:cs="Consolas"/>
          <w:color w:val="000000"/>
          <w:sz w:val="20"/>
          <w:lang w:eastAsia="ru-RU"/>
        </w:rPr>
        <w:tab/>
      </w:r>
      <w:r>
        <w:rPr>
          <w:rFonts w:ascii="Consolas" w:hAnsi="Consolas" w:cs="Consolas"/>
          <w:color w:val="008080"/>
          <w:sz w:val="20"/>
          <w:lang w:val="ru-RU" w:eastAsia="ru-RU"/>
        </w:rPr>
        <w:t>&lt;/</w:t>
      </w:r>
      <w:r>
        <w:rPr>
          <w:rFonts w:ascii="Consolas" w:hAnsi="Consolas" w:cs="Consolas"/>
          <w:color w:val="3F7F7F"/>
          <w:sz w:val="20"/>
          <w:lang w:val="ru-RU" w:eastAsia="ru-RU"/>
        </w:rPr>
        <w:t>root</w:t>
      </w:r>
      <w:r>
        <w:rPr>
          <w:rFonts w:ascii="Consolas" w:hAnsi="Consolas" w:cs="Consolas"/>
          <w:color w:val="008080"/>
          <w:sz w:val="20"/>
          <w:lang w:val="ru-RU" w:eastAsia="ru-RU"/>
        </w:rPr>
        <w:t>&gt;</w:t>
      </w:r>
    </w:p>
    <w:p w:rsidR="00925176" w:rsidRDefault="00925176" w:rsidP="00925176">
      <w:pPr>
        <w:pStyle w:val="BodyText"/>
        <w:autoSpaceDE w:val="0"/>
        <w:ind w:left="0"/>
      </w:pPr>
      <w:r>
        <w:rPr>
          <w:rFonts w:ascii="Consolas" w:hAnsi="Consolas" w:cs="Consolas"/>
          <w:color w:val="008080"/>
          <w:sz w:val="20"/>
          <w:lang w:val="ru-RU" w:eastAsia="ru-RU"/>
        </w:rPr>
        <w:t>&lt;/</w:t>
      </w:r>
      <w:r>
        <w:rPr>
          <w:rFonts w:ascii="Consolas" w:hAnsi="Consolas" w:cs="Consolas"/>
          <w:color w:val="3F7F7F"/>
          <w:sz w:val="20"/>
          <w:lang w:val="ru-RU" w:eastAsia="ru-RU"/>
        </w:rPr>
        <w:t>log4j:configuration</w:t>
      </w:r>
      <w:r>
        <w:rPr>
          <w:rFonts w:ascii="Consolas" w:hAnsi="Consolas" w:cs="Consolas"/>
          <w:color w:val="008080"/>
          <w:sz w:val="20"/>
          <w:lang w:val="ru-RU" w:eastAsia="ru-RU"/>
        </w:rPr>
        <w:t>&gt;</w:t>
      </w:r>
    </w:p>
    <w:p w:rsidR="000B7E5B" w:rsidRDefault="008E6A5F">
      <w:pPr>
        <w:pStyle w:val="Heading2"/>
        <w:autoSpaceDE w:val="0"/>
        <w:spacing w:before="120"/>
      </w:pPr>
      <w:bookmarkStart w:id="17" w:name="_Toc367658704"/>
      <w:r>
        <w:lastRenderedPageBreak/>
        <w:t>Deployment</w:t>
      </w:r>
      <w:bookmarkEnd w:id="17"/>
    </w:p>
    <w:p w:rsidR="00152757" w:rsidRDefault="00152757" w:rsidP="00152757">
      <w:pPr>
        <w:pStyle w:val="BodyText"/>
        <w:autoSpaceDE w:val="0"/>
        <w:ind w:left="0"/>
        <w:rPr>
          <w:rFonts w:eastAsia="Arial Unicode MS"/>
          <w:lang w:val="en-GB"/>
        </w:rPr>
      </w:pPr>
      <w:r>
        <w:t>Mass Upload Tools is a Java console application and doesn’t require installation. This is required to configure the application to start at system startup.</w:t>
      </w:r>
    </w:p>
    <w:p w:rsidR="000B7E5B" w:rsidRDefault="000B7E5B">
      <w:pPr>
        <w:pStyle w:val="BodyText"/>
        <w:autoSpaceDE w:val="0"/>
        <w:ind w:left="0"/>
        <w:rPr>
          <w:rFonts w:eastAsia="Arial Unicode MS"/>
          <w:lang w:val="en-GB"/>
        </w:rPr>
      </w:pPr>
    </w:p>
    <w:p w:rsidR="000B7E5B" w:rsidRDefault="008E6A5F">
      <w:pPr>
        <w:pStyle w:val="Heading2"/>
        <w:rPr>
          <w:lang w:val="en-GB"/>
        </w:rPr>
      </w:pPr>
      <w:bookmarkStart w:id="18" w:name="_Toc367658705"/>
      <w:r>
        <w:rPr>
          <w:rFonts w:eastAsia="Arial Unicode MS"/>
          <w:lang w:val="en-GB"/>
        </w:rPr>
        <w:lastRenderedPageBreak/>
        <w:t>Open and Closed Issues for this Deliverable</w:t>
      </w:r>
      <w:bookmarkEnd w:id="18"/>
    </w:p>
    <w:p w:rsidR="000B7E5B" w:rsidRDefault="000B7E5B">
      <w:pPr>
        <w:pStyle w:val="Note"/>
        <w:numPr>
          <w:ilvl w:val="0"/>
          <w:numId w:val="4"/>
        </w:numPr>
        <w:rPr>
          <w:lang w:val="en-GB"/>
        </w:rPr>
      </w:pPr>
    </w:p>
    <w:p w:rsidR="000B7E5B" w:rsidRDefault="000B7E5B">
      <w:pPr>
        <w:pStyle w:val="Note"/>
        <w:numPr>
          <w:ilvl w:val="0"/>
          <w:numId w:val="4"/>
        </w:numPr>
        <w:rPr>
          <w:lang w:val="en-GB"/>
        </w:rPr>
      </w:pPr>
    </w:p>
    <w:p w:rsidR="000B7E5B" w:rsidRDefault="008E6A5F">
      <w:pPr>
        <w:pStyle w:val="Note"/>
        <w:numPr>
          <w:ilvl w:val="0"/>
          <w:numId w:val="4"/>
        </w:numPr>
        <w:rPr>
          <w:lang w:val="en-GB"/>
        </w:rPr>
      </w:pPr>
      <w:r>
        <w:rPr>
          <w:rFonts w:eastAsia="Arial Unicode MS"/>
          <w:b/>
          <w:bCs/>
          <w:lang w:val="en-GB"/>
        </w:rPr>
        <w:t xml:space="preserve">Define Auto Cash Rules: </w:t>
      </w:r>
      <w:r>
        <w:rPr>
          <w:bCs/>
          <w:lang w:val="en-GB"/>
        </w:rPr>
        <w:t>Dell Prepaid Rule, Dell Standard Rule</w:t>
      </w:r>
      <w:r>
        <w:rPr>
          <w:lang w:val="en-GB"/>
        </w:rPr>
        <w:t>Add open issues that you identify while writing or reviewing this document to the open issues section.  As you resolve issues, move them to the closed issues section and keep the issue ID the same.  Include an explanation of the resolution.</w:t>
      </w:r>
      <w:r>
        <w:rPr>
          <w:lang w:val="en-GB"/>
        </w:rPr>
        <w:br/>
      </w:r>
      <w:r>
        <w:rPr>
          <w:lang w:val="en-GB"/>
        </w:rPr>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rsidR="000B7E5B" w:rsidRDefault="000B7E5B">
      <w:pPr>
        <w:pStyle w:val="HeadingBar"/>
        <w:rPr>
          <w:lang w:val="en-GB"/>
        </w:rPr>
      </w:pPr>
    </w:p>
    <w:p w:rsidR="000B7E5B" w:rsidRDefault="008E6A5F">
      <w:pPr>
        <w:pStyle w:val="Heading3"/>
        <w:rPr>
          <w:sz w:val="18"/>
          <w:lang w:val="en-GB"/>
        </w:rPr>
      </w:pPr>
      <w:bookmarkStart w:id="19" w:name="_Toc367658706"/>
      <w:r>
        <w:rPr>
          <w:lang w:val="en-GB"/>
        </w:rPr>
        <w:t>Open Issues</w:t>
      </w:r>
      <w:bookmarkEnd w:id="19"/>
    </w:p>
    <w:tbl>
      <w:tblPr>
        <w:tblW w:w="0" w:type="auto"/>
        <w:tblInd w:w="-15" w:type="dxa"/>
        <w:tblLayout w:type="fixed"/>
        <w:tblCellMar>
          <w:left w:w="72" w:type="dxa"/>
          <w:right w:w="72" w:type="dxa"/>
        </w:tblCellMar>
        <w:tblLook w:val="0000" w:firstRow="0" w:lastRow="0" w:firstColumn="0" w:lastColumn="0" w:noHBand="0" w:noVBand="0"/>
      </w:tblPr>
      <w:tblGrid>
        <w:gridCol w:w="649"/>
        <w:gridCol w:w="955"/>
        <w:gridCol w:w="3714"/>
        <w:gridCol w:w="2266"/>
        <w:gridCol w:w="992"/>
        <w:gridCol w:w="851"/>
        <w:gridCol w:w="830"/>
      </w:tblGrid>
      <w:tr w:rsidR="000B7E5B">
        <w:trPr>
          <w:tblHeader/>
        </w:trPr>
        <w:tc>
          <w:tcPr>
            <w:tcW w:w="649" w:type="dxa"/>
            <w:tcBorders>
              <w:top w:val="single" w:sz="8" w:space="0" w:color="000000"/>
              <w:left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955" w:type="dxa"/>
            <w:tcBorders>
              <w:top w:val="single" w:sz="8" w:space="0" w:color="000000"/>
              <w:left w:val="single" w:sz="4" w:space="0" w:color="000000"/>
              <w:bottom w:val="single" w:sz="4" w:space="0" w:color="000000"/>
            </w:tcBorders>
            <w:shd w:val="clear" w:color="auto" w:fill="E5E5E5"/>
          </w:tcPr>
          <w:p w:rsidR="000B7E5B" w:rsidRDefault="000B7E5B">
            <w:pPr>
              <w:pStyle w:val="TableHeading"/>
              <w:snapToGrid w:val="0"/>
              <w:rPr>
                <w:sz w:val="18"/>
                <w:lang w:val="en-GB"/>
              </w:rPr>
            </w:pPr>
          </w:p>
        </w:tc>
        <w:tc>
          <w:tcPr>
            <w:tcW w:w="3714" w:type="dxa"/>
            <w:tcBorders>
              <w:top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2266" w:type="dxa"/>
            <w:tcBorders>
              <w:top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992" w:type="dxa"/>
            <w:tcBorders>
              <w:top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851" w:type="dxa"/>
            <w:tcBorders>
              <w:top w:val="single" w:sz="8" w:space="0" w:color="000000"/>
              <w:bottom w:val="single" w:sz="4" w:space="0" w:color="000000"/>
            </w:tcBorders>
            <w:shd w:val="clear" w:color="auto" w:fill="E5E5E5"/>
          </w:tcPr>
          <w:p w:rsidR="000B7E5B" w:rsidRDefault="000B7E5B">
            <w:pPr>
              <w:pStyle w:val="TableHeading"/>
              <w:snapToGrid w:val="0"/>
              <w:rPr>
                <w:sz w:val="18"/>
                <w:lang w:val="en-GB"/>
              </w:rPr>
            </w:pPr>
          </w:p>
        </w:tc>
        <w:tc>
          <w:tcPr>
            <w:tcW w:w="830" w:type="dxa"/>
            <w:tcBorders>
              <w:top w:val="single" w:sz="8" w:space="0" w:color="000000"/>
              <w:bottom w:val="single" w:sz="4" w:space="0" w:color="000000"/>
              <w:right w:val="single" w:sz="8" w:space="0" w:color="000000"/>
            </w:tcBorders>
            <w:shd w:val="clear" w:color="auto" w:fill="E5E5E5"/>
          </w:tcPr>
          <w:p w:rsidR="000B7E5B" w:rsidRDefault="000B7E5B">
            <w:pPr>
              <w:pStyle w:val="TableHeading"/>
              <w:snapToGrid w:val="0"/>
              <w:rPr>
                <w:sz w:val="18"/>
                <w:lang w:val="en-GB"/>
              </w:rPr>
            </w:pPr>
          </w:p>
        </w:tc>
      </w:tr>
      <w:tr w:rsidR="000B7E5B">
        <w:trPr>
          <w:trHeight w:hRule="exact" w:val="60"/>
        </w:trPr>
        <w:tc>
          <w:tcPr>
            <w:tcW w:w="649" w:type="dxa"/>
            <w:tcBorders>
              <w:bottom w:val="single" w:sz="4" w:space="0" w:color="000000"/>
            </w:tcBorders>
            <w:shd w:val="clear" w:color="auto" w:fill="7F7F7F"/>
          </w:tcPr>
          <w:p w:rsidR="000B7E5B" w:rsidRDefault="000B7E5B">
            <w:pPr>
              <w:pStyle w:val="TableText"/>
              <w:snapToGrid w:val="0"/>
              <w:rPr>
                <w:b/>
                <w:color w:val="000000"/>
                <w:sz w:val="18"/>
                <w:lang w:val="en-GB"/>
              </w:rPr>
            </w:pPr>
          </w:p>
        </w:tc>
        <w:tc>
          <w:tcPr>
            <w:tcW w:w="955" w:type="dxa"/>
            <w:tcBorders>
              <w:bottom w:val="single" w:sz="4" w:space="0" w:color="000000"/>
            </w:tcBorders>
            <w:shd w:val="clear" w:color="auto" w:fill="7F7F7F"/>
          </w:tcPr>
          <w:p w:rsidR="000B7E5B" w:rsidRDefault="000B7E5B">
            <w:pPr>
              <w:pStyle w:val="TableText"/>
              <w:snapToGrid w:val="0"/>
              <w:rPr>
                <w:color w:val="000000"/>
                <w:lang w:val="en-GB"/>
              </w:rPr>
            </w:pPr>
          </w:p>
        </w:tc>
        <w:tc>
          <w:tcPr>
            <w:tcW w:w="3714" w:type="dxa"/>
            <w:tcBorders>
              <w:bottom w:val="single" w:sz="4" w:space="0" w:color="000000"/>
            </w:tcBorders>
            <w:shd w:val="clear" w:color="auto" w:fill="7F7F7F"/>
          </w:tcPr>
          <w:p w:rsidR="000B7E5B" w:rsidRDefault="000B7E5B">
            <w:pPr>
              <w:pStyle w:val="TableText"/>
              <w:snapToGrid w:val="0"/>
              <w:rPr>
                <w:color w:val="000000"/>
                <w:lang w:val="en-GB"/>
              </w:rPr>
            </w:pPr>
          </w:p>
        </w:tc>
        <w:tc>
          <w:tcPr>
            <w:tcW w:w="2266" w:type="dxa"/>
            <w:tcBorders>
              <w:bottom w:val="single" w:sz="4" w:space="0" w:color="000000"/>
            </w:tcBorders>
            <w:shd w:val="clear" w:color="auto" w:fill="7F7F7F"/>
          </w:tcPr>
          <w:p w:rsidR="000B7E5B" w:rsidRDefault="000B7E5B">
            <w:pPr>
              <w:pStyle w:val="TableText"/>
              <w:snapToGrid w:val="0"/>
              <w:rPr>
                <w:color w:val="000000"/>
                <w:lang w:val="en-GB"/>
              </w:rPr>
            </w:pPr>
          </w:p>
        </w:tc>
        <w:tc>
          <w:tcPr>
            <w:tcW w:w="992" w:type="dxa"/>
            <w:tcBorders>
              <w:bottom w:val="single" w:sz="4" w:space="0" w:color="000000"/>
            </w:tcBorders>
            <w:shd w:val="clear" w:color="auto" w:fill="7F7F7F"/>
          </w:tcPr>
          <w:p w:rsidR="000B7E5B" w:rsidRDefault="000B7E5B">
            <w:pPr>
              <w:pStyle w:val="TableText"/>
              <w:snapToGrid w:val="0"/>
              <w:rPr>
                <w:color w:val="000000"/>
                <w:lang w:val="en-GB"/>
              </w:rPr>
            </w:pPr>
          </w:p>
        </w:tc>
        <w:tc>
          <w:tcPr>
            <w:tcW w:w="851" w:type="dxa"/>
            <w:tcBorders>
              <w:bottom w:val="single" w:sz="4" w:space="0" w:color="000000"/>
            </w:tcBorders>
            <w:shd w:val="clear" w:color="auto" w:fill="7F7F7F"/>
          </w:tcPr>
          <w:p w:rsidR="000B7E5B" w:rsidRDefault="000B7E5B">
            <w:pPr>
              <w:pStyle w:val="TableText"/>
              <w:snapToGrid w:val="0"/>
              <w:rPr>
                <w:color w:val="000000"/>
                <w:lang w:val="en-GB"/>
              </w:rPr>
            </w:pPr>
          </w:p>
        </w:tc>
        <w:tc>
          <w:tcPr>
            <w:tcW w:w="830" w:type="dxa"/>
            <w:tcBorders>
              <w:bottom w:val="single" w:sz="4" w:space="0" w:color="000000"/>
            </w:tcBorders>
            <w:shd w:val="clear" w:color="auto" w:fill="7F7F7F"/>
          </w:tcPr>
          <w:p w:rsidR="000B7E5B" w:rsidRDefault="000B7E5B">
            <w:pPr>
              <w:pStyle w:val="TableText"/>
              <w:snapToGrid w:val="0"/>
              <w:rPr>
                <w:color w:val="000000"/>
                <w:lang w:val="en-GB"/>
              </w:rPr>
            </w:pPr>
          </w:p>
        </w:tc>
      </w:tr>
      <w:tr w:rsidR="000B7E5B">
        <w:tc>
          <w:tcPr>
            <w:tcW w:w="649" w:type="dxa"/>
            <w:tcBorders>
              <w:left w:val="single" w:sz="8"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B7E5B" w:rsidRDefault="000B7E5B">
            <w:pPr>
              <w:autoSpaceDE w:val="0"/>
              <w:rPr>
                <w:rFonts w:ascii="Trebuchet MS" w:hAnsi="Trebuchet MS" w:cs="Trebuchet MS"/>
                <w:sz w:val="18"/>
                <w:szCs w:val="18"/>
                <w:lang w:val="en-GB"/>
              </w:rPr>
            </w:pPr>
          </w:p>
        </w:tc>
        <w:tc>
          <w:tcPr>
            <w:tcW w:w="2266"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left w:val="single" w:sz="8"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 w:val="18"/>
                <w:szCs w:val="18"/>
                <w:lang w:val="en-IE"/>
              </w:rPr>
            </w:pPr>
          </w:p>
        </w:tc>
        <w:tc>
          <w:tcPr>
            <w:tcW w:w="2266" w:type="dxa"/>
            <w:tcBorders>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autoSpaceDE w:val="0"/>
              <w:rPr>
                <w:rFonts w:ascii="Trebuchet MS" w:hAnsi="Trebuchet MS" w:cs="Trebuchet MS"/>
                <w:sz w:val="16"/>
                <w:szCs w:val="16"/>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autoSpaceDE w:val="0"/>
              <w:snapToGrid w:val="0"/>
              <w:rPr>
                <w:rFonts w:ascii="Trebuchet MS" w:hAnsi="Trebuchet MS" w:cs="Trebuchet MS"/>
                <w:sz w:val="16"/>
                <w:szCs w:val="16"/>
                <w:lang w:val="en-IE"/>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bCs/>
                <w:szCs w:val="16"/>
                <w:lang w:val="en-IE"/>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autoSpaceDE w:val="0"/>
              <w:snapToGrid w:val="0"/>
              <w:rPr>
                <w:rFonts w:ascii="Trebuchet MS" w:hAnsi="Trebuchet MS" w:cs="Arial"/>
                <w:sz w:val="16"/>
                <w:szCs w:val="16"/>
                <w:lang w:val="en-IE"/>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autoSpaceDE w:val="0"/>
              <w:snapToGrid w:val="0"/>
              <w:rPr>
                <w:rFonts w:ascii="Trebuchet MS" w:hAnsi="Trebuchet MS" w:cs="Tahoma"/>
                <w:sz w:val="16"/>
                <w:szCs w:val="16"/>
                <w:lang w:val="en-IE"/>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Arial"/>
                <w:szCs w:val="16"/>
                <w:lang w:val="en-IE"/>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left w:val="single" w:sz="8"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8"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bl>
    <w:p w:rsidR="000B7E5B" w:rsidRDefault="000B7E5B">
      <w:pPr>
        <w:rPr>
          <w:lang w:val="en-GB"/>
        </w:rPr>
      </w:pPr>
    </w:p>
    <w:p w:rsidR="000B7E5B" w:rsidRDefault="000B7E5B">
      <w:pPr>
        <w:pStyle w:val="HeadingBar"/>
        <w:rPr>
          <w:lang w:val="en-GB"/>
        </w:rPr>
      </w:pPr>
    </w:p>
    <w:p w:rsidR="000B7E5B" w:rsidRDefault="008E6A5F">
      <w:pPr>
        <w:pStyle w:val="Heading3"/>
        <w:rPr>
          <w:sz w:val="18"/>
          <w:lang w:val="en-GB"/>
        </w:rPr>
      </w:pPr>
      <w:bookmarkStart w:id="20" w:name="_Toc367658707"/>
      <w:r>
        <w:rPr>
          <w:lang w:val="en-GB"/>
        </w:rPr>
        <w:t>Closed Issues</w:t>
      </w:r>
      <w:bookmarkEnd w:id="20"/>
    </w:p>
    <w:tbl>
      <w:tblPr>
        <w:tblW w:w="0" w:type="auto"/>
        <w:tblInd w:w="-15" w:type="dxa"/>
        <w:tblLayout w:type="fixed"/>
        <w:tblCellMar>
          <w:left w:w="72" w:type="dxa"/>
          <w:right w:w="72" w:type="dxa"/>
        </w:tblCellMar>
        <w:tblLook w:val="0000" w:firstRow="0" w:lastRow="0" w:firstColumn="0" w:lastColumn="0" w:noHBand="0" w:noVBand="0"/>
      </w:tblPr>
      <w:tblGrid>
        <w:gridCol w:w="649"/>
        <w:gridCol w:w="955"/>
        <w:gridCol w:w="3714"/>
        <w:gridCol w:w="2266"/>
        <w:gridCol w:w="992"/>
        <w:gridCol w:w="851"/>
        <w:gridCol w:w="830"/>
      </w:tblGrid>
      <w:tr w:rsidR="000B7E5B">
        <w:trPr>
          <w:tblHeader/>
        </w:trPr>
        <w:tc>
          <w:tcPr>
            <w:tcW w:w="649" w:type="dxa"/>
            <w:tcBorders>
              <w:top w:val="single" w:sz="8" w:space="0" w:color="000000"/>
              <w:left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ID</w:t>
            </w:r>
          </w:p>
        </w:tc>
        <w:tc>
          <w:tcPr>
            <w:tcW w:w="955" w:type="dxa"/>
            <w:tcBorders>
              <w:top w:val="single" w:sz="8" w:space="0" w:color="000000"/>
              <w:left w:val="single" w:sz="4" w:space="0" w:color="000000"/>
              <w:bottom w:val="single" w:sz="4" w:space="0" w:color="000000"/>
            </w:tcBorders>
            <w:shd w:val="clear" w:color="auto" w:fill="E5E5E5"/>
          </w:tcPr>
          <w:p w:rsidR="000B7E5B" w:rsidRDefault="008E6A5F">
            <w:pPr>
              <w:pStyle w:val="TableHeading"/>
              <w:rPr>
                <w:sz w:val="18"/>
                <w:lang w:val="en-GB"/>
              </w:rPr>
            </w:pPr>
            <w:r>
              <w:rPr>
                <w:sz w:val="18"/>
                <w:lang w:val="en-GB"/>
              </w:rPr>
              <w:t>Raised by</w:t>
            </w:r>
          </w:p>
        </w:tc>
        <w:tc>
          <w:tcPr>
            <w:tcW w:w="3714" w:type="dxa"/>
            <w:tcBorders>
              <w:top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Issue</w:t>
            </w:r>
          </w:p>
        </w:tc>
        <w:tc>
          <w:tcPr>
            <w:tcW w:w="2266" w:type="dxa"/>
            <w:tcBorders>
              <w:top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Resolution</w:t>
            </w:r>
          </w:p>
        </w:tc>
        <w:tc>
          <w:tcPr>
            <w:tcW w:w="992" w:type="dxa"/>
            <w:tcBorders>
              <w:top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Owner</w:t>
            </w:r>
          </w:p>
        </w:tc>
        <w:tc>
          <w:tcPr>
            <w:tcW w:w="851" w:type="dxa"/>
            <w:tcBorders>
              <w:top w:val="single" w:sz="8" w:space="0" w:color="000000"/>
              <w:bottom w:val="single" w:sz="4" w:space="0" w:color="000000"/>
            </w:tcBorders>
            <w:shd w:val="clear" w:color="auto" w:fill="E5E5E5"/>
          </w:tcPr>
          <w:p w:rsidR="000B7E5B" w:rsidRDefault="008E6A5F">
            <w:pPr>
              <w:pStyle w:val="TableHeading"/>
              <w:rPr>
                <w:sz w:val="18"/>
                <w:lang w:val="en-GB"/>
              </w:rPr>
            </w:pPr>
            <w:r>
              <w:rPr>
                <w:sz w:val="18"/>
                <w:lang w:val="en-GB"/>
              </w:rPr>
              <w:t>Target Date</w:t>
            </w:r>
          </w:p>
        </w:tc>
        <w:tc>
          <w:tcPr>
            <w:tcW w:w="830" w:type="dxa"/>
            <w:tcBorders>
              <w:top w:val="single" w:sz="8" w:space="0" w:color="000000"/>
              <w:bottom w:val="single" w:sz="4" w:space="0" w:color="000000"/>
              <w:right w:val="single" w:sz="8" w:space="0" w:color="000000"/>
            </w:tcBorders>
            <w:shd w:val="clear" w:color="auto" w:fill="E5E5E5"/>
          </w:tcPr>
          <w:p w:rsidR="000B7E5B" w:rsidRDefault="008E6A5F">
            <w:pPr>
              <w:pStyle w:val="TableHeading"/>
              <w:rPr>
                <w:color w:val="000000"/>
                <w:sz w:val="18"/>
                <w:lang w:val="en-GB"/>
              </w:rPr>
            </w:pPr>
            <w:r>
              <w:rPr>
                <w:sz w:val="18"/>
                <w:lang w:val="en-GB"/>
              </w:rPr>
              <w:t>Impact Date</w:t>
            </w:r>
          </w:p>
        </w:tc>
      </w:tr>
      <w:tr w:rsidR="000B7E5B">
        <w:trPr>
          <w:trHeight w:hRule="exact" w:val="60"/>
        </w:trPr>
        <w:tc>
          <w:tcPr>
            <w:tcW w:w="649" w:type="dxa"/>
            <w:tcBorders>
              <w:bottom w:val="single" w:sz="4" w:space="0" w:color="000000"/>
            </w:tcBorders>
            <w:shd w:val="clear" w:color="auto" w:fill="7F7F7F"/>
          </w:tcPr>
          <w:p w:rsidR="000B7E5B" w:rsidRDefault="000B7E5B">
            <w:pPr>
              <w:pStyle w:val="TableText"/>
              <w:snapToGrid w:val="0"/>
              <w:rPr>
                <w:b/>
                <w:color w:val="000000"/>
                <w:sz w:val="18"/>
                <w:lang w:val="en-GB"/>
              </w:rPr>
            </w:pPr>
          </w:p>
        </w:tc>
        <w:tc>
          <w:tcPr>
            <w:tcW w:w="955" w:type="dxa"/>
            <w:tcBorders>
              <w:bottom w:val="single" w:sz="4" w:space="0" w:color="000000"/>
            </w:tcBorders>
            <w:shd w:val="clear" w:color="auto" w:fill="7F7F7F"/>
          </w:tcPr>
          <w:p w:rsidR="000B7E5B" w:rsidRDefault="000B7E5B">
            <w:pPr>
              <w:pStyle w:val="TableText"/>
              <w:snapToGrid w:val="0"/>
              <w:rPr>
                <w:color w:val="000000"/>
                <w:lang w:val="en-GB"/>
              </w:rPr>
            </w:pPr>
          </w:p>
        </w:tc>
        <w:tc>
          <w:tcPr>
            <w:tcW w:w="3714" w:type="dxa"/>
            <w:tcBorders>
              <w:bottom w:val="single" w:sz="4" w:space="0" w:color="000000"/>
            </w:tcBorders>
            <w:shd w:val="clear" w:color="auto" w:fill="7F7F7F"/>
          </w:tcPr>
          <w:p w:rsidR="000B7E5B" w:rsidRDefault="000B7E5B">
            <w:pPr>
              <w:pStyle w:val="TableText"/>
              <w:snapToGrid w:val="0"/>
              <w:rPr>
                <w:color w:val="000000"/>
                <w:lang w:val="en-GB"/>
              </w:rPr>
            </w:pPr>
          </w:p>
        </w:tc>
        <w:tc>
          <w:tcPr>
            <w:tcW w:w="2266" w:type="dxa"/>
            <w:tcBorders>
              <w:bottom w:val="single" w:sz="4" w:space="0" w:color="000000"/>
            </w:tcBorders>
            <w:shd w:val="clear" w:color="auto" w:fill="7F7F7F"/>
          </w:tcPr>
          <w:p w:rsidR="000B7E5B" w:rsidRDefault="000B7E5B">
            <w:pPr>
              <w:pStyle w:val="TableText"/>
              <w:snapToGrid w:val="0"/>
              <w:rPr>
                <w:color w:val="000000"/>
                <w:lang w:val="en-GB"/>
              </w:rPr>
            </w:pPr>
          </w:p>
        </w:tc>
        <w:tc>
          <w:tcPr>
            <w:tcW w:w="992" w:type="dxa"/>
            <w:tcBorders>
              <w:bottom w:val="single" w:sz="4" w:space="0" w:color="000000"/>
            </w:tcBorders>
            <w:shd w:val="clear" w:color="auto" w:fill="7F7F7F"/>
          </w:tcPr>
          <w:p w:rsidR="000B7E5B" w:rsidRDefault="000B7E5B">
            <w:pPr>
              <w:pStyle w:val="TableText"/>
              <w:snapToGrid w:val="0"/>
              <w:rPr>
                <w:color w:val="000000"/>
                <w:lang w:val="en-GB"/>
              </w:rPr>
            </w:pPr>
          </w:p>
        </w:tc>
        <w:tc>
          <w:tcPr>
            <w:tcW w:w="851" w:type="dxa"/>
            <w:tcBorders>
              <w:bottom w:val="single" w:sz="4" w:space="0" w:color="000000"/>
            </w:tcBorders>
            <w:shd w:val="clear" w:color="auto" w:fill="7F7F7F"/>
          </w:tcPr>
          <w:p w:rsidR="000B7E5B" w:rsidRDefault="000B7E5B">
            <w:pPr>
              <w:pStyle w:val="TableText"/>
              <w:snapToGrid w:val="0"/>
              <w:rPr>
                <w:color w:val="000000"/>
                <w:lang w:val="en-GB"/>
              </w:rPr>
            </w:pPr>
          </w:p>
        </w:tc>
        <w:tc>
          <w:tcPr>
            <w:tcW w:w="830" w:type="dxa"/>
            <w:tcBorders>
              <w:bottom w:val="single" w:sz="4" w:space="0" w:color="000000"/>
            </w:tcBorders>
            <w:shd w:val="clear" w:color="auto" w:fill="7F7F7F"/>
          </w:tcPr>
          <w:p w:rsidR="000B7E5B" w:rsidRDefault="000B7E5B">
            <w:pPr>
              <w:pStyle w:val="TableText"/>
              <w:snapToGrid w:val="0"/>
              <w:rPr>
                <w:color w:val="000000"/>
                <w:lang w:val="en-GB"/>
              </w:rPr>
            </w:pPr>
          </w:p>
        </w:tc>
      </w:tr>
      <w:tr w:rsidR="000B7E5B">
        <w:tc>
          <w:tcPr>
            <w:tcW w:w="649" w:type="dxa"/>
            <w:tcBorders>
              <w:left w:val="single" w:sz="8" w:space="0" w:color="000000"/>
              <w:bottom w:val="single" w:sz="4" w:space="0" w:color="000000"/>
            </w:tcBorders>
            <w:shd w:val="clear" w:color="auto" w:fill="auto"/>
          </w:tcPr>
          <w:p w:rsidR="000B7E5B" w:rsidRDefault="008E6A5F">
            <w:pPr>
              <w:pStyle w:val="TableText"/>
              <w:snapToGrid w:val="0"/>
              <w:rPr>
                <w:rFonts w:ascii="Trebuchet MS" w:hAnsi="Trebuchet MS" w:cs="Trebuchet MS"/>
                <w:szCs w:val="16"/>
              </w:rPr>
            </w:pPr>
            <w:r>
              <w:rPr>
                <w:rFonts w:ascii="Trebuchet MS" w:hAnsi="Trebuchet MS" w:cs="Trebuchet MS"/>
                <w:szCs w:val="16"/>
              </w:rPr>
              <w:t>1</w:t>
            </w:r>
          </w:p>
        </w:tc>
        <w:tc>
          <w:tcPr>
            <w:tcW w:w="955"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rPr>
            </w:pPr>
          </w:p>
        </w:tc>
        <w:tc>
          <w:tcPr>
            <w:tcW w:w="3714"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4"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4"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r w:rsidR="000B7E5B">
        <w:tc>
          <w:tcPr>
            <w:tcW w:w="649" w:type="dxa"/>
            <w:tcBorders>
              <w:top w:val="single" w:sz="4" w:space="0" w:color="000000"/>
              <w:left w:val="single" w:sz="8"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55"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3714"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ahoma"/>
                <w:lang w:val="en-IE"/>
              </w:rPr>
            </w:pPr>
          </w:p>
        </w:tc>
        <w:tc>
          <w:tcPr>
            <w:tcW w:w="2266"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992"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51" w:type="dxa"/>
            <w:tcBorders>
              <w:top w:val="single" w:sz="4" w:space="0" w:color="000000"/>
              <w:left w:val="single" w:sz="4" w:space="0" w:color="000000"/>
              <w:bottom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c>
          <w:tcPr>
            <w:tcW w:w="830" w:type="dxa"/>
            <w:tcBorders>
              <w:top w:val="single" w:sz="4" w:space="0" w:color="000000"/>
              <w:left w:val="single" w:sz="4" w:space="0" w:color="000000"/>
              <w:bottom w:val="single" w:sz="8" w:space="0" w:color="000000"/>
              <w:right w:val="single" w:sz="8" w:space="0" w:color="000000"/>
            </w:tcBorders>
            <w:shd w:val="clear" w:color="auto" w:fill="auto"/>
          </w:tcPr>
          <w:p w:rsidR="000B7E5B" w:rsidRDefault="000B7E5B">
            <w:pPr>
              <w:pStyle w:val="TableText"/>
              <w:snapToGrid w:val="0"/>
              <w:rPr>
                <w:rFonts w:ascii="Trebuchet MS" w:hAnsi="Trebuchet MS" w:cs="Trebuchet MS"/>
                <w:szCs w:val="16"/>
                <w:lang w:val="en-GB"/>
              </w:rPr>
            </w:pPr>
          </w:p>
        </w:tc>
      </w:tr>
    </w:tbl>
    <w:p w:rsidR="000B7E5B" w:rsidRDefault="000B7E5B">
      <w:pPr>
        <w:pStyle w:val="BodyText"/>
        <w:rPr>
          <w:lang w:val="en-GB"/>
        </w:rPr>
      </w:pPr>
    </w:p>
    <w:p w:rsidR="000B7E5B" w:rsidRDefault="000B7E5B">
      <w:pPr>
        <w:pStyle w:val="BodyText"/>
        <w:rPr>
          <w:lang w:val="en-GB"/>
        </w:rPr>
      </w:pPr>
    </w:p>
    <w:p w:rsidR="000B7E5B" w:rsidRDefault="008E6A5F">
      <w:pPr>
        <w:pStyle w:val="Heading2"/>
        <w:rPr>
          <w:rFonts w:ascii="Trebuchet MS" w:hAnsi="Trebuchet MS" w:cs="Trebuchet MS"/>
          <w:sz w:val="18"/>
          <w:szCs w:val="18"/>
        </w:rPr>
      </w:pPr>
      <w:bookmarkStart w:id="21" w:name="_Appendix_A"/>
      <w:bookmarkStart w:id="22" w:name="_Toc367658708"/>
      <w:bookmarkEnd w:id="21"/>
      <w:r>
        <w:rPr>
          <w:rFonts w:eastAsia="Arial Unicode MS"/>
          <w:lang w:val="en-GB"/>
        </w:rPr>
        <w:lastRenderedPageBreak/>
        <w:t>Appendix A</w:t>
      </w:r>
      <w:bookmarkEnd w:id="22"/>
    </w:p>
    <w:p w:rsidR="000B7E5B" w:rsidRDefault="008E6A5F">
      <w:pPr>
        <w:rPr>
          <w:rFonts w:ascii="Arial" w:hAnsi="Arial" w:cs="Arial"/>
          <w:b/>
          <w:color w:val="0000FF"/>
          <w:sz w:val="17"/>
          <w:szCs w:val="17"/>
        </w:rPr>
      </w:pPr>
      <w:r>
        <w:rPr>
          <w:rFonts w:ascii="Trebuchet MS" w:hAnsi="Trebuchet MS" w:cs="Trebuchet MS"/>
          <w:b/>
          <w:sz w:val="18"/>
          <w:szCs w:val="18"/>
        </w:rPr>
        <w:t>JSON</w:t>
      </w:r>
      <w:r>
        <w:rPr>
          <w:rFonts w:ascii="Trebuchet MS" w:hAnsi="Trebuchet MS" w:cs="Trebuchet MS"/>
          <w:b/>
          <w:sz w:val="18"/>
          <w:szCs w:val="18"/>
          <w:lang w:val="en-GB"/>
        </w:rPr>
        <w:t xml:space="preserve"> examples </w:t>
      </w:r>
    </w:p>
    <w:p w:rsidR="000B7E5B" w:rsidRDefault="008E6A5F">
      <w:pPr>
        <w:rPr>
          <w:rFonts w:ascii="Arial" w:hAnsi="Arial" w:cs="Arial"/>
          <w:color w:val="0000FF"/>
          <w:sz w:val="17"/>
          <w:szCs w:val="17"/>
        </w:rPr>
      </w:pPr>
      <w:r>
        <w:rPr>
          <w:rFonts w:ascii="Arial" w:hAnsi="Arial" w:cs="Arial"/>
          <w:b/>
          <w:color w:val="0000FF"/>
          <w:sz w:val="17"/>
          <w:szCs w:val="17"/>
        </w:rPr>
        <w:t>Entity Data Object example</w:t>
      </w:r>
    </w:p>
    <w:p w:rsidR="000B7E5B" w:rsidRDefault="000B7E5B">
      <w:pPr>
        <w:rPr>
          <w:rFonts w:ascii="Arial" w:hAnsi="Arial" w:cs="Arial"/>
          <w:color w:val="0000FF"/>
          <w:sz w:val="17"/>
          <w:szCs w:val="17"/>
        </w:rPr>
      </w:pPr>
    </w:p>
    <w:p w:rsidR="000B7E5B" w:rsidRDefault="000B7E5B">
      <w:pP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rPr>
          <w:rFonts w:ascii="Arial" w:hAnsi="Arial" w:cs="Arial"/>
          <w:color w:val="0000FF"/>
          <w:sz w:val="17"/>
          <w:szCs w:val="17"/>
          <w:shd w:val="clear" w:color="auto" w:fill="FFFFFF"/>
        </w:rPr>
      </w:pPr>
    </w:p>
    <w:p w:rsidR="000B7E5B" w:rsidRDefault="000B7E5B">
      <w:pPr>
        <w:rPr>
          <w:rFonts w:ascii="Trebuchet MS" w:hAnsi="Trebuchet MS" w:cs="Trebuchet MS"/>
          <w:b/>
          <w:sz w:val="18"/>
          <w:szCs w:val="18"/>
          <w:lang w:val="en-GB"/>
        </w:rPr>
      </w:pPr>
    </w:p>
    <w:p w:rsidR="000B7E5B" w:rsidRDefault="000B7E5B">
      <w:pPr>
        <w:rPr>
          <w:rFonts w:ascii="Trebuchet MS" w:hAnsi="Trebuchet MS" w:cs="Trebuchet MS"/>
          <w:b/>
          <w:sz w:val="18"/>
          <w:szCs w:val="18"/>
        </w:rPr>
      </w:pPr>
    </w:p>
    <w:p w:rsidR="008E6A5F" w:rsidRDefault="008E6A5F">
      <w:bookmarkStart w:id="23" w:name="Sec1"/>
      <w:bookmarkEnd w:id="23"/>
    </w:p>
    <w:sectPr w:rsidR="008E6A5F">
      <w:type w:val="continuous"/>
      <w:pgSz w:w="11880" w:h="15840"/>
      <w:pgMar w:top="720" w:right="720" w:bottom="1077" w:left="1077" w:header="431" w:footer="432" w:gutter="0"/>
      <w:pgNumType w:fmt="low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1638" w:rsidRDefault="00861638">
      <w:r>
        <w:separator/>
      </w:r>
    </w:p>
  </w:endnote>
  <w:endnote w:type="continuationSeparator" w:id="0">
    <w:p w:rsidR="00861638" w:rsidRDefault="00861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CC"/>
    <w:family w:val="roman"/>
    <w:pitch w:val="variable"/>
    <w:sig w:usb0="00000287" w:usb1="00000000" w:usb2="00000000" w:usb3="00000000" w:csb0="0000009F" w:csb1="00000000"/>
  </w:font>
  <w:font w:name="OpenSymbol">
    <w:panose1 w:val="05010000000000000000"/>
    <w:charset w:val="00"/>
    <w:family w:val="auto"/>
    <w:pitch w:val="variable"/>
    <w:sig w:usb0="800000AF" w:usb1="1001ECEA" w:usb2="00000000" w:usb3="00000000" w:csb0="00000001" w:csb1="00000000"/>
  </w:font>
  <w:font w:name="Times">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 w:name="Geneva">
    <w:altName w:val="Arial"/>
    <w:charset w:val="CC"/>
    <w:family w:val="swiss"/>
    <w:pitch w:val="variable"/>
  </w:font>
  <w:font w:name="Courier New">
    <w:panose1 w:val="02070309020205020404"/>
    <w:charset w:val="CC"/>
    <w:family w:val="modern"/>
    <w:pitch w:val="fixed"/>
    <w:sig w:usb0="E0002AFF" w:usb1="C0007843"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opperplate Gothic Bold">
    <w:panose1 w:val="020E0705020206020404"/>
    <w:charset w:val="00"/>
    <w:family w:val="swiss"/>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pPr>
      <w:pStyle w:val="Footer"/>
      <w:tabs>
        <w:tab w:val="center" w:pos="5400"/>
        <w:tab w:val="right" w:pos="9720"/>
        <w:tab w:val="right" w:pos="10440"/>
      </w:tabs>
      <w:jc w:val="center"/>
    </w:pPr>
    <w:r>
      <w:rPr>
        <w:noProof/>
        <w:lang w:val="ru-RU" w:eastAsia="ru-RU"/>
      </w:rPr>
      <mc:AlternateContent>
        <mc:Choice Requires="wps">
          <w:drawing>
            <wp:anchor distT="0" distB="0" distL="118745" distR="0" simplePos="0" relativeHeight="251657728" behindDoc="0" locked="0" layoutInCell="1" allowOverlap="1" wp14:anchorId="056679C2" wp14:editId="4759CB83">
              <wp:simplePos x="0" y="0"/>
              <wp:positionH relativeFrom="page">
                <wp:posOffset>2056765</wp:posOffset>
              </wp:positionH>
              <wp:positionV relativeFrom="paragraph">
                <wp:posOffset>635</wp:posOffset>
              </wp:positionV>
              <wp:extent cx="5029200" cy="132715"/>
              <wp:effectExtent l="8890" t="635" r="635"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1327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2325A" w:rsidRDefault="0032325A">
                          <w:pPr>
                            <w:pStyle w:val="Footer"/>
                            <w:tabs>
                              <w:tab w:val="right" w:pos="9900"/>
                              <w:tab w:val="right" w:pos="10440"/>
                            </w:tabs>
                          </w:pPr>
                          <w:r>
                            <w:t xml:space="preserve">     </w:t>
                          </w:r>
                          <w:r>
                            <w:tab/>
                            <w:t xml:space="preserve">- </w:t>
                          </w:r>
                          <w:r>
                            <w:fldChar w:fldCharType="begin"/>
                          </w:r>
                          <w:r>
                            <w:instrText xml:space="preserve"> PAGE </w:instrText>
                          </w:r>
                          <w:r>
                            <w:fldChar w:fldCharType="separate"/>
                          </w:r>
                          <w:r w:rsidR="005F59DC">
                            <w:rPr>
                              <w:noProof/>
                            </w:rPr>
                            <w:t>xiii</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61.95pt;margin-top:.05pt;width:396pt;height:10.45pt;z-index:251657728;visibility:visible;mso-wrap-style:square;mso-width-percent:0;mso-height-percent:0;mso-wrap-distance-left:9.35pt;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" stroked="f">
              <v:fill opacity="0"/>
              <v:textbox inset="0,0,0,0">
                <w:txbxContent>
                  <w:p w:rsidR="0032325A" w:rsidRDefault="0032325A">
                    <w:pPr>
                      <w:pStyle w:val="Footer"/>
                      <w:tabs>
                        <w:tab w:val="right" w:pos="9900"/>
                        <w:tab w:val="right" w:pos="10440"/>
                      </w:tabs>
                    </w:pPr>
                    <w:r>
                      <w:t xml:space="preserve">     </w:t>
                    </w:r>
                    <w:r>
                      <w:tab/>
                      <w:t xml:space="preserve">- </w:t>
                    </w:r>
                    <w:r>
                      <w:fldChar w:fldCharType="begin"/>
                    </w:r>
                    <w:r>
                      <w:instrText xml:space="preserve"> PAGE </w:instrText>
                    </w:r>
                    <w:r>
                      <w:fldChar w:fldCharType="separate"/>
                    </w:r>
                    <w:r w:rsidR="005F59DC">
                      <w:rPr>
                        <w:noProof/>
                      </w:rPr>
                      <w:t>xiii</w:t>
                    </w:r>
                    <w:r>
                      <w:fldChar w:fldCharType="end"/>
                    </w:r>
                    <w:r>
                      <w:t xml:space="preserve"> -</w:t>
                    </w:r>
                  </w:p>
                </w:txbxContent>
              </v:textbox>
              <w10:wrap type="square" side="largest" anchorx="page"/>
            </v:shape>
          </w:pict>
        </mc:Fallback>
      </mc:AlternateContent>
    </w:r>
    <w:r>
      <w:t>Company</w:t>
    </w:r>
    <w:r>
      <w:rPr>
        <w:color w:val="0000FF"/>
      </w:rPr>
      <w:t xml:space="preserve"> </w:t>
    </w:r>
    <w:r>
      <w:t>Confidential - For internal use only</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1638" w:rsidRDefault="00861638">
      <w:r>
        <w:separator/>
      </w:r>
    </w:p>
  </w:footnote>
  <w:footnote w:type="continuationSeparator" w:id="0">
    <w:p w:rsidR="00861638" w:rsidRDefault="00861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pPr>
      <w:pStyle w:val="Header"/>
      <w:tabs>
        <w:tab w:val="clear" w:pos="10440"/>
        <w:tab w:val="right" w:pos="10065"/>
      </w:tabs>
    </w:pPr>
    <w:r>
      <w:fldChar w:fldCharType="begin"/>
    </w:r>
    <w:r>
      <w:instrText xml:space="preserve"> REF DocTitle \h </w:instrText>
    </w:r>
    <w:r>
      <w:fldChar w:fldCharType="separate"/>
    </w:r>
    <w:r>
      <w:t>Application Functional Design</w:t>
    </w:r>
    <w:r>
      <w:fldChar w:fldCharType="end"/>
    </w:r>
    <w:r>
      <w:tab/>
      <w:t>EETDB Data Access Services</w:t>
    </w:r>
  </w:p>
  <w:p w:rsidR="0032325A" w:rsidRDefault="0032325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325A" w:rsidRDefault="0032325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Letter"/>
      <w:pStyle w:val="AppendixHeading1"/>
      <w:lvlText w:val="Appendix %1"/>
      <w:lvlJc w:val="left"/>
      <w:pPr>
        <w:tabs>
          <w:tab w:val="num" w:pos="1440"/>
        </w:tabs>
        <w:ind w:left="360" w:hanging="360"/>
      </w:pPr>
      <w:rPr>
        <w:sz w:val="32"/>
        <w:szCs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lowerLetter"/>
      <w:lvlText w:val="%1.%2.%3.%4.%5"/>
      <w:lvlJc w:val="left"/>
      <w:pPr>
        <w:tabs>
          <w:tab w:val="num" w:pos="2880"/>
        </w:tabs>
        <w:ind w:left="2232" w:hanging="792"/>
      </w:pPr>
    </w:lvl>
    <w:lvl w:ilvl="5">
      <w:start w:val="1"/>
      <w:numFmt w:val="lowerLetter"/>
      <w:lvlText w:val="%1.%2.%3.%4.%5.%6."/>
      <w:lvlJc w:val="left"/>
      <w:pPr>
        <w:tabs>
          <w:tab w:val="num" w:pos="3240"/>
        </w:tabs>
        <w:ind w:left="2736" w:hanging="936"/>
      </w:pPr>
    </w:lvl>
    <w:lvl w:ilvl="6">
      <w:start w:val="1"/>
      <w:numFmt w:val="lowerLetter"/>
      <w:lvlText w:val="%1.%2.%3.%4.%5.%6.%7."/>
      <w:lvlJc w:val="left"/>
      <w:pPr>
        <w:tabs>
          <w:tab w:val="num" w:pos="3600"/>
        </w:tabs>
        <w:ind w:left="3240" w:hanging="1080"/>
      </w:pPr>
    </w:lvl>
    <w:lvl w:ilvl="7">
      <w:start w:val="1"/>
      <w:numFmt w:val="lowerLetter"/>
      <w:lvlText w:val="%1.%2.%3.%4.%5.%6.%7.%8."/>
      <w:lvlJc w:val="left"/>
      <w:pPr>
        <w:tabs>
          <w:tab w:val="num" w:pos="4320"/>
        </w:tabs>
        <w:ind w:left="3744" w:hanging="1224"/>
      </w:pPr>
    </w:lvl>
    <w:lvl w:ilvl="8">
      <w:start w:val="1"/>
      <w:numFmt w:val="lowerLetter"/>
      <w:lvlText w:val="%1.%2.%3.%4.%5.%6.%7.%8.%9."/>
      <w:lvlJc w:val="left"/>
      <w:pPr>
        <w:tabs>
          <w:tab w:val="num" w:pos="5040"/>
        </w:tabs>
        <w:ind w:left="4320" w:hanging="1440"/>
      </w:pPr>
    </w:lvl>
  </w:abstractNum>
  <w:abstractNum w:abstractNumId="1">
    <w:nsid w:val="00000002"/>
    <w:multiLevelType w:val="singleLevel"/>
    <w:tmpl w:val="00000002"/>
    <w:name w:val="WW8Num1"/>
    <w:lvl w:ilvl="0">
      <w:start w:val="1"/>
      <w:numFmt w:val="none"/>
      <w:suff w:val="nothing"/>
      <w:lvlText w:val="Note:"/>
      <w:lvlJc w:val="left"/>
      <w:pPr>
        <w:tabs>
          <w:tab w:val="num" w:pos="0"/>
        </w:tabs>
        <w:ind w:left="720" w:hanging="720"/>
      </w:pPr>
      <w:rPr>
        <w:b/>
        <w:i w:val="0"/>
      </w:rPr>
    </w:lvl>
  </w:abstractNum>
  <w:abstractNum w:abstractNumId="2">
    <w:nsid w:val="00000003"/>
    <w:multiLevelType w:val="singleLevel"/>
    <w:tmpl w:val="00000003"/>
    <w:name w:val="WW8Num4"/>
    <w:lvl w:ilvl="0">
      <w:start w:val="1"/>
      <w:numFmt w:val="none"/>
      <w:suff w:val="nothing"/>
      <w:lvlText w:val="Note:"/>
      <w:lvlJc w:val="left"/>
      <w:pPr>
        <w:tabs>
          <w:tab w:val="num" w:pos="0"/>
        </w:tabs>
        <w:ind w:left="720" w:hanging="720"/>
      </w:pPr>
      <w:rPr>
        <w:b/>
        <w:i w:val="0"/>
      </w:rPr>
    </w:lvl>
  </w:abstractNum>
  <w:abstractNum w:abstractNumId="3">
    <w:nsid w:val="00000004"/>
    <w:multiLevelType w:val="singleLevel"/>
    <w:tmpl w:val="00000004"/>
    <w:name w:val="WW8Num5"/>
    <w:lvl w:ilvl="0">
      <w:start w:val="1"/>
      <w:numFmt w:val="none"/>
      <w:suff w:val="nothing"/>
      <w:lvlText w:val="Note:"/>
      <w:lvlJc w:val="left"/>
      <w:pPr>
        <w:tabs>
          <w:tab w:val="num" w:pos="0"/>
        </w:tabs>
        <w:ind w:left="720" w:hanging="720"/>
      </w:pPr>
      <w:rPr>
        <w:b/>
        <w:i w:val="0"/>
      </w:rPr>
    </w:lvl>
  </w:abstractNum>
  <w:abstractNum w:abstractNumId="4">
    <w:nsid w:val="00000005"/>
    <w:multiLevelType w:val="singleLevel"/>
    <w:tmpl w:val="00000005"/>
    <w:name w:val="WW8Num6"/>
    <w:lvl w:ilvl="0">
      <w:start w:val="1"/>
      <w:numFmt w:val="bullet"/>
      <w:pStyle w:val="BulletText2"/>
      <w:lvlText w:val=""/>
      <w:lvlJc w:val="left"/>
      <w:pPr>
        <w:tabs>
          <w:tab w:val="num" w:pos="360"/>
        </w:tabs>
        <w:ind w:left="360" w:hanging="360"/>
      </w:pPr>
      <w:rPr>
        <w:rFonts w:ascii="Symbol" w:hAnsi="Symbol" w:cs="Symbol"/>
      </w:rPr>
    </w:lvl>
  </w:abstractNum>
  <w:abstractNum w:abstractNumId="5">
    <w:nsid w:val="00000006"/>
    <w:multiLevelType w:val="singleLevel"/>
    <w:tmpl w:val="00000006"/>
    <w:name w:val="WW8Num10"/>
    <w:lvl w:ilvl="0">
      <w:start w:val="1"/>
      <w:numFmt w:val="none"/>
      <w:suff w:val="nothing"/>
      <w:lvlText w:val="Note:"/>
      <w:lvlJc w:val="left"/>
      <w:pPr>
        <w:tabs>
          <w:tab w:val="num" w:pos="0"/>
        </w:tabs>
        <w:ind w:left="720" w:hanging="720"/>
      </w:pPr>
      <w:rPr>
        <w:b/>
        <w:i w:val="0"/>
      </w:rPr>
    </w:lvl>
  </w:abstractNum>
  <w:abstractNum w:abstractNumId="6">
    <w:nsid w:val="00000007"/>
    <w:multiLevelType w:val="singleLevel"/>
    <w:tmpl w:val="00000007"/>
    <w:name w:val="WW8Num16"/>
    <w:lvl w:ilvl="0">
      <w:start w:val="1"/>
      <w:numFmt w:val="bullet"/>
      <w:pStyle w:val="BulletText1"/>
      <w:lvlText w:val=""/>
      <w:lvlJc w:val="left"/>
      <w:pPr>
        <w:tabs>
          <w:tab w:val="num" w:pos="360"/>
        </w:tabs>
        <w:ind w:left="360" w:hanging="360"/>
      </w:pPr>
      <w:rPr>
        <w:rFonts w:ascii="Symbol" w:hAnsi="Symbol" w:cs="Symbol"/>
      </w:rPr>
    </w:lvl>
  </w:abstractNum>
  <w:abstractNum w:abstractNumId="7">
    <w:nsid w:val="00000008"/>
    <w:multiLevelType w:val="singleLevel"/>
    <w:tmpl w:val="00000008"/>
    <w:name w:val="WW8Num19"/>
    <w:lvl w:ilvl="0">
      <w:start w:val="1"/>
      <w:numFmt w:val="none"/>
      <w:suff w:val="nothing"/>
      <w:lvlText w:val="Note:"/>
      <w:lvlJc w:val="left"/>
      <w:pPr>
        <w:tabs>
          <w:tab w:val="num" w:pos="0"/>
        </w:tabs>
        <w:ind w:left="720" w:hanging="720"/>
      </w:pPr>
      <w:rPr>
        <w:b/>
        <w:i w:val="0"/>
      </w:rPr>
    </w:lvl>
  </w:abstractNum>
  <w:abstractNum w:abstractNumId="8">
    <w:nsid w:val="00000009"/>
    <w:multiLevelType w:val="singleLevel"/>
    <w:tmpl w:val="00000009"/>
    <w:name w:val="WW8Num20"/>
    <w:lvl w:ilvl="0">
      <w:start w:val="1"/>
      <w:numFmt w:val="none"/>
      <w:suff w:val="nothing"/>
      <w:lvlText w:val="Note:"/>
      <w:lvlJc w:val="left"/>
      <w:pPr>
        <w:tabs>
          <w:tab w:val="num" w:pos="0"/>
        </w:tabs>
        <w:ind w:left="720" w:hanging="720"/>
      </w:pPr>
      <w:rPr>
        <w:b/>
        <w:i w:val="0"/>
      </w:rPr>
    </w:lvl>
  </w:abstractNum>
  <w:abstractNum w:abstractNumId="9">
    <w:nsid w:val="0000000A"/>
    <w:multiLevelType w:val="singleLevel"/>
    <w:tmpl w:val="0000000A"/>
    <w:name w:val="WW8Num23"/>
    <w:lvl w:ilvl="0">
      <w:start w:val="1"/>
      <w:numFmt w:val="none"/>
      <w:suff w:val="nothing"/>
      <w:lvlText w:val="Note:"/>
      <w:lvlJc w:val="left"/>
      <w:pPr>
        <w:tabs>
          <w:tab w:val="num" w:pos="0"/>
        </w:tabs>
        <w:ind w:left="720" w:hanging="720"/>
      </w:pPr>
      <w:rPr>
        <w:b/>
        <w:i w:val="0"/>
      </w:rPr>
    </w:lvl>
  </w:abstractNum>
  <w:abstractNum w:abstractNumId="10">
    <w:nsid w:val="0000000B"/>
    <w:multiLevelType w:val="singleLevel"/>
    <w:tmpl w:val="0000000B"/>
    <w:name w:val="WW8Num25"/>
    <w:lvl w:ilvl="0">
      <w:start w:val="1"/>
      <w:numFmt w:val="decimal"/>
      <w:lvlText w:val="%1."/>
      <w:lvlJc w:val="left"/>
      <w:pPr>
        <w:tabs>
          <w:tab w:val="num" w:pos="720"/>
        </w:tabs>
        <w:ind w:left="720" w:hanging="360"/>
      </w:pPr>
    </w:lvl>
  </w:abstractNum>
  <w:abstractNum w:abstractNumId="11">
    <w:nsid w:val="0000000C"/>
    <w:multiLevelType w:val="singleLevel"/>
    <w:tmpl w:val="0000000C"/>
    <w:name w:val="WW8Num26"/>
    <w:lvl w:ilvl="0">
      <w:start w:val="1"/>
      <w:numFmt w:val="bullet"/>
      <w:lvlText w:val="-"/>
      <w:lvlJc w:val="left"/>
      <w:pPr>
        <w:tabs>
          <w:tab w:val="num" w:pos="0"/>
        </w:tabs>
        <w:ind w:left="720" w:hanging="360"/>
      </w:pPr>
      <w:rPr>
        <w:rFonts w:ascii="Book Antiqua" w:hAnsi="Book Antiqua" w:cs="Times New Roman"/>
      </w:rPr>
    </w:lvl>
  </w:abstractNum>
  <w:abstractNum w:abstractNumId="12">
    <w:nsid w:val="0000000D"/>
    <w:multiLevelType w:val="multilevel"/>
    <w:tmpl w:val="0000000D"/>
    <w:name w:val="WW8StyleNum"/>
    <w:lvl w:ilvl="0">
      <w:start w:val="1"/>
      <w:numFmt w:val="none"/>
      <w:pStyle w:val="Bullet"/>
      <w:suff w:val="nothing"/>
      <w:lvlText w:val=""/>
      <w:lvlJc w:val="left"/>
      <w:pPr>
        <w:tabs>
          <w:tab w:val="num" w:pos="216"/>
        </w:tabs>
        <w:ind w:left="216" w:hanging="21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E"/>
    <w:multiLevelType w:val="multilevel"/>
    <w:tmpl w:val="0000000E"/>
    <w:name w:val="WW8StyleNum1"/>
    <w:lvl w:ilvl="0">
      <w:start w:val="1"/>
      <w:numFmt w:val="none"/>
      <w:pStyle w:val="Checklist"/>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F"/>
    <w:multiLevelType w:val="multilevel"/>
    <w:tmpl w:val="0000000F"/>
    <w:name w:val="WW8StyleNum2"/>
    <w:lvl w:ilvl="0">
      <w:start w:val="1"/>
      <w:numFmt w:val="none"/>
      <w:pStyle w:val="Checklist-X"/>
      <w:suff w:val="nothing"/>
      <w:lvlText w:val=""/>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0"/>
    <w:multiLevelType w:val="multilevel"/>
    <w:tmpl w:val="00000010"/>
    <w:name w:val="WW8StyleNum3"/>
    <w:lvl w:ilvl="0">
      <w:start w:val="1"/>
      <w:numFmt w:val="decimal"/>
      <w:pStyle w:val="NumberLis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1"/>
    <w:multiLevelType w:val="multilevel"/>
    <w:tmpl w:val="00000011"/>
    <w:name w:val="WW8StyleNum4"/>
    <w:lvl w:ilvl="0">
      <w:start w:val="1"/>
      <w:numFmt w:val="none"/>
      <w:pStyle w:val="Note"/>
      <w:suff w:val="nothing"/>
      <w:lvlText w:val=""/>
      <w:lvlJc w:val="left"/>
      <w:pPr>
        <w:tabs>
          <w:tab w:val="num" w:pos="720"/>
        </w:tabs>
        <w:ind w:left="72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2"/>
    <w:multiLevelType w:val="multilevel"/>
    <w:tmpl w:val="000000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8">
    <w:nsid w:val="00000013"/>
    <w:multiLevelType w:val="multilevel"/>
    <w:tmpl w:val="000000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96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054"/>
    <w:rsid w:val="0003099B"/>
    <w:rsid w:val="0006596A"/>
    <w:rsid w:val="000A7CB2"/>
    <w:rsid w:val="000B7E5B"/>
    <w:rsid w:val="001442FF"/>
    <w:rsid w:val="00150F2F"/>
    <w:rsid w:val="00152757"/>
    <w:rsid w:val="00192894"/>
    <w:rsid w:val="001A0389"/>
    <w:rsid w:val="001C1C81"/>
    <w:rsid w:val="001D2833"/>
    <w:rsid w:val="00210900"/>
    <w:rsid w:val="00226535"/>
    <w:rsid w:val="002505E5"/>
    <w:rsid w:val="002823A7"/>
    <w:rsid w:val="0032325A"/>
    <w:rsid w:val="003F3D79"/>
    <w:rsid w:val="004124F8"/>
    <w:rsid w:val="00447CB8"/>
    <w:rsid w:val="00475104"/>
    <w:rsid w:val="00494EDB"/>
    <w:rsid w:val="004B4A20"/>
    <w:rsid w:val="004D5735"/>
    <w:rsid w:val="00507127"/>
    <w:rsid w:val="005356FA"/>
    <w:rsid w:val="0055646B"/>
    <w:rsid w:val="005F2080"/>
    <w:rsid w:val="005F59DC"/>
    <w:rsid w:val="00620675"/>
    <w:rsid w:val="00633C7E"/>
    <w:rsid w:val="00644F21"/>
    <w:rsid w:val="00657634"/>
    <w:rsid w:val="00661467"/>
    <w:rsid w:val="00680F0A"/>
    <w:rsid w:val="006D6D53"/>
    <w:rsid w:val="006E6FB0"/>
    <w:rsid w:val="0077544B"/>
    <w:rsid w:val="0077759A"/>
    <w:rsid w:val="007B029C"/>
    <w:rsid w:val="007C51F8"/>
    <w:rsid w:val="007D0F31"/>
    <w:rsid w:val="007E57A4"/>
    <w:rsid w:val="007F641B"/>
    <w:rsid w:val="007F7F17"/>
    <w:rsid w:val="00802A58"/>
    <w:rsid w:val="00861638"/>
    <w:rsid w:val="008E6A5F"/>
    <w:rsid w:val="00925176"/>
    <w:rsid w:val="00A840F3"/>
    <w:rsid w:val="00A94054"/>
    <w:rsid w:val="00AB1516"/>
    <w:rsid w:val="00AC0DB2"/>
    <w:rsid w:val="00B34AC1"/>
    <w:rsid w:val="00B66B3F"/>
    <w:rsid w:val="00BD6C33"/>
    <w:rsid w:val="00BE32CE"/>
    <w:rsid w:val="00BE3327"/>
    <w:rsid w:val="00C90E5C"/>
    <w:rsid w:val="00C97C14"/>
    <w:rsid w:val="00D14E43"/>
    <w:rsid w:val="00D306E7"/>
    <w:rsid w:val="00D67811"/>
    <w:rsid w:val="00DD3CB8"/>
    <w:rsid w:val="00E008A2"/>
    <w:rsid w:val="00E109EB"/>
    <w:rsid w:val="00E113D9"/>
    <w:rsid w:val="00E24CAC"/>
    <w:rsid w:val="00F12EF8"/>
    <w:rsid w:val="00F177C2"/>
    <w:rsid w:val="00F64BD2"/>
    <w:rsid w:val="00F93B84"/>
    <w:rsid w:val="00FC11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Book Antiqua"/>
      <w:sz w:val="24"/>
      <w:lang w:val="en-US" w:eastAsia="ar-SA"/>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0" w:space="4" w:color="000000"/>
      </w:pBdr>
      <w:spacing w:before="0" w:after="0"/>
      <w:ind w:left="0"/>
      <w:outlineLvl w:val="1"/>
    </w:pPr>
    <w:rPr>
      <w:b/>
      <w:sz w:val="28"/>
    </w:rPr>
  </w:style>
  <w:style w:type="paragraph" w:styleId="Heading3">
    <w:name w:val="heading 3"/>
    <w:basedOn w:val="BodyText"/>
    <w:next w:val="BodyText"/>
    <w:qFormat/>
    <w:pPr>
      <w:keepNext/>
      <w:keepLines/>
      <w:spacing w:before="0" w:after="0"/>
      <w:ind w:left="0"/>
      <w:outlineLvl w:val="2"/>
    </w:pPr>
    <w:rPr>
      <w:b/>
      <w:sz w:val="28"/>
    </w:rPr>
  </w:style>
  <w:style w:type="paragraph" w:styleId="Heading4">
    <w:name w:val="heading 4"/>
    <w:basedOn w:val="BodyText"/>
    <w:next w:val="BodyText"/>
    <w:qFormat/>
    <w:pPr>
      <w:keepNext/>
      <w:keepLines/>
      <w:pBdr>
        <w:bottom w:val="single" w:sz="4" w:space="1" w:color="000000"/>
      </w:pBdr>
      <w:tabs>
        <w:tab w:val="center" w:pos="6480"/>
        <w:tab w:val="right" w:pos="10440"/>
      </w:tabs>
      <w:spacing w:before="240" w:after="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Indent"/>
    <w:qFormat/>
    <w:pPr>
      <w:ind w:left="720"/>
      <w:outlineLvl w:val="5"/>
    </w:pPr>
    <w:rPr>
      <w:rFonts w:ascii="Times" w:hAnsi="Times" w:cs="Times"/>
      <w:u w:val="single"/>
    </w:rPr>
  </w:style>
  <w:style w:type="paragraph" w:styleId="Heading7">
    <w:name w:val="heading 7"/>
    <w:basedOn w:val="Normal"/>
    <w:next w:val="NormalIndent"/>
    <w:qFormat/>
    <w:pPr>
      <w:ind w:left="720"/>
      <w:outlineLvl w:val="6"/>
    </w:pPr>
    <w:rPr>
      <w:rFonts w:ascii="Times" w:hAnsi="Times" w:cs="Times"/>
      <w:i/>
    </w:rPr>
  </w:style>
  <w:style w:type="paragraph" w:styleId="Heading8">
    <w:name w:val="heading 8"/>
    <w:basedOn w:val="Normal"/>
    <w:next w:val="NormalIndent"/>
    <w:qFormat/>
    <w:pPr>
      <w:ind w:left="720"/>
      <w:outlineLvl w:val="7"/>
    </w:pPr>
    <w:rPr>
      <w:rFonts w:ascii="Times" w:hAnsi="Times" w:cs="Times"/>
      <w:i/>
    </w:rPr>
  </w:style>
  <w:style w:type="paragraph" w:styleId="Heading9">
    <w:name w:val="heading 9"/>
    <w:basedOn w:val="Normal"/>
    <w:next w:val="NormalIndent"/>
    <w:qFormat/>
    <w:pPr>
      <w:ind w:left="720"/>
      <w:outlineLvl w:val="8"/>
    </w:pPr>
    <w:rPr>
      <w:rFonts w:ascii="Times" w:hAnsi="Times" w:cs="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val="0"/>
    </w:rPr>
  </w:style>
  <w:style w:type="character" w:customStyle="1" w:styleId="WW8Num2z0">
    <w:name w:val="WW8Num2z0"/>
    <w:rPr>
      <w:rFonts w:ascii="Wingdings" w:hAnsi="Wingdings" w:cs="Wingdings"/>
    </w:rPr>
  </w:style>
  <w:style w:type="character" w:customStyle="1" w:styleId="WW8Num2z1">
    <w:name w:val="WW8Num2z1"/>
    <w:rPr>
      <w:rFonts w:ascii="Verdana" w:eastAsia="Geneva" w:hAnsi="Verdana" w:cs="Geneva"/>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4z0">
    <w:name w:val="WW8Num4z0"/>
    <w:rPr>
      <w:b/>
      <w:i w:val="0"/>
    </w:rPr>
  </w:style>
  <w:style w:type="character" w:customStyle="1" w:styleId="WW8Num5z0">
    <w:name w:val="WW8Num5z0"/>
    <w:rPr>
      <w:b/>
      <w:i w:val="0"/>
    </w:rPr>
  </w:style>
  <w:style w:type="character" w:customStyle="1" w:styleId="WW8Num6z0">
    <w:name w:val="WW8Num6z0"/>
    <w:rPr>
      <w:rFonts w:ascii="Symbol" w:hAnsi="Symbol" w:cs="Symbol"/>
      <w:color w:val="auto"/>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b/>
      <w:i w:val="0"/>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sz w:val="32"/>
      <w:szCs w:val="32"/>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Verdana" w:eastAsia="Century Schoolbook" w:hAnsi="Verdana" w:cs="Century Schoolbook"/>
    </w:rPr>
  </w:style>
  <w:style w:type="character" w:customStyle="1" w:styleId="WW8Num16z0">
    <w:name w:val="WW8Num16z0"/>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b/>
      <w:i w:val="0"/>
    </w:rPr>
  </w:style>
  <w:style w:type="character" w:customStyle="1" w:styleId="WW8Num20z0">
    <w:name w:val="WW8Num20z0"/>
    <w:rPr>
      <w:b/>
      <w:i w:val="0"/>
    </w:rPr>
  </w:style>
  <w:style w:type="character" w:customStyle="1" w:styleId="WW8Num22z0">
    <w:name w:val="WW8Num22z0"/>
    <w:rPr>
      <w:rFonts w:ascii="Wingdings" w:hAnsi="Wingdings" w:cs="Wingdings"/>
    </w:rPr>
  </w:style>
  <w:style w:type="character" w:customStyle="1" w:styleId="WW8Num22z1">
    <w:name w:val="WW8Num22z1"/>
    <w:rPr>
      <w:rFonts w:ascii="Verdana" w:eastAsia="Geneva" w:hAnsi="Verdana" w:cs="Geneva"/>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3z0">
    <w:name w:val="WW8Num23z0"/>
    <w:rPr>
      <w:b/>
      <w:i w:val="0"/>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6z0">
    <w:name w:val="WW8Num26z0"/>
    <w:rPr>
      <w:rFonts w:ascii="Book Antiqua" w:eastAsia="Times New Roman" w:hAnsi="Book Antiqu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8z0">
    <w:name w:val="WW8Num28z0"/>
    <w:rPr>
      <w:rFonts w:ascii="Verdana" w:eastAsia="Copperplate Gothic Bold" w:hAnsi="Verdana" w:cs="Copperplate Gothic Bold"/>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a">
    <w:name w:val="Символ сноски"/>
    <w:rPr>
      <w:position w:val="6"/>
      <w:sz w:val="16"/>
    </w:rPr>
  </w:style>
  <w:style w:type="character" w:customStyle="1" w:styleId="ChapterTitle">
    <w:name w:val="Chapter Title"/>
    <w:basedOn w:val="DefaultParagraphFont"/>
  </w:style>
  <w:style w:type="character" w:customStyle="1" w:styleId="HighlightedVariable">
    <w:name w:val="Highlighted Variable"/>
    <w:rPr>
      <w:rFonts w:ascii="Book Antiqua" w:hAnsi="Book Antiqua" w:cs="Book Antiqua"/>
      <w:color w:val="0000FF"/>
    </w:rPr>
  </w:style>
  <w:style w:type="character" w:styleId="PageNumber">
    <w:name w:val="page number"/>
    <w:rPr>
      <w:rFonts w:ascii="Book Antiqua" w:hAnsi="Book Antiqua" w:cs="Book Antiqua"/>
    </w:rPr>
  </w:style>
  <w:style w:type="character" w:styleId="CommentReference">
    <w:name w:val="annotation reference"/>
    <w:rPr>
      <w:sz w:val="16"/>
    </w:rP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FunctionalRequirement1Char">
    <w:name w:val="Functional Requirement 1 Char"/>
    <w:rPr>
      <w:rFonts w:ascii="Arial" w:eastAsia="SimSun" w:hAnsi="Arial" w:cs="Arial"/>
      <w:b/>
      <w:bCs/>
      <w:kern w:val="1"/>
      <w:sz w:val="32"/>
      <w:lang w:val="en-US" w:eastAsia="ar-SA" w:bidi="ar-SA"/>
    </w:rPr>
  </w:style>
  <w:style w:type="character" w:customStyle="1" w:styleId="HorizonemphasizedtextChar">
    <w:name w:val="Horizon emphasized text Char"/>
    <w:rPr>
      <w:rFonts w:ascii="Arial" w:hAnsi="Arial" w:cs="Arial"/>
      <w:b/>
      <w:lang w:val="en-US" w:eastAsia="ar-SA" w:bidi="ar-SA"/>
    </w:rPr>
  </w:style>
  <w:style w:type="character" w:customStyle="1" w:styleId="HorizontextChar">
    <w:name w:val="Horizon text Char"/>
    <w:rPr>
      <w:rFonts w:ascii="Arial" w:hAnsi="Arial" w:cs="Arial"/>
      <w:color w:val="000000"/>
      <w:lang w:val="en-US" w:eastAsia="ar-SA" w:bidi="ar-SA"/>
    </w:rPr>
  </w:style>
  <w:style w:type="character" w:styleId="Strong">
    <w:name w:val="Strong"/>
    <w:qFormat/>
    <w:rPr>
      <w:b/>
      <w:bCs/>
    </w:rPr>
  </w:style>
  <w:style w:type="character" w:customStyle="1" w:styleId="user">
    <w:name w:val="user"/>
    <w:rPr>
      <w:rFonts w:ascii="Verdana" w:hAnsi="Verdana" w:cs="Verdana"/>
      <w:b w:val="0"/>
      <w:bCs w:val="0"/>
      <w:i w:val="0"/>
      <w:iCs w:val="0"/>
      <w:strike w:val="0"/>
      <w:dstrike w:val="0"/>
      <w:color w:val="000080"/>
      <w:sz w:val="20"/>
      <w:szCs w:val="20"/>
      <w:u w:val="none"/>
    </w:rPr>
  </w:style>
  <w:style w:type="character" w:customStyle="1" w:styleId="m1">
    <w:name w:val="m1"/>
    <w:basedOn w:val="DefaultParagraphFont"/>
  </w:style>
  <w:style w:type="character" w:customStyle="1" w:styleId="BodyTextChar">
    <w:name w:val="Body Text Char"/>
    <w:rPr>
      <w:rFonts w:ascii="Book Antiqua" w:hAnsi="Book Antiqua" w:cs="Book Antiqua"/>
      <w:lang w:val="en-US" w:eastAsia="ar-SA" w:bidi="ar-SA"/>
    </w:rPr>
  </w:style>
  <w:style w:type="character" w:customStyle="1" w:styleId="a0">
    <w:name w:val="Маркеры списка"/>
    <w:rPr>
      <w:rFonts w:ascii="OpenSymbol" w:eastAsia="OpenSymbol" w:hAnsi="OpenSymbol" w:cs="OpenSymbol"/>
    </w:rPr>
  </w:style>
  <w:style w:type="paragraph" w:customStyle="1" w:styleId="a1">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120" w:after="120"/>
      <w:ind w:left="2520"/>
    </w:pPr>
  </w:style>
  <w:style w:type="paragraph" w:styleId="List">
    <w:name w:val="List"/>
    <w:basedOn w:val="BodyText"/>
    <w:rPr>
      <w:rFonts w:cs="Mangal"/>
    </w:rPr>
  </w:style>
  <w:style w:type="paragraph" w:customStyle="1" w:styleId="a2">
    <w:name w:val="Название"/>
    <w:basedOn w:val="Normal"/>
    <w:pPr>
      <w:suppressLineNumbers/>
      <w:spacing w:before="120" w:after="120"/>
    </w:pPr>
    <w:rPr>
      <w:rFonts w:cs="Mangal"/>
      <w:i/>
      <w:iCs/>
      <w:szCs w:val="24"/>
    </w:rPr>
  </w:style>
  <w:style w:type="paragraph" w:customStyle="1" w:styleId="a3">
    <w:name w:val="Указатель"/>
    <w:basedOn w:val="Normal"/>
    <w:pPr>
      <w:suppressLineNumbers/>
    </w:pPr>
    <w:rPr>
      <w:rFonts w:cs="Mangal"/>
    </w:rPr>
  </w:style>
  <w:style w:type="paragraph" w:styleId="NormalIndent">
    <w:name w:val="Normal Indent"/>
    <w:basedOn w:val="Normal"/>
    <w:pPr>
      <w:ind w:left="720"/>
    </w:pPr>
  </w:style>
  <w:style w:type="paragraph" w:styleId="TOC5">
    <w:name w:val="toc 5"/>
    <w:basedOn w:val="Normal"/>
    <w:next w:val="Normal"/>
    <w:pPr>
      <w:tabs>
        <w:tab w:val="right" w:leader="dot" w:pos="10080"/>
      </w:tabs>
      <w:ind w:left="3600"/>
    </w:pPr>
    <w:rPr>
      <w:sz w:val="18"/>
    </w:rPr>
  </w:style>
  <w:style w:type="paragraph" w:customStyle="1" w:styleId="Bullet">
    <w:name w:val="Bullet"/>
    <w:basedOn w:val="BodyText"/>
    <w:pPr>
      <w:keepLines/>
      <w:numPr>
        <w:numId w:val="13"/>
      </w:numPr>
      <w:spacing w:before="60" w:after="60"/>
      <w:ind w:left="3096"/>
    </w:pPr>
  </w:style>
  <w:style w:type="paragraph" w:customStyle="1" w:styleId="Checklist">
    <w:name w:val="Checklist"/>
    <w:basedOn w:val="Bullet"/>
    <w:pPr>
      <w:numPr>
        <w:numId w:val="14"/>
      </w:numPr>
      <w:spacing w:before="0" w:after="0"/>
      <w:ind w:left="3427" w:hanging="547"/>
    </w:pPr>
  </w:style>
  <w:style w:type="paragraph" w:customStyle="1" w:styleId="Checklist-X">
    <w:name w:val="Checklist-X"/>
    <w:basedOn w:val="Checklist"/>
    <w:pPr>
      <w:numPr>
        <w:numId w:val="15"/>
      </w:numPr>
    </w:p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TOC1">
    <w:name w:val="toc 1"/>
    <w:basedOn w:val="Normal"/>
    <w:next w:val="Normal"/>
    <w:pPr>
      <w:keepNext/>
      <w:tabs>
        <w:tab w:val="left" w:pos="2520"/>
        <w:tab w:val="right" w:leader="dot" w:pos="10080"/>
      </w:tabs>
      <w:spacing w:before="240" w:after="120"/>
    </w:pPr>
    <w:rPr>
      <w:b/>
    </w:rPr>
  </w:style>
  <w:style w:type="paragraph" w:styleId="Footer">
    <w:name w:val="footer"/>
    <w:basedOn w:val="Normal"/>
    <w:pPr>
      <w:tabs>
        <w:tab w:val="right" w:pos="7920"/>
      </w:tabs>
    </w:pPr>
    <w:rPr>
      <w:sz w:val="16"/>
    </w:rPr>
  </w:style>
  <w:style w:type="paragraph" w:styleId="Header">
    <w:name w:val="header"/>
    <w:basedOn w:val="Normal"/>
    <w:pPr>
      <w:tabs>
        <w:tab w:val="right" w:pos="10440"/>
      </w:tabs>
    </w:pPr>
    <w:rPr>
      <w:sz w:val="16"/>
    </w:rPr>
  </w:style>
  <w:style w:type="paragraph" w:styleId="FootnoteText">
    <w:name w:val="footnote text"/>
    <w:basedOn w:val="Normal"/>
    <w:pPr>
      <w:spacing w:after="240"/>
      <w:ind w:hanging="720"/>
    </w:pPr>
  </w:style>
  <w:style w:type="paragraph" w:customStyle="1" w:styleId="BodyText0">
    <w:name w:val="Body Text!"/>
    <w:basedOn w:val="BodyText"/>
    <w:pPr>
      <w:spacing w:before="0" w:after="0"/>
      <w:ind w:left="965"/>
      <w:jc w:val="both"/>
    </w:pPr>
    <w:rPr>
      <w:rFonts w:ascii="Trebuchet MS" w:hAnsi="Trebuchet MS" w:cs="Trebuchet MS"/>
      <w:sz w:val="18"/>
    </w:rPr>
  </w:style>
  <w:style w:type="paragraph" w:styleId="BodyTextIndent">
    <w:name w:val="Body Text Indent"/>
    <w:basedOn w:val="Normal"/>
    <w:pPr>
      <w:ind w:left="1930"/>
      <w:jc w:val="both"/>
    </w:pPr>
  </w:style>
  <w:style w:type="paragraph" w:customStyle="1" w:styleId="Body1">
    <w:name w:val="Body1"/>
    <w:basedOn w:val="BodyTextIndent"/>
    <w:pPr>
      <w:ind w:left="0"/>
    </w:pPr>
    <w:rPr>
      <w:rFonts w:ascii="Trebuchet MS" w:hAnsi="Trebuchet MS" w:cs="Trebuchet MS"/>
      <w:sz w:val="18"/>
    </w:rPr>
  </w:style>
  <w:style w:type="paragraph" w:customStyle="1" w:styleId="Horizonindentedtext">
    <w:name w:val="Horizon indented text"/>
    <w:basedOn w:val="Normal"/>
    <w:pPr>
      <w:tabs>
        <w:tab w:val="left" w:pos="1800"/>
      </w:tabs>
      <w:autoSpaceDE w:val="0"/>
      <w:ind w:left="1800" w:hanging="1800"/>
    </w:pPr>
    <w:rPr>
      <w:rFonts w:ascii="Arial" w:eastAsia="SimSun" w:hAnsi="Arial" w:cs="Arial"/>
    </w:rPr>
  </w:style>
  <w:style w:type="paragraph" w:customStyle="1" w:styleId="hangingindent">
    <w:name w:val="hanging indent"/>
    <w:basedOn w:val="BodyText"/>
    <w:pPr>
      <w:keepLines/>
      <w:spacing w:before="0" w:after="0"/>
      <w:ind w:left="5400" w:hanging="2880"/>
    </w:pPr>
  </w:style>
  <w:style w:type="paragraph" w:customStyle="1" w:styleId="TableText">
    <w:name w:val="Table Text"/>
    <w:basedOn w:val="Normal"/>
    <w:pPr>
      <w:keepLines/>
    </w:pPr>
    <w:rPr>
      <w:sz w:val="16"/>
    </w:rPr>
  </w:style>
  <w:style w:type="paragraph" w:customStyle="1" w:styleId="NumberList">
    <w:name w:val="Number List"/>
    <w:basedOn w:val="BodyText"/>
    <w:pPr>
      <w:numPr>
        <w:numId w:val="16"/>
      </w:numPr>
      <w:spacing w:before="60" w:after="60"/>
      <w:ind w:left="3240"/>
    </w:pPr>
  </w:style>
  <w:style w:type="paragraph" w:customStyle="1" w:styleId="HeadingBar">
    <w:name w:val="Heading Bar"/>
    <w:basedOn w:val="Normal"/>
    <w:next w:val="Heading3"/>
    <w:pPr>
      <w:keepNext/>
      <w:keepLines/>
      <w:shd w:val="clear" w:color="auto" w:fill="000000"/>
      <w:spacing w:before="240"/>
      <w:ind w:right="7920"/>
    </w:pPr>
    <w:rPr>
      <w:color w:val="FFFFFF"/>
      <w:sz w:val="8"/>
    </w:rPr>
  </w:style>
  <w:style w:type="paragraph" w:customStyle="1" w:styleId="InfoBox">
    <w:name w:val="Info Box"/>
    <w:basedOn w:val="BodyText"/>
    <w:pPr>
      <w:keepLines/>
      <w:pBdr>
        <w:top w:val="single" w:sz="4" w:space="6" w:color="000000"/>
        <w:left w:val="single" w:sz="4" w:space="6" w:color="000000"/>
        <w:bottom w:val="single" w:sz="4" w:space="6" w:color="000000"/>
        <w:right w:val="single" w:sz="4" w:space="6" w:color="000000"/>
      </w:pBdr>
      <w:spacing w:before="0" w:after="0"/>
      <w:ind w:left="3600" w:right="1080"/>
      <w:jc w:val="center"/>
    </w:pPr>
    <w:rPr>
      <w:sz w:val="18"/>
    </w:rPr>
  </w:style>
  <w:style w:type="paragraph" w:customStyle="1" w:styleId="Legal">
    <w:name w:val="Legal"/>
    <w:basedOn w:val="Normal"/>
    <w:pPr>
      <w:spacing w:after="240"/>
      <w:ind w:left="2160"/>
    </w:pPr>
    <w:rPr>
      <w:rFonts w:ascii="Times" w:hAnsi="Times" w:cs="Times"/>
    </w:rPr>
  </w:style>
  <w:style w:type="paragraph" w:customStyle="1" w:styleId="Note">
    <w:name w:val="Note"/>
    <w:basedOn w:val="BodyText"/>
    <w:pPr>
      <w:numPr>
        <w:numId w:val="17"/>
      </w:numPr>
      <w:pBdr>
        <w:top w:val="single" w:sz="4" w:space="1" w:color="000000" w:shadow="1"/>
        <w:left w:val="single" w:sz="4" w:space="1" w:color="000000" w:shadow="1"/>
        <w:bottom w:val="single" w:sz="4" w:space="1" w:color="000000" w:shadow="1"/>
        <w:right w:val="single" w:sz="4" w:space="1" w:color="000000" w:shadow="1"/>
      </w:pBdr>
      <w:shd w:val="clear" w:color="auto" w:fill="FFFF00"/>
      <w:spacing w:before="0" w:after="0"/>
      <w:ind w:right="5040"/>
    </w:pPr>
    <w:rPr>
      <w:vanish/>
    </w:rPr>
  </w:style>
  <w:style w:type="paragraph" w:customStyle="1" w:styleId="TableHeading">
    <w:name w:val="Table Heading"/>
    <w:basedOn w:val="TableText"/>
    <w:pPr>
      <w:spacing w:before="120" w:after="120"/>
    </w:pPr>
    <w:rPr>
      <w: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Arial Narrow" w:hAnsi="Arial Narrow" w:cs="Arial Narrow"/>
      <w:lang w:val="en-US" w:eastAsia="ar-SA"/>
    </w:rPr>
  </w:style>
  <w:style w:type="paragraph" w:styleId="TOC4">
    <w:name w:val="toc 4"/>
    <w:basedOn w:val="Normal"/>
    <w:next w:val="Normal"/>
    <w:uiPriority w:val="39"/>
    <w:pPr>
      <w:tabs>
        <w:tab w:val="right" w:leader="dot" w:pos="10080"/>
      </w:tabs>
      <w:ind w:left="3240"/>
    </w:pPr>
    <w:rPr>
      <w:sz w:val="18"/>
    </w:rPr>
  </w:style>
  <w:style w:type="paragraph" w:styleId="CommentText">
    <w:name w:val="annotation text"/>
    <w:basedOn w:val="Normal"/>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 w:type="paragraph" w:customStyle="1" w:styleId="ContinuedTableLabe">
    <w:name w:val="Continued Table Labe"/>
    <w:basedOn w:val="Normal"/>
    <w:rPr>
      <w:rFonts w:cs="Times New Roman"/>
      <w:sz w:val="22"/>
      <w:lang w:val="en-GB"/>
    </w:rPr>
  </w:style>
  <w:style w:type="paragraph" w:styleId="BodyTextIndent2">
    <w:name w:val="Body Text Indent 2"/>
    <w:basedOn w:val="Normal"/>
    <w:pPr>
      <w:ind w:left="2650"/>
      <w:jc w:val="both"/>
    </w:pPr>
  </w:style>
  <w:style w:type="paragraph" w:customStyle="1" w:styleId="BulletText1">
    <w:name w:val="Bullet Text 1"/>
    <w:basedOn w:val="Normal"/>
    <w:pPr>
      <w:numPr>
        <w:numId w:val="7"/>
      </w:numPr>
      <w:ind w:left="187" w:hanging="187"/>
    </w:pPr>
    <w:rPr>
      <w:rFonts w:cs="Times New Roman"/>
      <w:sz w:val="22"/>
      <w:lang w:val="en-GB"/>
    </w:rPr>
  </w:style>
  <w:style w:type="paragraph" w:customStyle="1" w:styleId="BulletText2">
    <w:name w:val="Bullet Text 2"/>
    <w:basedOn w:val="BulletText1"/>
    <w:pPr>
      <w:numPr>
        <w:numId w:val="5"/>
      </w:numPr>
      <w:tabs>
        <w:tab w:val="left" w:pos="360"/>
      </w:tabs>
      <w:ind w:left="187" w:hanging="187"/>
    </w:pPr>
  </w:style>
  <w:style w:type="paragraph" w:styleId="BodyTextIndent3">
    <w:name w:val="Body Text Indent 3"/>
    <w:basedOn w:val="Normal"/>
    <w:pPr>
      <w:ind w:left="1555"/>
      <w:jc w:val="both"/>
    </w:pPr>
  </w:style>
  <w:style w:type="paragraph" w:styleId="PlainText">
    <w:name w:val="Plain Text"/>
    <w:basedOn w:val="Normal"/>
    <w:rPr>
      <w:rFonts w:ascii="Courier New" w:hAnsi="Courier New" w:cs="Courier New"/>
      <w:lang w:val="en-GB"/>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b/>
      <w:bCs/>
    </w:rPr>
  </w:style>
  <w:style w:type="paragraph" w:customStyle="1" w:styleId="Heading4text">
    <w:name w:val="Heading 4 text"/>
    <w:basedOn w:val="Normal"/>
    <w:pPr>
      <w:overflowPunct w:val="0"/>
      <w:autoSpaceDE w:val="0"/>
      <w:spacing w:after="180"/>
      <w:ind w:left="1890"/>
      <w:textAlignment w:val="baseline"/>
    </w:pPr>
    <w:rPr>
      <w:rFonts w:ascii="Arial" w:hAnsi="Arial" w:cs="Arial"/>
    </w:rPr>
  </w:style>
  <w:style w:type="paragraph" w:customStyle="1" w:styleId="Heading5text">
    <w:name w:val="Heading 5 text"/>
    <w:basedOn w:val="Normal"/>
    <w:pPr>
      <w:overflowPunct w:val="0"/>
      <w:autoSpaceDE w:val="0"/>
      <w:spacing w:after="180"/>
      <w:ind w:left="2430"/>
      <w:textAlignment w:val="baseline"/>
    </w:pPr>
    <w:rPr>
      <w:rFonts w:ascii="Arial" w:hAnsi="Arial" w:cs="Arial"/>
    </w:rPr>
  </w:style>
  <w:style w:type="paragraph" w:customStyle="1" w:styleId="AppendixHeading1">
    <w:name w:val="Appendix Heading1"/>
    <w:basedOn w:val="Normal"/>
    <w:pPr>
      <w:numPr>
        <w:numId w:val="1"/>
      </w:numPr>
      <w:tabs>
        <w:tab w:val="left" w:pos="1530"/>
      </w:tabs>
      <w:overflowPunct w:val="0"/>
      <w:autoSpaceDE w:val="0"/>
      <w:spacing w:before="60" w:after="180"/>
      <w:textAlignment w:val="baseline"/>
      <w:outlineLvl w:val="0"/>
    </w:pPr>
    <w:rPr>
      <w:rFonts w:ascii="Arial" w:hAnsi="Arial" w:cs="Arial"/>
      <w:b/>
      <w:bCs/>
      <w:kern w:val="1"/>
    </w:rPr>
  </w:style>
  <w:style w:type="paragraph" w:customStyle="1" w:styleId="TableText0">
    <w:name w:val="TableText"/>
    <w:basedOn w:val="Normal"/>
    <w:pPr>
      <w:overflowPunct w:val="0"/>
      <w:autoSpaceDE w:val="0"/>
      <w:spacing w:before="60" w:after="60"/>
      <w:textAlignment w:val="baseline"/>
    </w:pPr>
    <w:rPr>
      <w:rFonts w:ascii="Arial" w:hAnsi="Arial" w:cs="Arial"/>
    </w:rPr>
  </w:style>
  <w:style w:type="paragraph" w:customStyle="1" w:styleId="tableheader">
    <w:name w:val="table header"/>
    <w:basedOn w:val="Normal"/>
    <w:pPr>
      <w:spacing w:before="60" w:after="60"/>
      <w:jc w:val="center"/>
    </w:pPr>
    <w:rPr>
      <w:rFonts w:ascii="Arial" w:hAnsi="Arial" w:cs="Arial"/>
      <w:b/>
      <w:bCs/>
    </w:rPr>
  </w:style>
  <w:style w:type="paragraph" w:customStyle="1" w:styleId="Horizonheading1">
    <w:name w:val="Horizon heading 1"/>
    <w:basedOn w:val="Heading1"/>
    <w:pPr>
      <w:keepNext w:val="0"/>
      <w:keepLines w:val="0"/>
      <w:tabs>
        <w:tab w:val="clear" w:pos="2520"/>
        <w:tab w:val="left" w:pos="432"/>
      </w:tabs>
      <w:spacing w:after="240"/>
      <w:ind w:left="432" w:right="0" w:hanging="432"/>
    </w:pPr>
    <w:rPr>
      <w:rFonts w:ascii="Arial" w:hAnsi="Arial" w:cs="Arial"/>
      <w:b/>
      <w:sz w:val="32"/>
    </w:rPr>
  </w:style>
  <w:style w:type="paragraph" w:customStyle="1" w:styleId="Horizontext">
    <w:name w:val="Horizon text"/>
    <w:basedOn w:val="Normal"/>
    <w:pPr>
      <w:jc w:val="both"/>
    </w:pPr>
    <w:rPr>
      <w:rFonts w:ascii="Arial" w:hAnsi="Arial" w:cs="Arial"/>
      <w:color w:val="000000"/>
    </w:rPr>
  </w:style>
  <w:style w:type="paragraph" w:customStyle="1" w:styleId="Horizonemphasizedtext">
    <w:name w:val="Horizon emphasized text"/>
    <w:basedOn w:val="Normal"/>
    <w:pPr>
      <w:autoSpaceDE w:val="0"/>
    </w:pPr>
    <w:rPr>
      <w:rFonts w:ascii="Arial" w:hAnsi="Arial" w:cs="Arial"/>
      <w:b/>
    </w:rPr>
  </w:style>
  <w:style w:type="paragraph" w:customStyle="1" w:styleId="BlockLine">
    <w:name w:val="Block Line"/>
    <w:basedOn w:val="Normal"/>
    <w:next w:val="Normal"/>
    <w:pPr>
      <w:pBdr>
        <w:top w:val="single" w:sz="4" w:space="1" w:color="000000"/>
      </w:pBdr>
      <w:spacing w:before="240"/>
      <w:ind w:left="1700"/>
    </w:pPr>
    <w:rPr>
      <w:rFonts w:cs="Times New Roman"/>
    </w:rPr>
  </w:style>
  <w:style w:type="paragraph" w:styleId="BlockText">
    <w:name w:val="Block Text"/>
    <w:basedOn w:val="Normal"/>
    <w:rPr>
      <w:rFonts w:cs="Times New Roman"/>
    </w:rPr>
  </w:style>
  <w:style w:type="paragraph" w:customStyle="1" w:styleId="ContinuedOnNextPa">
    <w:name w:val="Continued On Next Pa"/>
    <w:basedOn w:val="Normal"/>
    <w:next w:val="Normal"/>
    <w:pPr>
      <w:pBdr>
        <w:top w:val="single" w:sz="4" w:space="1" w:color="000000"/>
      </w:pBdr>
      <w:ind w:left="1700"/>
      <w:jc w:val="right"/>
    </w:pPr>
    <w:rPr>
      <w:rFonts w:cs="Times New Roman"/>
      <w:i/>
    </w:rPr>
  </w:style>
  <w:style w:type="paragraph" w:customStyle="1" w:styleId="MapTitleContinued">
    <w:name w:val="Map Title. Continued"/>
    <w:basedOn w:val="Normal"/>
    <w:pPr>
      <w:spacing w:after="240"/>
    </w:pPr>
    <w:rPr>
      <w:rFonts w:ascii="Arial" w:hAnsi="Arial" w:cs="Arial"/>
      <w:b/>
      <w:sz w:val="32"/>
    </w:rPr>
  </w:style>
  <w:style w:type="paragraph" w:customStyle="1" w:styleId="MemoLine">
    <w:name w:val="Memo Line"/>
    <w:basedOn w:val="BlockLine"/>
    <w:next w:val="Normal"/>
    <w:pPr>
      <w:spacing w:before="0"/>
      <w:ind w:left="0"/>
    </w:pPr>
  </w:style>
  <w:style w:type="paragraph" w:customStyle="1" w:styleId="NoteText">
    <w:name w:val="Note Text"/>
    <w:basedOn w:val="BlockText"/>
  </w:style>
  <w:style w:type="paragraph" w:customStyle="1" w:styleId="TableHeaderText">
    <w:name w:val="Table Header Text"/>
    <w:basedOn w:val="TableText"/>
    <w:pPr>
      <w:keepLines w:val="0"/>
      <w:jc w:val="center"/>
    </w:pPr>
    <w:rPr>
      <w:rFonts w:cs="Times New Roman"/>
      <w:b/>
      <w:sz w:val="20"/>
    </w:rPr>
  </w:style>
  <w:style w:type="paragraph" w:customStyle="1" w:styleId="EmbeddedText">
    <w:name w:val="Embedded Text"/>
    <w:basedOn w:val="TableText"/>
    <w:pPr>
      <w:keepLines w:val="0"/>
    </w:pPr>
    <w:rPr>
      <w:rFonts w:cs="Times New Roman"/>
      <w:sz w:val="20"/>
    </w:rPr>
  </w:style>
  <w:style w:type="paragraph" w:styleId="TOC6">
    <w:name w:val="toc 6"/>
    <w:basedOn w:val="Normal"/>
    <w:next w:val="Normal"/>
    <w:pPr>
      <w:ind w:left="1200"/>
    </w:pPr>
    <w:rPr>
      <w:rFonts w:cs="Times New Roman"/>
    </w:rPr>
  </w:style>
  <w:style w:type="paragraph" w:styleId="TOC7">
    <w:name w:val="toc 7"/>
    <w:basedOn w:val="Normal"/>
    <w:next w:val="Normal"/>
    <w:pPr>
      <w:ind w:left="1440"/>
    </w:pPr>
    <w:rPr>
      <w:rFonts w:cs="Times New Roman"/>
    </w:rPr>
  </w:style>
  <w:style w:type="paragraph" w:styleId="TOC8">
    <w:name w:val="toc 8"/>
    <w:basedOn w:val="Normal"/>
    <w:next w:val="Normal"/>
    <w:pPr>
      <w:ind w:left="1680"/>
    </w:pPr>
    <w:rPr>
      <w:rFonts w:cs="Times New Roman"/>
    </w:rPr>
  </w:style>
  <w:style w:type="paragraph" w:styleId="TOC9">
    <w:name w:val="toc 9"/>
    <w:basedOn w:val="Normal"/>
    <w:next w:val="Normal"/>
    <w:pPr>
      <w:ind w:left="1920"/>
    </w:pPr>
    <w:rPr>
      <w:rFonts w:cs="Times New Roman"/>
    </w:rPr>
  </w:style>
  <w:style w:type="paragraph" w:styleId="Subtitle">
    <w:name w:val="Subtitle"/>
    <w:basedOn w:val="Normal"/>
    <w:next w:val="BodyText"/>
    <w:qFormat/>
    <w:pPr>
      <w:jc w:val="center"/>
    </w:pPr>
    <w:rPr>
      <w:rFonts w:cs="Times New Roman"/>
      <w:b/>
      <w:sz w:val="28"/>
    </w:rPr>
  </w:style>
  <w:style w:type="paragraph" w:styleId="Caption">
    <w:name w:val="caption"/>
    <w:basedOn w:val="Normal"/>
    <w:next w:val="Normal"/>
    <w:qFormat/>
    <w:pPr>
      <w:keepNext/>
      <w:widowControl w:val="0"/>
    </w:pPr>
    <w:rPr>
      <w:rFonts w:cs="Times New Roman"/>
      <w:b/>
      <w:u w:val="single"/>
    </w:rPr>
  </w:style>
  <w:style w:type="paragraph" w:customStyle="1" w:styleId="level2bullet">
    <w:name w:val="level 2 bullet"/>
    <w:basedOn w:val="Normal"/>
    <w:pPr>
      <w:tabs>
        <w:tab w:val="left" w:pos="720"/>
        <w:tab w:val="left" w:pos="5760"/>
      </w:tabs>
      <w:ind w:left="576" w:hanging="288"/>
    </w:pPr>
    <w:rPr>
      <w:rFonts w:cs="Times New Roman"/>
      <w:color w:val="000000"/>
    </w:rPr>
  </w:style>
  <w:style w:type="paragraph" w:customStyle="1" w:styleId="TableTextsmall">
    <w:name w:val="Table Text small"/>
    <w:basedOn w:val="Normal"/>
    <w:pPr>
      <w:spacing w:before="20" w:after="20" w:line="240" w:lineRule="exact"/>
    </w:pPr>
    <w:rPr>
      <w:rFonts w:ascii="Arial" w:hAnsi="Arial" w:cs="Arial"/>
      <w:i/>
    </w:rPr>
  </w:style>
  <w:style w:type="paragraph" w:styleId="BodyText3">
    <w:name w:val="Body Text 3"/>
    <w:basedOn w:val="Normal"/>
    <w:rPr>
      <w:rFonts w:ascii="Arial" w:hAnsi="Arial" w:cs="Arial"/>
      <w:b/>
      <w:bCs/>
      <w:color w:val="FF0000"/>
      <w:sz w:val="22"/>
    </w:rPr>
  </w:style>
  <w:style w:type="paragraph" w:styleId="BodyText2">
    <w:name w:val="Body Text 2"/>
    <w:basedOn w:val="Normal"/>
    <w:rPr>
      <w:rFonts w:ascii="Arial" w:hAnsi="Arial" w:cs="Arial"/>
      <w:color w:val="FF9900"/>
    </w:rPr>
  </w:style>
  <w:style w:type="paragraph" w:styleId="NormalWeb">
    <w:name w:val="Normal (Web)"/>
    <w:basedOn w:val="Normal"/>
    <w:pPr>
      <w:spacing w:before="100" w:after="100"/>
    </w:pPr>
    <w:rPr>
      <w:rFonts w:cs="Times New Roman"/>
      <w:szCs w:val="24"/>
      <w:lang w:val="en-GB"/>
    </w:rPr>
  </w:style>
  <w:style w:type="paragraph" w:styleId="ListBullet">
    <w:name w:val="List Bullet"/>
    <w:basedOn w:val="Normal"/>
    <w:pPr>
      <w:spacing w:after="60"/>
    </w:pPr>
    <w:rPr>
      <w:rFonts w:cs="Times New Roman"/>
      <w:i/>
      <w:color w:val="0000FF"/>
    </w:rPr>
  </w:style>
  <w:style w:type="paragraph" w:styleId="DocumentMap">
    <w:name w:val="Document Map"/>
    <w:basedOn w:val="Normal"/>
    <w:pPr>
      <w:shd w:val="clear" w:color="auto" w:fill="000080"/>
    </w:pPr>
    <w:rPr>
      <w:rFonts w:ascii="Tahoma" w:hAnsi="Tahoma" w:cs="Tahoma"/>
    </w:rPr>
  </w:style>
  <w:style w:type="paragraph" w:customStyle="1" w:styleId="Heading1a">
    <w:name w:val="Heading1a"/>
    <w:basedOn w:val="Heading1"/>
    <w:next w:val="Heading1"/>
    <w:pPr>
      <w:keepNext w:val="0"/>
      <w:keepLines w:val="0"/>
      <w:tabs>
        <w:tab w:val="clear" w:pos="2520"/>
      </w:tabs>
      <w:overflowPunct w:val="0"/>
      <w:autoSpaceDE w:val="0"/>
      <w:spacing w:before="180" w:after="60"/>
      <w:ind w:right="0"/>
      <w:textAlignment w:val="baseline"/>
    </w:pPr>
    <w:rPr>
      <w:rFonts w:ascii="Arial" w:eastAsia="SimSun" w:hAnsi="Arial" w:cs="Arial"/>
      <w:b/>
      <w:bCs/>
      <w:kern w:val="1"/>
      <w:sz w:val="24"/>
      <w:lang w:val="en-GB"/>
    </w:rPr>
  </w:style>
  <w:style w:type="paragraph" w:styleId="ListParagraph">
    <w:name w:val="List Paragraph"/>
    <w:basedOn w:val="Normal"/>
    <w:qFormat/>
    <w:pPr>
      <w:spacing w:after="200" w:line="276" w:lineRule="auto"/>
      <w:ind w:left="720"/>
    </w:pPr>
    <w:rPr>
      <w:rFonts w:ascii="Calibri" w:hAnsi="Calibri" w:cs="Calibri"/>
      <w:sz w:val="22"/>
      <w:szCs w:val="22"/>
    </w:rPr>
  </w:style>
  <w:style w:type="paragraph" w:customStyle="1" w:styleId="a4">
    <w:name w:val="Содержимое таблицы"/>
    <w:basedOn w:val="Normal"/>
    <w:pPr>
      <w:suppressLineNumbers/>
    </w:pPr>
  </w:style>
  <w:style w:type="paragraph" w:customStyle="1" w:styleId="a5">
    <w:name w:val="Заголовок таблицы"/>
    <w:basedOn w:val="a4"/>
    <w:pPr>
      <w:jc w:val="center"/>
    </w:pPr>
    <w:rPr>
      <w:b/>
      <w:bCs/>
    </w:rPr>
  </w:style>
  <w:style w:type="paragraph" w:customStyle="1" w:styleId="10">
    <w:name w:val="Оглавление 10"/>
    <w:basedOn w:val="a3"/>
    <w:pPr>
      <w:tabs>
        <w:tab w:val="right" w:leader="dot" w:pos="7091"/>
      </w:tabs>
      <w:ind w:left="2547"/>
    </w:pPr>
  </w:style>
  <w:style w:type="paragraph" w:customStyle="1" w:styleId="a6">
    <w:name w:val="Содержимое врезки"/>
    <w:basedOn w:val="BodyText"/>
  </w:style>
  <w:style w:type="paragraph" w:styleId="TOCHeading">
    <w:name w:val="TOC Heading"/>
    <w:basedOn w:val="Heading1"/>
    <w:next w:val="Normal"/>
    <w:uiPriority w:val="39"/>
    <w:semiHidden/>
    <w:unhideWhenUsed/>
    <w:qFormat/>
    <w:rsid w:val="004D5735"/>
    <w:pPr>
      <w:tabs>
        <w:tab w:val="clear" w:pos="2520"/>
      </w:tabs>
      <w:suppressAutoHyphens w:val="0"/>
      <w:spacing w:before="480" w:after="0" w:line="276" w:lineRule="auto"/>
      <w:ind w:right="0"/>
      <w:outlineLvl w:val="9"/>
    </w:pPr>
    <w:rPr>
      <w:rFonts w:asciiTheme="majorHAnsi" w:eastAsiaTheme="majorEastAsia" w:hAnsiTheme="majorHAnsi" w:cstheme="majorBidi"/>
      <w:b/>
      <w:bCs/>
      <w:color w:val="365F91" w:themeColor="accent1" w:themeShade="BF"/>
      <w:sz w:val="28"/>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cs="Book Antiqua"/>
      <w:sz w:val="24"/>
      <w:lang w:val="en-US" w:eastAsia="ar-SA"/>
    </w:rPr>
  </w:style>
  <w:style w:type="paragraph" w:styleId="Heading1">
    <w:name w:val="heading 1"/>
    <w:basedOn w:val="Normal"/>
    <w:next w:val="BodyText"/>
    <w:qFormat/>
    <w:pPr>
      <w:keepNext/>
      <w:keepLines/>
      <w:tabs>
        <w:tab w:val="left" w:pos="2520"/>
      </w:tabs>
      <w:spacing w:after="960"/>
      <w:ind w:right="720"/>
      <w:outlineLvl w:val="0"/>
    </w:pPr>
    <w:rPr>
      <w:sz w:val="60"/>
    </w:rPr>
  </w:style>
  <w:style w:type="paragraph" w:styleId="Heading2">
    <w:name w:val="heading 2"/>
    <w:basedOn w:val="BodyText"/>
    <w:next w:val="BodyText"/>
    <w:qFormat/>
    <w:pPr>
      <w:keepNext/>
      <w:keepLines/>
      <w:pageBreakBefore/>
      <w:pBdr>
        <w:top w:val="single" w:sz="40" w:space="4" w:color="000000"/>
      </w:pBdr>
      <w:spacing w:before="0" w:after="0"/>
      <w:ind w:left="0"/>
      <w:outlineLvl w:val="1"/>
    </w:pPr>
    <w:rPr>
      <w:b/>
      <w:sz w:val="28"/>
    </w:rPr>
  </w:style>
  <w:style w:type="paragraph" w:styleId="Heading3">
    <w:name w:val="heading 3"/>
    <w:basedOn w:val="BodyText"/>
    <w:next w:val="BodyText"/>
    <w:qFormat/>
    <w:pPr>
      <w:keepNext/>
      <w:keepLines/>
      <w:spacing w:before="0" w:after="0"/>
      <w:ind w:left="0"/>
      <w:outlineLvl w:val="2"/>
    </w:pPr>
    <w:rPr>
      <w:b/>
      <w:sz w:val="28"/>
    </w:rPr>
  </w:style>
  <w:style w:type="paragraph" w:styleId="Heading4">
    <w:name w:val="heading 4"/>
    <w:basedOn w:val="BodyText"/>
    <w:next w:val="BodyText"/>
    <w:qFormat/>
    <w:pPr>
      <w:keepNext/>
      <w:keepLines/>
      <w:pBdr>
        <w:bottom w:val="single" w:sz="4" w:space="1" w:color="000000"/>
      </w:pBdr>
      <w:tabs>
        <w:tab w:val="center" w:pos="6480"/>
        <w:tab w:val="right" w:pos="10440"/>
      </w:tabs>
      <w:spacing w:before="240" w:after="0"/>
      <w:outlineLvl w:val="3"/>
    </w:pPr>
    <w:rPr>
      <w:b/>
    </w:rPr>
  </w:style>
  <w:style w:type="paragraph" w:styleId="Heading5">
    <w:name w:val="heading 5"/>
    <w:basedOn w:val="BodyText"/>
    <w:next w:val="BodyText"/>
    <w:qFormat/>
    <w:pPr>
      <w:keepNext/>
      <w:keepLines/>
      <w:outlineLvl w:val="4"/>
    </w:pPr>
    <w:rPr>
      <w:b/>
      <w:i/>
    </w:rPr>
  </w:style>
  <w:style w:type="paragraph" w:styleId="Heading6">
    <w:name w:val="heading 6"/>
    <w:basedOn w:val="Normal"/>
    <w:next w:val="NormalIndent"/>
    <w:qFormat/>
    <w:pPr>
      <w:ind w:left="720"/>
      <w:outlineLvl w:val="5"/>
    </w:pPr>
    <w:rPr>
      <w:rFonts w:ascii="Times" w:hAnsi="Times" w:cs="Times"/>
      <w:u w:val="single"/>
    </w:rPr>
  </w:style>
  <w:style w:type="paragraph" w:styleId="Heading7">
    <w:name w:val="heading 7"/>
    <w:basedOn w:val="Normal"/>
    <w:next w:val="NormalIndent"/>
    <w:qFormat/>
    <w:pPr>
      <w:ind w:left="720"/>
      <w:outlineLvl w:val="6"/>
    </w:pPr>
    <w:rPr>
      <w:rFonts w:ascii="Times" w:hAnsi="Times" w:cs="Times"/>
      <w:i/>
    </w:rPr>
  </w:style>
  <w:style w:type="paragraph" w:styleId="Heading8">
    <w:name w:val="heading 8"/>
    <w:basedOn w:val="Normal"/>
    <w:next w:val="NormalIndent"/>
    <w:qFormat/>
    <w:pPr>
      <w:ind w:left="720"/>
      <w:outlineLvl w:val="7"/>
    </w:pPr>
    <w:rPr>
      <w:rFonts w:ascii="Times" w:hAnsi="Times" w:cs="Times"/>
      <w:i/>
    </w:rPr>
  </w:style>
  <w:style w:type="paragraph" w:styleId="Heading9">
    <w:name w:val="heading 9"/>
    <w:basedOn w:val="Normal"/>
    <w:next w:val="NormalIndent"/>
    <w:qFormat/>
    <w:pPr>
      <w:ind w:left="720"/>
      <w:outlineLvl w:val="8"/>
    </w:pPr>
    <w:rPr>
      <w:rFonts w:ascii="Times" w:hAnsi="Times" w:cs="Time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i w:val="0"/>
    </w:rPr>
  </w:style>
  <w:style w:type="character" w:customStyle="1" w:styleId="WW8Num2z0">
    <w:name w:val="WW8Num2z0"/>
    <w:rPr>
      <w:rFonts w:ascii="Wingdings" w:hAnsi="Wingdings" w:cs="Wingdings"/>
    </w:rPr>
  </w:style>
  <w:style w:type="character" w:customStyle="1" w:styleId="WW8Num2z1">
    <w:name w:val="WW8Num2z1"/>
    <w:rPr>
      <w:rFonts w:ascii="Verdana" w:eastAsia="Geneva" w:hAnsi="Verdana" w:cs="Geneva"/>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4z0">
    <w:name w:val="WW8Num4z0"/>
    <w:rPr>
      <w:b/>
      <w:i w:val="0"/>
    </w:rPr>
  </w:style>
  <w:style w:type="character" w:customStyle="1" w:styleId="WW8Num5z0">
    <w:name w:val="WW8Num5z0"/>
    <w:rPr>
      <w:b/>
      <w:i w:val="0"/>
    </w:rPr>
  </w:style>
  <w:style w:type="character" w:customStyle="1" w:styleId="WW8Num6z0">
    <w:name w:val="WW8Num6z0"/>
    <w:rPr>
      <w:rFonts w:ascii="Symbol" w:hAnsi="Symbol" w:cs="Symbol"/>
      <w:color w:val="auto"/>
    </w:rPr>
  </w:style>
  <w:style w:type="character" w:customStyle="1" w:styleId="WW8Num7z0">
    <w:name w:val="WW8Num7z0"/>
    <w:rPr>
      <w:rFonts w:ascii="Wingdings" w:hAnsi="Wingdings" w:cs="Wingdings"/>
    </w:rPr>
  </w:style>
  <w:style w:type="character" w:customStyle="1" w:styleId="WW8Num7z1">
    <w:name w:val="WW8Num7z1"/>
    <w:rPr>
      <w:rFonts w:ascii="Courier New" w:hAnsi="Courier New" w:cs="Courier New"/>
    </w:rPr>
  </w:style>
  <w:style w:type="character" w:customStyle="1" w:styleId="WW8Num7z3">
    <w:name w:val="WW8Num7z3"/>
    <w:rPr>
      <w:rFonts w:ascii="Symbol" w:hAnsi="Symbol" w:cs="Symbol"/>
    </w:rPr>
  </w:style>
  <w:style w:type="character" w:customStyle="1" w:styleId="WW8Num9z0">
    <w:name w:val="WW8Num9z0"/>
    <w:rPr>
      <w:rFonts w:ascii="Wingdings" w:hAnsi="Wingdings" w:cs="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0">
    <w:name w:val="WW8Num10z0"/>
    <w:rPr>
      <w:b/>
      <w:i w:val="0"/>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sz w:val="32"/>
      <w:szCs w:val="32"/>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Verdana" w:eastAsia="Century Schoolbook" w:hAnsi="Verdana" w:cs="Century Schoolbook"/>
    </w:rPr>
  </w:style>
  <w:style w:type="character" w:customStyle="1" w:styleId="WW8Num16z0">
    <w:name w:val="WW8Num16z0"/>
    <w:rPr>
      <w:rFonts w:ascii="Symbol" w:hAnsi="Symbol" w:cs="Symbol"/>
    </w:rPr>
  </w:style>
  <w:style w:type="character" w:customStyle="1" w:styleId="WW8Num18z0">
    <w:name w:val="WW8Num18z0"/>
    <w:rPr>
      <w:rFonts w:ascii="Wingdings" w:hAnsi="Wingdings" w:cs="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cs="Symbol"/>
    </w:rPr>
  </w:style>
  <w:style w:type="character" w:customStyle="1" w:styleId="WW8Num19z0">
    <w:name w:val="WW8Num19z0"/>
    <w:rPr>
      <w:b/>
      <w:i w:val="0"/>
    </w:rPr>
  </w:style>
  <w:style w:type="character" w:customStyle="1" w:styleId="WW8Num20z0">
    <w:name w:val="WW8Num20z0"/>
    <w:rPr>
      <w:b/>
      <w:i w:val="0"/>
    </w:rPr>
  </w:style>
  <w:style w:type="character" w:customStyle="1" w:styleId="WW8Num22z0">
    <w:name w:val="WW8Num22z0"/>
    <w:rPr>
      <w:rFonts w:ascii="Wingdings" w:hAnsi="Wingdings" w:cs="Wingdings"/>
    </w:rPr>
  </w:style>
  <w:style w:type="character" w:customStyle="1" w:styleId="WW8Num22z1">
    <w:name w:val="WW8Num22z1"/>
    <w:rPr>
      <w:rFonts w:ascii="Verdana" w:eastAsia="Geneva" w:hAnsi="Verdana" w:cs="Geneva"/>
    </w:rPr>
  </w:style>
  <w:style w:type="character" w:customStyle="1" w:styleId="WW8Num22z3">
    <w:name w:val="WW8Num22z3"/>
    <w:rPr>
      <w:rFonts w:ascii="Symbol" w:hAnsi="Symbol" w:cs="Symbol"/>
    </w:rPr>
  </w:style>
  <w:style w:type="character" w:customStyle="1" w:styleId="WW8Num22z4">
    <w:name w:val="WW8Num22z4"/>
    <w:rPr>
      <w:rFonts w:ascii="Courier New" w:hAnsi="Courier New" w:cs="Courier New"/>
    </w:rPr>
  </w:style>
  <w:style w:type="character" w:customStyle="1" w:styleId="WW8Num23z0">
    <w:name w:val="WW8Num23z0"/>
    <w:rPr>
      <w:b/>
      <w:i w:val="0"/>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6z0">
    <w:name w:val="WW8Num26z0"/>
    <w:rPr>
      <w:rFonts w:ascii="Book Antiqua" w:eastAsia="Times New Roman" w:hAnsi="Book Antiqua" w:cs="Times New Roman"/>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8z0">
    <w:name w:val="WW8Num28z0"/>
    <w:rPr>
      <w:rFonts w:ascii="Verdana" w:eastAsia="Copperplate Gothic Bold" w:hAnsi="Verdana" w:cs="Copperplate Gothic Bold"/>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a">
    <w:name w:val="Символ сноски"/>
    <w:rPr>
      <w:position w:val="6"/>
      <w:sz w:val="16"/>
    </w:rPr>
  </w:style>
  <w:style w:type="character" w:customStyle="1" w:styleId="ChapterTitle">
    <w:name w:val="Chapter Title"/>
    <w:basedOn w:val="DefaultParagraphFont"/>
  </w:style>
  <w:style w:type="character" w:customStyle="1" w:styleId="HighlightedVariable">
    <w:name w:val="Highlighted Variable"/>
    <w:rPr>
      <w:rFonts w:ascii="Book Antiqua" w:hAnsi="Book Antiqua" w:cs="Book Antiqua"/>
      <w:color w:val="0000FF"/>
    </w:rPr>
  </w:style>
  <w:style w:type="character" w:styleId="PageNumber">
    <w:name w:val="page number"/>
    <w:rPr>
      <w:rFonts w:ascii="Book Antiqua" w:hAnsi="Book Antiqua" w:cs="Book Antiqua"/>
    </w:rPr>
  </w:style>
  <w:style w:type="character" w:styleId="CommentReference">
    <w:name w:val="annotation reference"/>
    <w:rPr>
      <w:sz w:val="16"/>
    </w:rPr>
  </w:style>
  <w:style w:type="character" w:styleId="FollowedHyperlink">
    <w:name w:val="FollowedHyperlink"/>
    <w:rPr>
      <w:color w:val="800080"/>
      <w:u w:val="single"/>
    </w:rPr>
  </w:style>
  <w:style w:type="character" w:styleId="Hyperlink">
    <w:name w:val="Hyperlink"/>
    <w:uiPriority w:val="99"/>
    <w:rPr>
      <w:color w:val="0000FF"/>
      <w:u w:val="single"/>
    </w:rPr>
  </w:style>
  <w:style w:type="character" w:customStyle="1" w:styleId="FunctionalRequirement1Char">
    <w:name w:val="Functional Requirement 1 Char"/>
    <w:rPr>
      <w:rFonts w:ascii="Arial" w:eastAsia="SimSun" w:hAnsi="Arial" w:cs="Arial"/>
      <w:b/>
      <w:bCs/>
      <w:kern w:val="1"/>
      <w:sz w:val="32"/>
      <w:lang w:val="en-US" w:eastAsia="ar-SA" w:bidi="ar-SA"/>
    </w:rPr>
  </w:style>
  <w:style w:type="character" w:customStyle="1" w:styleId="HorizonemphasizedtextChar">
    <w:name w:val="Horizon emphasized text Char"/>
    <w:rPr>
      <w:rFonts w:ascii="Arial" w:hAnsi="Arial" w:cs="Arial"/>
      <w:b/>
      <w:lang w:val="en-US" w:eastAsia="ar-SA" w:bidi="ar-SA"/>
    </w:rPr>
  </w:style>
  <w:style w:type="character" w:customStyle="1" w:styleId="HorizontextChar">
    <w:name w:val="Horizon text Char"/>
    <w:rPr>
      <w:rFonts w:ascii="Arial" w:hAnsi="Arial" w:cs="Arial"/>
      <w:color w:val="000000"/>
      <w:lang w:val="en-US" w:eastAsia="ar-SA" w:bidi="ar-SA"/>
    </w:rPr>
  </w:style>
  <w:style w:type="character" w:styleId="Strong">
    <w:name w:val="Strong"/>
    <w:qFormat/>
    <w:rPr>
      <w:b/>
      <w:bCs/>
    </w:rPr>
  </w:style>
  <w:style w:type="character" w:customStyle="1" w:styleId="user">
    <w:name w:val="user"/>
    <w:rPr>
      <w:rFonts w:ascii="Verdana" w:hAnsi="Verdana" w:cs="Verdana"/>
      <w:b w:val="0"/>
      <w:bCs w:val="0"/>
      <w:i w:val="0"/>
      <w:iCs w:val="0"/>
      <w:strike w:val="0"/>
      <w:dstrike w:val="0"/>
      <w:color w:val="000080"/>
      <w:sz w:val="20"/>
      <w:szCs w:val="20"/>
      <w:u w:val="none"/>
    </w:rPr>
  </w:style>
  <w:style w:type="character" w:customStyle="1" w:styleId="m1">
    <w:name w:val="m1"/>
    <w:basedOn w:val="DefaultParagraphFont"/>
  </w:style>
  <w:style w:type="character" w:customStyle="1" w:styleId="BodyTextChar">
    <w:name w:val="Body Text Char"/>
    <w:rPr>
      <w:rFonts w:ascii="Book Antiqua" w:hAnsi="Book Antiqua" w:cs="Book Antiqua"/>
      <w:lang w:val="en-US" w:eastAsia="ar-SA" w:bidi="ar-SA"/>
    </w:rPr>
  </w:style>
  <w:style w:type="character" w:customStyle="1" w:styleId="a0">
    <w:name w:val="Маркеры списка"/>
    <w:rPr>
      <w:rFonts w:ascii="OpenSymbol" w:eastAsia="OpenSymbol" w:hAnsi="OpenSymbol" w:cs="OpenSymbol"/>
    </w:rPr>
  </w:style>
  <w:style w:type="paragraph" w:customStyle="1" w:styleId="a1">
    <w:name w:val="Заголовок"/>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before="120" w:after="120"/>
      <w:ind w:left="2520"/>
    </w:pPr>
  </w:style>
  <w:style w:type="paragraph" w:styleId="List">
    <w:name w:val="List"/>
    <w:basedOn w:val="BodyText"/>
    <w:rPr>
      <w:rFonts w:cs="Mangal"/>
    </w:rPr>
  </w:style>
  <w:style w:type="paragraph" w:customStyle="1" w:styleId="a2">
    <w:name w:val="Название"/>
    <w:basedOn w:val="Normal"/>
    <w:pPr>
      <w:suppressLineNumbers/>
      <w:spacing w:before="120" w:after="120"/>
    </w:pPr>
    <w:rPr>
      <w:rFonts w:cs="Mangal"/>
      <w:i/>
      <w:iCs/>
      <w:szCs w:val="24"/>
    </w:rPr>
  </w:style>
  <w:style w:type="paragraph" w:customStyle="1" w:styleId="a3">
    <w:name w:val="Указатель"/>
    <w:basedOn w:val="Normal"/>
    <w:pPr>
      <w:suppressLineNumbers/>
    </w:pPr>
    <w:rPr>
      <w:rFonts w:cs="Mangal"/>
    </w:rPr>
  </w:style>
  <w:style w:type="paragraph" w:styleId="NormalIndent">
    <w:name w:val="Normal Indent"/>
    <w:basedOn w:val="Normal"/>
    <w:pPr>
      <w:ind w:left="720"/>
    </w:pPr>
  </w:style>
  <w:style w:type="paragraph" w:styleId="TOC5">
    <w:name w:val="toc 5"/>
    <w:basedOn w:val="Normal"/>
    <w:next w:val="Normal"/>
    <w:pPr>
      <w:tabs>
        <w:tab w:val="right" w:leader="dot" w:pos="10080"/>
      </w:tabs>
      <w:ind w:left="3600"/>
    </w:pPr>
    <w:rPr>
      <w:sz w:val="18"/>
    </w:rPr>
  </w:style>
  <w:style w:type="paragraph" w:customStyle="1" w:styleId="Bullet">
    <w:name w:val="Bullet"/>
    <w:basedOn w:val="BodyText"/>
    <w:pPr>
      <w:keepLines/>
      <w:numPr>
        <w:numId w:val="13"/>
      </w:numPr>
      <w:spacing w:before="60" w:after="60"/>
      <w:ind w:left="3096"/>
    </w:pPr>
  </w:style>
  <w:style w:type="paragraph" w:customStyle="1" w:styleId="Checklist">
    <w:name w:val="Checklist"/>
    <w:basedOn w:val="Bullet"/>
    <w:pPr>
      <w:numPr>
        <w:numId w:val="14"/>
      </w:numPr>
      <w:spacing w:before="0" w:after="0"/>
      <w:ind w:left="3427" w:hanging="547"/>
    </w:pPr>
  </w:style>
  <w:style w:type="paragraph" w:customStyle="1" w:styleId="Checklist-X">
    <w:name w:val="Checklist-X"/>
    <w:basedOn w:val="Checklist"/>
    <w:pPr>
      <w:numPr>
        <w:numId w:val="15"/>
      </w:numPr>
    </w:pPr>
  </w:style>
  <w:style w:type="paragraph" w:styleId="TOC3">
    <w:name w:val="toc 3"/>
    <w:basedOn w:val="Normal"/>
    <w:next w:val="Normal"/>
    <w:uiPriority w:val="39"/>
    <w:pPr>
      <w:tabs>
        <w:tab w:val="right" w:leader="dot" w:pos="10080"/>
      </w:tabs>
      <w:ind w:left="2880"/>
    </w:pPr>
  </w:style>
  <w:style w:type="paragraph" w:styleId="TOC2">
    <w:name w:val="toc 2"/>
    <w:basedOn w:val="Normal"/>
    <w:next w:val="Normal"/>
    <w:uiPriority w:val="39"/>
    <w:pPr>
      <w:tabs>
        <w:tab w:val="right" w:leader="dot" w:pos="10080"/>
      </w:tabs>
      <w:spacing w:before="120" w:after="120"/>
      <w:ind w:left="2520"/>
    </w:pPr>
  </w:style>
  <w:style w:type="paragraph" w:styleId="TOC1">
    <w:name w:val="toc 1"/>
    <w:basedOn w:val="Normal"/>
    <w:next w:val="Normal"/>
    <w:pPr>
      <w:keepNext/>
      <w:tabs>
        <w:tab w:val="left" w:pos="2520"/>
        <w:tab w:val="right" w:leader="dot" w:pos="10080"/>
      </w:tabs>
      <w:spacing w:before="240" w:after="120"/>
    </w:pPr>
    <w:rPr>
      <w:b/>
    </w:rPr>
  </w:style>
  <w:style w:type="paragraph" w:styleId="Footer">
    <w:name w:val="footer"/>
    <w:basedOn w:val="Normal"/>
    <w:pPr>
      <w:tabs>
        <w:tab w:val="right" w:pos="7920"/>
      </w:tabs>
    </w:pPr>
    <w:rPr>
      <w:sz w:val="16"/>
    </w:rPr>
  </w:style>
  <w:style w:type="paragraph" w:styleId="Header">
    <w:name w:val="header"/>
    <w:basedOn w:val="Normal"/>
    <w:pPr>
      <w:tabs>
        <w:tab w:val="right" w:pos="10440"/>
      </w:tabs>
    </w:pPr>
    <w:rPr>
      <w:sz w:val="16"/>
    </w:rPr>
  </w:style>
  <w:style w:type="paragraph" w:styleId="FootnoteText">
    <w:name w:val="footnote text"/>
    <w:basedOn w:val="Normal"/>
    <w:pPr>
      <w:spacing w:after="240"/>
      <w:ind w:hanging="720"/>
    </w:pPr>
  </w:style>
  <w:style w:type="paragraph" w:customStyle="1" w:styleId="BodyText0">
    <w:name w:val="Body Text!"/>
    <w:basedOn w:val="BodyText"/>
    <w:pPr>
      <w:spacing w:before="0" w:after="0"/>
      <w:ind w:left="965"/>
      <w:jc w:val="both"/>
    </w:pPr>
    <w:rPr>
      <w:rFonts w:ascii="Trebuchet MS" w:hAnsi="Trebuchet MS" w:cs="Trebuchet MS"/>
      <w:sz w:val="18"/>
    </w:rPr>
  </w:style>
  <w:style w:type="paragraph" w:styleId="BodyTextIndent">
    <w:name w:val="Body Text Indent"/>
    <w:basedOn w:val="Normal"/>
    <w:pPr>
      <w:ind w:left="1930"/>
      <w:jc w:val="both"/>
    </w:pPr>
  </w:style>
  <w:style w:type="paragraph" w:customStyle="1" w:styleId="Body1">
    <w:name w:val="Body1"/>
    <w:basedOn w:val="BodyTextIndent"/>
    <w:pPr>
      <w:ind w:left="0"/>
    </w:pPr>
    <w:rPr>
      <w:rFonts w:ascii="Trebuchet MS" w:hAnsi="Trebuchet MS" w:cs="Trebuchet MS"/>
      <w:sz w:val="18"/>
    </w:rPr>
  </w:style>
  <w:style w:type="paragraph" w:customStyle="1" w:styleId="Horizonindentedtext">
    <w:name w:val="Horizon indented text"/>
    <w:basedOn w:val="Normal"/>
    <w:pPr>
      <w:tabs>
        <w:tab w:val="left" w:pos="1800"/>
      </w:tabs>
      <w:autoSpaceDE w:val="0"/>
      <w:ind w:left="1800" w:hanging="1800"/>
    </w:pPr>
    <w:rPr>
      <w:rFonts w:ascii="Arial" w:eastAsia="SimSun" w:hAnsi="Arial" w:cs="Arial"/>
    </w:rPr>
  </w:style>
  <w:style w:type="paragraph" w:customStyle="1" w:styleId="hangingindent">
    <w:name w:val="hanging indent"/>
    <w:basedOn w:val="BodyText"/>
    <w:pPr>
      <w:keepLines/>
      <w:spacing w:before="0" w:after="0"/>
      <w:ind w:left="5400" w:hanging="2880"/>
    </w:pPr>
  </w:style>
  <w:style w:type="paragraph" w:customStyle="1" w:styleId="TableText">
    <w:name w:val="Table Text"/>
    <w:basedOn w:val="Normal"/>
    <w:pPr>
      <w:keepLines/>
    </w:pPr>
    <w:rPr>
      <w:sz w:val="16"/>
    </w:rPr>
  </w:style>
  <w:style w:type="paragraph" w:customStyle="1" w:styleId="NumberList">
    <w:name w:val="Number List"/>
    <w:basedOn w:val="BodyText"/>
    <w:pPr>
      <w:numPr>
        <w:numId w:val="16"/>
      </w:numPr>
      <w:spacing w:before="60" w:after="60"/>
      <w:ind w:left="3240"/>
    </w:pPr>
  </w:style>
  <w:style w:type="paragraph" w:customStyle="1" w:styleId="HeadingBar">
    <w:name w:val="Heading Bar"/>
    <w:basedOn w:val="Normal"/>
    <w:next w:val="Heading3"/>
    <w:pPr>
      <w:keepNext/>
      <w:keepLines/>
      <w:shd w:val="clear" w:color="auto" w:fill="000000"/>
      <w:spacing w:before="240"/>
      <w:ind w:right="7920"/>
    </w:pPr>
    <w:rPr>
      <w:color w:val="FFFFFF"/>
      <w:sz w:val="8"/>
    </w:rPr>
  </w:style>
  <w:style w:type="paragraph" w:customStyle="1" w:styleId="InfoBox">
    <w:name w:val="Info Box"/>
    <w:basedOn w:val="BodyText"/>
    <w:pPr>
      <w:keepLines/>
      <w:pBdr>
        <w:top w:val="single" w:sz="4" w:space="6" w:color="000000"/>
        <w:left w:val="single" w:sz="4" w:space="6" w:color="000000"/>
        <w:bottom w:val="single" w:sz="4" w:space="6" w:color="000000"/>
        <w:right w:val="single" w:sz="4" w:space="6" w:color="000000"/>
      </w:pBdr>
      <w:spacing w:before="0" w:after="0"/>
      <w:ind w:left="3600" w:right="1080"/>
      <w:jc w:val="center"/>
    </w:pPr>
    <w:rPr>
      <w:sz w:val="18"/>
    </w:rPr>
  </w:style>
  <w:style w:type="paragraph" w:customStyle="1" w:styleId="Legal">
    <w:name w:val="Legal"/>
    <w:basedOn w:val="Normal"/>
    <w:pPr>
      <w:spacing w:after="240"/>
      <w:ind w:left="2160"/>
    </w:pPr>
    <w:rPr>
      <w:rFonts w:ascii="Times" w:hAnsi="Times" w:cs="Times"/>
    </w:rPr>
  </w:style>
  <w:style w:type="paragraph" w:customStyle="1" w:styleId="Note">
    <w:name w:val="Note"/>
    <w:basedOn w:val="BodyText"/>
    <w:pPr>
      <w:numPr>
        <w:numId w:val="17"/>
      </w:numPr>
      <w:pBdr>
        <w:top w:val="single" w:sz="4" w:space="1" w:color="000000" w:shadow="1"/>
        <w:left w:val="single" w:sz="4" w:space="1" w:color="000000" w:shadow="1"/>
        <w:bottom w:val="single" w:sz="4" w:space="1" w:color="000000" w:shadow="1"/>
        <w:right w:val="single" w:sz="4" w:space="1" w:color="000000" w:shadow="1"/>
      </w:pBdr>
      <w:shd w:val="clear" w:color="auto" w:fill="FFFF00"/>
      <w:spacing w:before="0" w:after="0"/>
      <w:ind w:right="5040"/>
    </w:pPr>
    <w:rPr>
      <w:vanish/>
    </w:rPr>
  </w:style>
  <w:style w:type="paragraph" w:customStyle="1" w:styleId="TableHeading">
    <w:name w:val="Table Heading"/>
    <w:basedOn w:val="TableText"/>
    <w:pPr>
      <w:spacing w:before="120" w:after="120"/>
    </w:pPr>
    <w:rPr>
      <w:b/>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uppressAutoHyphens/>
    </w:pPr>
    <w:rPr>
      <w:rFonts w:ascii="Arial Narrow" w:hAnsi="Arial Narrow" w:cs="Arial Narrow"/>
      <w:lang w:val="en-US" w:eastAsia="ar-SA"/>
    </w:rPr>
  </w:style>
  <w:style w:type="paragraph" w:styleId="TOC4">
    <w:name w:val="toc 4"/>
    <w:basedOn w:val="Normal"/>
    <w:next w:val="Normal"/>
    <w:uiPriority w:val="39"/>
    <w:pPr>
      <w:tabs>
        <w:tab w:val="right" w:leader="dot" w:pos="10080"/>
      </w:tabs>
      <w:ind w:left="3240"/>
    </w:pPr>
    <w:rPr>
      <w:sz w:val="18"/>
    </w:rPr>
  </w:style>
  <w:style w:type="paragraph" w:styleId="CommentText">
    <w:name w:val="annotation text"/>
    <w:basedOn w:val="Normal"/>
  </w:style>
  <w:style w:type="paragraph" w:customStyle="1" w:styleId="RouteTitle">
    <w:name w:val="Route Title"/>
    <w:basedOn w:val="Normal"/>
    <w:pPr>
      <w:keepLines/>
      <w:spacing w:after="120"/>
      <w:ind w:left="2520" w:right="720"/>
    </w:pPr>
    <w:rPr>
      <w:sz w:val="36"/>
    </w:rPr>
  </w:style>
  <w:style w:type="paragraph" w:customStyle="1" w:styleId="NoteWide">
    <w:name w:val="Note Wide"/>
    <w:basedOn w:val="Note"/>
    <w:pPr>
      <w:ind w:right="2160"/>
    </w:pPr>
  </w:style>
  <w:style w:type="paragraph" w:customStyle="1" w:styleId="n">
    <w:name w:val="n"/>
    <w:basedOn w:val="HeadingBar"/>
    <w:rPr>
      <w:b/>
    </w:rPr>
  </w:style>
  <w:style w:type="paragraph" w:customStyle="1" w:styleId="ContinuedTableLabe">
    <w:name w:val="Continued Table Labe"/>
    <w:basedOn w:val="Normal"/>
    <w:rPr>
      <w:rFonts w:cs="Times New Roman"/>
      <w:sz w:val="22"/>
      <w:lang w:val="en-GB"/>
    </w:rPr>
  </w:style>
  <w:style w:type="paragraph" w:styleId="BodyTextIndent2">
    <w:name w:val="Body Text Indent 2"/>
    <w:basedOn w:val="Normal"/>
    <w:pPr>
      <w:ind w:left="2650"/>
      <w:jc w:val="both"/>
    </w:pPr>
  </w:style>
  <w:style w:type="paragraph" w:customStyle="1" w:styleId="BulletText1">
    <w:name w:val="Bullet Text 1"/>
    <w:basedOn w:val="Normal"/>
    <w:pPr>
      <w:numPr>
        <w:numId w:val="7"/>
      </w:numPr>
      <w:ind w:left="187" w:hanging="187"/>
    </w:pPr>
    <w:rPr>
      <w:rFonts w:cs="Times New Roman"/>
      <w:sz w:val="22"/>
      <w:lang w:val="en-GB"/>
    </w:rPr>
  </w:style>
  <w:style w:type="paragraph" w:customStyle="1" w:styleId="BulletText2">
    <w:name w:val="Bullet Text 2"/>
    <w:basedOn w:val="BulletText1"/>
    <w:pPr>
      <w:numPr>
        <w:numId w:val="5"/>
      </w:numPr>
      <w:tabs>
        <w:tab w:val="left" w:pos="360"/>
      </w:tabs>
      <w:ind w:left="187" w:hanging="187"/>
    </w:pPr>
  </w:style>
  <w:style w:type="paragraph" w:styleId="BodyTextIndent3">
    <w:name w:val="Body Text Indent 3"/>
    <w:basedOn w:val="Normal"/>
    <w:pPr>
      <w:ind w:left="1555"/>
      <w:jc w:val="both"/>
    </w:pPr>
  </w:style>
  <w:style w:type="paragraph" w:styleId="PlainText">
    <w:name w:val="Plain Text"/>
    <w:basedOn w:val="Normal"/>
    <w:rPr>
      <w:rFonts w:ascii="Courier New" w:hAnsi="Courier New" w:cs="Courier New"/>
      <w:lang w:val="en-GB"/>
    </w:rPr>
  </w:style>
  <w:style w:type="paragraph" w:styleId="BalloonText">
    <w:name w:val="Balloon Text"/>
    <w:basedOn w:val="Normal"/>
    <w:rPr>
      <w:rFonts w:ascii="Tahoma" w:hAnsi="Tahoma" w:cs="Tahoma"/>
      <w:sz w:val="16"/>
      <w:szCs w:val="16"/>
    </w:rPr>
  </w:style>
  <w:style w:type="paragraph" w:styleId="CommentSubject">
    <w:name w:val="annotation subject"/>
    <w:basedOn w:val="CommentText"/>
    <w:next w:val="CommentText"/>
    <w:rPr>
      <w:b/>
      <w:bCs/>
    </w:rPr>
  </w:style>
  <w:style w:type="paragraph" w:customStyle="1" w:styleId="Heading4text">
    <w:name w:val="Heading 4 text"/>
    <w:basedOn w:val="Normal"/>
    <w:pPr>
      <w:overflowPunct w:val="0"/>
      <w:autoSpaceDE w:val="0"/>
      <w:spacing w:after="180"/>
      <w:ind w:left="1890"/>
      <w:textAlignment w:val="baseline"/>
    </w:pPr>
    <w:rPr>
      <w:rFonts w:ascii="Arial" w:hAnsi="Arial" w:cs="Arial"/>
    </w:rPr>
  </w:style>
  <w:style w:type="paragraph" w:customStyle="1" w:styleId="Heading5text">
    <w:name w:val="Heading 5 text"/>
    <w:basedOn w:val="Normal"/>
    <w:pPr>
      <w:overflowPunct w:val="0"/>
      <w:autoSpaceDE w:val="0"/>
      <w:spacing w:after="180"/>
      <w:ind w:left="2430"/>
      <w:textAlignment w:val="baseline"/>
    </w:pPr>
    <w:rPr>
      <w:rFonts w:ascii="Arial" w:hAnsi="Arial" w:cs="Arial"/>
    </w:rPr>
  </w:style>
  <w:style w:type="paragraph" w:customStyle="1" w:styleId="AppendixHeading1">
    <w:name w:val="Appendix Heading1"/>
    <w:basedOn w:val="Normal"/>
    <w:pPr>
      <w:numPr>
        <w:numId w:val="1"/>
      </w:numPr>
      <w:tabs>
        <w:tab w:val="left" w:pos="1530"/>
      </w:tabs>
      <w:overflowPunct w:val="0"/>
      <w:autoSpaceDE w:val="0"/>
      <w:spacing w:before="60" w:after="180"/>
      <w:textAlignment w:val="baseline"/>
      <w:outlineLvl w:val="0"/>
    </w:pPr>
    <w:rPr>
      <w:rFonts w:ascii="Arial" w:hAnsi="Arial" w:cs="Arial"/>
      <w:b/>
      <w:bCs/>
      <w:kern w:val="1"/>
    </w:rPr>
  </w:style>
  <w:style w:type="paragraph" w:customStyle="1" w:styleId="TableText0">
    <w:name w:val="TableText"/>
    <w:basedOn w:val="Normal"/>
    <w:pPr>
      <w:overflowPunct w:val="0"/>
      <w:autoSpaceDE w:val="0"/>
      <w:spacing w:before="60" w:after="60"/>
      <w:textAlignment w:val="baseline"/>
    </w:pPr>
    <w:rPr>
      <w:rFonts w:ascii="Arial" w:hAnsi="Arial" w:cs="Arial"/>
    </w:rPr>
  </w:style>
  <w:style w:type="paragraph" w:customStyle="1" w:styleId="tableheader">
    <w:name w:val="table header"/>
    <w:basedOn w:val="Normal"/>
    <w:pPr>
      <w:spacing w:before="60" w:after="60"/>
      <w:jc w:val="center"/>
    </w:pPr>
    <w:rPr>
      <w:rFonts w:ascii="Arial" w:hAnsi="Arial" w:cs="Arial"/>
      <w:b/>
      <w:bCs/>
    </w:rPr>
  </w:style>
  <w:style w:type="paragraph" w:customStyle="1" w:styleId="Horizonheading1">
    <w:name w:val="Horizon heading 1"/>
    <w:basedOn w:val="Heading1"/>
    <w:pPr>
      <w:keepNext w:val="0"/>
      <w:keepLines w:val="0"/>
      <w:tabs>
        <w:tab w:val="clear" w:pos="2520"/>
        <w:tab w:val="left" w:pos="432"/>
      </w:tabs>
      <w:spacing w:after="240"/>
      <w:ind w:left="432" w:right="0" w:hanging="432"/>
    </w:pPr>
    <w:rPr>
      <w:rFonts w:ascii="Arial" w:hAnsi="Arial" w:cs="Arial"/>
      <w:b/>
      <w:sz w:val="32"/>
    </w:rPr>
  </w:style>
  <w:style w:type="paragraph" w:customStyle="1" w:styleId="Horizontext">
    <w:name w:val="Horizon text"/>
    <w:basedOn w:val="Normal"/>
    <w:pPr>
      <w:jc w:val="both"/>
    </w:pPr>
    <w:rPr>
      <w:rFonts w:ascii="Arial" w:hAnsi="Arial" w:cs="Arial"/>
      <w:color w:val="000000"/>
    </w:rPr>
  </w:style>
  <w:style w:type="paragraph" w:customStyle="1" w:styleId="Horizonemphasizedtext">
    <w:name w:val="Horizon emphasized text"/>
    <w:basedOn w:val="Normal"/>
    <w:pPr>
      <w:autoSpaceDE w:val="0"/>
    </w:pPr>
    <w:rPr>
      <w:rFonts w:ascii="Arial" w:hAnsi="Arial" w:cs="Arial"/>
      <w:b/>
    </w:rPr>
  </w:style>
  <w:style w:type="paragraph" w:customStyle="1" w:styleId="BlockLine">
    <w:name w:val="Block Line"/>
    <w:basedOn w:val="Normal"/>
    <w:next w:val="Normal"/>
    <w:pPr>
      <w:pBdr>
        <w:top w:val="single" w:sz="4" w:space="1" w:color="000000"/>
      </w:pBdr>
      <w:spacing w:before="240"/>
      <w:ind w:left="1700"/>
    </w:pPr>
    <w:rPr>
      <w:rFonts w:cs="Times New Roman"/>
    </w:rPr>
  </w:style>
  <w:style w:type="paragraph" w:styleId="BlockText">
    <w:name w:val="Block Text"/>
    <w:basedOn w:val="Normal"/>
    <w:rPr>
      <w:rFonts w:cs="Times New Roman"/>
    </w:rPr>
  </w:style>
  <w:style w:type="paragraph" w:customStyle="1" w:styleId="ContinuedOnNextPa">
    <w:name w:val="Continued On Next Pa"/>
    <w:basedOn w:val="Normal"/>
    <w:next w:val="Normal"/>
    <w:pPr>
      <w:pBdr>
        <w:top w:val="single" w:sz="4" w:space="1" w:color="000000"/>
      </w:pBdr>
      <w:ind w:left="1700"/>
      <w:jc w:val="right"/>
    </w:pPr>
    <w:rPr>
      <w:rFonts w:cs="Times New Roman"/>
      <w:i/>
    </w:rPr>
  </w:style>
  <w:style w:type="paragraph" w:customStyle="1" w:styleId="MapTitleContinued">
    <w:name w:val="Map Title. Continued"/>
    <w:basedOn w:val="Normal"/>
    <w:pPr>
      <w:spacing w:after="240"/>
    </w:pPr>
    <w:rPr>
      <w:rFonts w:ascii="Arial" w:hAnsi="Arial" w:cs="Arial"/>
      <w:b/>
      <w:sz w:val="32"/>
    </w:rPr>
  </w:style>
  <w:style w:type="paragraph" w:customStyle="1" w:styleId="MemoLine">
    <w:name w:val="Memo Line"/>
    <w:basedOn w:val="BlockLine"/>
    <w:next w:val="Normal"/>
    <w:pPr>
      <w:spacing w:before="0"/>
      <w:ind w:left="0"/>
    </w:pPr>
  </w:style>
  <w:style w:type="paragraph" w:customStyle="1" w:styleId="NoteText">
    <w:name w:val="Note Text"/>
    <w:basedOn w:val="BlockText"/>
  </w:style>
  <w:style w:type="paragraph" w:customStyle="1" w:styleId="TableHeaderText">
    <w:name w:val="Table Header Text"/>
    <w:basedOn w:val="TableText"/>
    <w:pPr>
      <w:keepLines w:val="0"/>
      <w:jc w:val="center"/>
    </w:pPr>
    <w:rPr>
      <w:rFonts w:cs="Times New Roman"/>
      <w:b/>
      <w:sz w:val="20"/>
    </w:rPr>
  </w:style>
  <w:style w:type="paragraph" w:customStyle="1" w:styleId="EmbeddedText">
    <w:name w:val="Embedded Text"/>
    <w:basedOn w:val="TableText"/>
    <w:pPr>
      <w:keepLines w:val="0"/>
    </w:pPr>
    <w:rPr>
      <w:rFonts w:cs="Times New Roman"/>
      <w:sz w:val="20"/>
    </w:rPr>
  </w:style>
  <w:style w:type="paragraph" w:styleId="TOC6">
    <w:name w:val="toc 6"/>
    <w:basedOn w:val="Normal"/>
    <w:next w:val="Normal"/>
    <w:pPr>
      <w:ind w:left="1200"/>
    </w:pPr>
    <w:rPr>
      <w:rFonts w:cs="Times New Roman"/>
    </w:rPr>
  </w:style>
  <w:style w:type="paragraph" w:styleId="TOC7">
    <w:name w:val="toc 7"/>
    <w:basedOn w:val="Normal"/>
    <w:next w:val="Normal"/>
    <w:pPr>
      <w:ind w:left="1440"/>
    </w:pPr>
    <w:rPr>
      <w:rFonts w:cs="Times New Roman"/>
    </w:rPr>
  </w:style>
  <w:style w:type="paragraph" w:styleId="TOC8">
    <w:name w:val="toc 8"/>
    <w:basedOn w:val="Normal"/>
    <w:next w:val="Normal"/>
    <w:pPr>
      <w:ind w:left="1680"/>
    </w:pPr>
    <w:rPr>
      <w:rFonts w:cs="Times New Roman"/>
    </w:rPr>
  </w:style>
  <w:style w:type="paragraph" w:styleId="TOC9">
    <w:name w:val="toc 9"/>
    <w:basedOn w:val="Normal"/>
    <w:next w:val="Normal"/>
    <w:pPr>
      <w:ind w:left="1920"/>
    </w:pPr>
    <w:rPr>
      <w:rFonts w:cs="Times New Roman"/>
    </w:rPr>
  </w:style>
  <w:style w:type="paragraph" w:styleId="Subtitle">
    <w:name w:val="Subtitle"/>
    <w:basedOn w:val="Normal"/>
    <w:next w:val="BodyText"/>
    <w:qFormat/>
    <w:pPr>
      <w:jc w:val="center"/>
    </w:pPr>
    <w:rPr>
      <w:rFonts w:cs="Times New Roman"/>
      <w:b/>
      <w:sz w:val="28"/>
    </w:rPr>
  </w:style>
  <w:style w:type="paragraph" w:styleId="Caption">
    <w:name w:val="caption"/>
    <w:basedOn w:val="Normal"/>
    <w:next w:val="Normal"/>
    <w:qFormat/>
    <w:pPr>
      <w:keepNext/>
      <w:widowControl w:val="0"/>
    </w:pPr>
    <w:rPr>
      <w:rFonts w:cs="Times New Roman"/>
      <w:b/>
      <w:u w:val="single"/>
    </w:rPr>
  </w:style>
  <w:style w:type="paragraph" w:customStyle="1" w:styleId="level2bullet">
    <w:name w:val="level 2 bullet"/>
    <w:basedOn w:val="Normal"/>
    <w:pPr>
      <w:tabs>
        <w:tab w:val="left" w:pos="720"/>
        <w:tab w:val="left" w:pos="5760"/>
      </w:tabs>
      <w:ind w:left="576" w:hanging="288"/>
    </w:pPr>
    <w:rPr>
      <w:rFonts w:cs="Times New Roman"/>
      <w:color w:val="000000"/>
    </w:rPr>
  </w:style>
  <w:style w:type="paragraph" w:customStyle="1" w:styleId="TableTextsmall">
    <w:name w:val="Table Text small"/>
    <w:basedOn w:val="Normal"/>
    <w:pPr>
      <w:spacing w:before="20" w:after="20" w:line="240" w:lineRule="exact"/>
    </w:pPr>
    <w:rPr>
      <w:rFonts w:ascii="Arial" w:hAnsi="Arial" w:cs="Arial"/>
      <w:i/>
    </w:rPr>
  </w:style>
  <w:style w:type="paragraph" w:styleId="BodyText3">
    <w:name w:val="Body Text 3"/>
    <w:basedOn w:val="Normal"/>
    <w:rPr>
      <w:rFonts w:ascii="Arial" w:hAnsi="Arial" w:cs="Arial"/>
      <w:b/>
      <w:bCs/>
      <w:color w:val="FF0000"/>
      <w:sz w:val="22"/>
    </w:rPr>
  </w:style>
  <w:style w:type="paragraph" w:styleId="BodyText2">
    <w:name w:val="Body Text 2"/>
    <w:basedOn w:val="Normal"/>
    <w:rPr>
      <w:rFonts w:ascii="Arial" w:hAnsi="Arial" w:cs="Arial"/>
      <w:color w:val="FF9900"/>
    </w:rPr>
  </w:style>
  <w:style w:type="paragraph" w:styleId="NormalWeb">
    <w:name w:val="Normal (Web)"/>
    <w:basedOn w:val="Normal"/>
    <w:pPr>
      <w:spacing w:before="100" w:after="100"/>
    </w:pPr>
    <w:rPr>
      <w:rFonts w:cs="Times New Roman"/>
      <w:szCs w:val="24"/>
      <w:lang w:val="en-GB"/>
    </w:rPr>
  </w:style>
  <w:style w:type="paragraph" w:styleId="ListBullet">
    <w:name w:val="List Bullet"/>
    <w:basedOn w:val="Normal"/>
    <w:pPr>
      <w:spacing w:after="60"/>
    </w:pPr>
    <w:rPr>
      <w:rFonts w:cs="Times New Roman"/>
      <w:i/>
      <w:color w:val="0000FF"/>
    </w:rPr>
  </w:style>
  <w:style w:type="paragraph" w:styleId="DocumentMap">
    <w:name w:val="Document Map"/>
    <w:basedOn w:val="Normal"/>
    <w:pPr>
      <w:shd w:val="clear" w:color="auto" w:fill="000080"/>
    </w:pPr>
    <w:rPr>
      <w:rFonts w:ascii="Tahoma" w:hAnsi="Tahoma" w:cs="Tahoma"/>
    </w:rPr>
  </w:style>
  <w:style w:type="paragraph" w:customStyle="1" w:styleId="Heading1a">
    <w:name w:val="Heading1a"/>
    <w:basedOn w:val="Heading1"/>
    <w:next w:val="Heading1"/>
    <w:pPr>
      <w:keepNext w:val="0"/>
      <w:keepLines w:val="0"/>
      <w:tabs>
        <w:tab w:val="clear" w:pos="2520"/>
      </w:tabs>
      <w:overflowPunct w:val="0"/>
      <w:autoSpaceDE w:val="0"/>
      <w:spacing w:before="180" w:after="60"/>
      <w:ind w:right="0"/>
      <w:textAlignment w:val="baseline"/>
    </w:pPr>
    <w:rPr>
      <w:rFonts w:ascii="Arial" w:eastAsia="SimSun" w:hAnsi="Arial" w:cs="Arial"/>
      <w:b/>
      <w:bCs/>
      <w:kern w:val="1"/>
      <w:sz w:val="24"/>
      <w:lang w:val="en-GB"/>
    </w:rPr>
  </w:style>
  <w:style w:type="paragraph" w:styleId="ListParagraph">
    <w:name w:val="List Paragraph"/>
    <w:basedOn w:val="Normal"/>
    <w:qFormat/>
    <w:pPr>
      <w:spacing w:after="200" w:line="276" w:lineRule="auto"/>
      <w:ind w:left="720"/>
    </w:pPr>
    <w:rPr>
      <w:rFonts w:ascii="Calibri" w:hAnsi="Calibri" w:cs="Calibri"/>
      <w:sz w:val="22"/>
      <w:szCs w:val="22"/>
    </w:rPr>
  </w:style>
  <w:style w:type="paragraph" w:customStyle="1" w:styleId="a4">
    <w:name w:val="Содержимое таблицы"/>
    <w:basedOn w:val="Normal"/>
    <w:pPr>
      <w:suppressLineNumbers/>
    </w:pPr>
  </w:style>
  <w:style w:type="paragraph" w:customStyle="1" w:styleId="a5">
    <w:name w:val="Заголовок таблицы"/>
    <w:basedOn w:val="a4"/>
    <w:pPr>
      <w:jc w:val="center"/>
    </w:pPr>
    <w:rPr>
      <w:b/>
      <w:bCs/>
    </w:rPr>
  </w:style>
  <w:style w:type="paragraph" w:customStyle="1" w:styleId="10">
    <w:name w:val="Оглавление 10"/>
    <w:basedOn w:val="a3"/>
    <w:pPr>
      <w:tabs>
        <w:tab w:val="right" w:leader="dot" w:pos="7091"/>
      </w:tabs>
      <w:ind w:left="2547"/>
    </w:pPr>
  </w:style>
  <w:style w:type="paragraph" w:customStyle="1" w:styleId="a6">
    <w:name w:val="Содержимое врезки"/>
    <w:basedOn w:val="BodyText"/>
  </w:style>
  <w:style w:type="paragraph" w:styleId="TOCHeading">
    <w:name w:val="TOC Heading"/>
    <w:basedOn w:val="Heading1"/>
    <w:next w:val="Normal"/>
    <w:uiPriority w:val="39"/>
    <w:semiHidden/>
    <w:unhideWhenUsed/>
    <w:qFormat/>
    <w:rsid w:val="004D5735"/>
    <w:pPr>
      <w:tabs>
        <w:tab w:val="clear" w:pos="2520"/>
      </w:tabs>
      <w:suppressAutoHyphens w:val="0"/>
      <w:spacing w:before="480" w:after="0" w:line="276" w:lineRule="auto"/>
      <w:ind w:right="0"/>
      <w:outlineLvl w:val="9"/>
    </w:pPr>
    <w:rPr>
      <w:rFonts w:asciiTheme="majorHAnsi" w:eastAsiaTheme="majorEastAsia" w:hAnsiTheme="majorHAnsi" w:cstheme="majorBidi"/>
      <w:b/>
      <w:bCs/>
      <w:color w:val="365F91"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06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energy.unido.ru/"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oleObject" Target="embeddings/oleObject2.bin"/><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2.emf"/><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oleObject" Target="embeddings/oleObject1.bin"/><Relationship Id="rId27" Type="http://schemas.openxmlformats.org/officeDocument/2006/relationships/image" Target="media/image4.png"/><Relationship Id="rId3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2F9CD9-8986-4C6B-8744-C80EC3A98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2150</TotalTime>
  <Pages>19</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MD.050 GEDIS-Regional apps</vt:lpstr>
    </vt:vector>
  </TitlesOfParts>
  <Company/>
  <LinksUpToDate>false</LinksUpToDate>
  <CharactersWithSpaces>15337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MD.050 GEDIS-Regional apps</dc:title>
  <dc:creator>Julia Rokovaya</dc:creator>
  <cp:lastModifiedBy>Nik</cp:lastModifiedBy>
  <cp:revision>60</cp:revision>
  <cp:lastPrinted>2007-10-08T11:46:00Z</cp:lastPrinted>
  <dcterms:created xsi:type="dcterms:W3CDTF">2013-09-22T05:29:00Z</dcterms:created>
  <dcterms:modified xsi:type="dcterms:W3CDTF">2013-09-23T17:19:00Z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M_Version">
    <vt:lpwstr>1.2.0</vt:lpwstr>
  </property>
  <property fmtid="{D5CDD505-2E9C-101B-9397-08002B2CF9AE}" pid="3" name="Author0">
    <vt:lpwstr>BA</vt:lpwstr>
  </property>
  <property fmtid="{D5CDD505-2E9C-101B-9397-08002B2CF9AE}" pid="4" name="ContentType">
    <vt:lpwstr>Document</vt:lpwstr>
  </property>
  <property fmtid="{D5CDD505-2E9C-101B-9397-08002B2CF9AE}" pid="5" name="ProjectCode">
    <vt:lpwstr>AIM20DEV</vt:lpwstr>
  </property>
  <property fmtid="{D5CDD505-2E9C-101B-9397-08002B2CF9AE}" pid="6" name="Version">
    <vt:lpwstr>1.8</vt:lpwstr>
  </property>
  <property fmtid="{D5CDD505-2E9C-101B-9397-08002B2CF9AE}" pid="7" name="_Author">
    <vt:lpwstr>Julia Rokovaya</vt:lpwstr>
  </property>
</Properties>
</file>